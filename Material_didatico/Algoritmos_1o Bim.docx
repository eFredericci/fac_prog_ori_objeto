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8BE" w:rsidRDefault="003A38BE">
      <w:pPr>
        <w:outlineLvl w:val="0"/>
        <w:rPr>
          <w:b/>
          <w:sz w:val="28"/>
        </w:rPr>
      </w:pPr>
      <w:r>
        <w:rPr>
          <w:b/>
          <w:sz w:val="28"/>
        </w:rPr>
        <w:t>ÍNDICE                                        1º bimestre</w:t>
      </w:r>
    </w:p>
    <w:p w:rsidR="003A38BE" w:rsidRDefault="003A38BE">
      <w:pPr>
        <w:pStyle w:val="Sumrio1"/>
        <w:tabs>
          <w:tab w:val="right" w:leader="dot" w:pos="9061"/>
        </w:tabs>
      </w:pPr>
    </w:p>
    <w:p w:rsidR="00802961" w:rsidRDefault="003A38BE">
      <w:pPr>
        <w:pStyle w:val="Sumrio1"/>
        <w:tabs>
          <w:tab w:val="right" w:leader="dot" w:pos="9061"/>
        </w:tabs>
        <w:rPr>
          <w:rFonts w:ascii="Times New Roman" w:hAnsi="Times New Roman"/>
          <w:b w:val="0"/>
          <w:caps w:val="0"/>
          <w:noProof/>
          <w:sz w:val="24"/>
          <w:szCs w:val="24"/>
        </w:rPr>
      </w:pPr>
      <w:r>
        <w:fldChar w:fldCharType="begin"/>
      </w:r>
      <w:r>
        <w:instrText xml:space="preserve"> TOC \o "1-3" </w:instrText>
      </w:r>
      <w:r>
        <w:fldChar w:fldCharType="separate"/>
      </w:r>
      <w:r w:rsidR="00802961">
        <w:rPr>
          <w:noProof/>
        </w:rPr>
        <w:t>Lista de Figuras</w:t>
      </w:r>
      <w:r w:rsidR="00802961">
        <w:rPr>
          <w:noProof/>
        </w:rPr>
        <w:tab/>
      </w:r>
      <w:r w:rsidR="00802961">
        <w:rPr>
          <w:noProof/>
        </w:rPr>
        <w:fldChar w:fldCharType="begin"/>
      </w:r>
      <w:r w:rsidR="00802961">
        <w:rPr>
          <w:noProof/>
        </w:rPr>
        <w:instrText xml:space="preserve"> PAGEREF _Toc122146513 \h </w:instrText>
      </w:r>
      <w:r w:rsidR="00802961">
        <w:rPr>
          <w:noProof/>
        </w:rPr>
      </w:r>
      <w:r w:rsidR="00802961">
        <w:rPr>
          <w:noProof/>
        </w:rPr>
        <w:fldChar w:fldCharType="separate"/>
      </w:r>
      <w:r w:rsidR="00802961">
        <w:rPr>
          <w:noProof/>
        </w:rPr>
        <w:t>3</w:t>
      </w:r>
      <w:r w:rsidR="00802961">
        <w:rPr>
          <w:noProof/>
        </w:rPr>
        <w:fldChar w:fldCharType="end"/>
      </w:r>
    </w:p>
    <w:p w:rsidR="00802961" w:rsidRDefault="00802961">
      <w:pPr>
        <w:pStyle w:val="Sumrio1"/>
        <w:tabs>
          <w:tab w:val="right" w:leader="dot" w:pos="9061"/>
        </w:tabs>
        <w:rPr>
          <w:rFonts w:ascii="Times New Roman" w:hAnsi="Times New Roman"/>
          <w:b w:val="0"/>
          <w:caps w:val="0"/>
          <w:noProof/>
          <w:sz w:val="24"/>
          <w:szCs w:val="24"/>
        </w:rPr>
      </w:pPr>
      <w:r>
        <w:rPr>
          <w:noProof/>
        </w:rPr>
        <w:t>Capítulo 1 – Conceitos Básicos</w:t>
      </w:r>
      <w:r>
        <w:rPr>
          <w:noProof/>
        </w:rPr>
        <w:tab/>
      </w:r>
      <w:r>
        <w:rPr>
          <w:noProof/>
        </w:rPr>
        <w:fldChar w:fldCharType="begin"/>
      </w:r>
      <w:r>
        <w:rPr>
          <w:noProof/>
        </w:rPr>
        <w:instrText xml:space="preserve"> PAGEREF _Toc122146514 \h </w:instrText>
      </w:r>
      <w:r>
        <w:rPr>
          <w:noProof/>
        </w:rPr>
      </w:r>
      <w:r>
        <w:rPr>
          <w:noProof/>
        </w:rPr>
        <w:fldChar w:fldCharType="separate"/>
      </w:r>
      <w:r>
        <w:rPr>
          <w:noProof/>
        </w:rPr>
        <w:t>4</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1.1 Lógica</w:t>
      </w:r>
      <w:r>
        <w:rPr>
          <w:noProof/>
        </w:rPr>
        <w:tab/>
      </w:r>
      <w:r>
        <w:rPr>
          <w:noProof/>
        </w:rPr>
        <w:fldChar w:fldCharType="begin"/>
      </w:r>
      <w:r>
        <w:rPr>
          <w:noProof/>
        </w:rPr>
        <w:instrText xml:space="preserve"> PAGEREF _Toc122146515 \h </w:instrText>
      </w:r>
      <w:r>
        <w:rPr>
          <w:noProof/>
        </w:rPr>
      </w:r>
      <w:r>
        <w:rPr>
          <w:noProof/>
        </w:rPr>
        <w:fldChar w:fldCharType="separate"/>
      </w:r>
      <w:r>
        <w:rPr>
          <w:noProof/>
        </w:rPr>
        <w:t>4</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Definição de lógica</w:t>
      </w:r>
      <w:r>
        <w:rPr>
          <w:noProof/>
        </w:rPr>
        <w:tab/>
      </w:r>
      <w:r>
        <w:rPr>
          <w:noProof/>
        </w:rPr>
        <w:fldChar w:fldCharType="begin"/>
      </w:r>
      <w:r>
        <w:rPr>
          <w:noProof/>
        </w:rPr>
        <w:instrText xml:space="preserve"> PAGEREF _Toc122146516 \h </w:instrText>
      </w:r>
      <w:r>
        <w:rPr>
          <w:noProof/>
        </w:rPr>
      </w:r>
      <w:r>
        <w:rPr>
          <w:noProof/>
        </w:rPr>
        <w:fldChar w:fldCharType="separate"/>
      </w:r>
      <w:r>
        <w:rPr>
          <w:noProof/>
        </w:rPr>
        <w:t>4</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Lógica do dia-a-dia</w:t>
      </w:r>
      <w:r>
        <w:rPr>
          <w:noProof/>
        </w:rPr>
        <w:tab/>
      </w:r>
      <w:r>
        <w:rPr>
          <w:noProof/>
        </w:rPr>
        <w:fldChar w:fldCharType="begin"/>
      </w:r>
      <w:r>
        <w:rPr>
          <w:noProof/>
        </w:rPr>
        <w:instrText xml:space="preserve"> PAGEREF _Toc122146517 \h </w:instrText>
      </w:r>
      <w:r>
        <w:rPr>
          <w:noProof/>
        </w:rPr>
      </w:r>
      <w:r>
        <w:rPr>
          <w:noProof/>
        </w:rPr>
        <w:fldChar w:fldCharType="separate"/>
      </w:r>
      <w:r>
        <w:rPr>
          <w:noProof/>
        </w:rPr>
        <w:t>4</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Lógica de programação</w:t>
      </w:r>
      <w:r>
        <w:rPr>
          <w:noProof/>
        </w:rPr>
        <w:tab/>
      </w:r>
      <w:r>
        <w:rPr>
          <w:noProof/>
        </w:rPr>
        <w:fldChar w:fldCharType="begin"/>
      </w:r>
      <w:r>
        <w:rPr>
          <w:noProof/>
        </w:rPr>
        <w:instrText xml:space="preserve"> PAGEREF _Toc122146518 \h </w:instrText>
      </w:r>
      <w:r>
        <w:rPr>
          <w:noProof/>
        </w:rPr>
      </w:r>
      <w:r>
        <w:rPr>
          <w:noProof/>
        </w:rPr>
        <w:fldChar w:fldCharType="separate"/>
      </w:r>
      <w:r>
        <w:rPr>
          <w:noProof/>
        </w:rPr>
        <w:t>4</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1.2 Processamento de Dados</w:t>
      </w:r>
      <w:r>
        <w:rPr>
          <w:noProof/>
        </w:rPr>
        <w:tab/>
      </w:r>
      <w:r>
        <w:rPr>
          <w:noProof/>
        </w:rPr>
        <w:fldChar w:fldCharType="begin"/>
      </w:r>
      <w:r>
        <w:rPr>
          <w:noProof/>
        </w:rPr>
        <w:instrText xml:space="preserve"> PAGEREF _Toc122146519 \h </w:instrText>
      </w:r>
      <w:r>
        <w:rPr>
          <w:noProof/>
        </w:rPr>
      </w:r>
      <w:r>
        <w:rPr>
          <w:noProof/>
        </w:rPr>
        <w:fldChar w:fldCharType="separate"/>
      </w:r>
      <w:r>
        <w:rPr>
          <w:noProof/>
        </w:rPr>
        <w:t>5</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1.3 Algoritmo</w:t>
      </w:r>
      <w:r>
        <w:rPr>
          <w:noProof/>
        </w:rPr>
        <w:tab/>
      </w:r>
      <w:r>
        <w:rPr>
          <w:noProof/>
        </w:rPr>
        <w:fldChar w:fldCharType="begin"/>
      </w:r>
      <w:r>
        <w:rPr>
          <w:noProof/>
        </w:rPr>
        <w:instrText xml:space="preserve"> PAGEREF _Toc122146520 \h </w:instrText>
      </w:r>
      <w:r>
        <w:rPr>
          <w:noProof/>
        </w:rPr>
      </w:r>
      <w:r>
        <w:rPr>
          <w:noProof/>
        </w:rPr>
        <w:fldChar w:fldCharType="separate"/>
      </w:r>
      <w:r>
        <w:rPr>
          <w:noProof/>
        </w:rPr>
        <w:t>5</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Definição</w:t>
      </w:r>
      <w:r>
        <w:rPr>
          <w:noProof/>
        </w:rPr>
        <w:tab/>
      </w:r>
      <w:r>
        <w:rPr>
          <w:noProof/>
        </w:rPr>
        <w:fldChar w:fldCharType="begin"/>
      </w:r>
      <w:r>
        <w:rPr>
          <w:noProof/>
        </w:rPr>
        <w:instrText xml:space="preserve"> PAGEREF _Toc122146521 \h </w:instrText>
      </w:r>
      <w:r>
        <w:rPr>
          <w:noProof/>
        </w:rPr>
      </w:r>
      <w:r>
        <w:rPr>
          <w:noProof/>
        </w:rPr>
        <w:fldChar w:fldCharType="separate"/>
      </w:r>
      <w:r>
        <w:rPr>
          <w:noProof/>
        </w:rPr>
        <w:t>5</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Método para o desenvolvimento de um algoritmo</w:t>
      </w:r>
      <w:r>
        <w:rPr>
          <w:noProof/>
        </w:rPr>
        <w:tab/>
      </w:r>
      <w:r>
        <w:rPr>
          <w:noProof/>
        </w:rPr>
        <w:fldChar w:fldCharType="begin"/>
      </w:r>
      <w:r>
        <w:rPr>
          <w:noProof/>
        </w:rPr>
        <w:instrText xml:space="preserve"> PAGEREF _Toc122146522 \h </w:instrText>
      </w:r>
      <w:r>
        <w:rPr>
          <w:noProof/>
        </w:rPr>
      </w:r>
      <w:r>
        <w:rPr>
          <w:noProof/>
        </w:rPr>
        <w:fldChar w:fldCharType="separate"/>
      </w:r>
      <w:r>
        <w:rPr>
          <w:noProof/>
        </w:rPr>
        <w:t>6</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Tipos de algoritmo</w:t>
      </w:r>
      <w:r>
        <w:rPr>
          <w:noProof/>
        </w:rPr>
        <w:tab/>
      </w:r>
      <w:r>
        <w:rPr>
          <w:noProof/>
        </w:rPr>
        <w:fldChar w:fldCharType="begin"/>
      </w:r>
      <w:r>
        <w:rPr>
          <w:noProof/>
        </w:rPr>
        <w:instrText xml:space="preserve"> PAGEREF _Toc122146523 \h </w:instrText>
      </w:r>
      <w:r>
        <w:rPr>
          <w:noProof/>
        </w:rPr>
      </w:r>
      <w:r>
        <w:rPr>
          <w:noProof/>
        </w:rPr>
        <w:fldChar w:fldCharType="separate"/>
      </w:r>
      <w:r>
        <w:rPr>
          <w:noProof/>
        </w:rPr>
        <w:t>6</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 – Estrutura</w:t>
      </w:r>
      <w:r>
        <w:rPr>
          <w:noProof/>
        </w:rPr>
        <w:tab/>
      </w:r>
      <w:r>
        <w:rPr>
          <w:noProof/>
        </w:rPr>
        <w:fldChar w:fldCharType="begin"/>
      </w:r>
      <w:r>
        <w:rPr>
          <w:noProof/>
        </w:rPr>
        <w:instrText xml:space="preserve"> PAGEREF _Toc122146524 \h </w:instrText>
      </w:r>
      <w:r>
        <w:rPr>
          <w:noProof/>
        </w:rPr>
      </w:r>
      <w:r>
        <w:rPr>
          <w:noProof/>
        </w:rPr>
        <w:fldChar w:fldCharType="separate"/>
      </w:r>
      <w:r>
        <w:rPr>
          <w:noProof/>
        </w:rPr>
        <w:t>8</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Teste de mesa</w:t>
      </w:r>
      <w:r>
        <w:rPr>
          <w:noProof/>
        </w:rPr>
        <w:tab/>
      </w:r>
      <w:r>
        <w:rPr>
          <w:noProof/>
        </w:rPr>
        <w:fldChar w:fldCharType="begin"/>
      </w:r>
      <w:r>
        <w:rPr>
          <w:noProof/>
        </w:rPr>
        <w:instrText xml:space="preserve"> PAGEREF _Toc122146525 \h </w:instrText>
      </w:r>
      <w:r>
        <w:rPr>
          <w:noProof/>
        </w:rPr>
      </w:r>
      <w:r>
        <w:rPr>
          <w:noProof/>
        </w:rPr>
        <w:fldChar w:fldCharType="separate"/>
      </w:r>
      <w:r>
        <w:rPr>
          <w:noProof/>
        </w:rPr>
        <w:t>8</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Comentários em pseudocódigo</w:t>
      </w:r>
      <w:r>
        <w:rPr>
          <w:noProof/>
        </w:rPr>
        <w:tab/>
      </w:r>
      <w:r>
        <w:rPr>
          <w:noProof/>
        </w:rPr>
        <w:fldChar w:fldCharType="begin"/>
      </w:r>
      <w:r>
        <w:rPr>
          <w:noProof/>
        </w:rPr>
        <w:instrText xml:space="preserve"> PAGEREF _Toc122146526 \h </w:instrText>
      </w:r>
      <w:r>
        <w:rPr>
          <w:noProof/>
        </w:rPr>
      </w:r>
      <w:r>
        <w:rPr>
          <w:noProof/>
        </w:rPr>
        <w:fldChar w:fldCharType="separate"/>
      </w:r>
      <w:r>
        <w:rPr>
          <w:noProof/>
        </w:rPr>
        <w:t>8</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1.4 Programa</w:t>
      </w:r>
      <w:r>
        <w:rPr>
          <w:noProof/>
        </w:rPr>
        <w:tab/>
      </w:r>
      <w:r>
        <w:rPr>
          <w:noProof/>
        </w:rPr>
        <w:fldChar w:fldCharType="begin"/>
      </w:r>
      <w:r>
        <w:rPr>
          <w:noProof/>
        </w:rPr>
        <w:instrText xml:space="preserve"> PAGEREF _Toc122146527 \h </w:instrText>
      </w:r>
      <w:r>
        <w:rPr>
          <w:noProof/>
        </w:rPr>
      </w:r>
      <w:r>
        <w:rPr>
          <w:noProof/>
        </w:rPr>
        <w:fldChar w:fldCharType="separate"/>
      </w:r>
      <w:r>
        <w:rPr>
          <w:noProof/>
        </w:rPr>
        <w:t>8</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1.5 Java – linguagem de programação</w:t>
      </w:r>
      <w:r>
        <w:rPr>
          <w:noProof/>
        </w:rPr>
        <w:tab/>
      </w:r>
      <w:r>
        <w:rPr>
          <w:noProof/>
        </w:rPr>
        <w:fldChar w:fldCharType="begin"/>
      </w:r>
      <w:r>
        <w:rPr>
          <w:noProof/>
        </w:rPr>
        <w:instrText xml:space="preserve"> PAGEREF _Toc122146528 \h </w:instrText>
      </w:r>
      <w:r>
        <w:rPr>
          <w:noProof/>
        </w:rPr>
      </w:r>
      <w:r>
        <w:rPr>
          <w:noProof/>
        </w:rPr>
        <w:fldChar w:fldCharType="separate"/>
      </w:r>
      <w:r>
        <w:rPr>
          <w:noProof/>
        </w:rPr>
        <w:t>9</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Definição</w:t>
      </w:r>
      <w:r>
        <w:rPr>
          <w:noProof/>
        </w:rPr>
        <w:tab/>
      </w:r>
      <w:r>
        <w:rPr>
          <w:noProof/>
        </w:rPr>
        <w:fldChar w:fldCharType="begin"/>
      </w:r>
      <w:r>
        <w:rPr>
          <w:noProof/>
        </w:rPr>
        <w:instrText xml:space="preserve"> PAGEREF _Toc122146529 \h </w:instrText>
      </w:r>
      <w:r>
        <w:rPr>
          <w:noProof/>
        </w:rPr>
      </w:r>
      <w:r>
        <w:rPr>
          <w:noProof/>
        </w:rPr>
        <w:fldChar w:fldCharType="separate"/>
      </w:r>
      <w:r>
        <w:rPr>
          <w:noProof/>
        </w:rPr>
        <w:t>9</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Princípios básicos de um ambiente java típico</w:t>
      </w:r>
      <w:r>
        <w:rPr>
          <w:noProof/>
        </w:rPr>
        <w:tab/>
      </w:r>
      <w:r>
        <w:rPr>
          <w:noProof/>
        </w:rPr>
        <w:fldChar w:fldCharType="begin"/>
      </w:r>
      <w:r>
        <w:rPr>
          <w:noProof/>
        </w:rPr>
        <w:instrText xml:space="preserve"> PAGEREF _Toc122146530 \h </w:instrText>
      </w:r>
      <w:r>
        <w:rPr>
          <w:noProof/>
        </w:rPr>
      </w:r>
      <w:r>
        <w:rPr>
          <w:noProof/>
        </w:rPr>
        <w:fldChar w:fldCharType="separate"/>
      </w:r>
      <w:r>
        <w:rPr>
          <w:noProof/>
        </w:rPr>
        <w:t>9</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Plataforma java</w:t>
      </w:r>
      <w:r>
        <w:rPr>
          <w:noProof/>
        </w:rPr>
        <w:tab/>
      </w:r>
      <w:r>
        <w:rPr>
          <w:noProof/>
        </w:rPr>
        <w:fldChar w:fldCharType="begin"/>
      </w:r>
      <w:r>
        <w:rPr>
          <w:noProof/>
        </w:rPr>
        <w:instrText xml:space="preserve"> PAGEREF _Toc122146531 \h </w:instrText>
      </w:r>
      <w:r>
        <w:rPr>
          <w:noProof/>
        </w:rPr>
      </w:r>
      <w:r>
        <w:rPr>
          <w:noProof/>
        </w:rPr>
        <w:fldChar w:fldCharType="separate"/>
      </w:r>
      <w:r>
        <w:rPr>
          <w:noProof/>
        </w:rPr>
        <w:t>10</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Instalando o ambiente java</w:t>
      </w:r>
      <w:r>
        <w:rPr>
          <w:noProof/>
        </w:rPr>
        <w:tab/>
      </w:r>
      <w:r>
        <w:rPr>
          <w:noProof/>
        </w:rPr>
        <w:fldChar w:fldCharType="begin"/>
      </w:r>
      <w:r>
        <w:rPr>
          <w:noProof/>
        </w:rPr>
        <w:instrText xml:space="preserve"> PAGEREF _Toc122146532 \h </w:instrText>
      </w:r>
      <w:r>
        <w:rPr>
          <w:noProof/>
        </w:rPr>
      </w:r>
      <w:r>
        <w:rPr>
          <w:noProof/>
        </w:rPr>
        <w:fldChar w:fldCharType="separate"/>
      </w:r>
      <w:r>
        <w:rPr>
          <w:noProof/>
        </w:rPr>
        <w:t>10</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Comentários em java</w:t>
      </w:r>
      <w:r>
        <w:rPr>
          <w:noProof/>
        </w:rPr>
        <w:tab/>
      </w:r>
      <w:r>
        <w:rPr>
          <w:noProof/>
        </w:rPr>
        <w:fldChar w:fldCharType="begin"/>
      </w:r>
      <w:r>
        <w:rPr>
          <w:noProof/>
        </w:rPr>
        <w:instrText xml:space="preserve"> PAGEREF _Toc122146533 \h </w:instrText>
      </w:r>
      <w:r>
        <w:rPr>
          <w:noProof/>
        </w:rPr>
      </w:r>
      <w:r>
        <w:rPr>
          <w:noProof/>
        </w:rPr>
        <w:fldChar w:fldCharType="separate"/>
      </w:r>
      <w:r>
        <w:rPr>
          <w:noProof/>
        </w:rPr>
        <w:t>10</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O método main</w:t>
      </w:r>
      <w:r>
        <w:rPr>
          <w:noProof/>
        </w:rPr>
        <w:tab/>
      </w:r>
      <w:r>
        <w:rPr>
          <w:noProof/>
        </w:rPr>
        <w:fldChar w:fldCharType="begin"/>
      </w:r>
      <w:r>
        <w:rPr>
          <w:noProof/>
        </w:rPr>
        <w:instrText xml:space="preserve"> PAGEREF _Toc122146534 \h </w:instrText>
      </w:r>
      <w:r>
        <w:rPr>
          <w:noProof/>
        </w:rPr>
      </w:r>
      <w:r>
        <w:rPr>
          <w:noProof/>
        </w:rPr>
        <w:fldChar w:fldCharType="separate"/>
      </w:r>
      <w:r>
        <w:rPr>
          <w:noProof/>
        </w:rPr>
        <w:t>11</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1.6 Exemplo</w:t>
      </w:r>
      <w:r>
        <w:rPr>
          <w:noProof/>
        </w:rPr>
        <w:tab/>
      </w:r>
      <w:r>
        <w:rPr>
          <w:noProof/>
        </w:rPr>
        <w:fldChar w:fldCharType="begin"/>
      </w:r>
      <w:r>
        <w:rPr>
          <w:noProof/>
        </w:rPr>
        <w:instrText xml:space="preserve"> PAGEREF _Toc122146535 \h </w:instrText>
      </w:r>
      <w:r>
        <w:rPr>
          <w:noProof/>
        </w:rPr>
      </w:r>
      <w:r>
        <w:rPr>
          <w:noProof/>
        </w:rPr>
        <w:fldChar w:fldCharType="separate"/>
      </w:r>
      <w:r>
        <w:rPr>
          <w:noProof/>
        </w:rPr>
        <w:t>11</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1.7 Exercícios de lógica</w:t>
      </w:r>
      <w:r>
        <w:rPr>
          <w:noProof/>
        </w:rPr>
        <w:tab/>
      </w:r>
      <w:r>
        <w:rPr>
          <w:noProof/>
        </w:rPr>
        <w:fldChar w:fldCharType="begin"/>
      </w:r>
      <w:r>
        <w:rPr>
          <w:noProof/>
        </w:rPr>
        <w:instrText xml:space="preserve"> PAGEREF _Toc122146536 \h </w:instrText>
      </w:r>
      <w:r>
        <w:rPr>
          <w:noProof/>
        </w:rPr>
      </w:r>
      <w:r>
        <w:rPr>
          <w:noProof/>
        </w:rPr>
        <w:fldChar w:fldCharType="separate"/>
      </w:r>
      <w:r>
        <w:rPr>
          <w:noProof/>
        </w:rPr>
        <w:t>11</w:t>
      </w:r>
      <w:r>
        <w:rPr>
          <w:noProof/>
        </w:rPr>
        <w:fldChar w:fldCharType="end"/>
      </w:r>
    </w:p>
    <w:p w:rsidR="00802961" w:rsidRDefault="00802961">
      <w:pPr>
        <w:pStyle w:val="Sumrio1"/>
        <w:tabs>
          <w:tab w:val="right" w:leader="dot" w:pos="9061"/>
        </w:tabs>
        <w:rPr>
          <w:rFonts w:ascii="Times New Roman" w:hAnsi="Times New Roman"/>
          <w:b w:val="0"/>
          <w:caps w:val="0"/>
          <w:noProof/>
          <w:sz w:val="24"/>
          <w:szCs w:val="24"/>
        </w:rPr>
      </w:pPr>
      <w:r>
        <w:rPr>
          <w:noProof/>
        </w:rPr>
        <w:t>Capítulo 2 – Como construir um algoritmo</w:t>
      </w:r>
      <w:r>
        <w:rPr>
          <w:noProof/>
        </w:rPr>
        <w:tab/>
      </w:r>
      <w:r>
        <w:rPr>
          <w:noProof/>
        </w:rPr>
        <w:fldChar w:fldCharType="begin"/>
      </w:r>
      <w:r>
        <w:rPr>
          <w:noProof/>
        </w:rPr>
        <w:instrText xml:space="preserve"> PAGEREF _Toc122146537 \h </w:instrText>
      </w:r>
      <w:r>
        <w:rPr>
          <w:noProof/>
        </w:rPr>
      </w:r>
      <w:r>
        <w:rPr>
          <w:noProof/>
        </w:rPr>
        <w:fldChar w:fldCharType="separate"/>
      </w:r>
      <w:r>
        <w:rPr>
          <w:noProof/>
        </w:rPr>
        <w:t>13</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2.1 Exemplo de como fazer um café</w:t>
      </w:r>
      <w:r>
        <w:rPr>
          <w:noProof/>
        </w:rPr>
        <w:tab/>
      </w:r>
      <w:r>
        <w:rPr>
          <w:noProof/>
        </w:rPr>
        <w:fldChar w:fldCharType="begin"/>
      </w:r>
      <w:r>
        <w:rPr>
          <w:noProof/>
        </w:rPr>
        <w:instrText xml:space="preserve"> PAGEREF _Toc122146538 \h </w:instrText>
      </w:r>
      <w:r>
        <w:rPr>
          <w:noProof/>
        </w:rPr>
      </w:r>
      <w:r>
        <w:rPr>
          <w:noProof/>
        </w:rPr>
        <w:fldChar w:fldCharType="separate"/>
      </w:r>
      <w:r>
        <w:rPr>
          <w:noProof/>
        </w:rPr>
        <w:t>13</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Descrição Narrativa Seqüencial</w:t>
      </w:r>
      <w:r>
        <w:rPr>
          <w:noProof/>
        </w:rPr>
        <w:tab/>
      </w:r>
      <w:r>
        <w:rPr>
          <w:noProof/>
        </w:rPr>
        <w:fldChar w:fldCharType="begin"/>
      </w:r>
      <w:r>
        <w:rPr>
          <w:noProof/>
        </w:rPr>
        <w:instrText xml:space="preserve"> PAGEREF _Toc122146539 \h </w:instrText>
      </w:r>
      <w:r>
        <w:rPr>
          <w:noProof/>
        </w:rPr>
      </w:r>
      <w:r>
        <w:rPr>
          <w:noProof/>
        </w:rPr>
        <w:fldChar w:fldCharType="separate"/>
      </w:r>
      <w:r>
        <w:rPr>
          <w:noProof/>
        </w:rPr>
        <w:t>13</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Descrição Narrativa de Seleção</w:t>
      </w:r>
      <w:r>
        <w:rPr>
          <w:noProof/>
        </w:rPr>
        <w:tab/>
      </w:r>
      <w:r>
        <w:rPr>
          <w:noProof/>
        </w:rPr>
        <w:fldChar w:fldCharType="begin"/>
      </w:r>
      <w:r>
        <w:rPr>
          <w:noProof/>
        </w:rPr>
        <w:instrText xml:space="preserve"> PAGEREF _Toc122146540 \h </w:instrText>
      </w:r>
      <w:r>
        <w:rPr>
          <w:noProof/>
        </w:rPr>
      </w:r>
      <w:r>
        <w:rPr>
          <w:noProof/>
        </w:rPr>
        <w:fldChar w:fldCharType="separate"/>
      </w:r>
      <w:r>
        <w:rPr>
          <w:noProof/>
        </w:rPr>
        <w:t>13</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Descrição Narrativa de Repetição sem a estrutura de repetição</w:t>
      </w:r>
      <w:r>
        <w:rPr>
          <w:noProof/>
        </w:rPr>
        <w:tab/>
      </w:r>
      <w:r>
        <w:rPr>
          <w:noProof/>
        </w:rPr>
        <w:fldChar w:fldCharType="begin"/>
      </w:r>
      <w:r>
        <w:rPr>
          <w:noProof/>
        </w:rPr>
        <w:instrText xml:space="preserve"> PAGEREF _Toc122146541 \h </w:instrText>
      </w:r>
      <w:r>
        <w:rPr>
          <w:noProof/>
        </w:rPr>
      </w:r>
      <w:r>
        <w:rPr>
          <w:noProof/>
        </w:rPr>
        <w:fldChar w:fldCharType="separate"/>
      </w:r>
      <w:r>
        <w:rPr>
          <w:noProof/>
        </w:rPr>
        <w:t>14</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Descrição Narrativa de Repetição usando a estrutura de repetição</w:t>
      </w:r>
      <w:r>
        <w:rPr>
          <w:noProof/>
        </w:rPr>
        <w:tab/>
      </w:r>
      <w:r>
        <w:rPr>
          <w:noProof/>
        </w:rPr>
        <w:fldChar w:fldCharType="begin"/>
      </w:r>
      <w:r>
        <w:rPr>
          <w:noProof/>
        </w:rPr>
        <w:instrText xml:space="preserve"> PAGEREF _Toc122146542 \h </w:instrText>
      </w:r>
      <w:r>
        <w:rPr>
          <w:noProof/>
        </w:rPr>
      </w:r>
      <w:r>
        <w:rPr>
          <w:noProof/>
        </w:rPr>
        <w:fldChar w:fldCharType="separate"/>
      </w:r>
      <w:r>
        <w:rPr>
          <w:noProof/>
        </w:rPr>
        <w:t>14</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2.2 Outro exemplo de construção de algoritmo envolvendo lógica</w:t>
      </w:r>
      <w:r>
        <w:rPr>
          <w:noProof/>
        </w:rPr>
        <w:tab/>
      </w:r>
      <w:r>
        <w:rPr>
          <w:noProof/>
        </w:rPr>
        <w:fldChar w:fldCharType="begin"/>
      </w:r>
      <w:r>
        <w:rPr>
          <w:noProof/>
        </w:rPr>
        <w:instrText xml:space="preserve"> PAGEREF _Toc122146543 \h </w:instrText>
      </w:r>
      <w:r>
        <w:rPr>
          <w:noProof/>
        </w:rPr>
      </w:r>
      <w:r>
        <w:rPr>
          <w:noProof/>
        </w:rPr>
        <w:fldChar w:fldCharType="separate"/>
      </w:r>
      <w:r>
        <w:rPr>
          <w:noProof/>
        </w:rPr>
        <w:t>14</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2.3 Exercícios de construção de algoritmo envolvendo lógica</w:t>
      </w:r>
      <w:r>
        <w:rPr>
          <w:noProof/>
        </w:rPr>
        <w:tab/>
      </w:r>
      <w:r>
        <w:rPr>
          <w:noProof/>
        </w:rPr>
        <w:fldChar w:fldCharType="begin"/>
      </w:r>
      <w:r>
        <w:rPr>
          <w:noProof/>
        </w:rPr>
        <w:instrText xml:space="preserve"> PAGEREF _Toc122146544 \h </w:instrText>
      </w:r>
      <w:r>
        <w:rPr>
          <w:noProof/>
        </w:rPr>
      </w:r>
      <w:r>
        <w:rPr>
          <w:noProof/>
        </w:rPr>
        <w:fldChar w:fldCharType="separate"/>
      </w:r>
      <w:r>
        <w:rPr>
          <w:noProof/>
        </w:rPr>
        <w:t>15</w:t>
      </w:r>
      <w:r>
        <w:rPr>
          <w:noProof/>
        </w:rPr>
        <w:fldChar w:fldCharType="end"/>
      </w:r>
    </w:p>
    <w:p w:rsidR="00802961" w:rsidRDefault="00802961">
      <w:pPr>
        <w:pStyle w:val="Sumrio1"/>
        <w:tabs>
          <w:tab w:val="right" w:leader="dot" w:pos="9061"/>
        </w:tabs>
        <w:rPr>
          <w:rFonts w:ascii="Times New Roman" w:hAnsi="Times New Roman"/>
          <w:b w:val="0"/>
          <w:caps w:val="0"/>
          <w:noProof/>
          <w:sz w:val="24"/>
          <w:szCs w:val="24"/>
        </w:rPr>
      </w:pPr>
      <w:r>
        <w:rPr>
          <w:noProof/>
        </w:rPr>
        <w:t>Capítulo 3 – Constantes, variáveis e tipos de dados</w:t>
      </w:r>
      <w:r>
        <w:rPr>
          <w:noProof/>
        </w:rPr>
        <w:tab/>
      </w:r>
      <w:r>
        <w:rPr>
          <w:noProof/>
        </w:rPr>
        <w:fldChar w:fldCharType="begin"/>
      </w:r>
      <w:r>
        <w:rPr>
          <w:noProof/>
        </w:rPr>
        <w:instrText xml:space="preserve"> PAGEREF _Toc122146545 \h </w:instrText>
      </w:r>
      <w:r>
        <w:rPr>
          <w:noProof/>
        </w:rPr>
      </w:r>
      <w:r>
        <w:rPr>
          <w:noProof/>
        </w:rPr>
        <w:fldChar w:fldCharType="separate"/>
      </w:r>
      <w:r>
        <w:rPr>
          <w:noProof/>
        </w:rPr>
        <w:t>16</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3.1 Tipos de dados</w:t>
      </w:r>
      <w:r>
        <w:rPr>
          <w:noProof/>
        </w:rPr>
        <w:tab/>
      </w:r>
      <w:r>
        <w:rPr>
          <w:noProof/>
        </w:rPr>
        <w:fldChar w:fldCharType="begin"/>
      </w:r>
      <w:r>
        <w:rPr>
          <w:noProof/>
        </w:rPr>
        <w:instrText xml:space="preserve"> PAGEREF _Toc122146546 \h </w:instrText>
      </w:r>
      <w:r>
        <w:rPr>
          <w:noProof/>
        </w:rPr>
      </w:r>
      <w:r>
        <w:rPr>
          <w:noProof/>
        </w:rPr>
        <w:fldChar w:fldCharType="separate"/>
      </w:r>
      <w:r>
        <w:rPr>
          <w:noProof/>
        </w:rPr>
        <w:t>16</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_Toc122146547 \h </w:instrText>
      </w:r>
      <w:r>
        <w:rPr>
          <w:noProof/>
        </w:rPr>
      </w:r>
      <w:r>
        <w:rPr>
          <w:noProof/>
        </w:rPr>
        <w:fldChar w:fldCharType="separate"/>
      </w:r>
      <w:r>
        <w:rPr>
          <w:noProof/>
        </w:rPr>
        <w:t>16</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_Toc122146548 \h </w:instrText>
      </w:r>
      <w:r>
        <w:rPr>
          <w:noProof/>
        </w:rPr>
      </w:r>
      <w:r>
        <w:rPr>
          <w:noProof/>
        </w:rPr>
        <w:fldChar w:fldCharType="separate"/>
      </w:r>
      <w:r>
        <w:rPr>
          <w:noProof/>
        </w:rPr>
        <w:t>16</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3.2 Constantes</w:t>
      </w:r>
      <w:r>
        <w:rPr>
          <w:noProof/>
        </w:rPr>
        <w:tab/>
      </w:r>
      <w:r>
        <w:rPr>
          <w:noProof/>
        </w:rPr>
        <w:fldChar w:fldCharType="begin"/>
      </w:r>
      <w:r>
        <w:rPr>
          <w:noProof/>
        </w:rPr>
        <w:instrText xml:space="preserve"> PAGEREF _Toc122146549 \h </w:instrText>
      </w:r>
      <w:r>
        <w:rPr>
          <w:noProof/>
        </w:rPr>
      </w:r>
      <w:r>
        <w:rPr>
          <w:noProof/>
        </w:rPr>
        <w:fldChar w:fldCharType="separate"/>
      </w:r>
      <w:r>
        <w:rPr>
          <w:noProof/>
        </w:rPr>
        <w:t>17</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Definição</w:t>
      </w:r>
      <w:r>
        <w:rPr>
          <w:noProof/>
        </w:rPr>
        <w:tab/>
      </w:r>
      <w:r>
        <w:rPr>
          <w:noProof/>
        </w:rPr>
        <w:fldChar w:fldCharType="begin"/>
      </w:r>
      <w:r>
        <w:rPr>
          <w:noProof/>
        </w:rPr>
        <w:instrText xml:space="preserve"> PAGEREF _Toc122146550 \h </w:instrText>
      </w:r>
      <w:r>
        <w:rPr>
          <w:noProof/>
        </w:rPr>
      </w:r>
      <w:r>
        <w:rPr>
          <w:noProof/>
        </w:rPr>
        <w:fldChar w:fldCharType="separate"/>
      </w:r>
      <w:r>
        <w:rPr>
          <w:noProof/>
        </w:rPr>
        <w:t>17</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_Toc122146551 \h </w:instrText>
      </w:r>
      <w:r>
        <w:rPr>
          <w:noProof/>
        </w:rPr>
      </w:r>
      <w:r>
        <w:rPr>
          <w:noProof/>
        </w:rPr>
        <w:fldChar w:fldCharType="separate"/>
      </w:r>
      <w:r>
        <w:rPr>
          <w:noProof/>
        </w:rPr>
        <w:t>18</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_Toc122146552 \h </w:instrText>
      </w:r>
      <w:r>
        <w:rPr>
          <w:noProof/>
        </w:rPr>
      </w:r>
      <w:r>
        <w:rPr>
          <w:noProof/>
        </w:rPr>
        <w:fldChar w:fldCharType="separate"/>
      </w:r>
      <w:r>
        <w:rPr>
          <w:noProof/>
        </w:rPr>
        <w:t>18</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3.3 Variáveis</w:t>
      </w:r>
      <w:r>
        <w:rPr>
          <w:noProof/>
        </w:rPr>
        <w:tab/>
      </w:r>
      <w:r>
        <w:rPr>
          <w:noProof/>
        </w:rPr>
        <w:fldChar w:fldCharType="begin"/>
      </w:r>
      <w:r>
        <w:rPr>
          <w:noProof/>
        </w:rPr>
        <w:instrText xml:space="preserve"> PAGEREF _Toc122146553 \h </w:instrText>
      </w:r>
      <w:r>
        <w:rPr>
          <w:noProof/>
        </w:rPr>
      </w:r>
      <w:r>
        <w:rPr>
          <w:noProof/>
        </w:rPr>
        <w:fldChar w:fldCharType="separate"/>
      </w:r>
      <w:r>
        <w:rPr>
          <w:noProof/>
        </w:rPr>
        <w:t>18</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Definição</w:t>
      </w:r>
      <w:r>
        <w:rPr>
          <w:noProof/>
        </w:rPr>
        <w:tab/>
      </w:r>
      <w:r>
        <w:rPr>
          <w:noProof/>
        </w:rPr>
        <w:fldChar w:fldCharType="begin"/>
      </w:r>
      <w:r>
        <w:rPr>
          <w:noProof/>
        </w:rPr>
        <w:instrText xml:space="preserve"> PAGEREF _Toc122146554 \h </w:instrText>
      </w:r>
      <w:r>
        <w:rPr>
          <w:noProof/>
        </w:rPr>
      </w:r>
      <w:r>
        <w:rPr>
          <w:noProof/>
        </w:rPr>
        <w:fldChar w:fldCharType="separate"/>
      </w:r>
      <w:r>
        <w:rPr>
          <w:noProof/>
        </w:rPr>
        <w:t>18</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_Toc122146555 \h </w:instrText>
      </w:r>
      <w:r>
        <w:rPr>
          <w:noProof/>
        </w:rPr>
      </w:r>
      <w:r>
        <w:rPr>
          <w:noProof/>
        </w:rPr>
        <w:fldChar w:fldCharType="separate"/>
      </w:r>
      <w:r>
        <w:rPr>
          <w:noProof/>
        </w:rPr>
        <w:t>19</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_Toc122146556 \h </w:instrText>
      </w:r>
      <w:r>
        <w:rPr>
          <w:noProof/>
        </w:rPr>
      </w:r>
      <w:r>
        <w:rPr>
          <w:noProof/>
        </w:rPr>
        <w:fldChar w:fldCharType="separate"/>
      </w:r>
      <w:r>
        <w:rPr>
          <w:noProof/>
        </w:rPr>
        <w:t>19</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3.4 Identificadores</w:t>
      </w:r>
      <w:r>
        <w:rPr>
          <w:noProof/>
        </w:rPr>
        <w:tab/>
      </w:r>
      <w:r>
        <w:rPr>
          <w:noProof/>
        </w:rPr>
        <w:fldChar w:fldCharType="begin"/>
      </w:r>
      <w:r>
        <w:rPr>
          <w:noProof/>
        </w:rPr>
        <w:instrText xml:space="preserve"> PAGEREF _Toc122146557 \h </w:instrText>
      </w:r>
      <w:r>
        <w:rPr>
          <w:noProof/>
        </w:rPr>
      </w:r>
      <w:r>
        <w:rPr>
          <w:noProof/>
        </w:rPr>
        <w:fldChar w:fldCharType="separate"/>
      </w:r>
      <w:r>
        <w:rPr>
          <w:noProof/>
        </w:rPr>
        <w:t>20</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lastRenderedPageBreak/>
        <w:t>Definição</w:t>
      </w:r>
      <w:r>
        <w:rPr>
          <w:noProof/>
        </w:rPr>
        <w:tab/>
      </w:r>
      <w:r>
        <w:rPr>
          <w:noProof/>
        </w:rPr>
        <w:fldChar w:fldCharType="begin"/>
      </w:r>
      <w:r>
        <w:rPr>
          <w:noProof/>
        </w:rPr>
        <w:instrText xml:space="preserve"> PAGEREF _Toc122146558 \h </w:instrText>
      </w:r>
      <w:r>
        <w:rPr>
          <w:noProof/>
        </w:rPr>
      </w:r>
      <w:r>
        <w:rPr>
          <w:noProof/>
        </w:rPr>
        <w:fldChar w:fldCharType="separate"/>
      </w:r>
      <w:r>
        <w:rPr>
          <w:noProof/>
        </w:rPr>
        <w:t>20</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Formato</w:t>
      </w:r>
      <w:r>
        <w:rPr>
          <w:noProof/>
        </w:rPr>
        <w:tab/>
      </w:r>
      <w:r>
        <w:rPr>
          <w:noProof/>
        </w:rPr>
        <w:fldChar w:fldCharType="begin"/>
      </w:r>
      <w:r>
        <w:rPr>
          <w:noProof/>
        </w:rPr>
        <w:instrText xml:space="preserve"> PAGEREF _Toc122146559 \h </w:instrText>
      </w:r>
      <w:r>
        <w:rPr>
          <w:noProof/>
        </w:rPr>
      </w:r>
      <w:r>
        <w:rPr>
          <w:noProof/>
        </w:rPr>
        <w:fldChar w:fldCharType="separate"/>
      </w:r>
      <w:r>
        <w:rPr>
          <w:noProof/>
        </w:rPr>
        <w:t>20</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3.5 Conversões entre tipos em java</w:t>
      </w:r>
      <w:r>
        <w:rPr>
          <w:noProof/>
        </w:rPr>
        <w:tab/>
      </w:r>
      <w:r>
        <w:rPr>
          <w:noProof/>
        </w:rPr>
        <w:fldChar w:fldCharType="begin"/>
      </w:r>
      <w:r>
        <w:rPr>
          <w:noProof/>
        </w:rPr>
        <w:instrText xml:space="preserve"> PAGEREF _Toc122146560 \h </w:instrText>
      </w:r>
      <w:r>
        <w:rPr>
          <w:noProof/>
        </w:rPr>
      </w:r>
      <w:r>
        <w:rPr>
          <w:noProof/>
        </w:rPr>
        <w:fldChar w:fldCharType="separate"/>
      </w:r>
      <w:r>
        <w:rPr>
          <w:noProof/>
        </w:rPr>
        <w:t>21</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3.6 Exemplos com constantes, variáveis e identificadores em pseudocódigo</w:t>
      </w:r>
      <w:r>
        <w:rPr>
          <w:noProof/>
        </w:rPr>
        <w:tab/>
      </w:r>
      <w:r>
        <w:rPr>
          <w:noProof/>
        </w:rPr>
        <w:fldChar w:fldCharType="begin"/>
      </w:r>
      <w:r>
        <w:rPr>
          <w:noProof/>
        </w:rPr>
        <w:instrText xml:space="preserve"> PAGEREF _Toc122146561 \h </w:instrText>
      </w:r>
      <w:r>
        <w:rPr>
          <w:noProof/>
        </w:rPr>
      </w:r>
      <w:r>
        <w:rPr>
          <w:noProof/>
        </w:rPr>
        <w:fldChar w:fldCharType="separate"/>
      </w:r>
      <w:r>
        <w:rPr>
          <w:noProof/>
        </w:rPr>
        <w:t>21</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3.7 Exemplos com constantes, variáveis e identificadores em Java</w:t>
      </w:r>
      <w:r>
        <w:rPr>
          <w:noProof/>
        </w:rPr>
        <w:tab/>
      </w:r>
      <w:r>
        <w:rPr>
          <w:noProof/>
        </w:rPr>
        <w:fldChar w:fldCharType="begin"/>
      </w:r>
      <w:r>
        <w:rPr>
          <w:noProof/>
        </w:rPr>
        <w:instrText xml:space="preserve"> PAGEREF _Toc122146562 \h </w:instrText>
      </w:r>
      <w:r>
        <w:rPr>
          <w:noProof/>
        </w:rPr>
      </w:r>
      <w:r>
        <w:rPr>
          <w:noProof/>
        </w:rPr>
        <w:fldChar w:fldCharType="separate"/>
      </w:r>
      <w:r>
        <w:rPr>
          <w:noProof/>
        </w:rPr>
        <w:t>22</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3.8 Exercícios com constantes, variáveis e identificadores</w:t>
      </w:r>
      <w:r>
        <w:rPr>
          <w:noProof/>
        </w:rPr>
        <w:tab/>
      </w:r>
      <w:r>
        <w:rPr>
          <w:noProof/>
        </w:rPr>
        <w:fldChar w:fldCharType="begin"/>
      </w:r>
      <w:r>
        <w:rPr>
          <w:noProof/>
        </w:rPr>
        <w:instrText xml:space="preserve"> PAGEREF _Toc122146563 \h </w:instrText>
      </w:r>
      <w:r>
        <w:rPr>
          <w:noProof/>
        </w:rPr>
      </w:r>
      <w:r>
        <w:rPr>
          <w:noProof/>
        </w:rPr>
        <w:fldChar w:fldCharType="separate"/>
      </w:r>
      <w:r>
        <w:rPr>
          <w:noProof/>
        </w:rPr>
        <w:t>22</w:t>
      </w:r>
      <w:r>
        <w:rPr>
          <w:noProof/>
        </w:rPr>
        <w:fldChar w:fldCharType="end"/>
      </w:r>
    </w:p>
    <w:p w:rsidR="00802961" w:rsidRDefault="00802961">
      <w:pPr>
        <w:pStyle w:val="Sumrio1"/>
        <w:tabs>
          <w:tab w:val="right" w:leader="dot" w:pos="9061"/>
        </w:tabs>
        <w:rPr>
          <w:rFonts w:ascii="Times New Roman" w:hAnsi="Times New Roman"/>
          <w:b w:val="0"/>
          <w:caps w:val="0"/>
          <w:noProof/>
          <w:sz w:val="24"/>
          <w:szCs w:val="24"/>
        </w:rPr>
      </w:pPr>
      <w:r>
        <w:rPr>
          <w:noProof/>
        </w:rPr>
        <w:t>Capítulo 4 – Expressões Aritméticas e Lógicas</w:t>
      </w:r>
      <w:r>
        <w:rPr>
          <w:noProof/>
        </w:rPr>
        <w:tab/>
      </w:r>
      <w:r>
        <w:rPr>
          <w:noProof/>
        </w:rPr>
        <w:fldChar w:fldCharType="begin"/>
      </w:r>
      <w:r>
        <w:rPr>
          <w:noProof/>
        </w:rPr>
        <w:instrText xml:space="preserve"> PAGEREF _Toc122146564 \h </w:instrText>
      </w:r>
      <w:r>
        <w:rPr>
          <w:noProof/>
        </w:rPr>
      </w:r>
      <w:r>
        <w:rPr>
          <w:noProof/>
        </w:rPr>
        <w:fldChar w:fldCharType="separate"/>
      </w:r>
      <w:r>
        <w:rPr>
          <w:noProof/>
        </w:rPr>
        <w:t>23</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4.1 Operadores aritméticos</w:t>
      </w:r>
      <w:r>
        <w:rPr>
          <w:noProof/>
        </w:rPr>
        <w:tab/>
      </w:r>
      <w:r>
        <w:rPr>
          <w:noProof/>
        </w:rPr>
        <w:fldChar w:fldCharType="begin"/>
      </w:r>
      <w:r>
        <w:rPr>
          <w:noProof/>
        </w:rPr>
        <w:instrText xml:space="preserve"> PAGEREF _Toc122146565 \h </w:instrText>
      </w:r>
      <w:r>
        <w:rPr>
          <w:noProof/>
        </w:rPr>
      </w:r>
      <w:r>
        <w:rPr>
          <w:noProof/>
        </w:rPr>
        <w:fldChar w:fldCharType="separate"/>
      </w:r>
      <w:r>
        <w:rPr>
          <w:noProof/>
        </w:rPr>
        <w:t>23</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_Toc122146566 \h </w:instrText>
      </w:r>
      <w:r>
        <w:rPr>
          <w:noProof/>
        </w:rPr>
      </w:r>
      <w:r>
        <w:rPr>
          <w:noProof/>
        </w:rPr>
        <w:fldChar w:fldCharType="separate"/>
      </w:r>
      <w:r>
        <w:rPr>
          <w:noProof/>
        </w:rPr>
        <w:t>23</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_Toc122146567 \h </w:instrText>
      </w:r>
      <w:r>
        <w:rPr>
          <w:noProof/>
        </w:rPr>
      </w:r>
      <w:r>
        <w:rPr>
          <w:noProof/>
        </w:rPr>
        <w:fldChar w:fldCharType="separate"/>
      </w:r>
      <w:r>
        <w:rPr>
          <w:noProof/>
        </w:rPr>
        <w:t>23</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Prioridades</w:t>
      </w:r>
      <w:r>
        <w:rPr>
          <w:noProof/>
        </w:rPr>
        <w:tab/>
      </w:r>
      <w:r>
        <w:rPr>
          <w:noProof/>
        </w:rPr>
        <w:fldChar w:fldCharType="begin"/>
      </w:r>
      <w:r>
        <w:rPr>
          <w:noProof/>
        </w:rPr>
        <w:instrText xml:space="preserve"> PAGEREF _Toc122146568 \h </w:instrText>
      </w:r>
      <w:r>
        <w:rPr>
          <w:noProof/>
        </w:rPr>
      </w:r>
      <w:r>
        <w:rPr>
          <w:noProof/>
        </w:rPr>
        <w:fldChar w:fldCharType="separate"/>
      </w:r>
      <w:r>
        <w:rPr>
          <w:noProof/>
        </w:rPr>
        <w:t>24</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Operadores unários</w:t>
      </w:r>
      <w:r>
        <w:rPr>
          <w:noProof/>
        </w:rPr>
        <w:tab/>
      </w:r>
      <w:r>
        <w:rPr>
          <w:noProof/>
        </w:rPr>
        <w:fldChar w:fldCharType="begin"/>
      </w:r>
      <w:r>
        <w:rPr>
          <w:noProof/>
        </w:rPr>
        <w:instrText xml:space="preserve"> PAGEREF _Toc122146569 \h </w:instrText>
      </w:r>
      <w:r>
        <w:rPr>
          <w:noProof/>
        </w:rPr>
      </w:r>
      <w:r>
        <w:rPr>
          <w:noProof/>
        </w:rPr>
        <w:fldChar w:fldCharType="separate"/>
      </w:r>
      <w:r>
        <w:rPr>
          <w:noProof/>
        </w:rPr>
        <w:t>24</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4.2 Operadores relacionais</w:t>
      </w:r>
      <w:r>
        <w:rPr>
          <w:noProof/>
        </w:rPr>
        <w:tab/>
      </w:r>
      <w:r>
        <w:rPr>
          <w:noProof/>
        </w:rPr>
        <w:fldChar w:fldCharType="begin"/>
      </w:r>
      <w:r>
        <w:rPr>
          <w:noProof/>
        </w:rPr>
        <w:instrText xml:space="preserve"> PAGEREF _Toc122146570 \h </w:instrText>
      </w:r>
      <w:r>
        <w:rPr>
          <w:noProof/>
        </w:rPr>
      </w:r>
      <w:r>
        <w:rPr>
          <w:noProof/>
        </w:rPr>
        <w:fldChar w:fldCharType="separate"/>
      </w:r>
      <w:r>
        <w:rPr>
          <w:noProof/>
        </w:rPr>
        <w:t>25</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_Toc122146571 \h </w:instrText>
      </w:r>
      <w:r>
        <w:rPr>
          <w:noProof/>
        </w:rPr>
      </w:r>
      <w:r>
        <w:rPr>
          <w:noProof/>
        </w:rPr>
        <w:fldChar w:fldCharType="separate"/>
      </w:r>
      <w:r>
        <w:rPr>
          <w:noProof/>
        </w:rPr>
        <w:t>25</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_Toc122146572 \h </w:instrText>
      </w:r>
      <w:r>
        <w:rPr>
          <w:noProof/>
        </w:rPr>
      </w:r>
      <w:r>
        <w:rPr>
          <w:noProof/>
        </w:rPr>
        <w:fldChar w:fldCharType="separate"/>
      </w:r>
      <w:r>
        <w:rPr>
          <w:noProof/>
        </w:rPr>
        <w:t>25</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Prioridades</w:t>
      </w:r>
      <w:r>
        <w:rPr>
          <w:noProof/>
        </w:rPr>
        <w:tab/>
      </w:r>
      <w:r>
        <w:rPr>
          <w:noProof/>
        </w:rPr>
        <w:fldChar w:fldCharType="begin"/>
      </w:r>
      <w:r>
        <w:rPr>
          <w:noProof/>
        </w:rPr>
        <w:instrText xml:space="preserve"> PAGEREF _Toc122146573 \h </w:instrText>
      </w:r>
      <w:r>
        <w:rPr>
          <w:noProof/>
        </w:rPr>
      </w:r>
      <w:r>
        <w:rPr>
          <w:noProof/>
        </w:rPr>
        <w:fldChar w:fldCharType="separate"/>
      </w:r>
      <w:r>
        <w:rPr>
          <w:noProof/>
        </w:rPr>
        <w:t>25</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4.3 Operadores lógicos</w:t>
      </w:r>
      <w:r>
        <w:rPr>
          <w:noProof/>
        </w:rPr>
        <w:tab/>
      </w:r>
      <w:r>
        <w:rPr>
          <w:noProof/>
        </w:rPr>
        <w:fldChar w:fldCharType="begin"/>
      </w:r>
      <w:r>
        <w:rPr>
          <w:noProof/>
        </w:rPr>
        <w:instrText xml:space="preserve"> PAGEREF _Toc122146574 \h </w:instrText>
      </w:r>
      <w:r>
        <w:rPr>
          <w:noProof/>
        </w:rPr>
      </w:r>
      <w:r>
        <w:rPr>
          <w:noProof/>
        </w:rPr>
        <w:fldChar w:fldCharType="separate"/>
      </w:r>
      <w:r>
        <w:rPr>
          <w:noProof/>
        </w:rPr>
        <w:t>26</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_Toc122146575 \h </w:instrText>
      </w:r>
      <w:r>
        <w:rPr>
          <w:noProof/>
        </w:rPr>
      </w:r>
      <w:r>
        <w:rPr>
          <w:noProof/>
        </w:rPr>
        <w:fldChar w:fldCharType="separate"/>
      </w:r>
      <w:r>
        <w:rPr>
          <w:noProof/>
        </w:rPr>
        <w:t>26</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Tabela Verdade</w:t>
      </w:r>
      <w:r>
        <w:rPr>
          <w:noProof/>
        </w:rPr>
        <w:tab/>
      </w:r>
      <w:r>
        <w:rPr>
          <w:noProof/>
        </w:rPr>
        <w:fldChar w:fldCharType="begin"/>
      </w:r>
      <w:r>
        <w:rPr>
          <w:noProof/>
        </w:rPr>
        <w:instrText xml:space="preserve"> PAGEREF _Toc122146576 \h </w:instrText>
      </w:r>
      <w:r>
        <w:rPr>
          <w:noProof/>
        </w:rPr>
      </w:r>
      <w:r>
        <w:rPr>
          <w:noProof/>
        </w:rPr>
        <w:fldChar w:fldCharType="separate"/>
      </w:r>
      <w:r>
        <w:rPr>
          <w:noProof/>
        </w:rPr>
        <w:t>26</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_Toc122146577 \h </w:instrText>
      </w:r>
      <w:r>
        <w:rPr>
          <w:noProof/>
        </w:rPr>
      </w:r>
      <w:r>
        <w:rPr>
          <w:noProof/>
        </w:rPr>
        <w:fldChar w:fldCharType="separate"/>
      </w:r>
      <w:r>
        <w:rPr>
          <w:noProof/>
        </w:rPr>
        <w:t>26</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Prioridades</w:t>
      </w:r>
      <w:r>
        <w:rPr>
          <w:noProof/>
        </w:rPr>
        <w:tab/>
      </w:r>
      <w:r>
        <w:rPr>
          <w:noProof/>
        </w:rPr>
        <w:fldChar w:fldCharType="begin"/>
      </w:r>
      <w:r>
        <w:rPr>
          <w:noProof/>
        </w:rPr>
        <w:instrText xml:space="preserve"> PAGEREF _Toc122146578 \h </w:instrText>
      </w:r>
      <w:r>
        <w:rPr>
          <w:noProof/>
        </w:rPr>
      </w:r>
      <w:r>
        <w:rPr>
          <w:noProof/>
        </w:rPr>
        <w:fldChar w:fldCharType="separate"/>
      </w:r>
      <w:r>
        <w:rPr>
          <w:noProof/>
        </w:rPr>
        <w:t>27</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4.4 Prioridades entre Operadores</w:t>
      </w:r>
      <w:r>
        <w:rPr>
          <w:noProof/>
        </w:rPr>
        <w:tab/>
      </w:r>
      <w:r>
        <w:rPr>
          <w:noProof/>
        </w:rPr>
        <w:fldChar w:fldCharType="begin"/>
      </w:r>
      <w:r>
        <w:rPr>
          <w:noProof/>
        </w:rPr>
        <w:instrText xml:space="preserve"> PAGEREF _Toc122146579 \h </w:instrText>
      </w:r>
      <w:r>
        <w:rPr>
          <w:noProof/>
        </w:rPr>
      </w:r>
      <w:r>
        <w:rPr>
          <w:noProof/>
        </w:rPr>
        <w:fldChar w:fldCharType="separate"/>
      </w:r>
      <w:r>
        <w:rPr>
          <w:noProof/>
        </w:rPr>
        <w:t>27</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4.5 Exemplo com operadores</w:t>
      </w:r>
      <w:r>
        <w:rPr>
          <w:noProof/>
        </w:rPr>
        <w:tab/>
      </w:r>
      <w:r>
        <w:rPr>
          <w:noProof/>
        </w:rPr>
        <w:fldChar w:fldCharType="begin"/>
      </w:r>
      <w:r>
        <w:rPr>
          <w:noProof/>
        </w:rPr>
        <w:instrText xml:space="preserve"> PAGEREF _Toc122146580 \h </w:instrText>
      </w:r>
      <w:r>
        <w:rPr>
          <w:noProof/>
        </w:rPr>
      </w:r>
      <w:r>
        <w:rPr>
          <w:noProof/>
        </w:rPr>
        <w:fldChar w:fldCharType="separate"/>
      </w:r>
      <w:r>
        <w:rPr>
          <w:noProof/>
        </w:rPr>
        <w:t>27</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4.6 Exercícios com operadores</w:t>
      </w:r>
      <w:r>
        <w:rPr>
          <w:noProof/>
        </w:rPr>
        <w:tab/>
      </w:r>
      <w:r>
        <w:rPr>
          <w:noProof/>
        </w:rPr>
        <w:fldChar w:fldCharType="begin"/>
      </w:r>
      <w:r>
        <w:rPr>
          <w:noProof/>
        </w:rPr>
        <w:instrText xml:space="preserve"> PAGEREF _Toc122146581 \h </w:instrText>
      </w:r>
      <w:r>
        <w:rPr>
          <w:noProof/>
        </w:rPr>
      </w:r>
      <w:r>
        <w:rPr>
          <w:noProof/>
        </w:rPr>
        <w:fldChar w:fldCharType="separate"/>
      </w:r>
      <w:r>
        <w:rPr>
          <w:noProof/>
        </w:rPr>
        <w:t>28</w:t>
      </w:r>
      <w:r>
        <w:rPr>
          <w:noProof/>
        </w:rPr>
        <w:fldChar w:fldCharType="end"/>
      </w:r>
    </w:p>
    <w:p w:rsidR="00802961" w:rsidRDefault="00802961">
      <w:pPr>
        <w:pStyle w:val="Sumrio1"/>
        <w:tabs>
          <w:tab w:val="right" w:leader="dot" w:pos="9061"/>
        </w:tabs>
        <w:rPr>
          <w:rFonts w:ascii="Times New Roman" w:hAnsi="Times New Roman"/>
          <w:b w:val="0"/>
          <w:caps w:val="0"/>
          <w:noProof/>
          <w:sz w:val="24"/>
          <w:szCs w:val="24"/>
        </w:rPr>
      </w:pPr>
      <w:r>
        <w:rPr>
          <w:noProof/>
        </w:rPr>
        <w:t>Capítulo 5 – Estrutura Seqüencial</w:t>
      </w:r>
      <w:r>
        <w:rPr>
          <w:noProof/>
        </w:rPr>
        <w:tab/>
      </w:r>
      <w:r>
        <w:rPr>
          <w:noProof/>
        </w:rPr>
        <w:fldChar w:fldCharType="begin"/>
      </w:r>
      <w:r>
        <w:rPr>
          <w:noProof/>
        </w:rPr>
        <w:instrText xml:space="preserve"> PAGEREF _Toc122146582 \h </w:instrText>
      </w:r>
      <w:r>
        <w:rPr>
          <w:noProof/>
        </w:rPr>
      </w:r>
      <w:r>
        <w:rPr>
          <w:noProof/>
        </w:rPr>
        <w:fldChar w:fldCharType="separate"/>
      </w:r>
      <w:r>
        <w:rPr>
          <w:noProof/>
        </w:rPr>
        <w:t>30</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5.2 Operador de atribuição (←) e comandos de atribuição</w:t>
      </w:r>
      <w:r>
        <w:rPr>
          <w:noProof/>
        </w:rPr>
        <w:tab/>
      </w:r>
      <w:r>
        <w:rPr>
          <w:noProof/>
        </w:rPr>
        <w:fldChar w:fldCharType="begin"/>
      </w:r>
      <w:r>
        <w:rPr>
          <w:noProof/>
        </w:rPr>
        <w:instrText xml:space="preserve"> PAGEREF _Toc122146583 \h </w:instrText>
      </w:r>
      <w:r>
        <w:rPr>
          <w:noProof/>
        </w:rPr>
      </w:r>
      <w:r>
        <w:rPr>
          <w:noProof/>
        </w:rPr>
        <w:fldChar w:fldCharType="separate"/>
      </w:r>
      <w:r>
        <w:rPr>
          <w:noProof/>
        </w:rPr>
        <w:t>30</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_Toc122146584 \h </w:instrText>
      </w:r>
      <w:r>
        <w:rPr>
          <w:noProof/>
        </w:rPr>
      </w:r>
      <w:r>
        <w:rPr>
          <w:noProof/>
        </w:rPr>
        <w:fldChar w:fldCharType="separate"/>
      </w:r>
      <w:r>
        <w:rPr>
          <w:noProof/>
        </w:rPr>
        <w:t>30</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_Toc122146585 \h </w:instrText>
      </w:r>
      <w:r>
        <w:rPr>
          <w:noProof/>
        </w:rPr>
      </w:r>
      <w:r>
        <w:rPr>
          <w:noProof/>
        </w:rPr>
        <w:fldChar w:fldCharType="separate"/>
      </w:r>
      <w:r>
        <w:rPr>
          <w:noProof/>
        </w:rPr>
        <w:t>30</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5.3 Comandos de entrada e saída</w:t>
      </w:r>
      <w:r>
        <w:rPr>
          <w:noProof/>
        </w:rPr>
        <w:tab/>
      </w:r>
      <w:r>
        <w:rPr>
          <w:noProof/>
        </w:rPr>
        <w:fldChar w:fldCharType="begin"/>
      </w:r>
      <w:r>
        <w:rPr>
          <w:noProof/>
        </w:rPr>
        <w:instrText xml:space="preserve"> PAGEREF _Toc122146586 \h </w:instrText>
      </w:r>
      <w:r>
        <w:rPr>
          <w:noProof/>
        </w:rPr>
      </w:r>
      <w:r>
        <w:rPr>
          <w:noProof/>
        </w:rPr>
        <w:fldChar w:fldCharType="separate"/>
      </w:r>
      <w:r>
        <w:rPr>
          <w:noProof/>
        </w:rPr>
        <w:t>30</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 – comandos de entrada</w:t>
      </w:r>
      <w:r>
        <w:rPr>
          <w:noProof/>
        </w:rPr>
        <w:tab/>
      </w:r>
      <w:r>
        <w:rPr>
          <w:noProof/>
        </w:rPr>
        <w:fldChar w:fldCharType="begin"/>
      </w:r>
      <w:r>
        <w:rPr>
          <w:noProof/>
        </w:rPr>
        <w:instrText xml:space="preserve"> PAGEREF _Toc122146587 \h </w:instrText>
      </w:r>
      <w:r>
        <w:rPr>
          <w:noProof/>
        </w:rPr>
      </w:r>
      <w:r>
        <w:rPr>
          <w:noProof/>
        </w:rPr>
        <w:fldChar w:fldCharType="separate"/>
      </w:r>
      <w:r>
        <w:rPr>
          <w:noProof/>
        </w:rPr>
        <w:t>31</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 – comandos de entrada</w:t>
      </w:r>
      <w:r>
        <w:rPr>
          <w:noProof/>
        </w:rPr>
        <w:tab/>
      </w:r>
      <w:r>
        <w:rPr>
          <w:noProof/>
        </w:rPr>
        <w:fldChar w:fldCharType="begin"/>
      </w:r>
      <w:r>
        <w:rPr>
          <w:noProof/>
        </w:rPr>
        <w:instrText xml:space="preserve"> PAGEREF _Toc122146588 \h </w:instrText>
      </w:r>
      <w:r>
        <w:rPr>
          <w:noProof/>
        </w:rPr>
      </w:r>
      <w:r>
        <w:rPr>
          <w:noProof/>
        </w:rPr>
        <w:fldChar w:fldCharType="separate"/>
      </w:r>
      <w:r>
        <w:rPr>
          <w:noProof/>
        </w:rPr>
        <w:t>31</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 – comandos de saída</w:t>
      </w:r>
      <w:r>
        <w:rPr>
          <w:noProof/>
        </w:rPr>
        <w:tab/>
      </w:r>
      <w:r>
        <w:rPr>
          <w:noProof/>
        </w:rPr>
        <w:fldChar w:fldCharType="begin"/>
      </w:r>
      <w:r>
        <w:rPr>
          <w:noProof/>
        </w:rPr>
        <w:instrText xml:space="preserve"> PAGEREF _Toc122146589 \h </w:instrText>
      </w:r>
      <w:r>
        <w:rPr>
          <w:noProof/>
        </w:rPr>
      </w:r>
      <w:r>
        <w:rPr>
          <w:noProof/>
        </w:rPr>
        <w:fldChar w:fldCharType="separate"/>
      </w:r>
      <w:r>
        <w:rPr>
          <w:noProof/>
        </w:rPr>
        <w:t>33</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 – comandos de saída</w:t>
      </w:r>
      <w:r>
        <w:rPr>
          <w:noProof/>
        </w:rPr>
        <w:tab/>
      </w:r>
      <w:r>
        <w:rPr>
          <w:noProof/>
        </w:rPr>
        <w:fldChar w:fldCharType="begin"/>
      </w:r>
      <w:r>
        <w:rPr>
          <w:noProof/>
        </w:rPr>
        <w:instrText xml:space="preserve"> PAGEREF _Toc122146590 \h </w:instrText>
      </w:r>
      <w:r>
        <w:rPr>
          <w:noProof/>
        </w:rPr>
      </w:r>
      <w:r>
        <w:rPr>
          <w:noProof/>
        </w:rPr>
        <w:fldChar w:fldCharType="separate"/>
      </w:r>
      <w:r>
        <w:rPr>
          <w:noProof/>
        </w:rPr>
        <w:t>34</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5.4 Blocos</w:t>
      </w:r>
      <w:r>
        <w:rPr>
          <w:noProof/>
        </w:rPr>
        <w:tab/>
      </w:r>
      <w:r>
        <w:rPr>
          <w:noProof/>
        </w:rPr>
        <w:fldChar w:fldCharType="begin"/>
      </w:r>
      <w:r>
        <w:rPr>
          <w:noProof/>
        </w:rPr>
        <w:instrText xml:space="preserve"> PAGEREF _Toc122146591 \h </w:instrText>
      </w:r>
      <w:r>
        <w:rPr>
          <w:noProof/>
        </w:rPr>
      </w:r>
      <w:r>
        <w:rPr>
          <w:noProof/>
        </w:rPr>
        <w:fldChar w:fldCharType="separate"/>
      </w:r>
      <w:r>
        <w:rPr>
          <w:noProof/>
        </w:rPr>
        <w:t>35</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_Toc122146592 \h </w:instrText>
      </w:r>
      <w:r>
        <w:rPr>
          <w:noProof/>
        </w:rPr>
      </w:r>
      <w:r>
        <w:rPr>
          <w:noProof/>
        </w:rPr>
        <w:fldChar w:fldCharType="separate"/>
      </w:r>
      <w:r>
        <w:rPr>
          <w:noProof/>
        </w:rPr>
        <w:t>35</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_Toc122146593 \h </w:instrText>
      </w:r>
      <w:r>
        <w:rPr>
          <w:noProof/>
        </w:rPr>
      </w:r>
      <w:r>
        <w:rPr>
          <w:noProof/>
        </w:rPr>
        <w:fldChar w:fldCharType="separate"/>
      </w:r>
      <w:r>
        <w:rPr>
          <w:noProof/>
        </w:rPr>
        <w:t>36</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5.5 Estrutura seqüencial</w:t>
      </w:r>
      <w:r>
        <w:rPr>
          <w:noProof/>
        </w:rPr>
        <w:tab/>
      </w:r>
      <w:r>
        <w:rPr>
          <w:noProof/>
        </w:rPr>
        <w:fldChar w:fldCharType="begin"/>
      </w:r>
      <w:r>
        <w:rPr>
          <w:noProof/>
        </w:rPr>
        <w:instrText xml:space="preserve"> PAGEREF _Toc122146594 \h </w:instrText>
      </w:r>
      <w:r>
        <w:rPr>
          <w:noProof/>
        </w:rPr>
      </w:r>
      <w:r>
        <w:rPr>
          <w:noProof/>
        </w:rPr>
        <w:fldChar w:fldCharType="separate"/>
      </w:r>
      <w:r>
        <w:rPr>
          <w:noProof/>
        </w:rPr>
        <w:t>36</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_Toc122146595 \h </w:instrText>
      </w:r>
      <w:r>
        <w:rPr>
          <w:noProof/>
        </w:rPr>
      </w:r>
      <w:r>
        <w:rPr>
          <w:noProof/>
        </w:rPr>
        <w:fldChar w:fldCharType="separate"/>
      </w:r>
      <w:r>
        <w:rPr>
          <w:noProof/>
        </w:rPr>
        <w:t>36</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_Toc122146596 \h </w:instrText>
      </w:r>
      <w:r>
        <w:rPr>
          <w:noProof/>
        </w:rPr>
      </w:r>
      <w:r>
        <w:rPr>
          <w:noProof/>
        </w:rPr>
        <w:fldChar w:fldCharType="separate"/>
      </w:r>
      <w:r>
        <w:rPr>
          <w:noProof/>
        </w:rPr>
        <w:t>37</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5.6 Funções de tratamento de caracteres em Java</w:t>
      </w:r>
      <w:r>
        <w:rPr>
          <w:noProof/>
        </w:rPr>
        <w:tab/>
      </w:r>
      <w:r>
        <w:rPr>
          <w:noProof/>
        </w:rPr>
        <w:fldChar w:fldCharType="begin"/>
      </w:r>
      <w:r>
        <w:rPr>
          <w:noProof/>
        </w:rPr>
        <w:instrText xml:space="preserve"> PAGEREF _Toc122146597 \h </w:instrText>
      </w:r>
      <w:r>
        <w:rPr>
          <w:noProof/>
        </w:rPr>
      </w:r>
      <w:r>
        <w:rPr>
          <w:noProof/>
        </w:rPr>
        <w:fldChar w:fldCharType="separate"/>
      </w:r>
      <w:r>
        <w:rPr>
          <w:noProof/>
        </w:rPr>
        <w:t>38</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5.7 Exemplos de estrutura seqüencial em pseudocódigo</w:t>
      </w:r>
      <w:r>
        <w:rPr>
          <w:noProof/>
        </w:rPr>
        <w:tab/>
      </w:r>
      <w:r>
        <w:rPr>
          <w:noProof/>
        </w:rPr>
        <w:fldChar w:fldCharType="begin"/>
      </w:r>
      <w:r>
        <w:rPr>
          <w:noProof/>
        </w:rPr>
        <w:instrText xml:space="preserve"> PAGEREF _Toc122146598 \h </w:instrText>
      </w:r>
      <w:r>
        <w:rPr>
          <w:noProof/>
        </w:rPr>
      </w:r>
      <w:r>
        <w:rPr>
          <w:noProof/>
        </w:rPr>
        <w:fldChar w:fldCharType="separate"/>
      </w:r>
      <w:r>
        <w:rPr>
          <w:noProof/>
        </w:rPr>
        <w:t>39</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5.8 Exemplos de estrutura seqüencial em Java</w:t>
      </w:r>
      <w:r>
        <w:rPr>
          <w:noProof/>
        </w:rPr>
        <w:tab/>
      </w:r>
      <w:r>
        <w:rPr>
          <w:noProof/>
        </w:rPr>
        <w:fldChar w:fldCharType="begin"/>
      </w:r>
      <w:r>
        <w:rPr>
          <w:noProof/>
        </w:rPr>
        <w:instrText xml:space="preserve"> PAGEREF _Toc122146599 \h </w:instrText>
      </w:r>
      <w:r>
        <w:rPr>
          <w:noProof/>
        </w:rPr>
      </w:r>
      <w:r>
        <w:rPr>
          <w:noProof/>
        </w:rPr>
        <w:fldChar w:fldCharType="separate"/>
      </w:r>
      <w:r>
        <w:rPr>
          <w:noProof/>
        </w:rPr>
        <w:t>40</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5.9 Exercícios de algoritmos seqüenciais</w:t>
      </w:r>
      <w:r>
        <w:rPr>
          <w:noProof/>
        </w:rPr>
        <w:tab/>
      </w:r>
      <w:r>
        <w:rPr>
          <w:noProof/>
        </w:rPr>
        <w:fldChar w:fldCharType="begin"/>
      </w:r>
      <w:r>
        <w:rPr>
          <w:noProof/>
        </w:rPr>
        <w:instrText xml:space="preserve"> PAGEREF _Toc122146600 \h </w:instrText>
      </w:r>
      <w:r>
        <w:rPr>
          <w:noProof/>
        </w:rPr>
      </w:r>
      <w:r>
        <w:rPr>
          <w:noProof/>
        </w:rPr>
        <w:fldChar w:fldCharType="separate"/>
      </w:r>
      <w:r>
        <w:rPr>
          <w:noProof/>
        </w:rPr>
        <w:t>41</w:t>
      </w:r>
      <w:r>
        <w:rPr>
          <w:noProof/>
        </w:rPr>
        <w:fldChar w:fldCharType="end"/>
      </w:r>
    </w:p>
    <w:p w:rsidR="00802961" w:rsidRDefault="00802961">
      <w:pPr>
        <w:pStyle w:val="Sumrio1"/>
        <w:tabs>
          <w:tab w:val="right" w:leader="dot" w:pos="9061"/>
        </w:tabs>
        <w:rPr>
          <w:rFonts w:ascii="Times New Roman" w:hAnsi="Times New Roman"/>
          <w:b w:val="0"/>
          <w:caps w:val="0"/>
          <w:noProof/>
          <w:sz w:val="24"/>
          <w:szCs w:val="24"/>
        </w:rPr>
      </w:pPr>
      <w:r>
        <w:rPr>
          <w:noProof/>
        </w:rPr>
        <w:t>Capítulo 6 – Estrutura de Decisão</w:t>
      </w:r>
      <w:r>
        <w:rPr>
          <w:noProof/>
        </w:rPr>
        <w:tab/>
      </w:r>
      <w:r>
        <w:rPr>
          <w:noProof/>
        </w:rPr>
        <w:fldChar w:fldCharType="begin"/>
      </w:r>
      <w:r>
        <w:rPr>
          <w:noProof/>
        </w:rPr>
        <w:instrText xml:space="preserve"> PAGEREF _Toc122146601 \h </w:instrText>
      </w:r>
      <w:r>
        <w:rPr>
          <w:noProof/>
        </w:rPr>
      </w:r>
      <w:r>
        <w:rPr>
          <w:noProof/>
        </w:rPr>
        <w:fldChar w:fldCharType="separate"/>
      </w:r>
      <w:r>
        <w:rPr>
          <w:noProof/>
        </w:rPr>
        <w:t>44</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6.1 Estrutura de Decisão Simples (se/então)</w:t>
      </w:r>
      <w:r>
        <w:rPr>
          <w:noProof/>
        </w:rPr>
        <w:tab/>
      </w:r>
      <w:r>
        <w:rPr>
          <w:noProof/>
        </w:rPr>
        <w:fldChar w:fldCharType="begin"/>
      </w:r>
      <w:r>
        <w:rPr>
          <w:noProof/>
        </w:rPr>
        <w:instrText xml:space="preserve"> PAGEREF _Toc122146602 \h </w:instrText>
      </w:r>
      <w:r>
        <w:rPr>
          <w:noProof/>
        </w:rPr>
      </w:r>
      <w:r>
        <w:rPr>
          <w:noProof/>
        </w:rPr>
        <w:fldChar w:fldCharType="separate"/>
      </w:r>
      <w:r>
        <w:rPr>
          <w:noProof/>
        </w:rPr>
        <w:t>44</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_Toc122146603 \h </w:instrText>
      </w:r>
      <w:r>
        <w:rPr>
          <w:noProof/>
        </w:rPr>
      </w:r>
      <w:r>
        <w:rPr>
          <w:noProof/>
        </w:rPr>
        <w:fldChar w:fldCharType="separate"/>
      </w:r>
      <w:r>
        <w:rPr>
          <w:noProof/>
        </w:rPr>
        <w:t>44</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_Toc122146604 \h </w:instrText>
      </w:r>
      <w:r>
        <w:rPr>
          <w:noProof/>
        </w:rPr>
      </w:r>
      <w:r>
        <w:rPr>
          <w:noProof/>
        </w:rPr>
        <w:fldChar w:fldCharType="separate"/>
      </w:r>
      <w:r>
        <w:rPr>
          <w:noProof/>
        </w:rPr>
        <w:t>45</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6.2 Estrutura de Decisão Composta (se/então/senão)</w:t>
      </w:r>
      <w:r>
        <w:rPr>
          <w:noProof/>
        </w:rPr>
        <w:tab/>
      </w:r>
      <w:r>
        <w:rPr>
          <w:noProof/>
        </w:rPr>
        <w:fldChar w:fldCharType="begin"/>
      </w:r>
      <w:r>
        <w:rPr>
          <w:noProof/>
        </w:rPr>
        <w:instrText xml:space="preserve"> PAGEREF _Toc122146605 \h </w:instrText>
      </w:r>
      <w:r>
        <w:rPr>
          <w:noProof/>
        </w:rPr>
      </w:r>
      <w:r>
        <w:rPr>
          <w:noProof/>
        </w:rPr>
        <w:fldChar w:fldCharType="separate"/>
      </w:r>
      <w:r>
        <w:rPr>
          <w:noProof/>
        </w:rPr>
        <w:t>45</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lastRenderedPageBreak/>
        <w:t>Pseudocódigo</w:t>
      </w:r>
      <w:r>
        <w:rPr>
          <w:noProof/>
        </w:rPr>
        <w:tab/>
      </w:r>
      <w:r>
        <w:rPr>
          <w:noProof/>
        </w:rPr>
        <w:fldChar w:fldCharType="begin"/>
      </w:r>
      <w:r>
        <w:rPr>
          <w:noProof/>
        </w:rPr>
        <w:instrText xml:space="preserve"> PAGEREF _Toc122146606 \h </w:instrText>
      </w:r>
      <w:r>
        <w:rPr>
          <w:noProof/>
        </w:rPr>
      </w:r>
      <w:r>
        <w:rPr>
          <w:noProof/>
        </w:rPr>
        <w:fldChar w:fldCharType="separate"/>
      </w:r>
      <w:r>
        <w:rPr>
          <w:noProof/>
        </w:rPr>
        <w:t>45</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_Toc122146607 \h </w:instrText>
      </w:r>
      <w:r>
        <w:rPr>
          <w:noProof/>
        </w:rPr>
      </w:r>
      <w:r>
        <w:rPr>
          <w:noProof/>
        </w:rPr>
        <w:fldChar w:fldCharType="separate"/>
      </w:r>
      <w:r>
        <w:rPr>
          <w:noProof/>
        </w:rPr>
        <w:t>46</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6.3 Estrutura de Decisão Encadeada (se/ então ... / senão ...)</w:t>
      </w:r>
      <w:r>
        <w:rPr>
          <w:noProof/>
        </w:rPr>
        <w:tab/>
      </w:r>
      <w:r>
        <w:rPr>
          <w:noProof/>
        </w:rPr>
        <w:fldChar w:fldCharType="begin"/>
      </w:r>
      <w:r>
        <w:rPr>
          <w:noProof/>
        </w:rPr>
        <w:instrText xml:space="preserve"> PAGEREF _Toc122146608 \h </w:instrText>
      </w:r>
      <w:r>
        <w:rPr>
          <w:noProof/>
        </w:rPr>
      </w:r>
      <w:r>
        <w:rPr>
          <w:noProof/>
        </w:rPr>
        <w:fldChar w:fldCharType="separate"/>
      </w:r>
      <w:r>
        <w:rPr>
          <w:noProof/>
        </w:rPr>
        <w:t>47</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_Toc122146609 \h </w:instrText>
      </w:r>
      <w:r>
        <w:rPr>
          <w:noProof/>
        </w:rPr>
      </w:r>
      <w:r>
        <w:rPr>
          <w:noProof/>
        </w:rPr>
        <w:fldChar w:fldCharType="separate"/>
      </w:r>
      <w:r>
        <w:rPr>
          <w:noProof/>
        </w:rPr>
        <w:t>47</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_Toc122146610 \h </w:instrText>
      </w:r>
      <w:r>
        <w:rPr>
          <w:noProof/>
        </w:rPr>
      </w:r>
      <w:r>
        <w:rPr>
          <w:noProof/>
        </w:rPr>
        <w:fldChar w:fldCharType="separate"/>
      </w:r>
      <w:r>
        <w:rPr>
          <w:noProof/>
        </w:rPr>
        <w:t>48</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6.4 Exemplos de estrutura de decisão simples, composta e encadeada em pseudocódigo</w:t>
      </w:r>
      <w:r>
        <w:rPr>
          <w:noProof/>
        </w:rPr>
        <w:tab/>
      </w:r>
      <w:r>
        <w:rPr>
          <w:noProof/>
        </w:rPr>
        <w:fldChar w:fldCharType="begin"/>
      </w:r>
      <w:r>
        <w:rPr>
          <w:noProof/>
        </w:rPr>
        <w:instrText xml:space="preserve"> PAGEREF _Toc122146611 \h </w:instrText>
      </w:r>
      <w:r>
        <w:rPr>
          <w:noProof/>
        </w:rPr>
      </w:r>
      <w:r>
        <w:rPr>
          <w:noProof/>
        </w:rPr>
        <w:fldChar w:fldCharType="separate"/>
      </w:r>
      <w:r>
        <w:rPr>
          <w:noProof/>
        </w:rPr>
        <w:t>50</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6.5 Exemplos de estrutura de decisão simples, composta e encadeada em Java</w:t>
      </w:r>
      <w:r>
        <w:rPr>
          <w:noProof/>
        </w:rPr>
        <w:tab/>
      </w:r>
      <w:r>
        <w:rPr>
          <w:noProof/>
        </w:rPr>
        <w:fldChar w:fldCharType="begin"/>
      </w:r>
      <w:r>
        <w:rPr>
          <w:noProof/>
        </w:rPr>
        <w:instrText xml:space="preserve"> PAGEREF _Toc122146612 \h </w:instrText>
      </w:r>
      <w:r>
        <w:rPr>
          <w:noProof/>
        </w:rPr>
      </w:r>
      <w:r>
        <w:rPr>
          <w:noProof/>
        </w:rPr>
        <w:fldChar w:fldCharType="separate"/>
      </w:r>
      <w:r>
        <w:rPr>
          <w:noProof/>
        </w:rPr>
        <w:t>53</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6.6 Exercícios de estrutura de decisão simples, composta e encadeada</w:t>
      </w:r>
      <w:r>
        <w:rPr>
          <w:noProof/>
        </w:rPr>
        <w:tab/>
      </w:r>
      <w:r>
        <w:rPr>
          <w:noProof/>
        </w:rPr>
        <w:fldChar w:fldCharType="begin"/>
      </w:r>
      <w:r>
        <w:rPr>
          <w:noProof/>
        </w:rPr>
        <w:instrText xml:space="preserve"> PAGEREF _Toc122146613 \h </w:instrText>
      </w:r>
      <w:r>
        <w:rPr>
          <w:noProof/>
        </w:rPr>
      </w:r>
      <w:r>
        <w:rPr>
          <w:noProof/>
        </w:rPr>
        <w:fldChar w:fldCharType="separate"/>
      </w:r>
      <w:r>
        <w:rPr>
          <w:noProof/>
        </w:rPr>
        <w:t>56</w:t>
      </w:r>
      <w:r>
        <w:rPr>
          <w:noProof/>
        </w:rPr>
        <w:fldChar w:fldCharType="end"/>
      </w:r>
    </w:p>
    <w:p w:rsidR="00802961" w:rsidRDefault="00802961">
      <w:pPr>
        <w:pStyle w:val="Sumrio1"/>
        <w:tabs>
          <w:tab w:val="right" w:leader="dot" w:pos="9061"/>
        </w:tabs>
        <w:rPr>
          <w:rFonts w:ascii="Times New Roman" w:hAnsi="Times New Roman"/>
          <w:b w:val="0"/>
          <w:caps w:val="0"/>
          <w:noProof/>
          <w:sz w:val="24"/>
          <w:szCs w:val="24"/>
        </w:rPr>
      </w:pPr>
      <w:r>
        <w:rPr>
          <w:noProof/>
        </w:rPr>
        <w:t>Capítulo 7 – Estrutura de Múltipla Escolha</w:t>
      </w:r>
      <w:r>
        <w:rPr>
          <w:noProof/>
        </w:rPr>
        <w:tab/>
      </w:r>
      <w:r>
        <w:rPr>
          <w:noProof/>
        </w:rPr>
        <w:fldChar w:fldCharType="begin"/>
      </w:r>
      <w:r>
        <w:rPr>
          <w:noProof/>
        </w:rPr>
        <w:instrText xml:space="preserve"> PAGEREF _Toc122146614 \h </w:instrText>
      </w:r>
      <w:r>
        <w:rPr>
          <w:noProof/>
        </w:rPr>
      </w:r>
      <w:r>
        <w:rPr>
          <w:noProof/>
        </w:rPr>
        <w:fldChar w:fldCharType="separate"/>
      </w:r>
      <w:r>
        <w:rPr>
          <w:noProof/>
        </w:rPr>
        <w:t>60</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7.1 Estrutura de Múltipla Escolha Simples</w:t>
      </w:r>
      <w:r>
        <w:rPr>
          <w:noProof/>
        </w:rPr>
        <w:tab/>
      </w:r>
      <w:r>
        <w:rPr>
          <w:noProof/>
        </w:rPr>
        <w:fldChar w:fldCharType="begin"/>
      </w:r>
      <w:r>
        <w:rPr>
          <w:noProof/>
        </w:rPr>
        <w:instrText xml:space="preserve"> PAGEREF _Toc122146615 \h </w:instrText>
      </w:r>
      <w:r>
        <w:rPr>
          <w:noProof/>
        </w:rPr>
      </w:r>
      <w:r>
        <w:rPr>
          <w:noProof/>
        </w:rPr>
        <w:fldChar w:fldCharType="separate"/>
      </w:r>
      <w:r>
        <w:rPr>
          <w:noProof/>
        </w:rPr>
        <w:t>60</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_Toc122146616 \h </w:instrText>
      </w:r>
      <w:r>
        <w:rPr>
          <w:noProof/>
        </w:rPr>
      </w:r>
      <w:r>
        <w:rPr>
          <w:noProof/>
        </w:rPr>
        <w:fldChar w:fldCharType="separate"/>
      </w:r>
      <w:r>
        <w:rPr>
          <w:noProof/>
        </w:rPr>
        <w:t>60</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_Toc122146617 \h </w:instrText>
      </w:r>
      <w:r>
        <w:rPr>
          <w:noProof/>
        </w:rPr>
      </w:r>
      <w:r>
        <w:rPr>
          <w:noProof/>
        </w:rPr>
        <w:fldChar w:fldCharType="separate"/>
      </w:r>
      <w:r>
        <w:rPr>
          <w:noProof/>
        </w:rPr>
        <w:t>62</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7.2 Estrutura de Múltipla Escolha Encadeada</w:t>
      </w:r>
      <w:r>
        <w:rPr>
          <w:noProof/>
        </w:rPr>
        <w:tab/>
      </w:r>
      <w:r>
        <w:rPr>
          <w:noProof/>
        </w:rPr>
        <w:fldChar w:fldCharType="begin"/>
      </w:r>
      <w:r>
        <w:rPr>
          <w:noProof/>
        </w:rPr>
        <w:instrText xml:space="preserve"> PAGEREF _Toc122146618 \h </w:instrText>
      </w:r>
      <w:r>
        <w:rPr>
          <w:noProof/>
        </w:rPr>
      </w:r>
      <w:r>
        <w:rPr>
          <w:noProof/>
        </w:rPr>
        <w:fldChar w:fldCharType="separate"/>
      </w:r>
      <w:r>
        <w:rPr>
          <w:noProof/>
        </w:rPr>
        <w:t>65</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_Toc122146619 \h </w:instrText>
      </w:r>
      <w:r>
        <w:rPr>
          <w:noProof/>
        </w:rPr>
      </w:r>
      <w:r>
        <w:rPr>
          <w:noProof/>
        </w:rPr>
        <w:fldChar w:fldCharType="separate"/>
      </w:r>
      <w:r>
        <w:rPr>
          <w:noProof/>
        </w:rPr>
        <w:t>65</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_Toc122146620 \h </w:instrText>
      </w:r>
      <w:r>
        <w:rPr>
          <w:noProof/>
        </w:rPr>
      </w:r>
      <w:r>
        <w:rPr>
          <w:noProof/>
        </w:rPr>
        <w:fldChar w:fldCharType="separate"/>
      </w:r>
      <w:r>
        <w:rPr>
          <w:noProof/>
        </w:rPr>
        <w:t>66</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7.3 Exemplos de Estrutura de Múltipla Escolha em pseudocódigo</w:t>
      </w:r>
      <w:r>
        <w:rPr>
          <w:noProof/>
        </w:rPr>
        <w:tab/>
      </w:r>
      <w:r>
        <w:rPr>
          <w:noProof/>
        </w:rPr>
        <w:fldChar w:fldCharType="begin"/>
      </w:r>
      <w:r>
        <w:rPr>
          <w:noProof/>
        </w:rPr>
        <w:instrText xml:space="preserve"> PAGEREF _Toc122146621 \h </w:instrText>
      </w:r>
      <w:r>
        <w:rPr>
          <w:noProof/>
        </w:rPr>
      </w:r>
      <w:r>
        <w:rPr>
          <w:noProof/>
        </w:rPr>
        <w:fldChar w:fldCharType="separate"/>
      </w:r>
      <w:r>
        <w:rPr>
          <w:noProof/>
        </w:rPr>
        <w:t>69</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7.4 Exemplos de Estrutura de Múltipla Escolha em Java</w:t>
      </w:r>
      <w:r>
        <w:rPr>
          <w:noProof/>
        </w:rPr>
        <w:tab/>
      </w:r>
      <w:r>
        <w:rPr>
          <w:noProof/>
        </w:rPr>
        <w:fldChar w:fldCharType="begin"/>
      </w:r>
      <w:r>
        <w:rPr>
          <w:noProof/>
        </w:rPr>
        <w:instrText xml:space="preserve"> PAGEREF _Toc122146622 \h </w:instrText>
      </w:r>
      <w:r>
        <w:rPr>
          <w:noProof/>
        </w:rPr>
      </w:r>
      <w:r>
        <w:rPr>
          <w:noProof/>
        </w:rPr>
        <w:fldChar w:fldCharType="separate"/>
      </w:r>
      <w:r>
        <w:rPr>
          <w:noProof/>
        </w:rPr>
        <w:t>71</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7.5 Exercícios de Estrutura de Múltipla Escolha Simples e Encadeada</w:t>
      </w:r>
      <w:r>
        <w:rPr>
          <w:noProof/>
        </w:rPr>
        <w:tab/>
      </w:r>
      <w:r>
        <w:rPr>
          <w:noProof/>
        </w:rPr>
        <w:fldChar w:fldCharType="begin"/>
      </w:r>
      <w:r>
        <w:rPr>
          <w:noProof/>
        </w:rPr>
        <w:instrText xml:space="preserve"> PAGEREF _Toc122146623 \h </w:instrText>
      </w:r>
      <w:r>
        <w:rPr>
          <w:noProof/>
        </w:rPr>
      </w:r>
      <w:r>
        <w:rPr>
          <w:noProof/>
        </w:rPr>
        <w:fldChar w:fldCharType="separate"/>
      </w:r>
      <w:r>
        <w:rPr>
          <w:noProof/>
        </w:rPr>
        <w:t>74</w:t>
      </w:r>
      <w:r>
        <w:rPr>
          <w:noProof/>
        </w:rPr>
        <w:fldChar w:fldCharType="end"/>
      </w:r>
    </w:p>
    <w:p w:rsidR="00802961" w:rsidRDefault="00802961">
      <w:pPr>
        <w:pStyle w:val="Sumrio1"/>
        <w:tabs>
          <w:tab w:val="right" w:leader="dot" w:pos="9061"/>
        </w:tabs>
        <w:rPr>
          <w:rFonts w:ascii="Times New Roman" w:hAnsi="Times New Roman"/>
          <w:b w:val="0"/>
          <w:caps w:val="0"/>
          <w:noProof/>
          <w:sz w:val="24"/>
          <w:szCs w:val="24"/>
        </w:rPr>
      </w:pPr>
      <w:r>
        <w:rPr>
          <w:noProof/>
        </w:rPr>
        <w:t>Capítulo 8 – Estrutura de Repetição</w:t>
      </w:r>
      <w:r>
        <w:rPr>
          <w:noProof/>
        </w:rPr>
        <w:tab/>
      </w:r>
      <w:r>
        <w:rPr>
          <w:noProof/>
        </w:rPr>
        <w:fldChar w:fldCharType="begin"/>
      </w:r>
      <w:r>
        <w:rPr>
          <w:noProof/>
        </w:rPr>
        <w:instrText xml:space="preserve"> PAGEREF _Toc122146624 \h </w:instrText>
      </w:r>
      <w:r>
        <w:rPr>
          <w:noProof/>
        </w:rPr>
      </w:r>
      <w:r>
        <w:rPr>
          <w:noProof/>
        </w:rPr>
        <w:fldChar w:fldCharType="separate"/>
      </w:r>
      <w:r>
        <w:rPr>
          <w:noProof/>
        </w:rPr>
        <w:t>80</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8.1 Estrutura de Repetição Enquanto</w:t>
      </w:r>
      <w:r>
        <w:rPr>
          <w:noProof/>
        </w:rPr>
        <w:tab/>
      </w:r>
      <w:r>
        <w:rPr>
          <w:noProof/>
        </w:rPr>
        <w:fldChar w:fldCharType="begin"/>
      </w:r>
      <w:r>
        <w:rPr>
          <w:noProof/>
        </w:rPr>
        <w:instrText xml:space="preserve"> PAGEREF _Toc122146625 \h </w:instrText>
      </w:r>
      <w:r>
        <w:rPr>
          <w:noProof/>
        </w:rPr>
      </w:r>
      <w:r>
        <w:rPr>
          <w:noProof/>
        </w:rPr>
        <w:fldChar w:fldCharType="separate"/>
      </w:r>
      <w:r>
        <w:rPr>
          <w:noProof/>
        </w:rPr>
        <w:t>80</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_Toc122146626 \h </w:instrText>
      </w:r>
      <w:r>
        <w:rPr>
          <w:noProof/>
        </w:rPr>
      </w:r>
      <w:r>
        <w:rPr>
          <w:noProof/>
        </w:rPr>
        <w:fldChar w:fldCharType="separate"/>
      </w:r>
      <w:r>
        <w:rPr>
          <w:noProof/>
        </w:rPr>
        <w:t>80</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_Toc122146627 \h </w:instrText>
      </w:r>
      <w:r>
        <w:rPr>
          <w:noProof/>
        </w:rPr>
      </w:r>
      <w:r>
        <w:rPr>
          <w:noProof/>
        </w:rPr>
        <w:fldChar w:fldCharType="separate"/>
      </w:r>
      <w:r>
        <w:rPr>
          <w:noProof/>
        </w:rPr>
        <w:t>81</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Encadeamento</w:t>
      </w:r>
      <w:r>
        <w:rPr>
          <w:noProof/>
        </w:rPr>
        <w:tab/>
      </w:r>
      <w:r>
        <w:rPr>
          <w:noProof/>
        </w:rPr>
        <w:fldChar w:fldCharType="begin"/>
      </w:r>
      <w:r>
        <w:rPr>
          <w:noProof/>
        </w:rPr>
        <w:instrText xml:space="preserve"> PAGEREF _Toc122146628 \h </w:instrText>
      </w:r>
      <w:r>
        <w:rPr>
          <w:noProof/>
        </w:rPr>
      </w:r>
      <w:r>
        <w:rPr>
          <w:noProof/>
        </w:rPr>
        <w:fldChar w:fldCharType="separate"/>
      </w:r>
      <w:r>
        <w:rPr>
          <w:noProof/>
        </w:rPr>
        <w:t>82</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8.2 Faça/Enquanto</w:t>
      </w:r>
      <w:r>
        <w:rPr>
          <w:noProof/>
        </w:rPr>
        <w:tab/>
      </w:r>
      <w:r>
        <w:rPr>
          <w:noProof/>
        </w:rPr>
        <w:fldChar w:fldCharType="begin"/>
      </w:r>
      <w:r>
        <w:rPr>
          <w:noProof/>
        </w:rPr>
        <w:instrText xml:space="preserve"> PAGEREF _Toc122146629 \h </w:instrText>
      </w:r>
      <w:r>
        <w:rPr>
          <w:noProof/>
        </w:rPr>
      </w:r>
      <w:r>
        <w:rPr>
          <w:noProof/>
        </w:rPr>
        <w:fldChar w:fldCharType="separate"/>
      </w:r>
      <w:r>
        <w:rPr>
          <w:noProof/>
        </w:rPr>
        <w:t>84</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_Toc122146630 \h </w:instrText>
      </w:r>
      <w:r>
        <w:rPr>
          <w:noProof/>
        </w:rPr>
      </w:r>
      <w:r>
        <w:rPr>
          <w:noProof/>
        </w:rPr>
        <w:fldChar w:fldCharType="separate"/>
      </w:r>
      <w:r>
        <w:rPr>
          <w:noProof/>
        </w:rPr>
        <w:t>84</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_Toc122146631 \h </w:instrText>
      </w:r>
      <w:r>
        <w:rPr>
          <w:noProof/>
        </w:rPr>
      </w:r>
      <w:r>
        <w:rPr>
          <w:noProof/>
        </w:rPr>
        <w:fldChar w:fldCharType="separate"/>
      </w:r>
      <w:r>
        <w:rPr>
          <w:noProof/>
        </w:rPr>
        <w:t>84</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Encadeamento</w:t>
      </w:r>
      <w:r>
        <w:rPr>
          <w:noProof/>
        </w:rPr>
        <w:tab/>
      </w:r>
      <w:r>
        <w:rPr>
          <w:noProof/>
        </w:rPr>
        <w:fldChar w:fldCharType="begin"/>
      </w:r>
      <w:r>
        <w:rPr>
          <w:noProof/>
        </w:rPr>
        <w:instrText xml:space="preserve"> PAGEREF _Toc122146632 \h </w:instrText>
      </w:r>
      <w:r>
        <w:rPr>
          <w:noProof/>
        </w:rPr>
      </w:r>
      <w:r>
        <w:rPr>
          <w:noProof/>
        </w:rPr>
        <w:fldChar w:fldCharType="separate"/>
      </w:r>
      <w:r>
        <w:rPr>
          <w:noProof/>
        </w:rPr>
        <w:t>85</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8.3 Para</w:t>
      </w:r>
      <w:r>
        <w:rPr>
          <w:noProof/>
        </w:rPr>
        <w:tab/>
      </w:r>
      <w:r>
        <w:rPr>
          <w:noProof/>
        </w:rPr>
        <w:fldChar w:fldCharType="begin"/>
      </w:r>
      <w:r>
        <w:rPr>
          <w:noProof/>
        </w:rPr>
        <w:instrText xml:space="preserve"> PAGEREF _Toc122146633 \h </w:instrText>
      </w:r>
      <w:r>
        <w:rPr>
          <w:noProof/>
        </w:rPr>
      </w:r>
      <w:r>
        <w:rPr>
          <w:noProof/>
        </w:rPr>
        <w:fldChar w:fldCharType="separate"/>
      </w:r>
      <w:r>
        <w:rPr>
          <w:noProof/>
        </w:rPr>
        <w:t>87</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Pseudocódigo</w:t>
      </w:r>
      <w:r>
        <w:rPr>
          <w:noProof/>
        </w:rPr>
        <w:tab/>
      </w:r>
      <w:r>
        <w:rPr>
          <w:noProof/>
        </w:rPr>
        <w:fldChar w:fldCharType="begin"/>
      </w:r>
      <w:r>
        <w:rPr>
          <w:noProof/>
        </w:rPr>
        <w:instrText xml:space="preserve"> PAGEREF _Toc122146634 \h </w:instrText>
      </w:r>
      <w:r>
        <w:rPr>
          <w:noProof/>
        </w:rPr>
      </w:r>
      <w:r>
        <w:rPr>
          <w:noProof/>
        </w:rPr>
        <w:fldChar w:fldCharType="separate"/>
      </w:r>
      <w:r>
        <w:rPr>
          <w:noProof/>
        </w:rPr>
        <w:t>87</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Java</w:t>
      </w:r>
      <w:r>
        <w:rPr>
          <w:noProof/>
        </w:rPr>
        <w:tab/>
      </w:r>
      <w:r>
        <w:rPr>
          <w:noProof/>
        </w:rPr>
        <w:fldChar w:fldCharType="begin"/>
      </w:r>
      <w:r>
        <w:rPr>
          <w:noProof/>
        </w:rPr>
        <w:instrText xml:space="preserve"> PAGEREF _Toc122146635 \h </w:instrText>
      </w:r>
      <w:r>
        <w:rPr>
          <w:noProof/>
        </w:rPr>
      </w:r>
      <w:r>
        <w:rPr>
          <w:noProof/>
        </w:rPr>
        <w:fldChar w:fldCharType="separate"/>
      </w:r>
      <w:r>
        <w:rPr>
          <w:noProof/>
        </w:rPr>
        <w:t>88</w:t>
      </w:r>
      <w:r>
        <w:rPr>
          <w:noProof/>
        </w:rPr>
        <w:fldChar w:fldCharType="end"/>
      </w:r>
    </w:p>
    <w:p w:rsidR="00802961" w:rsidRDefault="00802961">
      <w:pPr>
        <w:pStyle w:val="Sumrio3"/>
        <w:tabs>
          <w:tab w:val="right" w:leader="dot" w:pos="9061"/>
        </w:tabs>
        <w:rPr>
          <w:rFonts w:ascii="Times New Roman" w:hAnsi="Times New Roman"/>
          <w:i w:val="0"/>
          <w:noProof/>
          <w:sz w:val="24"/>
          <w:szCs w:val="24"/>
        </w:rPr>
      </w:pPr>
      <w:r>
        <w:rPr>
          <w:noProof/>
        </w:rPr>
        <w:t>Encadeamento</w:t>
      </w:r>
      <w:r>
        <w:rPr>
          <w:noProof/>
        </w:rPr>
        <w:tab/>
      </w:r>
      <w:r>
        <w:rPr>
          <w:noProof/>
        </w:rPr>
        <w:fldChar w:fldCharType="begin"/>
      </w:r>
      <w:r>
        <w:rPr>
          <w:noProof/>
        </w:rPr>
        <w:instrText xml:space="preserve"> PAGEREF _Toc122146636 \h </w:instrText>
      </w:r>
      <w:r>
        <w:rPr>
          <w:noProof/>
        </w:rPr>
      </w:r>
      <w:r>
        <w:rPr>
          <w:noProof/>
        </w:rPr>
        <w:fldChar w:fldCharType="separate"/>
      </w:r>
      <w:r>
        <w:rPr>
          <w:noProof/>
        </w:rPr>
        <w:t>88</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8.4 Exemplo de Estrutura de Repetição Enquanto, Faça/Eqto. e Para em pseudocódigo</w:t>
      </w:r>
      <w:r>
        <w:rPr>
          <w:noProof/>
        </w:rPr>
        <w:tab/>
      </w:r>
      <w:r>
        <w:rPr>
          <w:noProof/>
        </w:rPr>
        <w:fldChar w:fldCharType="begin"/>
      </w:r>
      <w:r>
        <w:rPr>
          <w:noProof/>
        </w:rPr>
        <w:instrText xml:space="preserve"> PAGEREF _Toc122146637 \h </w:instrText>
      </w:r>
      <w:r>
        <w:rPr>
          <w:noProof/>
        </w:rPr>
      </w:r>
      <w:r>
        <w:rPr>
          <w:noProof/>
        </w:rPr>
        <w:fldChar w:fldCharType="separate"/>
      </w:r>
      <w:r>
        <w:rPr>
          <w:noProof/>
        </w:rPr>
        <w:t>90</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8.5 Exemplo de Estrutura de Repetição Enquanto, Faça/Enquanto e Para em Java</w:t>
      </w:r>
      <w:r>
        <w:rPr>
          <w:noProof/>
        </w:rPr>
        <w:tab/>
      </w:r>
      <w:r>
        <w:rPr>
          <w:noProof/>
        </w:rPr>
        <w:fldChar w:fldCharType="begin"/>
      </w:r>
      <w:r>
        <w:rPr>
          <w:noProof/>
        </w:rPr>
        <w:instrText xml:space="preserve"> PAGEREF _Toc122146638 \h </w:instrText>
      </w:r>
      <w:r>
        <w:rPr>
          <w:noProof/>
        </w:rPr>
      </w:r>
      <w:r>
        <w:rPr>
          <w:noProof/>
        </w:rPr>
        <w:fldChar w:fldCharType="separate"/>
      </w:r>
      <w:r>
        <w:rPr>
          <w:noProof/>
        </w:rPr>
        <w:t>92</w:t>
      </w:r>
      <w:r>
        <w:rPr>
          <w:noProof/>
        </w:rPr>
        <w:fldChar w:fldCharType="end"/>
      </w:r>
    </w:p>
    <w:p w:rsidR="00802961" w:rsidRDefault="00802961">
      <w:pPr>
        <w:pStyle w:val="Sumrio2"/>
        <w:tabs>
          <w:tab w:val="right" w:leader="dot" w:pos="9061"/>
        </w:tabs>
        <w:rPr>
          <w:rFonts w:ascii="Times New Roman" w:hAnsi="Times New Roman"/>
          <w:smallCaps w:val="0"/>
          <w:noProof/>
          <w:sz w:val="24"/>
          <w:szCs w:val="24"/>
        </w:rPr>
      </w:pPr>
      <w:r>
        <w:rPr>
          <w:noProof/>
        </w:rPr>
        <w:t>8.6 Exercícios de Estrutura de Repetição Enquanto, Faça/Enquanto e Para</w:t>
      </w:r>
      <w:r>
        <w:rPr>
          <w:noProof/>
        </w:rPr>
        <w:tab/>
      </w:r>
      <w:r>
        <w:rPr>
          <w:noProof/>
        </w:rPr>
        <w:fldChar w:fldCharType="begin"/>
      </w:r>
      <w:r>
        <w:rPr>
          <w:noProof/>
        </w:rPr>
        <w:instrText xml:space="preserve"> PAGEREF _Toc122146639 \h </w:instrText>
      </w:r>
      <w:r>
        <w:rPr>
          <w:noProof/>
        </w:rPr>
      </w:r>
      <w:r>
        <w:rPr>
          <w:noProof/>
        </w:rPr>
        <w:fldChar w:fldCharType="separate"/>
      </w:r>
      <w:r>
        <w:rPr>
          <w:noProof/>
        </w:rPr>
        <w:t>96</w:t>
      </w:r>
      <w:r>
        <w:rPr>
          <w:noProof/>
        </w:rPr>
        <w:fldChar w:fldCharType="end"/>
      </w:r>
    </w:p>
    <w:p w:rsidR="003A38BE" w:rsidRDefault="003A38BE">
      <w:pPr>
        <w:pStyle w:val="Ttulo1"/>
      </w:pPr>
      <w:r>
        <w:fldChar w:fldCharType="end"/>
      </w:r>
      <w:bookmarkStart w:id="0" w:name="_Toc122146513"/>
      <w:r>
        <w:t>Lista de Figuras</w:t>
      </w:r>
      <w:bookmarkEnd w:id="0"/>
    </w:p>
    <w:p w:rsidR="003A38BE" w:rsidRDefault="003A38BE"/>
    <w:p w:rsidR="00802961" w:rsidRDefault="003A38BE">
      <w:pPr>
        <w:pStyle w:val="ndicedeilustraes"/>
        <w:tabs>
          <w:tab w:val="right" w:leader="dot" w:pos="9061"/>
        </w:tabs>
        <w:rPr>
          <w:rFonts w:ascii="Times New Roman" w:hAnsi="Times New Roman"/>
          <w:noProof/>
          <w:sz w:val="24"/>
          <w:szCs w:val="24"/>
        </w:rPr>
      </w:pPr>
      <w:r>
        <w:fldChar w:fldCharType="begin"/>
      </w:r>
      <w:r>
        <w:instrText xml:space="preserve"> TOC \c "Figura" </w:instrText>
      </w:r>
      <w:r>
        <w:fldChar w:fldCharType="separate"/>
      </w:r>
      <w:r w:rsidR="00802961" w:rsidRPr="00562AEE">
        <w:rPr>
          <w:b/>
          <w:noProof/>
        </w:rPr>
        <w:t>Figura 1</w:t>
      </w:r>
      <w:r w:rsidR="00802961">
        <w:rPr>
          <w:noProof/>
        </w:rPr>
        <w:t xml:space="preserve"> – Processamento de dados</w:t>
      </w:r>
      <w:r w:rsidR="00802961">
        <w:rPr>
          <w:noProof/>
        </w:rPr>
        <w:tab/>
      </w:r>
      <w:r w:rsidR="00802961">
        <w:rPr>
          <w:noProof/>
        </w:rPr>
        <w:fldChar w:fldCharType="begin"/>
      </w:r>
      <w:r w:rsidR="00802961">
        <w:rPr>
          <w:noProof/>
        </w:rPr>
        <w:instrText xml:space="preserve"> PAGEREF _Toc122146640 \h </w:instrText>
      </w:r>
      <w:r w:rsidR="00802961">
        <w:rPr>
          <w:noProof/>
        </w:rPr>
      </w:r>
      <w:r w:rsidR="00802961">
        <w:rPr>
          <w:noProof/>
        </w:rPr>
        <w:fldChar w:fldCharType="separate"/>
      </w:r>
      <w:r w:rsidR="00802961">
        <w:rPr>
          <w:noProof/>
        </w:rPr>
        <w:t>5</w:t>
      </w:r>
      <w:r w:rsidR="00802961">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2</w:t>
      </w:r>
      <w:r>
        <w:rPr>
          <w:noProof/>
        </w:rPr>
        <w:t xml:space="preserve"> – Fluxograma da soma de dois números</w:t>
      </w:r>
      <w:r>
        <w:rPr>
          <w:noProof/>
        </w:rPr>
        <w:tab/>
      </w:r>
      <w:r>
        <w:rPr>
          <w:noProof/>
        </w:rPr>
        <w:fldChar w:fldCharType="begin"/>
      </w:r>
      <w:r>
        <w:rPr>
          <w:noProof/>
        </w:rPr>
        <w:instrText xml:space="preserve"> PAGEREF _Toc122146641 \h </w:instrText>
      </w:r>
      <w:r>
        <w:rPr>
          <w:noProof/>
        </w:rPr>
      </w:r>
      <w:r>
        <w:rPr>
          <w:noProof/>
        </w:rPr>
        <w:fldChar w:fldCharType="separate"/>
      </w:r>
      <w:r>
        <w:rPr>
          <w:noProof/>
        </w:rPr>
        <w:t>6</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3</w:t>
      </w:r>
      <w:r>
        <w:rPr>
          <w:noProof/>
        </w:rPr>
        <w:t xml:space="preserve"> – Fluxograma</w:t>
      </w:r>
      <w:r>
        <w:rPr>
          <w:noProof/>
        </w:rPr>
        <w:tab/>
      </w:r>
      <w:r>
        <w:rPr>
          <w:noProof/>
        </w:rPr>
        <w:fldChar w:fldCharType="begin"/>
      </w:r>
      <w:r>
        <w:rPr>
          <w:noProof/>
        </w:rPr>
        <w:instrText xml:space="preserve"> PAGEREF _Toc122146642 \h </w:instrText>
      </w:r>
      <w:r>
        <w:rPr>
          <w:noProof/>
        </w:rPr>
      </w:r>
      <w:r>
        <w:rPr>
          <w:noProof/>
        </w:rPr>
        <w:fldChar w:fldCharType="separate"/>
      </w:r>
      <w:r>
        <w:rPr>
          <w:noProof/>
        </w:rPr>
        <w:t>7</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4</w:t>
      </w:r>
      <w:r>
        <w:rPr>
          <w:noProof/>
        </w:rPr>
        <w:t xml:space="preserve"> – O tipo lógico em Java</w:t>
      </w:r>
      <w:r>
        <w:rPr>
          <w:noProof/>
        </w:rPr>
        <w:tab/>
      </w:r>
      <w:r>
        <w:rPr>
          <w:noProof/>
        </w:rPr>
        <w:fldChar w:fldCharType="begin"/>
      </w:r>
      <w:r>
        <w:rPr>
          <w:noProof/>
        </w:rPr>
        <w:instrText xml:space="preserve"> PAGEREF _Toc122146643 \h </w:instrText>
      </w:r>
      <w:r>
        <w:rPr>
          <w:noProof/>
        </w:rPr>
      </w:r>
      <w:r>
        <w:rPr>
          <w:noProof/>
        </w:rPr>
        <w:fldChar w:fldCharType="separate"/>
      </w:r>
      <w:r>
        <w:rPr>
          <w:noProof/>
        </w:rPr>
        <w:t>16</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5</w:t>
      </w:r>
      <w:r>
        <w:rPr>
          <w:noProof/>
        </w:rPr>
        <w:t xml:space="preserve"> – O tipo real em Java</w:t>
      </w:r>
      <w:r>
        <w:rPr>
          <w:noProof/>
        </w:rPr>
        <w:tab/>
      </w:r>
      <w:r>
        <w:rPr>
          <w:noProof/>
        </w:rPr>
        <w:fldChar w:fldCharType="begin"/>
      </w:r>
      <w:r>
        <w:rPr>
          <w:noProof/>
        </w:rPr>
        <w:instrText xml:space="preserve"> PAGEREF _Toc122146644 \h </w:instrText>
      </w:r>
      <w:r>
        <w:rPr>
          <w:noProof/>
        </w:rPr>
      </w:r>
      <w:r>
        <w:rPr>
          <w:noProof/>
        </w:rPr>
        <w:fldChar w:fldCharType="separate"/>
      </w:r>
      <w:r>
        <w:rPr>
          <w:noProof/>
        </w:rPr>
        <w:t>17</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6</w:t>
      </w:r>
      <w:r>
        <w:rPr>
          <w:noProof/>
        </w:rPr>
        <w:t xml:space="preserve"> – O tipo caracter em Java</w:t>
      </w:r>
      <w:r>
        <w:rPr>
          <w:noProof/>
        </w:rPr>
        <w:tab/>
      </w:r>
      <w:r>
        <w:rPr>
          <w:noProof/>
        </w:rPr>
        <w:fldChar w:fldCharType="begin"/>
      </w:r>
      <w:r>
        <w:rPr>
          <w:noProof/>
        </w:rPr>
        <w:instrText xml:space="preserve"> PAGEREF _Toc122146645 \h </w:instrText>
      </w:r>
      <w:r>
        <w:rPr>
          <w:noProof/>
        </w:rPr>
      </w:r>
      <w:r>
        <w:rPr>
          <w:noProof/>
        </w:rPr>
        <w:fldChar w:fldCharType="separate"/>
      </w:r>
      <w:r>
        <w:rPr>
          <w:noProof/>
        </w:rPr>
        <w:t>17</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7</w:t>
      </w:r>
      <w:r>
        <w:rPr>
          <w:noProof/>
        </w:rPr>
        <w:t xml:space="preserve"> – O tipo inteiro em Java</w:t>
      </w:r>
      <w:r>
        <w:rPr>
          <w:noProof/>
        </w:rPr>
        <w:tab/>
      </w:r>
      <w:r>
        <w:rPr>
          <w:noProof/>
        </w:rPr>
        <w:fldChar w:fldCharType="begin"/>
      </w:r>
      <w:r>
        <w:rPr>
          <w:noProof/>
        </w:rPr>
        <w:instrText xml:space="preserve"> PAGEREF _Toc122146646 \h </w:instrText>
      </w:r>
      <w:r>
        <w:rPr>
          <w:noProof/>
        </w:rPr>
      </w:r>
      <w:r>
        <w:rPr>
          <w:noProof/>
        </w:rPr>
        <w:fldChar w:fldCharType="separate"/>
      </w:r>
      <w:r>
        <w:rPr>
          <w:noProof/>
        </w:rPr>
        <w:t>17</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8</w:t>
      </w:r>
      <w:r>
        <w:rPr>
          <w:noProof/>
        </w:rPr>
        <w:t xml:space="preserve"> – O tipo </w:t>
      </w:r>
      <w:r w:rsidRPr="00562AEE">
        <w:rPr>
          <w:b/>
          <w:noProof/>
        </w:rPr>
        <w:t>String</w:t>
      </w:r>
      <w:r>
        <w:rPr>
          <w:noProof/>
        </w:rPr>
        <w:t xml:space="preserve"> em Java</w:t>
      </w:r>
      <w:r>
        <w:rPr>
          <w:noProof/>
        </w:rPr>
        <w:tab/>
      </w:r>
      <w:r>
        <w:rPr>
          <w:noProof/>
        </w:rPr>
        <w:fldChar w:fldCharType="begin"/>
      </w:r>
      <w:r>
        <w:rPr>
          <w:noProof/>
        </w:rPr>
        <w:instrText xml:space="preserve"> PAGEREF _Toc122146647 \h </w:instrText>
      </w:r>
      <w:r>
        <w:rPr>
          <w:noProof/>
        </w:rPr>
      </w:r>
      <w:r>
        <w:rPr>
          <w:noProof/>
        </w:rPr>
        <w:fldChar w:fldCharType="separate"/>
      </w:r>
      <w:r>
        <w:rPr>
          <w:noProof/>
        </w:rPr>
        <w:t>17</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9</w:t>
      </w:r>
      <w:r>
        <w:rPr>
          <w:noProof/>
        </w:rPr>
        <w:t xml:space="preserve"> – Operadores aritméticos básicos</w:t>
      </w:r>
      <w:r>
        <w:rPr>
          <w:noProof/>
        </w:rPr>
        <w:tab/>
      </w:r>
      <w:r>
        <w:rPr>
          <w:noProof/>
        </w:rPr>
        <w:fldChar w:fldCharType="begin"/>
      </w:r>
      <w:r>
        <w:rPr>
          <w:noProof/>
        </w:rPr>
        <w:instrText xml:space="preserve"> PAGEREF _Toc122146648 \h </w:instrText>
      </w:r>
      <w:r>
        <w:rPr>
          <w:noProof/>
        </w:rPr>
      </w:r>
      <w:r>
        <w:rPr>
          <w:noProof/>
        </w:rPr>
        <w:fldChar w:fldCharType="separate"/>
      </w:r>
      <w:r>
        <w:rPr>
          <w:noProof/>
        </w:rPr>
        <w:t>23</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10</w:t>
      </w:r>
      <w:r>
        <w:rPr>
          <w:noProof/>
        </w:rPr>
        <w:t xml:space="preserve"> – Operadores aritméticos auxiliares</w:t>
      </w:r>
      <w:r>
        <w:rPr>
          <w:noProof/>
        </w:rPr>
        <w:tab/>
      </w:r>
      <w:r>
        <w:rPr>
          <w:noProof/>
        </w:rPr>
        <w:fldChar w:fldCharType="begin"/>
      </w:r>
      <w:r>
        <w:rPr>
          <w:noProof/>
        </w:rPr>
        <w:instrText xml:space="preserve"> PAGEREF _Toc122146649 \h </w:instrText>
      </w:r>
      <w:r>
        <w:rPr>
          <w:noProof/>
        </w:rPr>
      </w:r>
      <w:r>
        <w:rPr>
          <w:noProof/>
        </w:rPr>
        <w:fldChar w:fldCharType="separate"/>
      </w:r>
      <w:r>
        <w:rPr>
          <w:noProof/>
        </w:rPr>
        <w:t>23</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11</w:t>
      </w:r>
      <w:r>
        <w:rPr>
          <w:noProof/>
        </w:rPr>
        <w:t xml:space="preserve"> – Operadores aritméticos auxiliares em Java</w:t>
      </w:r>
      <w:r>
        <w:rPr>
          <w:noProof/>
        </w:rPr>
        <w:tab/>
      </w:r>
      <w:r>
        <w:rPr>
          <w:noProof/>
        </w:rPr>
        <w:fldChar w:fldCharType="begin"/>
      </w:r>
      <w:r>
        <w:rPr>
          <w:noProof/>
        </w:rPr>
        <w:instrText xml:space="preserve"> PAGEREF _Toc122146650 \h </w:instrText>
      </w:r>
      <w:r>
        <w:rPr>
          <w:noProof/>
        </w:rPr>
      </w:r>
      <w:r>
        <w:rPr>
          <w:noProof/>
        </w:rPr>
        <w:fldChar w:fldCharType="separate"/>
      </w:r>
      <w:r>
        <w:rPr>
          <w:noProof/>
        </w:rPr>
        <w:t>24</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lastRenderedPageBreak/>
        <w:t>Figura 12</w:t>
      </w:r>
      <w:r>
        <w:rPr>
          <w:noProof/>
        </w:rPr>
        <w:t xml:space="preserve"> – Prioridades entre operadores aritméticos</w:t>
      </w:r>
      <w:r>
        <w:rPr>
          <w:noProof/>
        </w:rPr>
        <w:tab/>
      </w:r>
      <w:r>
        <w:rPr>
          <w:noProof/>
        </w:rPr>
        <w:fldChar w:fldCharType="begin"/>
      </w:r>
      <w:r>
        <w:rPr>
          <w:noProof/>
        </w:rPr>
        <w:instrText xml:space="preserve"> PAGEREF _Toc122146651 \h </w:instrText>
      </w:r>
      <w:r>
        <w:rPr>
          <w:noProof/>
        </w:rPr>
      </w:r>
      <w:r>
        <w:rPr>
          <w:noProof/>
        </w:rPr>
        <w:fldChar w:fldCharType="separate"/>
      </w:r>
      <w:r>
        <w:rPr>
          <w:noProof/>
        </w:rPr>
        <w:t>24</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13</w:t>
      </w:r>
      <w:r>
        <w:rPr>
          <w:noProof/>
        </w:rPr>
        <w:t xml:space="preserve"> – Operadores unários em Java</w:t>
      </w:r>
      <w:r>
        <w:rPr>
          <w:noProof/>
        </w:rPr>
        <w:tab/>
      </w:r>
      <w:r>
        <w:rPr>
          <w:noProof/>
        </w:rPr>
        <w:fldChar w:fldCharType="begin"/>
      </w:r>
      <w:r>
        <w:rPr>
          <w:noProof/>
        </w:rPr>
        <w:instrText xml:space="preserve"> PAGEREF _Toc122146652 \h </w:instrText>
      </w:r>
      <w:r>
        <w:rPr>
          <w:noProof/>
        </w:rPr>
      </w:r>
      <w:r>
        <w:rPr>
          <w:noProof/>
        </w:rPr>
        <w:fldChar w:fldCharType="separate"/>
      </w:r>
      <w:r>
        <w:rPr>
          <w:noProof/>
        </w:rPr>
        <w:t>24</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14</w:t>
      </w:r>
      <w:r>
        <w:rPr>
          <w:noProof/>
        </w:rPr>
        <w:t xml:space="preserve"> – Operadores relacionais</w:t>
      </w:r>
      <w:r>
        <w:rPr>
          <w:noProof/>
        </w:rPr>
        <w:tab/>
      </w:r>
      <w:r>
        <w:rPr>
          <w:noProof/>
        </w:rPr>
        <w:fldChar w:fldCharType="begin"/>
      </w:r>
      <w:r>
        <w:rPr>
          <w:noProof/>
        </w:rPr>
        <w:instrText xml:space="preserve"> PAGEREF _Toc122146653 \h </w:instrText>
      </w:r>
      <w:r>
        <w:rPr>
          <w:noProof/>
        </w:rPr>
      </w:r>
      <w:r>
        <w:rPr>
          <w:noProof/>
        </w:rPr>
        <w:fldChar w:fldCharType="separate"/>
      </w:r>
      <w:r>
        <w:rPr>
          <w:noProof/>
        </w:rPr>
        <w:t>25</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15</w:t>
      </w:r>
      <w:r>
        <w:rPr>
          <w:noProof/>
        </w:rPr>
        <w:t xml:space="preserve"> – Operadores relacionais em Java</w:t>
      </w:r>
      <w:r>
        <w:rPr>
          <w:noProof/>
        </w:rPr>
        <w:tab/>
      </w:r>
      <w:r>
        <w:rPr>
          <w:noProof/>
        </w:rPr>
        <w:fldChar w:fldCharType="begin"/>
      </w:r>
      <w:r>
        <w:rPr>
          <w:noProof/>
        </w:rPr>
        <w:instrText xml:space="preserve"> PAGEREF _Toc122146654 \h </w:instrText>
      </w:r>
      <w:r>
        <w:rPr>
          <w:noProof/>
        </w:rPr>
      </w:r>
      <w:r>
        <w:rPr>
          <w:noProof/>
        </w:rPr>
        <w:fldChar w:fldCharType="separate"/>
      </w:r>
      <w:r>
        <w:rPr>
          <w:noProof/>
        </w:rPr>
        <w:t>25</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16</w:t>
      </w:r>
      <w:r>
        <w:rPr>
          <w:noProof/>
        </w:rPr>
        <w:t xml:space="preserve"> – Operadores lógicos</w:t>
      </w:r>
      <w:r>
        <w:rPr>
          <w:noProof/>
        </w:rPr>
        <w:tab/>
      </w:r>
      <w:r>
        <w:rPr>
          <w:noProof/>
        </w:rPr>
        <w:fldChar w:fldCharType="begin"/>
      </w:r>
      <w:r>
        <w:rPr>
          <w:noProof/>
        </w:rPr>
        <w:instrText xml:space="preserve"> PAGEREF _Toc122146655 \h </w:instrText>
      </w:r>
      <w:r>
        <w:rPr>
          <w:noProof/>
        </w:rPr>
      </w:r>
      <w:r>
        <w:rPr>
          <w:noProof/>
        </w:rPr>
        <w:fldChar w:fldCharType="separate"/>
      </w:r>
      <w:r>
        <w:rPr>
          <w:noProof/>
        </w:rPr>
        <w:t>26</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17</w:t>
      </w:r>
      <w:r>
        <w:rPr>
          <w:noProof/>
        </w:rPr>
        <w:t xml:space="preserve"> – Tabela verdade</w:t>
      </w:r>
      <w:r>
        <w:rPr>
          <w:noProof/>
        </w:rPr>
        <w:tab/>
      </w:r>
      <w:r>
        <w:rPr>
          <w:noProof/>
        </w:rPr>
        <w:fldChar w:fldCharType="begin"/>
      </w:r>
      <w:r>
        <w:rPr>
          <w:noProof/>
        </w:rPr>
        <w:instrText xml:space="preserve"> PAGEREF _Toc122146656 \h </w:instrText>
      </w:r>
      <w:r>
        <w:rPr>
          <w:noProof/>
        </w:rPr>
      </w:r>
      <w:r>
        <w:rPr>
          <w:noProof/>
        </w:rPr>
        <w:fldChar w:fldCharType="separate"/>
      </w:r>
      <w:r>
        <w:rPr>
          <w:noProof/>
        </w:rPr>
        <w:t>26</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18</w:t>
      </w:r>
      <w:r>
        <w:rPr>
          <w:noProof/>
        </w:rPr>
        <w:t xml:space="preserve"> – Operadores lógicos em Java</w:t>
      </w:r>
      <w:r>
        <w:rPr>
          <w:noProof/>
        </w:rPr>
        <w:tab/>
      </w:r>
      <w:r>
        <w:rPr>
          <w:noProof/>
        </w:rPr>
        <w:fldChar w:fldCharType="begin"/>
      </w:r>
      <w:r>
        <w:rPr>
          <w:noProof/>
        </w:rPr>
        <w:instrText xml:space="preserve"> PAGEREF _Toc122146657 \h </w:instrText>
      </w:r>
      <w:r>
        <w:rPr>
          <w:noProof/>
        </w:rPr>
      </w:r>
      <w:r>
        <w:rPr>
          <w:noProof/>
        </w:rPr>
        <w:fldChar w:fldCharType="separate"/>
      </w:r>
      <w:r>
        <w:rPr>
          <w:noProof/>
        </w:rPr>
        <w:t>26</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19</w:t>
      </w:r>
      <w:r>
        <w:rPr>
          <w:noProof/>
        </w:rPr>
        <w:t xml:space="preserve"> – Prioridades entre operadores lógicos</w:t>
      </w:r>
      <w:r>
        <w:rPr>
          <w:noProof/>
        </w:rPr>
        <w:tab/>
      </w:r>
      <w:r>
        <w:rPr>
          <w:noProof/>
        </w:rPr>
        <w:fldChar w:fldCharType="begin"/>
      </w:r>
      <w:r>
        <w:rPr>
          <w:noProof/>
        </w:rPr>
        <w:instrText xml:space="preserve"> PAGEREF _Toc122146658 \h </w:instrText>
      </w:r>
      <w:r>
        <w:rPr>
          <w:noProof/>
        </w:rPr>
      </w:r>
      <w:r>
        <w:rPr>
          <w:noProof/>
        </w:rPr>
        <w:fldChar w:fldCharType="separate"/>
      </w:r>
      <w:r>
        <w:rPr>
          <w:noProof/>
        </w:rPr>
        <w:t>27</w:t>
      </w:r>
      <w:r>
        <w:rPr>
          <w:noProof/>
        </w:rPr>
        <w:fldChar w:fldCharType="end"/>
      </w:r>
    </w:p>
    <w:p w:rsidR="00802961" w:rsidRDefault="00802961">
      <w:pPr>
        <w:pStyle w:val="ndicedeilustraes"/>
        <w:tabs>
          <w:tab w:val="right" w:leader="dot" w:pos="9061"/>
        </w:tabs>
        <w:rPr>
          <w:rFonts w:ascii="Times New Roman" w:hAnsi="Times New Roman"/>
          <w:noProof/>
          <w:sz w:val="24"/>
          <w:szCs w:val="24"/>
        </w:rPr>
      </w:pPr>
      <w:r w:rsidRPr="00562AEE">
        <w:rPr>
          <w:b/>
          <w:noProof/>
        </w:rPr>
        <w:t>Figura 20</w:t>
      </w:r>
      <w:r>
        <w:rPr>
          <w:noProof/>
        </w:rPr>
        <w:t xml:space="preserve"> – Prioridades entre operadores lógicos</w:t>
      </w:r>
      <w:r>
        <w:rPr>
          <w:noProof/>
        </w:rPr>
        <w:tab/>
      </w:r>
      <w:r>
        <w:rPr>
          <w:noProof/>
        </w:rPr>
        <w:fldChar w:fldCharType="begin"/>
      </w:r>
      <w:r>
        <w:rPr>
          <w:noProof/>
        </w:rPr>
        <w:instrText xml:space="preserve"> PAGEREF _Toc122146659 \h </w:instrText>
      </w:r>
      <w:r>
        <w:rPr>
          <w:noProof/>
        </w:rPr>
      </w:r>
      <w:r>
        <w:rPr>
          <w:noProof/>
        </w:rPr>
        <w:fldChar w:fldCharType="separate"/>
      </w:r>
      <w:r>
        <w:rPr>
          <w:noProof/>
        </w:rPr>
        <w:t>27</w:t>
      </w:r>
      <w:r>
        <w:rPr>
          <w:noProof/>
        </w:rPr>
        <w:fldChar w:fldCharType="end"/>
      </w:r>
    </w:p>
    <w:p w:rsidR="003A38BE" w:rsidRDefault="003A38BE">
      <w:pPr>
        <w:pStyle w:val="Ttulo1"/>
      </w:pPr>
      <w:r>
        <w:fldChar w:fldCharType="end"/>
      </w:r>
      <w:bookmarkStart w:id="1" w:name="_Toc122146514"/>
      <w:r>
        <w:t>Capítulo 1 – Conceitos Básicos</w:t>
      </w:r>
      <w:bookmarkEnd w:id="1"/>
    </w:p>
    <w:p w:rsidR="003A38BE" w:rsidRDefault="003A38BE"/>
    <w:p w:rsidR="003A38BE" w:rsidRDefault="003A38BE"/>
    <w:p w:rsidR="003A38BE" w:rsidRDefault="003A38BE">
      <w:pPr>
        <w:pStyle w:val="Ttulo2"/>
      </w:pPr>
      <w:bookmarkStart w:id="2" w:name="_Toc122146515"/>
      <w:r>
        <w:t>1.1 Lógica</w:t>
      </w:r>
      <w:bookmarkEnd w:id="2"/>
    </w:p>
    <w:p w:rsidR="003A38BE" w:rsidRDefault="003A38BE"/>
    <w:p w:rsidR="003A38BE" w:rsidRDefault="003A38BE">
      <w:pPr>
        <w:pStyle w:val="Ttulo3"/>
      </w:pPr>
      <w:bookmarkStart w:id="3" w:name="_Toc122146516"/>
      <w:r>
        <w:t>Definição de lógica</w:t>
      </w:r>
      <w:bookmarkEnd w:id="3"/>
    </w:p>
    <w:p w:rsidR="003A38BE" w:rsidRDefault="003A38BE"/>
    <w:p w:rsidR="003A38BE" w:rsidRDefault="003A38BE">
      <w:r>
        <w:t>Segundo o dicionário Aurélio</w:t>
      </w:r>
      <w:r>
        <w:rPr>
          <w:rStyle w:val="Refdenotaderodap"/>
        </w:rPr>
        <w:footnoteReference w:id="1"/>
      </w:r>
      <w:r>
        <w:t>,</w:t>
      </w:r>
      <w:r w:rsidR="0012466E">
        <w:t xml:space="preserve"> </w:t>
      </w:r>
      <w:r>
        <w:t>Lógica é:</w:t>
      </w:r>
    </w:p>
    <w:p w:rsidR="003A38BE" w:rsidRDefault="003A38BE"/>
    <w:p w:rsidR="003A38BE" w:rsidRDefault="003A38BE">
      <w:r>
        <w:t>"</w:t>
      </w:r>
      <w:r>
        <w:rPr>
          <w:i/>
        </w:rPr>
        <w:t>Filos</w:t>
      </w:r>
      <w:r>
        <w:t>. Na tradição clássica, aristotélico-tomista, conjunto de estudos que visam a determinar os processos intelectuais que são condição geral do conhecimento verdadeiro."</w:t>
      </w:r>
    </w:p>
    <w:p w:rsidR="003A38BE" w:rsidRDefault="003A38BE"/>
    <w:p w:rsidR="003A38BE" w:rsidRDefault="003A38BE">
      <w:r>
        <w:t>"</w:t>
      </w:r>
      <w:r>
        <w:rPr>
          <w:i/>
        </w:rPr>
        <w:t>Filos</w:t>
      </w:r>
      <w:r>
        <w:t>. Conjunto de estudos tendentes a expressar em linguagem matemática as estruturas e operações do pensamento, deduzindo-as de números reduzidos de axiomas, com a intenção de criar uma linguagem rigorosa, adequada ao pensamento científico tal como o concebe a tradição empírico-positivista; lógica matemática, lógica simbólica."</w:t>
      </w:r>
    </w:p>
    <w:p w:rsidR="003A38BE" w:rsidRDefault="003A38BE"/>
    <w:p w:rsidR="003A38BE" w:rsidRDefault="003A38BE">
      <w:r>
        <w:t>"</w:t>
      </w:r>
      <w:r>
        <w:rPr>
          <w:i/>
        </w:rPr>
        <w:t>Inform</w:t>
      </w:r>
      <w:r>
        <w:t>. Forma pela qual as assertivas, pressupostos e instruções são organizados em um algoritmo para implementação de um programa de computador."</w:t>
      </w:r>
    </w:p>
    <w:p w:rsidR="003A38BE" w:rsidRDefault="003A38BE"/>
    <w:p w:rsidR="003A38BE" w:rsidRDefault="003A38BE">
      <w:pPr>
        <w:pStyle w:val="Ttulo3"/>
      </w:pPr>
      <w:bookmarkStart w:id="4" w:name="_Toc122146517"/>
      <w:r>
        <w:t>Lógica do dia-a-dia</w:t>
      </w:r>
      <w:bookmarkEnd w:id="4"/>
    </w:p>
    <w:p w:rsidR="003A38BE" w:rsidRDefault="003A38BE"/>
    <w:p w:rsidR="003A38BE" w:rsidRDefault="003A38BE">
      <w:r>
        <w:t xml:space="preserve">Independentemente de qualquer definição teórica, basta observarmos nosso dia-a-dia para verificarmos que a lógica está presente em quase tudo o que fazemos ou pensamos. </w:t>
      </w:r>
    </w:p>
    <w:p w:rsidR="003A38BE" w:rsidRDefault="003A38BE"/>
    <w:p w:rsidR="003A38BE" w:rsidRDefault="003A38BE">
      <w:r>
        <w:t>Por exemplo, ao pegarmos uma chave que está dentro de uma gaveta fechada, precisamos antes abrir a gaveta para conseguir pegar a chave. Isso é lógica!</w:t>
      </w:r>
    </w:p>
    <w:p w:rsidR="003A38BE" w:rsidRDefault="003A38BE"/>
    <w:p w:rsidR="003A38BE" w:rsidRDefault="003A38BE">
      <w:r>
        <w:t>Se estamos conversando com alguém, precisamos organizar as palavras numa certa ordem para dizer uma frase que faça sentido, senão a outra pessoa não entenderá nada do que você está falando. Isso é lógica!</w:t>
      </w:r>
    </w:p>
    <w:p w:rsidR="003A38BE" w:rsidRDefault="003A38BE"/>
    <w:p w:rsidR="003A38BE" w:rsidRDefault="003A38BE">
      <w:r>
        <w:t>E se você quer caminhar, você sabe que precisa colocar um pé na frente do outro numa seqüência pois</w:t>
      </w:r>
      <w:r w:rsidR="0012466E">
        <w:t>,</w:t>
      </w:r>
      <w:r>
        <w:t xml:space="preserve"> se não o fizer</w:t>
      </w:r>
      <w:r w:rsidR="0012466E">
        <w:t>,</w:t>
      </w:r>
      <w:r>
        <w:t xml:space="preserve"> ficará parado no mesmo lugar. Isso é lógica! </w:t>
      </w:r>
    </w:p>
    <w:p w:rsidR="003A38BE" w:rsidRDefault="003A38BE"/>
    <w:p w:rsidR="003A38BE" w:rsidRDefault="003A38BE">
      <w:pPr>
        <w:outlineLvl w:val="0"/>
      </w:pPr>
      <w:r>
        <w:t>Enfim, muito do que fazemos e/ou pensamos</w:t>
      </w:r>
      <w:r w:rsidR="0012466E">
        <w:t>,</w:t>
      </w:r>
      <w:r>
        <w:t xml:space="preserve"> na nossa vida</w:t>
      </w:r>
      <w:r w:rsidR="0012466E">
        <w:t>,</w:t>
      </w:r>
      <w:r>
        <w:t xml:space="preserve"> está relacionado à lógica.</w:t>
      </w:r>
    </w:p>
    <w:p w:rsidR="003A38BE" w:rsidRDefault="003A38BE"/>
    <w:p w:rsidR="003A38BE" w:rsidRDefault="003A38BE">
      <w:pPr>
        <w:pStyle w:val="Ttulo3"/>
      </w:pPr>
      <w:bookmarkStart w:id="5" w:name="_Toc122146518"/>
      <w:r>
        <w:lastRenderedPageBreak/>
        <w:t>Lógica de programação</w:t>
      </w:r>
      <w:bookmarkEnd w:id="5"/>
    </w:p>
    <w:p w:rsidR="003A38BE" w:rsidRDefault="003A38BE"/>
    <w:p w:rsidR="003A38BE" w:rsidRDefault="003A38BE">
      <w:r>
        <w:t>A lógica de programação nada mais é do que a lógica usada na programação de computadores, que segue as leis do pensamento e os processos do raciocínio, cujo objetivo é desenvolver técnicas que ajudem as pessoas a realizar uma tarefa com o mínimo de esforço.</w:t>
      </w:r>
    </w:p>
    <w:p w:rsidR="003A38BE" w:rsidRDefault="003A38BE"/>
    <w:p w:rsidR="003A38BE" w:rsidRDefault="003A38BE">
      <w:r>
        <w:t xml:space="preserve">Por exemplo, com o uso da lógica e da computação, hoje temos acesso ao correio eletrônico, mais conhecido por </w:t>
      </w:r>
      <w:r>
        <w:rPr>
          <w:i/>
        </w:rPr>
        <w:t>email</w:t>
      </w:r>
      <w:r>
        <w:t>, em que uma mensagem escrita pode chegar quase que instantaneamente ao seu destino, em qualquer lugar do mundo. Imagine como era antes do correio eletrônico? Quanto tempo demorava uma carta para chegar ao Japão, saindo do Brasil? E antes do avião? Quando tempo esta carta demorava para chegar de navio? E antes do navio? Havia alguma possibilidade dessa carta chegar ao seu destino?</w:t>
      </w:r>
    </w:p>
    <w:p w:rsidR="003A38BE" w:rsidRDefault="003A38BE"/>
    <w:p w:rsidR="003A38BE" w:rsidRDefault="003A38BE">
      <w:pPr>
        <w:pStyle w:val="Ttulo2"/>
      </w:pPr>
      <w:bookmarkStart w:id="6" w:name="_Toc122146519"/>
      <w:r>
        <w:t>1.2 Processamento de Dados</w:t>
      </w:r>
      <w:bookmarkEnd w:id="6"/>
    </w:p>
    <w:p w:rsidR="003A38BE" w:rsidRDefault="003A38BE"/>
    <w:p w:rsidR="003A38BE" w:rsidRDefault="003A38BE">
      <w:r>
        <w:t>Na informática, o tratamento de uma informação refere-se à entrada de dados, ao processamento desses dados de entrada e à saída dos resultados desse processamento, numa seqüência como mostra a figura a seguir:</w:t>
      </w:r>
    </w:p>
    <w:p w:rsidR="003A38BE" w:rsidRDefault="003A38BE"/>
    <w:tbl>
      <w:tblPr>
        <w:tblW w:w="0" w:type="auto"/>
        <w:tblLayout w:type="fixed"/>
        <w:tblCellMar>
          <w:left w:w="70" w:type="dxa"/>
          <w:right w:w="70" w:type="dxa"/>
        </w:tblCellMar>
        <w:tblLook w:val="0000" w:firstRow="0" w:lastRow="0" w:firstColumn="0" w:lastColumn="0" w:noHBand="0" w:noVBand="0"/>
      </w:tblPr>
      <w:tblGrid>
        <w:gridCol w:w="354"/>
        <w:gridCol w:w="1701"/>
        <w:gridCol w:w="1701"/>
        <w:gridCol w:w="1701"/>
        <w:gridCol w:w="1701"/>
        <w:gridCol w:w="1701"/>
        <w:gridCol w:w="260"/>
      </w:tblGrid>
      <w:tr w:rsidR="003A38BE">
        <w:tblPrEx>
          <w:tblCellMar>
            <w:top w:w="0" w:type="dxa"/>
            <w:bottom w:w="0" w:type="dxa"/>
          </w:tblCellMar>
        </w:tblPrEx>
        <w:trPr>
          <w:cantSplit/>
        </w:trPr>
        <w:tc>
          <w:tcPr>
            <w:tcW w:w="354" w:type="dxa"/>
            <w:tcBorders>
              <w:top w:val="single" w:sz="4" w:space="0" w:color="auto"/>
              <w:left w:val="single" w:sz="4" w:space="0" w:color="auto"/>
            </w:tcBorders>
          </w:tcPr>
          <w:p w:rsidR="003A38BE" w:rsidRDefault="003A38BE"/>
        </w:tc>
        <w:tc>
          <w:tcPr>
            <w:tcW w:w="1701" w:type="dxa"/>
            <w:tcBorders>
              <w:top w:val="single" w:sz="4" w:space="0" w:color="auto"/>
            </w:tcBorders>
          </w:tcPr>
          <w:p w:rsidR="003A38BE" w:rsidRDefault="003A38BE"/>
        </w:tc>
        <w:tc>
          <w:tcPr>
            <w:tcW w:w="1701" w:type="dxa"/>
            <w:tcBorders>
              <w:top w:val="single" w:sz="4" w:space="0" w:color="auto"/>
            </w:tcBorders>
          </w:tcPr>
          <w:p w:rsidR="003A38BE" w:rsidRDefault="003A38BE"/>
        </w:tc>
        <w:tc>
          <w:tcPr>
            <w:tcW w:w="1701" w:type="dxa"/>
            <w:tcBorders>
              <w:top w:val="single" w:sz="4" w:space="0" w:color="auto"/>
            </w:tcBorders>
          </w:tcPr>
          <w:p w:rsidR="003A38BE" w:rsidRDefault="003A38BE"/>
        </w:tc>
        <w:tc>
          <w:tcPr>
            <w:tcW w:w="1701" w:type="dxa"/>
            <w:tcBorders>
              <w:top w:val="single" w:sz="4" w:space="0" w:color="auto"/>
            </w:tcBorders>
          </w:tcPr>
          <w:p w:rsidR="003A38BE" w:rsidRDefault="003A38BE"/>
        </w:tc>
        <w:tc>
          <w:tcPr>
            <w:tcW w:w="1701" w:type="dxa"/>
            <w:tcBorders>
              <w:top w:val="single" w:sz="4" w:space="0" w:color="auto"/>
            </w:tcBorders>
          </w:tcPr>
          <w:p w:rsidR="003A38BE" w:rsidRDefault="003A38BE"/>
        </w:tc>
        <w:tc>
          <w:tcPr>
            <w:tcW w:w="260" w:type="dxa"/>
            <w:tcBorders>
              <w:top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354" w:type="dxa"/>
            <w:tcBorders>
              <w:left w:val="single" w:sz="4" w:space="0" w:color="auto"/>
            </w:tcBorders>
          </w:tcPr>
          <w:p w:rsidR="003A38BE" w:rsidRDefault="003A38BE"/>
        </w:tc>
        <w:tc>
          <w:tcPr>
            <w:tcW w:w="1701" w:type="dxa"/>
            <w:tcBorders>
              <w:top w:val="single" w:sz="4" w:space="0" w:color="auto"/>
              <w:left w:val="single" w:sz="4" w:space="0" w:color="auto"/>
              <w:bottom w:val="single" w:sz="4" w:space="0" w:color="auto"/>
              <w:right w:val="single" w:sz="4" w:space="0" w:color="auto"/>
            </w:tcBorders>
          </w:tcPr>
          <w:p w:rsidR="003A38BE" w:rsidRDefault="003A38BE"/>
          <w:p w:rsidR="003A38BE" w:rsidRDefault="003A38BE">
            <w:pPr>
              <w:jc w:val="center"/>
            </w:pPr>
            <w:r>
              <w:t>Entrada</w:t>
            </w:r>
          </w:p>
          <w:p w:rsidR="003A38BE" w:rsidRDefault="003A38BE"/>
        </w:tc>
        <w:tc>
          <w:tcPr>
            <w:tcW w:w="1701" w:type="dxa"/>
            <w:tcBorders>
              <w:left w:val="nil"/>
            </w:tcBorders>
          </w:tcPr>
          <w:p w:rsidR="003A38BE" w:rsidRDefault="002F6D6D">
            <w:r>
              <w:rPr>
                <w:noProof/>
              </w:rPr>
              <mc:AlternateContent>
                <mc:Choice Requires="wps">
                  <w:drawing>
                    <wp:anchor distT="0" distB="0" distL="0" distR="0" simplePos="0" relativeHeight="251657728" behindDoc="0" locked="0" layoutInCell="1" allowOverlap="1">
                      <wp:simplePos x="0" y="0"/>
                      <wp:positionH relativeFrom="column">
                        <wp:posOffset>154305</wp:posOffset>
                      </wp:positionH>
                      <wp:positionV relativeFrom="paragraph">
                        <wp:posOffset>16510</wp:posOffset>
                      </wp:positionV>
                      <wp:extent cx="731520" cy="457200"/>
                      <wp:effectExtent l="0" t="0" r="0" b="0"/>
                      <wp:wrapNone/>
                      <wp:docPr id="26"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457200"/>
                              </a:xfrm>
                              <a:prstGeom prst="rightArrow">
                                <a:avLst>
                                  <a:gd name="adj1" fmla="val 50000"/>
                                  <a:gd name="adj2" fmla="val 40000"/>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8FCF6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6" o:spid="_x0000_s1026" type="#_x0000_t13" style="position:absolute;margin-left:12.15pt;margin-top:1.3pt;width:57.6pt;height:36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"/>
                  </w:pict>
                </mc:Fallback>
              </mc:AlternateContent>
            </w:r>
          </w:p>
          <w:p w:rsidR="003A38BE" w:rsidRDefault="003A38BE">
            <w:pPr>
              <w:tabs>
                <w:tab w:val="left" w:pos="1470"/>
              </w:tabs>
            </w:pPr>
            <w:r>
              <w:tab/>
            </w:r>
          </w:p>
        </w:tc>
        <w:tc>
          <w:tcPr>
            <w:tcW w:w="1701" w:type="dxa"/>
            <w:tcBorders>
              <w:top w:val="single" w:sz="4" w:space="0" w:color="auto"/>
              <w:left w:val="single" w:sz="4" w:space="0" w:color="auto"/>
              <w:bottom w:val="single" w:sz="4" w:space="0" w:color="auto"/>
              <w:right w:val="single" w:sz="4" w:space="0" w:color="auto"/>
            </w:tcBorders>
          </w:tcPr>
          <w:p w:rsidR="003A38BE" w:rsidRDefault="003A38BE"/>
          <w:p w:rsidR="003A38BE" w:rsidRDefault="003A38BE">
            <w:pPr>
              <w:jc w:val="center"/>
            </w:pPr>
            <w:r>
              <w:t>Processamento</w:t>
            </w:r>
          </w:p>
          <w:p w:rsidR="003A38BE" w:rsidRDefault="003A38BE"/>
        </w:tc>
        <w:tc>
          <w:tcPr>
            <w:tcW w:w="1701" w:type="dxa"/>
            <w:tcBorders>
              <w:left w:val="nil"/>
            </w:tcBorders>
          </w:tcPr>
          <w:p w:rsidR="003A38BE" w:rsidRDefault="002F6D6D">
            <w:r>
              <w:rPr>
                <w:noProof/>
              </w:rPr>
              <mc:AlternateContent>
                <mc:Choice Requires="wps">
                  <w:drawing>
                    <wp:anchor distT="0" distB="0" distL="0" distR="0" simplePos="0" relativeHeight="251658752" behindDoc="0" locked="0" layoutInCell="1" allowOverlap="1">
                      <wp:simplePos x="0" y="0"/>
                      <wp:positionH relativeFrom="column">
                        <wp:posOffset>164465</wp:posOffset>
                      </wp:positionH>
                      <wp:positionV relativeFrom="paragraph">
                        <wp:posOffset>15240</wp:posOffset>
                      </wp:positionV>
                      <wp:extent cx="731520" cy="457200"/>
                      <wp:effectExtent l="0" t="0" r="0" b="0"/>
                      <wp:wrapNone/>
                      <wp:docPr id="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457200"/>
                              </a:xfrm>
                              <a:prstGeom prst="rightArrow">
                                <a:avLst>
                                  <a:gd name="adj1" fmla="val 50000"/>
                                  <a:gd name="adj2" fmla="val 40000"/>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F0E62" id="AutoShape 57" o:spid="_x0000_s1026" type="#_x0000_t13" style="position:absolute;margin-left:12.95pt;margin-top:1.2pt;width:57.6pt;height:36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"/>
                  </w:pict>
                </mc:Fallback>
              </mc:AlternateContent>
            </w:r>
          </w:p>
        </w:tc>
        <w:tc>
          <w:tcPr>
            <w:tcW w:w="1701" w:type="dxa"/>
            <w:tcBorders>
              <w:top w:val="single" w:sz="4" w:space="0" w:color="auto"/>
              <w:left w:val="single" w:sz="4" w:space="0" w:color="auto"/>
              <w:bottom w:val="single" w:sz="4" w:space="0" w:color="auto"/>
              <w:right w:val="single" w:sz="4" w:space="0" w:color="auto"/>
            </w:tcBorders>
          </w:tcPr>
          <w:p w:rsidR="003A38BE" w:rsidRDefault="003A38BE"/>
          <w:p w:rsidR="003A38BE" w:rsidRDefault="003A38BE">
            <w:pPr>
              <w:jc w:val="center"/>
            </w:pPr>
            <w:r>
              <w:t>Saída</w:t>
            </w:r>
          </w:p>
          <w:p w:rsidR="003A38BE" w:rsidRDefault="003A38BE"/>
        </w:tc>
        <w:tc>
          <w:tcPr>
            <w:tcW w:w="260" w:type="dxa"/>
            <w:tcBorders>
              <w:left w:val="nil"/>
              <w:right w:val="single" w:sz="4" w:space="0" w:color="auto"/>
            </w:tcBorders>
          </w:tcPr>
          <w:p w:rsidR="003A38BE" w:rsidRDefault="003A38BE"/>
        </w:tc>
      </w:tr>
      <w:tr w:rsidR="003A38BE">
        <w:tblPrEx>
          <w:tblCellMar>
            <w:top w:w="0" w:type="dxa"/>
            <w:bottom w:w="0" w:type="dxa"/>
          </w:tblCellMar>
        </w:tblPrEx>
        <w:trPr>
          <w:cantSplit/>
        </w:trPr>
        <w:tc>
          <w:tcPr>
            <w:tcW w:w="354" w:type="dxa"/>
            <w:tcBorders>
              <w:left w:val="single" w:sz="4" w:space="0" w:color="auto"/>
              <w:bottom w:val="single" w:sz="4" w:space="0" w:color="auto"/>
            </w:tcBorders>
          </w:tcPr>
          <w:p w:rsidR="003A38BE" w:rsidRDefault="003A38BE"/>
        </w:tc>
        <w:tc>
          <w:tcPr>
            <w:tcW w:w="1701" w:type="dxa"/>
            <w:tcBorders>
              <w:bottom w:val="single" w:sz="4" w:space="0" w:color="auto"/>
            </w:tcBorders>
          </w:tcPr>
          <w:p w:rsidR="003A38BE" w:rsidRDefault="003A38BE"/>
        </w:tc>
        <w:tc>
          <w:tcPr>
            <w:tcW w:w="1701" w:type="dxa"/>
            <w:tcBorders>
              <w:bottom w:val="single" w:sz="4" w:space="0" w:color="auto"/>
            </w:tcBorders>
          </w:tcPr>
          <w:p w:rsidR="003A38BE" w:rsidRDefault="003A38BE"/>
        </w:tc>
        <w:tc>
          <w:tcPr>
            <w:tcW w:w="1701" w:type="dxa"/>
            <w:tcBorders>
              <w:bottom w:val="single" w:sz="4" w:space="0" w:color="auto"/>
            </w:tcBorders>
          </w:tcPr>
          <w:p w:rsidR="003A38BE" w:rsidRDefault="003A38BE"/>
        </w:tc>
        <w:tc>
          <w:tcPr>
            <w:tcW w:w="1701" w:type="dxa"/>
            <w:tcBorders>
              <w:bottom w:val="single" w:sz="4" w:space="0" w:color="auto"/>
            </w:tcBorders>
          </w:tcPr>
          <w:p w:rsidR="003A38BE" w:rsidRDefault="003A38BE"/>
        </w:tc>
        <w:tc>
          <w:tcPr>
            <w:tcW w:w="1701" w:type="dxa"/>
            <w:tcBorders>
              <w:bottom w:val="single" w:sz="4" w:space="0" w:color="auto"/>
            </w:tcBorders>
          </w:tcPr>
          <w:p w:rsidR="003A38BE" w:rsidRDefault="003A38BE"/>
        </w:tc>
        <w:tc>
          <w:tcPr>
            <w:tcW w:w="260" w:type="dxa"/>
            <w:tcBorders>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9119" w:type="dxa"/>
            <w:gridSpan w:val="7"/>
          </w:tcPr>
          <w:p w:rsidR="003A38BE" w:rsidRDefault="003A38BE">
            <w:pPr>
              <w:rPr>
                <w:sz w:val="18"/>
              </w:rPr>
            </w:pPr>
          </w:p>
          <w:p w:rsidR="003A38BE" w:rsidRDefault="003A38BE">
            <w:pPr>
              <w:rPr>
                <w:sz w:val="18"/>
              </w:rPr>
            </w:pPr>
            <w:bookmarkStart w:id="7" w:name="_Toc122146640"/>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1</w:t>
            </w:r>
            <w:r>
              <w:rPr>
                <w:b/>
                <w:sz w:val="18"/>
              </w:rPr>
              <w:fldChar w:fldCharType="end"/>
            </w:r>
            <w:r>
              <w:rPr>
                <w:sz w:val="18"/>
              </w:rPr>
              <w:t xml:space="preserve"> – Processamento de dados</w:t>
            </w:r>
            <w:bookmarkEnd w:id="7"/>
          </w:p>
        </w:tc>
      </w:tr>
    </w:tbl>
    <w:p w:rsidR="003A38BE" w:rsidRDefault="003A38BE"/>
    <w:p w:rsidR="003A38BE" w:rsidRDefault="003A38BE">
      <w:r>
        <w:t>A entrada de dados, que pode ser uma coleta de dados, uma depuração de dados ou um armazenamento de dados, recebe a informação necessária que será tratada no processamento de dados. Essa entrada pode ser feita através de dispositivos de entrada, por exemplo, teclado, mouse, etc.</w:t>
      </w:r>
    </w:p>
    <w:p w:rsidR="003A38BE" w:rsidRDefault="003A38BE"/>
    <w:p w:rsidR="003A38BE" w:rsidRDefault="003A38BE">
      <w:r>
        <w:t>O processamento de dados, que pode ser aritmético ou lógico, trata a informação recebida na entrada de dados, gerando resultados. Esse processamento é efetuado dentro do computador, na unidade lógica e aritmética conhecida como ULA que fica dentro da CPU (Unidade Central de Processamento), o cérebro do computador.</w:t>
      </w:r>
    </w:p>
    <w:p w:rsidR="003A38BE" w:rsidRDefault="003A38BE"/>
    <w:p w:rsidR="003A38BE" w:rsidRDefault="003A38BE">
      <w:r>
        <w:t>A saída de dados, que pode ser uma coleta de resultados ou uma distribuição de resultados, é a entrega dos dados processados para o usuário. Essa saída pode ser feita através de dispositivos de saída, por exemplo, monitor, impressora, etc.</w:t>
      </w:r>
    </w:p>
    <w:p w:rsidR="003A38BE" w:rsidRDefault="003A38BE"/>
    <w:p w:rsidR="003A38BE" w:rsidRDefault="003A38BE">
      <w:r>
        <w:t>Exemplificando, considere um problema cujo objetivo é encontrar a solução da soma de dois números. A partir dessa informação, podemos verificar que nossa entrada de dados são os dois números dos quais queremos encontrar a soma. Continuando, percebemos que nosso processamento é realizar o cálculo aritmético da soma dos dois números fornecidos na entrada de dados. E, finalizando, temos como resultado desse processamento a soma realizada desses dois números.</w:t>
      </w:r>
    </w:p>
    <w:p w:rsidR="003A38BE" w:rsidRDefault="003A38BE"/>
    <w:p w:rsidR="003A38BE" w:rsidRDefault="003A38BE"/>
    <w:p w:rsidR="003A38BE" w:rsidRDefault="003A38BE">
      <w:pPr>
        <w:pStyle w:val="Ttulo2"/>
      </w:pPr>
      <w:bookmarkStart w:id="8" w:name="_Toc122146520"/>
      <w:r>
        <w:lastRenderedPageBreak/>
        <w:t>1.3 Algoritmo</w:t>
      </w:r>
      <w:bookmarkEnd w:id="8"/>
    </w:p>
    <w:p w:rsidR="003A38BE" w:rsidRDefault="003A38BE"/>
    <w:p w:rsidR="003A38BE" w:rsidRDefault="003A38BE"/>
    <w:p w:rsidR="003A38BE" w:rsidRDefault="003A38BE">
      <w:pPr>
        <w:pStyle w:val="Ttulo3"/>
      </w:pPr>
      <w:bookmarkStart w:id="9" w:name="_Toc122146521"/>
      <w:r>
        <w:t>Definição</w:t>
      </w:r>
      <w:bookmarkEnd w:id="9"/>
    </w:p>
    <w:p w:rsidR="003A38BE" w:rsidRDefault="003A38BE"/>
    <w:p w:rsidR="003A38BE" w:rsidRDefault="003A38BE">
      <w:r>
        <w:t>Podemos definir algoritmo como um processo que reúne um conjunto de ações que são necessárias para tratar os dados de entrada e transformá-los em resultados para um determinado objetivo.</w:t>
      </w:r>
    </w:p>
    <w:p w:rsidR="003A38BE" w:rsidRDefault="003A38BE"/>
    <w:p w:rsidR="003A38BE" w:rsidRDefault="003A38BE">
      <w:r>
        <w:t>Nesse sentido, podemos considerar que uma receita de bolo é um algoritmo, pois a partir dos ingredientes (dados de entrada), realizamos várias ações como bater os ingredientes numa batedeira, colocar numa assadeira e depois assar por determinado tempo (processamento) para, no final, termos um bolo bem-feito (resultado de saída).</w:t>
      </w:r>
    </w:p>
    <w:p w:rsidR="003A38BE" w:rsidRDefault="003A38BE"/>
    <w:p w:rsidR="003A38BE" w:rsidRDefault="003A38BE">
      <w:r>
        <w:t>De qualquer forma, trataremos a construção de algoritmos lógicos computacionais, em que os dados de entrada, o processamento e os resultados de saída são dados virtuais no formato que o computador entende.</w:t>
      </w:r>
    </w:p>
    <w:p w:rsidR="003A38BE" w:rsidRDefault="003A38BE"/>
    <w:p w:rsidR="003A38BE" w:rsidRDefault="003A38BE"/>
    <w:p w:rsidR="003A38BE" w:rsidRDefault="003A38BE">
      <w:pPr>
        <w:pStyle w:val="Ttulo3"/>
      </w:pPr>
      <w:bookmarkStart w:id="10" w:name="_Toc122146522"/>
      <w:r>
        <w:t>Método para o desenvolvimento de um algoritmo</w:t>
      </w:r>
      <w:bookmarkEnd w:id="10"/>
    </w:p>
    <w:p w:rsidR="003A38BE" w:rsidRDefault="003A38BE"/>
    <w:p w:rsidR="003A38BE" w:rsidRDefault="003A38BE">
      <w:r>
        <w:t>Para a construção de um bom algoritmo, devemos seguir os seguintes passos:</w:t>
      </w:r>
    </w:p>
    <w:p w:rsidR="003A38BE" w:rsidRDefault="003A38BE"/>
    <w:p w:rsidR="003A38BE" w:rsidRDefault="003A38BE">
      <w:pPr>
        <w:numPr>
          <w:ilvl w:val="0"/>
          <w:numId w:val="1"/>
        </w:numPr>
      </w:pPr>
      <w:r>
        <w:t>ler e compreender o problema para o qual será construído um algoritmo;</w:t>
      </w:r>
    </w:p>
    <w:p w:rsidR="003A38BE" w:rsidRDefault="003A38BE">
      <w:pPr>
        <w:numPr>
          <w:ilvl w:val="0"/>
          <w:numId w:val="1"/>
        </w:numPr>
      </w:pPr>
      <w:r>
        <w:t>determinar quais serão a entrada de dados do seu algoritmo;</w:t>
      </w:r>
    </w:p>
    <w:p w:rsidR="003A38BE" w:rsidRDefault="003A38BE">
      <w:pPr>
        <w:numPr>
          <w:ilvl w:val="0"/>
          <w:numId w:val="1"/>
        </w:numPr>
      </w:pPr>
      <w:r>
        <w:t>determinar quais as ações, lógicas e/ou aritméticas, que deverão ser realizadas no seu algoritmo, bem como, as restrições, se houver, para cada uma dessas ações;</w:t>
      </w:r>
    </w:p>
    <w:p w:rsidR="003A38BE" w:rsidRDefault="003A38BE">
      <w:pPr>
        <w:numPr>
          <w:ilvl w:val="0"/>
          <w:numId w:val="1"/>
        </w:numPr>
      </w:pPr>
      <w:r>
        <w:t>determinar qual será a saída de resultados do seu algoritmo;</w:t>
      </w:r>
    </w:p>
    <w:p w:rsidR="003A38BE" w:rsidRDefault="003A38BE">
      <w:pPr>
        <w:numPr>
          <w:ilvl w:val="0"/>
          <w:numId w:val="1"/>
        </w:numPr>
      </w:pPr>
      <w:r>
        <w:t>construir o algoritmo em um dos tipos de algoritmo descritos na próxima seção;</w:t>
      </w:r>
    </w:p>
    <w:p w:rsidR="003A38BE" w:rsidRDefault="003A38BE">
      <w:pPr>
        <w:numPr>
          <w:ilvl w:val="0"/>
          <w:numId w:val="1"/>
        </w:numPr>
      </w:pPr>
      <w:r>
        <w:t>testar o algoritmo usando o teste de mesa descrito no final deste capítulo.</w:t>
      </w:r>
    </w:p>
    <w:p w:rsidR="003A38BE" w:rsidRDefault="003A38BE"/>
    <w:p w:rsidR="003A38BE" w:rsidRDefault="003A38BE">
      <w:pPr>
        <w:pStyle w:val="Ttulo3"/>
      </w:pPr>
      <w:bookmarkStart w:id="11" w:name="_Toc122146523"/>
      <w:r>
        <w:t>Tipos de algoritmo</w:t>
      </w:r>
      <w:bookmarkEnd w:id="11"/>
    </w:p>
    <w:p w:rsidR="003A38BE" w:rsidRDefault="003A38BE"/>
    <w:p w:rsidR="003A38BE" w:rsidRDefault="003A38BE">
      <w:r>
        <w:t>As formas mais importantes para a construção de algoritmos são: a descrição narrativa, o fluxograma e o pseudocódigo (ou português estruturado ou portugol). Para exemplificar cada um dos tipos de algoritmo, vamos considerar o seguinte problema: a soma de dois números.</w:t>
      </w:r>
    </w:p>
    <w:p w:rsidR="003A38BE" w:rsidRDefault="003A38BE"/>
    <w:p w:rsidR="003A38BE" w:rsidRDefault="003A38BE">
      <w:r>
        <w:rPr>
          <w:b/>
          <w:i/>
        </w:rPr>
        <w:t>Descrição narrativa.</w:t>
      </w:r>
      <w:r>
        <w:t xml:space="preserve"> A descrição narrativa nada mais é do que descrever, utilizando uma linguagem natural (no nosso caso, a língua portuguesa), as ações a serem realizadas no tratamento dos dados de entrada para os resultados de saída na resolução do problema proposto.</w:t>
      </w:r>
    </w:p>
    <w:p w:rsidR="003A38BE" w:rsidRDefault="003A38BE"/>
    <w:p w:rsidR="003A38BE" w:rsidRDefault="003A38BE">
      <w:r>
        <w:t>A vantagem desse tipo de algoritmo é que a linguagem natural não oferece o esforço do aprendizado, pois ela já é bem conhecida. A desvantagem é que a linguagem natural pode ter interpretações diferentes dependendo do ponto de vista de cada pessoa, podendo dificultar a transcrição para o programa.</w:t>
      </w:r>
    </w:p>
    <w:p w:rsidR="003A38BE" w:rsidRDefault="003A38BE"/>
    <w:p w:rsidR="003A38BE" w:rsidRDefault="003A38BE">
      <w:r>
        <w:t>Para o nosso exemplo, a descrição narrativa ficaria da seguinte forma:</w:t>
      </w:r>
    </w:p>
    <w:p w:rsidR="003A38BE" w:rsidRDefault="003A38BE"/>
    <w:p w:rsidR="003A38BE" w:rsidRDefault="003A38BE">
      <w:pPr>
        <w:numPr>
          <w:ilvl w:val="0"/>
          <w:numId w:val="29"/>
        </w:numPr>
      </w:pPr>
      <w:r>
        <w:t>iniciar o algoritmo;</w:t>
      </w:r>
    </w:p>
    <w:p w:rsidR="003A38BE" w:rsidRDefault="003A38BE">
      <w:pPr>
        <w:numPr>
          <w:ilvl w:val="0"/>
          <w:numId w:val="29"/>
        </w:numPr>
      </w:pPr>
      <w:r>
        <w:lastRenderedPageBreak/>
        <w:t>receber dois números;</w:t>
      </w:r>
    </w:p>
    <w:p w:rsidR="003A38BE" w:rsidRDefault="003A38BE">
      <w:pPr>
        <w:numPr>
          <w:ilvl w:val="0"/>
          <w:numId w:val="29"/>
        </w:numPr>
      </w:pPr>
      <w:r>
        <w:t>somar esses dois números;</w:t>
      </w:r>
    </w:p>
    <w:p w:rsidR="003A38BE" w:rsidRDefault="003A38BE">
      <w:pPr>
        <w:numPr>
          <w:ilvl w:val="0"/>
          <w:numId w:val="29"/>
        </w:numPr>
      </w:pPr>
      <w:r>
        <w:t>apresentar a soma dos dois números;</w:t>
      </w:r>
    </w:p>
    <w:p w:rsidR="003A38BE" w:rsidRDefault="003A38BE">
      <w:pPr>
        <w:numPr>
          <w:ilvl w:val="0"/>
          <w:numId w:val="29"/>
        </w:numPr>
      </w:pPr>
      <w:r>
        <w:t>finalizar o algoritmo.</w:t>
      </w:r>
    </w:p>
    <w:p w:rsidR="003A38BE" w:rsidRDefault="003A38BE"/>
    <w:p w:rsidR="003A38BE" w:rsidRDefault="003A38BE">
      <w:r>
        <w:rPr>
          <w:b/>
          <w:i/>
        </w:rPr>
        <w:t>Fluxograma.</w:t>
      </w:r>
      <w:r>
        <w:t xml:space="preserve"> O fluxograma é a forma de descrever as ações a serem realizadas no tratamento dos dados de entrada para os resultados de saída usando uma representação simbólica preestabelecida, por exemplo, como os símbolos na Figura 3.</w:t>
      </w:r>
    </w:p>
    <w:p w:rsidR="003A38BE" w:rsidRDefault="003A38BE"/>
    <w:p w:rsidR="003A38BE" w:rsidRDefault="003A38BE">
      <w:r>
        <w:t>A vantagem desse tipo de algoritmo é o entendimento. Qualquer representação gráfica sempre é mais bem entendida do que uma representação por escrito. A desvantagem desse tipo de algoritmo é a necessidade do aprendizado de cada símbolo bem como seu significado. Além disso, um algoritmo descrito por um fluxograma não apresenta detalhes, podendo dificultar a transcrição para o programa.</w:t>
      </w:r>
    </w:p>
    <w:p w:rsidR="003A38BE" w:rsidRDefault="003A38BE"/>
    <w:p w:rsidR="003A38BE" w:rsidRDefault="003A38BE">
      <w:r>
        <w:t>Para o nosso exemplo, o fluxograma ficaria da seguinte forma:</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42"/>
      </w:tblGrid>
      <w:tr w:rsidR="003A38BE">
        <w:tblPrEx>
          <w:tblCellMar>
            <w:top w:w="0" w:type="dxa"/>
            <w:bottom w:w="0" w:type="dxa"/>
          </w:tblCellMar>
        </w:tblPrEx>
        <w:tc>
          <w:tcPr>
            <w:tcW w:w="9142" w:type="dxa"/>
            <w:tcBorders>
              <w:bottom w:val="nil"/>
            </w:tcBorders>
          </w:tcPr>
          <w:p w:rsidR="003A38BE" w:rsidRDefault="002F6D6D">
            <w:r>
              <w:rPr>
                <w:noProof/>
              </w:rPr>
              <mc:AlternateContent>
                <mc:Choice Requires="wpg">
                  <w:drawing>
                    <wp:anchor distT="0" distB="0" distL="114300" distR="114300" simplePos="0" relativeHeight="251659776" behindDoc="0" locked="0" layoutInCell="0" allowOverlap="1">
                      <wp:simplePos x="0" y="0"/>
                      <wp:positionH relativeFrom="column">
                        <wp:posOffset>105410</wp:posOffset>
                      </wp:positionH>
                      <wp:positionV relativeFrom="paragraph">
                        <wp:posOffset>147955</wp:posOffset>
                      </wp:positionV>
                      <wp:extent cx="5446395" cy="360045"/>
                      <wp:effectExtent l="0" t="0" r="0" b="0"/>
                      <wp:wrapNone/>
                      <wp:docPr id="15"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6395" cy="360045"/>
                                <a:chOff x="1584" y="13104"/>
                                <a:chExt cx="9913" cy="567"/>
                              </a:xfrm>
                            </wpg:grpSpPr>
                            <wps:wsp>
                              <wps:cNvPr id="16" name="AutoShape 58"/>
                              <wps:cNvSpPr>
                                <a:spLocks noChangeArrowheads="1"/>
                              </wps:cNvSpPr>
                              <wps:spPr bwMode="auto">
                                <a:xfrm>
                                  <a:off x="1584" y="13104"/>
                                  <a:ext cx="1417" cy="567"/>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2961" w:rsidRDefault="00802961">
                                    <w:pPr>
                                      <w:jc w:val="center"/>
                                      <w:rPr>
                                        <w:sz w:val="20"/>
                                      </w:rPr>
                                    </w:pPr>
                                    <w:r>
                                      <w:rPr>
                                        <w:sz w:val="20"/>
                                      </w:rPr>
                                      <w:t>início</w:t>
                                    </w:r>
                                  </w:p>
                                </w:txbxContent>
                              </wps:txbx>
                              <wps:bodyPr rot="0" vert="horz" wrap="square" lIns="91440" tIns="45720" rIns="91440" bIns="45720" anchor="t" anchorCtr="0" upright="1">
                                <a:noAutofit/>
                              </wps:bodyPr>
                            </wps:wsp>
                            <wps:wsp>
                              <wps:cNvPr id="17" name="AutoShape 59"/>
                              <wps:cNvSpPr>
                                <a:spLocks noChangeArrowheads="1"/>
                              </wps:cNvSpPr>
                              <wps:spPr bwMode="auto">
                                <a:xfrm>
                                  <a:off x="10080" y="13104"/>
                                  <a:ext cx="1417" cy="567"/>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2961" w:rsidRDefault="00802961">
                                    <w:pPr>
                                      <w:jc w:val="center"/>
                                      <w:rPr>
                                        <w:sz w:val="20"/>
                                      </w:rPr>
                                    </w:pPr>
                                    <w:r>
                                      <w:rPr>
                                        <w:sz w:val="20"/>
                                      </w:rPr>
                                      <w:t>fim</w:t>
                                    </w:r>
                                  </w:p>
                                </w:txbxContent>
                              </wps:txbx>
                              <wps:bodyPr rot="0" vert="horz" wrap="square" lIns="91440" tIns="45720" rIns="91440" bIns="45720" anchor="t" anchorCtr="0" upright="1">
                                <a:noAutofit/>
                              </wps:bodyPr>
                            </wps:wsp>
                            <wps:wsp>
                              <wps:cNvPr id="18" name="AutoShape 60"/>
                              <wps:cNvSpPr>
                                <a:spLocks noChangeArrowheads="1"/>
                              </wps:cNvSpPr>
                              <wps:spPr bwMode="auto">
                                <a:xfrm>
                                  <a:off x="3651" y="13104"/>
                                  <a:ext cx="1417" cy="567"/>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2961" w:rsidRDefault="00802961">
                                    <w:pPr>
                                      <w:spacing w:before="100"/>
                                      <w:jc w:val="center"/>
                                      <w:rPr>
                                        <w:sz w:val="16"/>
                                      </w:rPr>
                                    </w:pPr>
                                    <w:r>
                                      <w:rPr>
                                        <w:sz w:val="16"/>
                                      </w:rPr>
                                      <w:t>N1, N2</w:t>
                                    </w:r>
                                  </w:p>
                                </w:txbxContent>
                              </wps:txbx>
                              <wps:bodyPr rot="0" vert="horz" wrap="square" lIns="91440" tIns="45720" rIns="91440" bIns="45720" anchor="t" anchorCtr="0" upright="1">
                                <a:noAutofit/>
                              </wps:bodyPr>
                            </wps:wsp>
                            <wps:wsp>
                              <wps:cNvPr id="19" name="Rectangle 61"/>
                              <wps:cNvSpPr>
                                <a:spLocks noChangeArrowheads="1"/>
                              </wps:cNvSpPr>
                              <wps:spPr bwMode="auto">
                                <a:xfrm>
                                  <a:off x="5760" y="13104"/>
                                  <a:ext cx="1417" cy="56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2961" w:rsidRDefault="00802961">
                                    <w:pPr>
                                      <w:spacing w:before="100"/>
                                      <w:rPr>
                                        <w:sz w:val="16"/>
                                      </w:rPr>
                                    </w:pPr>
                                    <w:r>
                                      <w:rPr>
                                        <w:sz w:val="16"/>
                                      </w:rPr>
                                      <w:t>S = N1 + N2</w:t>
                                    </w:r>
                                  </w:p>
                                </w:txbxContent>
                              </wps:txbx>
                              <wps:bodyPr rot="0" vert="horz" wrap="square" lIns="91440" tIns="45720" rIns="91440" bIns="45720" anchor="t" anchorCtr="0" upright="1">
                                <a:noAutofit/>
                              </wps:bodyPr>
                            </wps:wsp>
                            <wps:wsp>
                              <wps:cNvPr id="20" name="AutoShape 62"/>
                              <wps:cNvSpPr>
                                <a:spLocks noChangeArrowheads="1"/>
                              </wps:cNvSpPr>
                              <wps:spPr bwMode="auto">
                                <a:xfrm>
                                  <a:off x="7971" y="13104"/>
                                  <a:ext cx="1417" cy="567"/>
                                </a:xfrm>
                                <a:prstGeom prst="flowChartOnlineStorage">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2961" w:rsidRDefault="00802961">
                                    <w:pPr>
                                      <w:spacing w:before="100"/>
                                      <w:jc w:val="center"/>
                                      <w:rPr>
                                        <w:sz w:val="20"/>
                                      </w:rPr>
                                    </w:pPr>
                                    <w:r>
                                      <w:rPr>
                                        <w:sz w:val="20"/>
                                      </w:rPr>
                                      <w:t>S</w:t>
                                    </w:r>
                                  </w:p>
                                </w:txbxContent>
                              </wps:txbx>
                              <wps:bodyPr rot="0" vert="horz" wrap="square" lIns="91440" tIns="45720" rIns="91440" bIns="45720" anchor="t" anchorCtr="0" upright="1">
                                <a:noAutofit/>
                              </wps:bodyPr>
                            </wps:wsp>
                            <wps:wsp>
                              <wps:cNvPr id="21" name="Line 63"/>
                              <wps:cNvCnPr>
                                <a:cxnSpLocks noChangeShapeType="1"/>
                              </wps:cNvCnPr>
                              <wps:spPr bwMode="auto">
                                <a:xfrm>
                                  <a:off x="3007" y="13392"/>
                                  <a:ext cx="777"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64"/>
                              <wps:cNvCnPr>
                                <a:cxnSpLocks noChangeShapeType="1"/>
                              </wps:cNvCnPr>
                              <wps:spPr bwMode="auto">
                                <a:xfrm>
                                  <a:off x="4913" y="13392"/>
                                  <a:ext cx="864"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65"/>
                              <wps:cNvCnPr>
                                <a:cxnSpLocks noChangeShapeType="1"/>
                              </wps:cNvCnPr>
                              <wps:spPr bwMode="auto">
                                <a:xfrm>
                                  <a:off x="7200" y="13392"/>
                                  <a:ext cx="777"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66"/>
                              <wps:cNvCnPr>
                                <a:cxnSpLocks noChangeShapeType="1"/>
                              </wps:cNvCnPr>
                              <wps:spPr bwMode="auto">
                                <a:xfrm>
                                  <a:off x="9174" y="13392"/>
                                  <a:ext cx="896"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7" o:spid="_x0000_s1026" style="position:absolute;margin-left:8.3pt;margin-top:11.65pt;width:428.85pt;height:28.35pt;z-index:251659776" coordorigin="1584,13104" coordsize="9913,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" o:allowincell="f">
                      <v:shapetype id="_x0000_t116" coordsize="21600,21600" o:spt="116" path="m3475,qx,10800,3475,21600l18125,21600qx21600,10800,18125,xe">
                        <v:stroke joinstyle="miter"/>
                        <v:path gradientshapeok="t" o:connecttype="rect" textboxrect="1018,3163,20582,18437"/>
                      </v:shapetype>
                      <v:shape id="AutoShape 58" o:spid="_x0000_s1027" type="#_x0000_t116" style="position:absolute;left:1584;top:13104;width:141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wYgsEA&#10;AADbAAAADwAAAGRycy9kb3ducmV2LnhtbERPS2vCQBC+C/0PywhepG4sJZTUVUKg1INQfN2H7DQJ&#10;7s6G3dXEf+8WCt7m43vOajNaI27kQ+dYwXKRgSCune64UXA6fr1+gAgRWaNxTAruFGCzfpmssNBu&#10;4D3dDrERKYRDgQraGPtCylC3ZDEsXE+cuF/nLcYEfSO1xyGFWyPfsiyXFjtODS32VLVUXw5Xq+Bn&#10;ZypvKhq+q/t5ezq/l/NdXio1m47lJ4hIY3yK/91bnebn8PdLOk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MGILBAAAA2wAAAA8AAAAAAAAAAAAAAAAAmAIAAGRycy9kb3du&#10;cmV2LnhtbFBLBQYAAAAABAAEAPUAAACGAwAAAAA=&#10;">
                        <v:textbox>
                          <w:txbxContent>
                            <w:p w:rsidR="00802961" w:rsidRDefault="00802961">
                              <w:pPr>
                                <w:jc w:val="center"/>
                                <w:rPr>
                                  <w:sz w:val="20"/>
                                </w:rPr>
                              </w:pPr>
                              <w:r>
                                <w:rPr>
                                  <w:sz w:val="20"/>
                                </w:rPr>
                                <w:t>início</w:t>
                              </w:r>
                            </w:p>
                          </w:txbxContent>
                        </v:textbox>
                      </v:shape>
                      <v:shape id="AutoShape 59" o:spid="_x0000_s1028" type="#_x0000_t116" style="position:absolute;left:10080;top:13104;width:141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9GcEA&#10;AADbAAAADwAAAGRycy9kb3ducmV2LnhtbERP32vCMBB+H/g/hBN8GZoqw0k1SikMfRDGnL4fzdkW&#10;k0tJMlv/ezMY7O0+vp+32Q3WiDv50DpWMJ9lIIgrp1uuFZy/P6YrECEiazSOScGDAuy2o5cN5tr1&#10;/EX3U6xFCuGQo4Imxi6XMlQNWQwz1xEn7uq8xZigr6X22Kdwa+Qiy5bSYsupocGOyoaq2+nHKvg8&#10;mtKbkvp9+bgczpe34vW4LJSajIdiDSLSEP/Ff+6DTvPf4feXdID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AvRnBAAAA2wAAAA8AAAAAAAAAAAAAAAAAmAIAAGRycy9kb3du&#10;cmV2LnhtbFBLBQYAAAAABAAEAPUAAACGAwAAAAA=&#10;">
                        <v:textbox>
                          <w:txbxContent>
                            <w:p w:rsidR="00802961" w:rsidRDefault="00802961">
                              <w:pPr>
                                <w:jc w:val="center"/>
                                <w:rPr>
                                  <w:sz w:val="20"/>
                                </w:rPr>
                              </w:pPr>
                              <w:r>
                                <w:rPr>
                                  <w:sz w:val="20"/>
                                </w:rPr>
                                <w:t>fim</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60" o:spid="_x0000_s1029" type="#_x0000_t111" style="position:absolute;left:3651;top:13104;width:141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v4MQA&#10;AADbAAAADwAAAGRycy9kb3ducmV2LnhtbESPQWvCQBCF7wX/wzIFb3XTQqWmrlKFFC8iVYvXITvJ&#10;hmZnQ3ar8d87B8HbDO/Ne9/Ml4Nv1Zn62AQ28DrJQBGXwTZcGzgeipcPUDEhW2wDk4ErRVguRk9z&#10;zG248A+d96lWEsIxRwMupS7XOpaOPMZJ6IhFq0LvMcna19r2eJFw3+q3LJtqjw1Lg8OO1o7Kv/2/&#10;N7Benerit9ttvwd3aotmWxWz98qY8fPw9Qkq0ZAe5vv1xgq+wMovMoB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CL+DEAAAA2wAAAA8AAAAAAAAAAAAAAAAAmAIAAGRycy9k&#10;b3ducmV2LnhtbFBLBQYAAAAABAAEAPUAAACJAwAAAAA=&#10;">
                        <v:textbox>
                          <w:txbxContent>
                            <w:p w:rsidR="00802961" w:rsidRDefault="00802961">
                              <w:pPr>
                                <w:spacing w:before="100"/>
                                <w:jc w:val="center"/>
                                <w:rPr>
                                  <w:sz w:val="16"/>
                                </w:rPr>
                              </w:pPr>
                              <w:r>
                                <w:rPr>
                                  <w:sz w:val="16"/>
                                </w:rPr>
                                <w:t>N1, N2</w:t>
                              </w:r>
                            </w:p>
                          </w:txbxContent>
                        </v:textbox>
                      </v:shape>
                      <v:rect id="Rectangle 61" o:spid="_x0000_s1030" style="position:absolute;left:5760;top:13104;width:141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802961" w:rsidRDefault="00802961">
                              <w:pPr>
                                <w:spacing w:before="100"/>
                                <w:rPr>
                                  <w:sz w:val="16"/>
                                </w:rPr>
                              </w:pPr>
                              <w:r>
                                <w:rPr>
                                  <w:sz w:val="16"/>
                                </w:rPr>
                                <w:t>S = N1 + N2</w:t>
                              </w: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62" o:spid="_x0000_s1031" type="#_x0000_t130" style="position:absolute;left:7971;top:13104;width:141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Srk8IA&#10;AADbAAAADwAAAGRycy9kb3ducmV2LnhtbESPwYoCMQyG7wu+Q4ngbe3oYZXRKqK4eHRdEbyFaZwZ&#10;bNNhWnX06TcHYY/hz/8l33zZeafu1MY6sIHRMANFXARbc2ng+Lv9nIKKCdmiC0wGnhRhueh9zDG3&#10;4cE/dD+kUgmEY44GqpSaXOtYVOQxDkNDLNkltB6TjG2pbYsPgXunx1n2pT3WLBcqbGhdUXE93LxQ&#10;svOJTq9RoSfrzT58T91mu3PGDPrdagYqUZf+l9/tnTUwlu/FRTx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RKuTwgAAANsAAAAPAAAAAAAAAAAAAAAAAJgCAABkcnMvZG93&#10;bnJldi54bWxQSwUGAAAAAAQABAD1AAAAhwMAAAAA&#10;">
                        <v:textbox>
                          <w:txbxContent>
                            <w:p w:rsidR="00802961" w:rsidRDefault="00802961">
                              <w:pPr>
                                <w:spacing w:before="100"/>
                                <w:jc w:val="center"/>
                                <w:rPr>
                                  <w:sz w:val="20"/>
                                </w:rPr>
                              </w:pPr>
                              <w:r>
                                <w:rPr>
                                  <w:sz w:val="20"/>
                                </w:rPr>
                                <w:t>S</w:t>
                              </w:r>
                            </w:p>
                          </w:txbxContent>
                        </v:textbox>
                      </v:shape>
                      <v:line id="Line 63" o:spid="_x0000_s1032" style="position:absolute;visibility:visible;mso-wrap-style:square" from="3007,13392" to="3784,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64" o:spid="_x0000_s1033" style="position:absolute;visibility:visible;mso-wrap-style:square" from="4913,13392" to="5777,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65" o:spid="_x0000_s1034" style="position:absolute;visibility:visible;mso-wrap-style:square" from="7200,13392" to="7977,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66" o:spid="_x0000_s1035" style="position:absolute;visibility:visible;mso-wrap-style:square" from="9174,13392" to="10070,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group>
                  </w:pict>
                </mc:Fallback>
              </mc:AlternateContent>
            </w:r>
          </w:p>
          <w:p w:rsidR="003A38BE" w:rsidRDefault="003A38BE"/>
          <w:p w:rsidR="003A38BE" w:rsidRDefault="003A38BE"/>
          <w:p w:rsidR="003A38BE" w:rsidRDefault="003A38BE"/>
        </w:tc>
      </w:tr>
      <w:tr w:rsidR="003A38BE">
        <w:tblPrEx>
          <w:tblCellMar>
            <w:top w:w="0" w:type="dxa"/>
            <w:bottom w:w="0" w:type="dxa"/>
          </w:tblCellMar>
        </w:tblPrEx>
        <w:tc>
          <w:tcPr>
            <w:tcW w:w="9142" w:type="dxa"/>
            <w:tcBorders>
              <w:top w:val="single" w:sz="4" w:space="0" w:color="auto"/>
              <w:left w:val="nil"/>
              <w:bottom w:val="nil"/>
              <w:right w:val="nil"/>
            </w:tcBorders>
          </w:tcPr>
          <w:p w:rsidR="003A38BE" w:rsidRDefault="003A38BE">
            <w:pPr>
              <w:rPr>
                <w:b/>
                <w:sz w:val="18"/>
              </w:rPr>
            </w:pPr>
          </w:p>
          <w:p w:rsidR="003A38BE" w:rsidRDefault="003A38BE">
            <w:bookmarkStart w:id="12" w:name="_Toc122146641"/>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2</w:t>
            </w:r>
            <w:r>
              <w:rPr>
                <w:b/>
                <w:sz w:val="18"/>
              </w:rPr>
              <w:fldChar w:fldCharType="end"/>
            </w:r>
            <w:r>
              <w:rPr>
                <w:sz w:val="18"/>
              </w:rPr>
              <w:t xml:space="preserve"> – Fluxograma da soma de dois números</w:t>
            </w:r>
            <w:bookmarkEnd w:id="12"/>
          </w:p>
        </w:tc>
      </w:tr>
    </w:tbl>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6804"/>
      </w:tblGrid>
      <w:tr w:rsidR="003A38BE">
        <w:tblPrEx>
          <w:tblCellMar>
            <w:top w:w="0" w:type="dxa"/>
            <w:bottom w:w="0" w:type="dxa"/>
          </w:tblCellMar>
        </w:tblPrEx>
        <w:tc>
          <w:tcPr>
            <w:tcW w:w="2338" w:type="dxa"/>
          </w:tcPr>
          <w:p w:rsidR="003A38BE" w:rsidRDefault="002F6D6D">
            <w:r>
              <w:rPr>
                <w:noProof/>
              </w:rPr>
              <mc:AlternateContent>
                <mc:Choice Requires="wps">
                  <w:drawing>
                    <wp:anchor distT="0" distB="0" distL="0" distR="0" simplePos="0" relativeHeight="251650560" behindDoc="0" locked="0" layoutInCell="0" allowOverlap="1">
                      <wp:simplePos x="0" y="0"/>
                      <wp:positionH relativeFrom="column">
                        <wp:posOffset>153670</wp:posOffset>
                      </wp:positionH>
                      <wp:positionV relativeFrom="paragraph">
                        <wp:posOffset>120650</wp:posOffset>
                      </wp:positionV>
                      <wp:extent cx="1097280" cy="237490"/>
                      <wp:effectExtent l="0" t="0" r="0" b="0"/>
                      <wp:wrapNone/>
                      <wp:docPr id="1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37490"/>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2A86F" id="AutoShape 19" o:spid="_x0000_s1026" type="#_x0000_t116" style="position:absolute;margin-left:12.1pt;margin-top:9.5pt;width:86.4pt;height:18.7pt;z-index:2516505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" o:allowincell="f"/>
                  </w:pict>
                </mc:Fallback>
              </mc:AlternateContent>
            </w:r>
          </w:p>
        </w:tc>
        <w:tc>
          <w:tcPr>
            <w:tcW w:w="6804" w:type="dxa"/>
          </w:tcPr>
          <w:p w:rsidR="003A38BE" w:rsidRDefault="003A38BE"/>
          <w:p w:rsidR="003A38BE" w:rsidRDefault="003A38BE">
            <w:r>
              <w:t>Símbolo utilizado para determinar o início e o término do algoritmo.</w:t>
            </w:r>
          </w:p>
          <w:p w:rsidR="003A38BE" w:rsidRDefault="003A38BE"/>
        </w:tc>
      </w:tr>
      <w:tr w:rsidR="003A38BE">
        <w:tblPrEx>
          <w:tblCellMar>
            <w:top w:w="0" w:type="dxa"/>
            <w:bottom w:w="0" w:type="dxa"/>
          </w:tblCellMar>
        </w:tblPrEx>
        <w:tc>
          <w:tcPr>
            <w:tcW w:w="2338" w:type="dxa"/>
          </w:tcPr>
          <w:p w:rsidR="003A38BE" w:rsidRDefault="002F6D6D">
            <w:r>
              <w:rPr>
                <w:noProof/>
              </w:rPr>
              <mc:AlternateContent>
                <mc:Choice Requires="wps">
                  <w:drawing>
                    <wp:anchor distT="0" distB="0" distL="0" distR="0" simplePos="0" relativeHeight="251652608" behindDoc="0" locked="0" layoutInCell="0" allowOverlap="1">
                      <wp:simplePos x="0" y="0"/>
                      <wp:positionH relativeFrom="column">
                        <wp:posOffset>186055</wp:posOffset>
                      </wp:positionH>
                      <wp:positionV relativeFrom="paragraph">
                        <wp:posOffset>326390</wp:posOffset>
                      </wp:positionV>
                      <wp:extent cx="1005840" cy="0"/>
                      <wp:effectExtent l="0" t="0" r="0" b="0"/>
                      <wp:wrapThrough wrapText="bothSides">
                        <wp:wrapPolygon edited="0">
                          <wp:start x="19159" y="-2147483648"/>
                          <wp:lineTo x="-205" y="-2147483648"/>
                          <wp:lineTo x="-205" y="-2147483648"/>
                          <wp:lineTo x="19159" y="-2147483648"/>
                          <wp:lineTo x="19964" y="-2147483648"/>
                          <wp:lineTo x="21600" y="-2147483648"/>
                          <wp:lineTo x="20168" y="-2147483648"/>
                          <wp:lineTo x="19159" y="-2147483648"/>
                        </wp:wrapPolygon>
                      </wp:wrapThrough>
                      <wp:docPr id="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B14597" id="Line 46" o:spid="_x0000_s1026" style="position:absolute;z-index:251652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4.65pt,25.7pt" to="93.8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" o:allowincell="f">
                      <v:stroke endarrow="block"/>
                      <w10:wrap type="through"/>
                    </v:line>
                  </w:pict>
                </mc:Fallback>
              </mc:AlternateContent>
            </w:r>
          </w:p>
        </w:tc>
        <w:tc>
          <w:tcPr>
            <w:tcW w:w="6804" w:type="dxa"/>
          </w:tcPr>
          <w:p w:rsidR="003A38BE" w:rsidRDefault="003A38BE"/>
          <w:p w:rsidR="003A38BE" w:rsidRDefault="003A38BE">
            <w:r>
              <w:t>Símbolo utilizado para determinar o sentido do fluxo de dados do algoritmo e utilizado para conectar os símbolos existentes.</w:t>
            </w:r>
          </w:p>
          <w:p w:rsidR="003A38BE" w:rsidRDefault="003A38BE"/>
        </w:tc>
      </w:tr>
      <w:tr w:rsidR="003A38BE">
        <w:tblPrEx>
          <w:tblCellMar>
            <w:top w:w="0" w:type="dxa"/>
            <w:bottom w:w="0" w:type="dxa"/>
          </w:tblCellMar>
        </w:tblPrEx>
        <w:tc>
          <w:tcPr>
            <w:tcW w:w="2338" w:type="dxa"/>
          </w:tcPr>
          <w:p w:rsidR="003A38BE" w:rsidRDefault="002F6D6D">
            <w:r>
              <w:rPr>
                <w:noProof/>
              </w:rPr>
              <mc:AlternateContent>
                <mc:Choice Requires="wps">
                  <w:drawing>
                    <wp:anchor distT="0" distB="0" distL="0" distR="0" simplePos="0" relativeHeight="251651584" behindDoc="0" locked="0" layoutInCell="0" allowOverlap="1">
                      <wp:simplePos x="0" y="0"/>
                      <wp:positionH relativeFrom="column">
                        <wp:posOffset>196850</wp:posOffset>
                      </wp:positionH>
                      <wp:positionV relativeFrom="paragraph">
                        <wp:posOffset>145415</wp:posOffset>
                      </wp:positionV>
                      <wp:extent cx="1005840" cy="365760"/>
                      <wp:effectExtent l="0" t="0" r="0" b="0"/>
                      <wp:wrapNone/>
                      <wp:docPr id="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3657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E2D05" id="Rectangle 25" o:spid="_x0000_s1026" style="position:absolute;margin-left:15.5pt;margin-top:11.45pt;width:79.2pt;height:28.8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" o:allowincell="f"/>
                  </w:pict>
                </mc:Fallback>
              </mc:AlternateContent>
            </w:r>
          </w:p>
        </w:tc>
        <w:tc>
          <w:tcPr>
            <w:tcW w:w="6804" w:type="dxa"/>
          </w:tcPr>
          <w:p w:rsidR="003A38BE" w:rsidRDefault="003A38BE"/>
          <w:p w:rsidR="003A38BE" w:rsidRDefault="003A38BE">
            <w:r>
              <w:t>Símbolo utilizado para determinar uma ação ou comando que pode ser um cálculo ou uma atribuição de valores.</w:t>
            </w:r>
          </w:p>
          <w:p w:rsidR="003A38BE" w:rsidRDefault="003A38BE"/>
        </w:tc>
      </w:tr>
      <w:tr w:rsidR="003A38BE">
        <w:tblPrEx>
          <w:tblCellMar>
            <w:top w:w="0" w:type="dxa"/>
            <w:bottom w:w="0" w:type="dxa"/>
          </w:tblCellMar>
        </w:tblPrEx>
        <w:tc>
          <w:tcPr>
            <w:tcW w:w="2338" w:type="dxa"/>
          </w:tcPr>
          <w:p w:rsidR="003A38BE" w:rsidRDefault="002F6D6D">
            <w:r>
              <w:rPr>
                <w:noProof/>
              </w:rPr>
              <mc:AlternateContent>
                <mc:Choice Requires="wps">
                  <w:drawing>
                    <wp:anchor distT="0" distB="0" distL="0" distR="0" simplePos="0" relativeHeight="251656704" behindDoc="0" locked="0" layoutInCell="0" allowOverlap="1">
                      <wp:simplePos x="0" y="0"/>
                      <wp:positionH relativeFrom="column">
                        <wp:posOffset>153670</wp:posOffset>
                      </wp:positionH>
                      <wp:positionV relativeFrom="paragraph">
                        <wp:posOffset>147320</wp:posOffset>
                      </wp:positionV>
                      <wp:extent cx="1097280" cy="365760"/>
                      <wp:effectExtent l="0" t="0" r="0" b="0"/>
                      <wp:wrapNone/>
                      <wp:docPr id="1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365760"/>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CA7DD" id="AutoShape 55" o:spid="_x0000_s1026" type="#_x0000_t111" style="position:absolute;margin-left:12.1pt;margin-top:11.6pt;width:86.4pt;height:28.8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" o:allowincell="f"/>
                  </w:pict>
                </mc:Fallback>
              </mc:AlternateContent>
            </w:r>
          </w:p>
        </w:tc>
        <w:tc>
          <w:tcPr>
            <w:tcW w:w="6804" w:type="dxa"/>
          </w:tcPr>
          <w:p w:rsidR="003A38BE" w:rsidRDefault="003A38BE"/>
          <w:p w:rsidR="003A38BE" w:rsidRDefault="003A38BE">
            <w:r>
              <w:t>Símbolo utilizado para determinar a saída de dados do algoritmo. Essa entrada de dados pode ser via dispositivos de entrada.</w:t>
            </w:r>
          </w:p>
          <w:p w:rsidR="003A38BE" w:rsidRDefault="003A38BE"/>
        </w:tc>
      </w:tr>
      <w:tr w:rsidR="003A38BE">
        <w:tblPrEx>
          <w:tblCellMar>
            <w:top w:w="0" w:type="dxa"/>
            <w:bottom w:w="0" w:type="dxa"/>
          </w:tblCellMar>
        </w:tblPrEx>
        <w:tc>
          <w:tcPr>
            <w:tcW w:w="2338" w:type="dxa"/>
          </w:tcPr>
          <w:p w:rsidR="003A38BE" w:rsidRDefault="003A38BE"/>
        </w:tc>
        <w:tc>
          <w:tcPr>
            <w:tcW w:w="6804" w:type="dxa"/>
          </w:tcPr>
          <w:p w:rsidR="003A38BE" w:rsidRDefault="002F6D6D">
            <w:r>
              <w:rPr>
                <w:noProof/>
              </w:rPr>
              <mc:AlternateContent>
                <mc:Choice Requires="wps">
                  <w:drawing>
                    <wp:anchor distT="0" distB="0" distL="0" distR="0" simplePos="0" relativeHeight="251653632" behindDoc="0" locked="0" layoutInCell="0" allowOverlap="1">
                      <wp:simplePos x="0" y="0"/>
                      <wp:positionH relativeFrom="column">
                        <wp:posOffset>225425</wp:posOffset>
                      </wp:positionH>
                      <wp:positionV relativeFrom="paragraph">
                        <wp:posOffset>144145</wp:posOffset>
                      </wp:positionV>
                      <wp:extent cx="1005840" cy="365760"/>
                      <wp:effectExtent l="0" t="0" r="0" b="0"/>
                      <wp:wrapNone/>
                      <wp:docPr id="1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365760"/>
                              </a:xfrm>
                              <a:prstGeom prst="flowChartOnlineStorage">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9D820" id="AutoShape 49" o:spid="_x0000_s1026" type="#_x0000_t130" style="position:absolute;margin-left:17.75pt;margin-top:11.35pt;width:79.2pt;height:28.8pt;z-index:251653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" o:allowincell="f"/>
                  </w:pict>
                </mc:Fallback>
              </mc:AlternateContent>
            </w:r>
          </w:p>
          <w:p w:rsidR="003A38BE" w:rsidRDefault="003A38BE">
            <w:r>
              <w:t>Símbolo utilizado para determinar a saída de dados do algoritmo. Essa saída de dados pode ser via monitor.</w:t>
            </w:r>
          </w:p>
          <w:p w:rsidR="003A38BE" w:rsidRDefault="003A38BE"/>
        </w:tc>
      </w:tr>
      <w:tr w:rsidR="003A38BE">
        <w:tblPrEx>
          <w:tblCellMar>
            <w:top w:w="0" w:type="dxa"/>
            <w:bottom w:w="0" w:type="dxa"/>
          </w:tblCellMar>
        </w:tblPrEx>
        <w:tc>
          <w:tcPr>
            <w:tcW w:w="2338" w:type="dxa"/>
          </w:tcPr>
          <w:p w:rsidR="003A38BE" w:rsidRDefault="003A38BE"/>
        </w:tc>
        <w:tc>
          <w:tcPr>
            <w:tcW w:w="6804" w:type="dxa"/>
          </w:tcPr>
          <w:p w:rsidR="003A38BE" w:rsidRDefault="002F6D6D">
            <w:r>
              <w:rPr>
                <w:noProof/>
              </w:rPr>
              <mc:AlternateContent>
                <mc:Choice Requires="wps">
                  <w:drawing>
                    <wp:anchor distT="0" distB="0" distL="0" distR="0" simplePos="0" relativeHeight="251654656" behindDoc="0" locked="0" layoutInCell="0" allowOverlap="1">
                      <wp:simplePos x="0" y="0"/>
                      <wp:positionH relativeFrom="column">
                        <wp:posOffset>187325</wp:posOffset>
                      </wp:positionH>
                      <wp:positionV relativeFrom="paragraph">
                        <wp:posOffset>104775</wp:posOffset>
                      </wp:positionV>
                      <wp:extent cx="1097280" cy="447675"/>
                      <wp:effectExtent l="0" t="0" r="0" b="0"/>
                      <wp:wrapNone/>
                      <wp:docPr id="9"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447675"/>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646139" id="_x0000_t110" coordsize="21600,21600" o:spt="110" path="m10800,l,10800,10800,21600,21600,10800xe">
                      <v:stroke joinstyle="miter"/>
                      <v:path gradientshapeok="t" o:connecttype="rect" textboxrect="5400,5400,16200,16200"/>
                    </v:shapetype>
                    <v:shape id="AutoShape 51" o:spid="_x0000_s1026" type="#_x0000_t110" style="position:absolute;margin-left:14.75pt;margin-top:8.25pt;width:86.4pt;height:35.25pt;z-index:251654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" o:allowincell="f"/>
                  </w:pict>
                </mc:Fallback>
              </mc:AlternateContent>
            </w:r>
          </w:p>
          <w:p w:rsidR="003A38BE" w:rsidRDefault="003A38BE">
            <w:r>
              <w:t>Símbolo utilizado para determinar uma decisão que indicará qual caminho será seguido no algoritmo.</w:t>
            </w:r>
          </w:p>
          <w:p w:rsidR="003A38BE" w:rsidRDefault="003A38BE"/>
        </w:tc>
      </w:tr>
      <w:tr w:rsidR="003A38BE">
        <w:tblPrEx>
          <w:tblCellMar>
            <w:top w:w="0" w:type="dxa"/>
            <w:bottom w:w="0" w:type="dxa"/>
          </w:tblCellMar>
        </w:tblPrEx>
        <w:tc>
          <w:tcPr>
            <w:tcW w:w="2338" w:type="dxa"/>
            <w:tcBorders>
              <w:bottom w:val="nil"/>
            </w:tcBorders>
          </w:tcPr>
          <w:p w:rsidR="003A38BE" w:rsidRDefault="003A38BE"/>
        </w:tc>
        <w:tc>
          <w:tcPr>
            <w:tcW w:w="6804" w:type="dxa"/>
            <w:tcBorders>
              <w:bottom w:val="nil"/>
            </w:tcBorders>
          </w:tcPr>
          <w:p w:rsidR="003A38BE" w:rsidRDefault="002F6D6D">
            <w:r>
              <w:rPr>
                <w:noProof/>
              </w:rPr>
              <mc:AlternateContent>
                <mc:Choice Requires="wps">
                  <w:drawing>
                    <wp:anchor distT="0" distB="0" distL="0" distR="0" simplePos="0" relativeHeight="251655680" behindDoc="0" locked="0" layoutInCell="0" allowOverlap="1">
                      <wp:simplePos x="0" y="0"/>
                      <wp:positionH relativeFrom="column">
                        <wp:posOffset>543560</wp:posOffset>
                      </wp:positionH>
                      <wp:positionV relativeFrom="paragraph">
                        <wp:posOffset>139700</wp:posOffset>
                      </wp:positionV>
                      <wp:extent cx="365760" cy="365760"/>
                      <wp:effectExtent l="0" t="0" r="0" b="0"/>
                      <wp:wrapNone/>
                      <wp:docPr id="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flowChartConnector">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A8601" id="_x0000_t120" coordsize="21600,21600" o:spt="120" path="m10800,qx,10800,10800,21600,21600,10800,10800,xe">
                      <v:path gradientshapeok="t" o:connecttype="custom" o:connectlocs="10800,0;3163,3163;0,10800;3163,18437;10800,21600;18437,18437;21600,10800;18437,3163" textboxrect="3163,3163,18437,18437"/>
                    </v:shapetype>
                    <v:shape id="AutoShape 53" o:spid="_x0000_s1026" type="#_x0000_t120" style="position:absolute;margin-left:42.8pt;margin-top:11pt;width:28.8pt;height:28.8pt;z-index:251655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" o:allowincell="f"/>
                  </w:pict>
                </mc:Fallback>
              </mc:AlternateContent>
            </w:r>
          </w:p>
          <w:p w:rsidR="003A38BE" w:rsidRDefault="003A38BE">
            <w:r>
              <w:t>Símbolo utilizado para determinar uma conexão entre partes de um mesmo algoritmo.</w:t>
            </w:r>
          </w:p>
          <w:p w:rsidR="003A38BE" w:rsidRDefault="003A38BE"/>
        </w:tc>
      </w:tr>
      <w:tr w:rsidR="003A38BE">
        <w:tblPrEx>
          <w:tblCellMar>
            <w:top w:w="0" w:type="dxa"/>
            <w:bottom w:w="0" w:type="dxa"/>
          </w:tblCellMar>
        </w:tblPrEx>
        <w:trPr>
          <w:cantSplit/>
        </w:trPr>
        <w:tc>
          <w:tcPr>
            <w:tcW w:w="9142" w:type="dxa"/>
            <w:gridSpan w:val="2"/>
            <w:tcBorders>
              <w:top w:val="single" w:sz="4" w:space="0" w:color="auto"/>
              <w:left w:val="nil"/>
              <w:bottom w:val="nil"/>
              <w:right w:val="nil"/>
            </w:tcBorders>
          </w:tcPr>
          <w:p w:rsidR="003A38BE" w:rsidRDefault="003A38BE">
            <w:pPr>
              <w:rPr>
                <w:b/>
                <w:sz w:val="18"/>
              </w:rPr>
            </w:pPr>
          </w:p>
          <w:p w:rsidR="003A38BE" w:rsidRDefault="003A38BE">
            <w:pPr>
              <w:rPr>
                <w:sz w:val="18"/>
              </w:rPr>
            </w:pPr>
            <w:bookmarkStart w:id="13" w:name="_Toc122146642"/>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3</w:t>
            </w:r>
            <w:r>
              <w:rPr>
                <w:b/>
                <w:sz w:val="18"/>
              </w:rPr>
              <w:fldChar w:fldCharType="end"/>
            </w:r>
            <w:r>
              <w:rPr>
                <w:sz w:val="18"/>
              </w:rPr>
              <w:t xml:space="preserve"> – Fluxograma</w:t>
            </w:r>
            <w:bookmarkEnd w:id="13"/>
          </w:p>
        </w:tc>
      </w:tr>
    </w:tbl>
    <w:p w:rsidR="003A38BE" w:rsidRDefault="003A38BE"/>
    <w:p w:rsidR="003A38BE" w:rsidRDefault="003A38BE">
      <w:r>
        <w:rPr>
          <w:b/>
          <w:i/>
        </w:rPr>
        <w:t>Pseudocódigo.</w:t>
      </w:r>
      <w:r>
        <w:t xml:space="preserve"> O pseudocódigo é a forma de descrever as ações para a resolução de um problema proposto por meio de regras preestabelecidas.</w:t>
      </w:r>
    </w:p>
    <w:p w:rsidR="003A38BE" w:rsidRDefault="003A38BE"/>
    <w:p w:rsidR="003A38BE" w:rsidRDefault="003A38BE">
      <w:r>
        <w:t>A vantagem desse tipo de algoritmo é a possibilidade da transcrição quase que imediata desse algoritmo para uma linguagem de programação, bastando saber a sintaxe e a semântica dessa linguagem de programação. A desvantagem deste tipo de algoritmo é a necessidade do aprendizado de cada uma das regras do pseudocódigo bem como seu significado. A seguir, apresentaremos cada uma dessas regras do pseudocódigo para o melhor aprendizado.</w:t>
      </w:r>
    </w:p>
    <w:p w:rsidR="003A38BE" w:rsidRDefault="003A38BE"/>
    <w:p w:rsidR="003A38BE" w:rsidRDefault="003A38BE">
      <w:r>
        <w:t>Para o nosso exemplo, o pseudocódigo ficaria da seguinte forma:</w:t>
      </w:r>
    </w:p>
    <w:p w:rsidR="003A38BE" w:rsidRDefault="003A38BE"/>
    <w:p w:rsidR="003A38BE" w:rsidRDefault="003A38BE">
      <w:pPr>
        <w:outlineLvl w:val="0"/>
        <w:rPr>
          <w:b/>
        </w:rPr>
      </w:pPr>
      <w:r>
        <w:rPr>
          <w:b/>
        </w:rPr>
        <w:t>Algoritmo Soma</w:t>
      </w:r>
    </w:p>
    <w:p w:rsidR="003A38BE" w:rsidRDefault="003A38BE"/>
    <w:p w:rsidR="003A38BE" w:rsidRDefault="003A38BE">
      <w:pPr>
        <w:rPr>
          <w:b/>
        </w:rPr>
      </w:pPr>
      <w:r>
        <w:rPr>
          <w:b/>
        </w:rPr>
        <w:t>início_algoritmo</w:t>
      </w:r>
    </w:p>
    <w:p w:rsidR="003A38BE" w:rsidRDefault="003A38BE">
      <w:r>
        <w:rPr>
          <w:b/>
        </w:rPr>
        <w:tab/>
        <w:t xml:space="preserve">declarar </w:t>
      </w:r>
      <w:r>
        <w:t xml:space="preserve">N1, N2, S </w:t>
      </w:r>
      <w:r>
        <w:rPr>
          <w:b/>
        </w:rPr>
        <w:t>numérico_inteiro</w:t>
      </w:r>
      <w:r>
        <w:t>;</w:t>
      </w:r>
    </w:p>
    <w:p w:rsidR="003A38BE" w:rsidRDefault="003A38BE">
      <w:pPr>
        <w:ind w:firstLine="284"/>
      </w:pPr>
      <w:r>
        <w:rPr>
          <w:b/>
        </w:rPr>
        <w:t>ler</w:t>
      </w:r>
      <w:r>
        <w:t xml:space="preserve"> (N1, N2);</w:t>
      </w:r>
    </w:p>
    <w:p w:rsidR="003A38BE" w:rsidRDefault="003A38BE">
      <w:pPr>
        <w:outlineLvl w:val="0"/>
      </w:pPr>
      <w:r>
        <w:tab/>
        <w:t>S ← N1 + N2;</w:t>
      </w:r>
    </w:p>
    <w:p w:rsidR="003A38BE" w:rsidRDefault="003A38BE">
      <w:r>
        <w:tab/>
      </w:r>
      <w:r>
        <w:rPr>
          <w:b/>
        </w:rPr>
        <w:t>mostrar</w:t>
      </w:r>
      <w:r>
        <w:t xml:space="preserve"> (S);</w:t>
      </w:r>
    </w:p>
    <w:p w:rsidR="003A38BE" w:rsidRDefault="003A38BE">
      <w:pPr>
        <w:rPr>
          <w:b/>
        </w:rPr>
      </w:pPr>
      <w:r>
        <w:rPr>
          <w:b/>
        </w:rPr>
        <w:t>fim_algoritmo.</w:t>
      </w:r>
    </w:p>
    <w:p w:rsidR="003A38BE" w:rsidRDefault="003A38BE"/>
    <w:p w:rsidR="003A38BE" w:rsidRDefault="003A38BE"/>
    <w:p w:rsidR="003A38BE" w:rsidRDefault="003A38BE"/>
    <w:p w:rsidR="003A38BE" w:rsidRDefault="003A38BE"/>
    <w:p w:rsidR="003A38BE" w:rsidRDefault="003A38BE">
      <w:pPr>
        <w:pStyle w:val="Ttulo3"/>
      </w:pPr>
      <w:bookmarkStart w:id="14" w:name="_Toc122146524"/>
      <w:r>
        <w:t>Pseudocódigo – Estrutura</w:t>
      </w:r>
      <w:bookmarkEnd w:id="14"/>
      <w:r>
        <w:t xml:space="preserve"> </w:t>
      </w:r>
    </w:p>
    <w:p w:rsidR="003A38BE" w:rsidRDefault="003A38BE"/>
    <w:p w:rsidR="003A38BE" w:rsidRDefault="003A38BE">
      <w:r>
        <w:t>O pseudocódigo é o tipo de algoritmo que exploraremos a partir de agora. Como vimos no exemplo anterior, o algoritmo escrito em pseudocódigo possui uma estrutura, ou seja, um nome, um início, a declaração de variáveis e constantes, a entrada de dados, o processamento desses dados, a saída de resultados e o fim.</w:t>
      </w:r>
    </w:p>
    <w:p w:rsidR="003A38BE" w:rsidRDefault="003A38BE"/>
    <w:p w:rsidR="003A38BE" w:rsidRDefault="003A38BE">
      <w:r>
        <w:t xml:space="preserve">Todo e qualquer algoritmo escrito em pseudocódigo precisa dessa estrutura para que o tratamento da informação seja </w:t>
      </w:r>
      <w:r w:rsidR="00DC4454">
        <w:t xml:space="preserve">apresentado </w:t>
      </w:r>
      <w:r>
        <w:t>da forma mais compreensível possível.</w:t>
      </w:r>
    </w:p>
    <w:p w:rsidR="003A38BE" w:rsidRDefault="003A38BE"/>
    <w:p w:rsidR="003A38BE" w:rsidRDefault="003A38BE">
      <w:pPr>
        <w:pStyle w:val="Ttulo3"/>
      </w:pPr>
      <w:bookmarkStart w:id="15" w:name="_Toc122146525"/>
      <w:r>
        <w:t>Teste de mesa</w:t>
      </w:r>
      <w:bookmarkEnd w:id="15"/>
    </w:p>
    <w:p w:rsidR="003A38BE" w:rsidRDefault="003A38BE"/>
    <w:p w:rsidR="003A38BE" w:rsidRDefault="003A38BE">
      <w:r>
        <w:t xml:space="preserve">Como vimos na seção de método para o desenvolvimento de um algoritmo, o último item refere-se a testar o algoritmo construído. Para testar um algoritmo, utilizamos o teste de mesa que verifica se o algoritmo realiza exatamente o que se espera dele. </w:t>
      </w:r>
    </w:p>
    <w:p w:rsidR="003A38BE" w:rsidRDefault="003A38BE"/>
    <w:p w:rsidR="003A38BE" w:rsidRDefault="003A38BE">
      <w:r>
        <w:t>Para realizar o teste de mesa em um algoritmo é muito simples,  basta seguir, passo-a-passo, cada comando do algoritmo como se fosse o computador. Assim, no final do teste de mesa, você pode concluir se o algoritmo está correto ou não. Se não estiver, basta corrigir o algoritmo, refazer o teste de mesa e repetir esse processo até que você certifique-se de que o algoritmo esteja realmente correto.</w:t>
      </w:r>
    </w:p>
    <w:p w:rsidR="003A38BE" w:rsidRDefault="003A38BE"/>
    <w:p w:rsidR="003A38BE" w:rsidRDefault="003A38BE">
      <w:r>
        <w:t xml:space="preserve">Mesmo que você suponha que seu algoritmo </w:t>
      </w:r>
      <w:r w:rsidR="00DC4454">
        <w:t xml:space="preserve">esteja </w:t>
      </w:r>
      <w:r>
        <w:t>correto, você deve fazer o teste de mesa, pois erros imperceptíveis podem ser detectados. Não se corre o risco de ter um algoritmo que não retorna sempre o resultado esperado.</w:t>
      </w:r>
    </w:p>
    <w:p w:rsidR="003A38BE" w:rsidRDefault="003A38BE"/>
    <w:p w:rsidR="003A38BE" w:rsidRDefault="003A38BE">
      <w:pPr>
        <w:pStyle w:val="Ttulo3"/>
      </w:pPr>
      <w:bookmarkStart w:id="16" w:name="_Toc122146526"/>
      <w:r>
        <w:t>Comentários em pseudocódigo</w:t>
      </w:r>
      <w:bookmarkEnd w:id="16"/>
    </w:p>
    <w:p w:rsidR="003A38BE" w:rsidRDefault="003A38BE"/>
    <w:p w:rsidR="003A38BE" w:rsidRDefault="003A38BE">
      <w:r>
        <w:t>Os comentários em pseudocódigos são simbolizados com duas barras (//) seguidas do comentário. Para o nosso exemplo, os comentários podem ser colocados da seguinte forma:</w:t>
      </w:r>
    </w:p>
    <w:p w:rsidR="003A38BE" w:rsidRDefault="003A38BE"/>
    <w:p w:rsidR="003A38BE" w:rsidRDefault="003A38BE">
      <w:r>
        <w:t>// nome do algoritmo</w:t>
      </w:r>
    </w:p>
    <w:p w:rsidR="003A38BE" w:rsidRDefault="003A38BE">
      <w:pPr>
        <w:outlineLvl w:val="0"/>
      </w:pPr>
      <w:r>
        <w:rPr>
          <w:b/>
        </w:rPr>
        <w:t>Algoritmo Soma</w:t>
      </w:r>
      <w:r>
        <w:t xml:space="preserve"> </w:t>
      </w:r>
    </w:p>
    <w:p w:rsidR="003A38BE" w:rsidRDefault="003A38BE"/>
    <w:p w:rsidR="003A38BE" w:rsidRDefault="003A38BE">
      <w:pPr>
        <w:rPr>
          <w:b/>
        </w:rPr>
      </w:pPr>
      <w:r>
        <w:rPr>
          <w:b/>
        </w:rPr>
        <w:t>início_algoritmo</w:t>
      </w:r>
    </w:p>
    <w:p w:rsidR="003A38BE" w:rsidRDefault="003A38BE">
      <w:r>
        <w:tab/>
        <w:t>// declaração das variáveis</w:t>
      </w:r>
    </w:p>
    <w:p w:rsidR="003A38BE" w:rsidRDefault="003A38BE">
      <w:r>
        <w:rPr>
          <w:b/>
        </w:rPr>
        <w:tab/>
        <w:t xml:space="preserve">declarar </w:t>
      </w:r>
      <w:r>
        <w:t xml:space="preserve">N1, N2, S </w:t>
      </w:r>
      <w:r>
        <w:rPr>
          <w:b/>
        </w:rPr>
        <w:t>numérico_inteiro</w:t>
      </w:r>
      <w:r>
        <w:t xml:space="preserve">; </w:t>
      </w:r>
    </w:p>
    <w:p w:rsidR="003A38BE" w:rsidRDefault="003A38BE">
      <w:r>
        <w:tab/>
        <w:t>// entrada de dados – leitura de dois números inteiros</w:t>
      </w:r>
    </w:p>
    <w:p w:rsidR="003A38BE" w:rsidRDefault="003A38BE">
      <w:pPr>
        <w:ind w:firstLine="284"/>
      </w:pPr>
      <w:r>
        <w:rPr>
          <w:b/>
        </w:rPr>
        <w:t>ler</w:t>
      </w:r>
      <w:r>
        <w:t xml:space="preserve"> (N1, N2); </w:t>
      </w:r>
    </w:p>
    <w:p w:rsidR="003A38BE" w:rsidRDefault="003A38BE">
      <w:pPr>
        <w:ind w:firstLine="284"/>
      </w:pPr>
      <w:r>
        <w:t>// processamento de dados – cálculo da soma dos dois números</w:t>
      </w:r>
    </w:p>
    <w:p w:rsidR="003A38BE" w:rsidRDefault="003A38BE">
      <w:r>
        <w:tab/>
        <w:t xml:space="preserve">S ← N1 + N2; </w:t>
      </w:r>
    </w:p>
    <w:p w:rsidR="003A38BE" w:rsidRDefault="003A38BE">
      <w:r>
        <w:tab/>
        <w:t>// saída de resultados – resultado da soma dos dois números</w:t>
      </w:r>
    </w:p>
    <w:p w:rsidR="003A38BE" w:rsidRDefault="003A38BE">
      <w:r>
        <w:tab/>
      </w:r>
      <w:r>
        <w:rPr>
          <w:b/>
        </w:rPr>
        <w:t>mostrar</w:t>
      </w:r>
      <w:r>
        <w:t xml:space="preserve"> (S); </w:t>
      </w:r>
    </w:p>
    <w:p w:rsidR="003A38BE" w:rsidRDefault="003A38BE">
      <w:pPr>
        <w:rPr>
          <w:b/>
        </w:rPr>
      </w:pPr>
      <w:r>
        <w:rPr>
          <w:b/>
        </w:rPr>
        <w:t>fim_algoritmo.</w:t>
      </w:r>
    </w:p>
    <w:p w:rsidR="003A38BE" w:rsidRDefault="003A38BE"/>
    <w:p w:rsidR="003A38BE" w:rsidRDefault="003A38BE"/>
    <w:p w:rsidR="003A38BE" w:rsidRDefault="003A38BE">
      <w:pPr>
        <w:pStyle w:val="Ttulo2"/>
      </w:pPr>
      <w:bookmarkStart w:id="17" w:name="_Toc122146527"/>
      <w:r>
        <w:t>1.4 Programa</w:t>
      </w:r>
      <w:bookmarkEnd w:id="17"/>
    </w:p>
    <w:p w:rsidR="003A38BE" w:rsidRDefault="003A38BE"/>
    <w:p w:rsidR="003A38BE" w:rsidRDefault="003A38BE">
      <w:r>
        <w:t xml:space="preserve">Um programa de computador é a codificação de um algoritmo numa linguagem de programação específica, por exemplo, Java. Podemos distingüir dois tipos de linguagens: de alto nível e de baixo nível. </w:t>
      </w:r>
    </w:p>
    <w:p w:rsidR="003A38BE" w:rsidRDefault="003A38BE"/>
    <w:p w:rsidR="003A38BE" w:rsidRDefault="003A38BE">
      <w:r>
        <w:t xml:space="preserve">As linguagens de baixo nível são as linguagens de máquina, aquelas que o computador entende. As linguagens de alto nível são as linguagens de programação que servem de intermediárias entre a linguagem natural e a linguagem de máquina. </w:t>
      </w:r>
    </w:p>
    <w:p w:rsidR="003A38BE" w:rsidRDefault="003A38BE"/>
    <w:p w:rsidR="003A38BE" w:rsidRDefault="003A38BE">
      <w:r>
        <w:t>Sempre que codificamos um algoritmo numa linguagem de programação, esse programa precisa ser "traduzido" para a linguagem entendida pela máquina. A esse processo chamamos interpretação ou compilação.</w:t>
      </w:r>
    </w:p>
    <w:p w:rsidR="003A38BE" w:rsidRDefault="003A38BE"/>
    <w:p w:rsidR="003A38BE" w:rsidRDefault="003A38BE"/>
    <w:p w:rsidR="003A38BE" w:rsidRDefault="003A38BE">
      <w:pPr>
        <w:pStyle w:val="Ttulo2"/>
      </w:pPr>
      <w:bookmarkStart w:id="18" w:name="_Toc122146528"/>
      <w:r>
        <w:t>1.5 Java – linguagem de programação</w:t>
      </w:r>
      <w:bookmarkEnd w:id="18"/>
    </w:p>
    <w:p w:rsidR="003A38BE" w:rsidRDefault="003A38BE"/>
    <w:p w:rsidR="003A38BE" w:rsidRDefault="003A38BE">
      <w:pPr>
        <w:pStyle w:val="Ttulo3"/>
      </w:pPr>
      <w:bookmarkStart w:id="19" w:name="_Toc122146529"/>
      <w:r>
        <w:t>Definição</w:t>
      </w:r>
      <w:bookmarkEnd w:id="19"/>
    </w:p>
    <w:p w:rsidR="003A38BE" w:rsidRDefault="003A38BE"/>
    <w:p w:rsidR="003A38BE" w:rsidRDefault="003A38BE">
      <w:r>
        <w:t xml:space="preserve">No fim da década de 80, um pequeno grupo de trabalho da Sun, liderado por James Gosling, pesquisava um projeto de programação cujo principal objetivo era facilitar a interface de programação entre aparelhos eletrônicos e seus usuários, criando vários mecanismos de programação semelhantes em aparelhos diferentes como microondas, batedeira, aparelho de som, secretária eletrônica, entre outros. </w:t>
      </w:r>
    </w:p>
    <w:p w:rsidR="003A38BE" w:rsidRDefault="003A38BE"/>
    <w:p w:rsidR="003A38BE" w:rsidRDefault="003A38BE">
      <w:r>
        <w:t xml:space="preserve">Em 1990, a equipe direcionou a pesquisa para a criação de uma nova linguagem de programação, inicialmente chamada </w:t>
      </w:r>
      <w:r>
        <w:rPr>
          <w:i/>
        </w:rPr>
        <w:t>oak</w:t>
      </w:r>
      <w:r>
        <w:t xml:space="preserve"> com uma arquitetura neutra e capaz de comportar-se adequadamente em plataformas de trabalho diferentes. </w:t>
      </w:r>
    </w:p>
    <w:p w:rsidR="003A38BE" w:rsidRDefault="003A38BE"/>
    <w:p w:rsidR="003A38BE" w:rsidRDefault="003A38BE">
      <w:r>
        <w:lastRenderedPageBreak/>
        <w:t>Em 1993, com o surgimento da WWW (</w:t>
      </w:r>
      <w:r>
        <w:rPr>
          <w:i/>
        </w:rPr>
        <w:t>World Wide Web</w:t>
      </w:r>
      <w:r>
        <w:t xml:space="preserve">), a Sun percebeu que a nova linguagem desenvolvida pelo grupo liderado por James Gosling era ideal para a programação na </w:t>
      </w:r>
      <w:r w:rsidRPr="00B47982">
        <w:rPr>
          <w:i/>
        </w:rPr>
        <w:t>Internet</w:t>
      </w:r>
      <w:r w:rsidRPr="00AB08F4">
        <w:t xml:space="preserve"> </w:t>
      </w:r>
      <w:r>
        <w:t xml:space="preserve">por ser uma arquitetura neutra e criada para várias plataformas. </w:t>
      </w:r>
    </w:p>
    <w:p w:rsidR="003A38BE" w:rsidRDefault="003A38BE"/>
    <w:p w:rsidR="003A38BE" w:rsidRDefault="003A38BE">
      <w:r>
        <w:t xml:space="preserve">Foi assim que surgiu a linguagem de programação Java, ou simplesmente Java, uma linguagem de programação atualmente bastante aceita pela comunidade de desenvolvedores de </w:t>
      </w:r>
      <w:r>
        <w:rPr>
          <w:i/>
        </w:rPr>
        <w:t>software</w:t>
      </w:r>
      <w:r>
        <w:t xml:space="preserve"> e </w:t>
      </w:r>
      <w:r w:rsidRPr="00B47982">
        <w:rPr>
          <w:i/>
        </w:rPr>
        <w:t>Internet</w:t>
      </w:r>
      <w:r w:rsidRPr="00AB08F4">
        <w:t>.</w:t>
      </w:r>
      <w:r>
        <w:t xml:space="preserve"> Com o Java, usuários da </w:t>
      </w:r>
      <w:r>
        <w:rPr>
          <w:i/>
        </w:rPr>
        <w:t>Internet</w:t>
      </w:r>
      <w:r>
        <w:t xml:space="preserve"> e da WWW foram beneficiados pelo acesso seguro e os desenvolvedores de </w:t>
      </w:r>
      <w:r>
        <w:rPr>
          <w:i/>
        </w:rPr>
        <w:t>software</w:t>
      </w:r>
      <w:r>
        <w:t>, pela portabilidade.</w:t>
      </w:r>
    </w:p>
    <w:p w:rsidR="003A38BE" w:rsidRDefault="003A38BE"/>
    <w:p w:rsidR="003A38BE" w:rsidRDefault="003A38BE">
      <w:r>
        <w:t xml:space="preserve">As principais características do Java são: simples e familiar, orientada a objeto, distribuída, interpretada, robusta, segura, arquitetura neutra e portátil, alta performance, multitarefa e dinâmica. </w:t>
      </w:r>
    </w:p>
    <w:p w:rsidR="003A38BE" w:rsidRDefault="003A38BE"/>
    <w:p w:rsidR="003A38BE" w:rsidRDefault="003A38BE">
      <w:pPr>
        <w:pStyle w:val="Ttulo3"/>
      </w:pPr>
      <w:bookmarkStart w:id="20" w:name="_Toc122146530"/>
      <w:r>
        <w:t>Princípios básicos de um ambiente java típico</w:t>
      </w:r>
      <w:bookmarkEnd w:id="20"/>
    </w:p>
    <w:p w:rsidR="003A38BE" w:rsidRDefault="003A38BE"/>
    <w:p w:rsidR="003A38BE" w:rsidRDefault="003A38BE">
      <w:r>
        <w:t>Os sistemas Java normalmente possuem um ambiente, uma linguagem, uma interface de programas aplicativos Java e várias bibliotecas de classes. Além disso, os programas Java passam por cinco fases antes de serem executados.</w:t>
      </w:r>
    </w:p>
    <w:p w:rsidR="003A38BE" w:rsidRDefault="003A38BE"/>
    <w:p w:rsidR="003A38BE" w:rsidRDefault="003A38BE">
      <w:r>
        <w:t>Na primeira fase, devemos editar o arquivo fonte. Podemos fazer isso utilizando qualquer editor de textos como o bloco de notas do Windows ou usando qualquer editor de Java que vem juntamente dos ambientes de desenvolvimento integrado (</w:t>
      </w:r>
      <w:r>
        <w:rPr>
          <w:i/>
        </w:rPr>
        <w:t>Integrated Development Environments - IDE</w:t>
      </w:r>
      <w:r>
        <w:t xml:space="preserve">). No arquivo fonte, o código java deve ser escrito de acordo com sua sintaxe e semântica, além disso, deve ter pelo menos uma classe principal que contenha o método principal, que é o </w:t>
      </w:r>
      <w:r>
        <w:rPr>
          <w:b/>
        </w:rPr>
        <w:t>void main()</w:t>
      </w:r>
      <w:r>
        <w:t xml:space="preserve">. Vale lembrar que todo nome de arquivo fonte deve terminar com a extensão </w:t>
      </w:r>
      <w:r>
        <w:rPr>
          <w:b/>
        </w:rPr>
        <w:t>.java</w:t>
      </w:r>
      <w:r>
        <w:t xml:space="preserve">. Por exemplo, </w:t>
      </w:r>
      <w:r>
        <w:rPr>
          <w:b/>
        </w:rPr>
        <w:t>teste.java</w:t>
      </w:r>
      <w:r>
        <w:t>.</w:t>
      </w:r>
    </w:p>
    <w:p w:rsidR="003A38BE" w:rsidRDefault="003A38BE"/>
    <w:p w:rsidR="003A38BE" w:rsidRDefault="003A38BE">
      <w:r>
        <w:t xml:space="preserve">Na segunda fase, devemos utilizar o comando </w:t>
      </w:r>
      <w:r>
        <w:rPr>
          <w:b/>
        </w:rPr>
        <w:t>javac</w:t>
      </w:r>
      <w:r>
        <w:t xml:space="preserve"> para compilar o programa. Com esse comando, o compilador Java traduz o programa Java para </w:t>
      </w:r>
      <w:r>
        <w:rPr>
          <w:i/>
        </w:rPr>
        <w:t>bytecodes</w:t>
      </w:r>
      <w:r>
        <w:t xml:space="preserve"> – a linguagem entendida pelo interpretador Java. Por exemplo, para compilar um programa chamado </w:t>
      </w:r>
      <w:r>
        <w:rPr>
          <w:b/>
        </w:rPr>
        <w:t>teste.java</w:t>
      </w:r>
      <w:r>
        <w:t xml:space="preserve"> numa janela do DOS, devemos digitar, a seguir do </w:t>
      </w:r>
      <w:r>
        <w:rPr>
          <w:i/>
        </w:rPr>
        <w:t>prompt</w:t>
      </w:r>
      <w:r>
        <w:t xml:space="preserve"> do DOS, o seguinte comando: </w:t>
      </w:r>
      <w:r>
        <w:rPr>
          <w:b/>
        </w:rPr>
        <w:t>javac teste.java</w:t>
      </w:r>
      <w:r>
        <w:t xml:space="preserve">. Se a compilação finalizar sem erros, um arquivo chamado </w:t>
      </w:r>
      <w:r>
        <w:rPr>
          <w:b/>
        </w:rPr>
        <w:t>teste.class</w:t>
      </w:r>
      <w:r>
        <w:t xml:space="preserve"> será gerado. Este é o arquivo contendo os </w:t>
      </w:r>
      <w:r>
        <w:rPr>
          <w:i/>
        </w:rPr>
        <w:t>bytecodes</w:t>
      </w:r>
      <w:r>
        <w:t xml:space="preserve"> que serão interpretados durante a fase de execução. Os </w:t>
      </w:r>
      <w:r>
        <w:rPr>
          <w:i/>
        </w:rPr>
        <w:t>bytecodes</w:t>
      </w:r>
      <w:r>
        <w:t xml:space="preserve"> podem ser considerados instruções de máquinas para o JVM (</w:t>
      </w:r>
      <w:r>
        <w:rPr>
          <w:i/>
        </w:rPr>
        <w:t>Java Virtual Machine</w:t>
      </w:r>
      <w:r>
        <w:t xml:space="preserve">). </w:t>
      </w:r>
    </w:p>
    <w:p w:rsidR="003A38BE" w:rsidRDefault="003A38BE"/>
    <w:p w:rsidR="003A38BE" w:rsidRDefault="003A38BE">
      <w:r>
        <w:t xml:space="preserve">Na terceira fase, o programa deve ser colocado na memória primária antes de ser executado. Isso é feito pelo carregador de classe que copia o arquivo </w:t>
      </w:r>
      <w:r>
        <w:rPr>
          <w:b/>
        </w:rPr>
        <w:t>.class</w:t>
      </w:r>
      <w:r>
        <w:t xml:space="preserve"> para a memória.</w:t>
      </w:r>
    </w:p>
    <w:p w:rsidR="003A38BE" w:rsidRDefault="003A38BE"/>
    <w:p w:rsidR="003A38BE" w:rsidRDefault="003A38BE">
      <w:r>
        <w:t xml:space="preserve">Na quarta fase, os </w:t>
      </w:r>
      <w:r>
        <w:rPr>
          <w:i/>
        </w:rPr>
        <w:t>bytecodes</w:t>
      </w:r>
      <w:r>
        <w:t xml:space="preserve"> passam pelo verificador de </w:t>
      </w:r>
      <w:r>
        <w:rPr>
          <w:i/>
        </w:rPr>
        <w:t>bytecodes</w:t>
      </w:r>
      <w:r>
        <w:t xml:space="preserve"> que verifica se o programa Java atende aos padrões de segurança de Java. </w:t>
      </w:r>
    </w:p>
    <w:p w:rsidR="003A38BE" w:rsidRDefault="003A38BE"/>
    <w:p w:rsidR="003A38BE" w:rsidRDefault="003A38BE">
      <w:r>
        <w:t xml:space="preserve">Na quinta fase, o programa é interpretado </w:t>
      </w:r>
      <w:r>
        <w:rPr>
          <w:i/>
        </w:rPr>
        <w:t xml:space="preserve">bytecode </w:t>
      </w:r>
      <w:r>
        <w:t xml:space="preserve">por </w:t>
      </w:r>
      <w:r>
        <w:rPr>
          <w:i/>
        </w:rPr>
        <w:t>bytecode</w:t>
      </w:r>
      <w:r>
        <w:t xml:space="preserve">, sob controle da CPU, realizando assim cada ação a ser executada pelo programa. </w:t>
      </w:r>
    </w:p>
    <w:p w:rsidR="003A38BE" w:rsidRDefault="003A38BE"/>
    <w:p w:rsidR="003A38BE" w:rsidRDefault="003A38BE">
      <w:r>
        <w:t xml:space="preserve">Para o arquivo </w:t>
      </w:r>
      <w:r>
        <w:rPr>
          <w:b/>
        </w:rPr>
        <w:t xml:space="preserve">teste.java </w:t>
      </w:r>
      <w:r>
        <w:t xml:space="preserve">compilado anteriormente, foi criado o arquivo </w:t>
      </w:r>
      <w:r>
        <w:rPr>
          <w:b/>
        </w:rPr>
        <w:t>teste.class</w:t>
      </w:r>
      <w:r>
        <w:t xml:space="preserve">, </w:t>
      </w:r>
      <w:r>
        <w:rPr>
          <w:b/>
        </w:rPr>
        <w:t>teste</w:t>
      </w:r>
      <w:r>
        <w:t xml:space="preserve"> por ser o nome da classe principal do programa. Para executar esse arquivo </w:t>
      </w:r>
      <w:r>
        <w:rPr>
          <w:b/>
        </w:rPr>
        <w:t>teste.class</w:t>
      </w:r>
      <w:r>
        <w:t xml:space="preserve">, devemos digitar o seguinte comando no </w:t>
      </w:r>
      <w:r>
        <w:rPr>
          <w:i/>
        </w:rPr>
        <w:t>prompt</w:t>
      </w:r>
      <w:r>
        <w:t xml:space="preserve"> do DOS: </w:t>
      </w:r>
      <w:r>
        <w:rPr>
          <w:b/>
        </w:rPr>
        <w:t>java teste</w:t>
      </w:r>
      <w:r>
        <w:t>. A partir daí, teremos o resultado do programa desenvolvido.</w:t>
      </w:r>
    </w:p>
    <w:p w:rsidR="003A38BE" w:rsidRDefault="003A38BE"/>
    <w:p w:rsidR="003A38BE" w:rsidRDefault="003A38BE">
      <w:pPr>
        <w:pStyle w:val="Ttulo3"/>
        <w:rPr>
          <w:i w:val="0"/>
        </w:rPr>
      </w:pPr>
      <w:bookmarkStart w:id="21" w:name="_Toc122146531"/>
      <w:r>
        <w:lastRenderedPageBreak/>
        <w:t>Plataforma java</w:t>
      </w:r>
      <w:bookmarkEnd w:id="21"/>
    </w:p>
    <w:p w:rsidR="003A38BE" w:rsidRDefault="003A38BE"/>
    <w:p w:rsidR="003A38BE" w:rsidRDefault="003A38BE">
      <w:r>
        <w:t xml:space="preserve">Por plataforma entendemos o conjunto de </w:t>
      </w:r>
      <w:r>
        <w:rPr>
          <w:i/>
        </w:rPr>
        <w:t>hardware</w:t>
      </w:r>
      <w:r>
        <w:t xml:space="preserve"> e </w:t>
      </w:r>
      <w:r>
        <w:rPr>
          <w:i/>
        </w:rPr>
        <w:t>software</w:t>
      </w:r>
      <w:r>
        <w:t xml:space="preserve"> no qual um programa é executado. Alguns exemplos de plataformas conhecidas são: Windows, Linux, MacOs, etc. Java também é uma plataforma, no entanto, sem </w:t>
      </w:r>
      <w:r>
        <w:rPr>
          <w:i/>
        </w:rPr>
        <w:t>hardware</w:t>
      </w:r>
      <w:r>
        <w:t>.</w:t>
      </w:r>
    </w:p>
    <w:p w:rsidR="003A38BE" w:rsidRDefault="003A38BE"/>
    <w:p w:rsidR="003A38BE" w:rsidRDefault="003A38BE">
      <w:r>
        <w:t xml:space="preserve">A plataforma Java tem dois componentes: JVM – </w:t>
      </w:r>
      <w:r>
        <w:rPr>
          <w:i/>
        </w:rPr>
        <w:t>Java Virtual Machine</w:t>
      </w:r>
      <w:r>
        <w:t xml:space="preserve"> e Java API – </w:t>
      </w:r>
      <w:r>
        <w:rPr>
          <w:i/>
        </w:rPr>
        <w:t>Java Application Programming Interface</w:t>
      </w:r>
      <w:r>
        <w:t xml:space="preserve">. O Java API é uma coleção de componentes de </w:t>
      </w:r>
      <w:r>
        <w:rPr>
          <w:i/>
        </w:rPr>
        <w:t>software</w:t>
      </w:r>
      <w:r>
        <w:t xml:space="preserve"> prontos que incluem desde estruturas para manipulação de arquivos até a construção de aplicativos gráficos. O Java API é organizado como um grupo de bibliotecas com classes e interfaces. Essas bibliotecas são chamadas de pacotes.</w:t>
      </w:r>
    </w:p>
    <w:p w:rsidR="003A38BE" w:rsidRDefault="003A38BE"/>
    <w:p w:rsidR="003A38BE" w:rsidRDefault="003A38BE">
      <w:pPr>
        <w:pStyle w:val="Ttulo3"/>
      </w:pPr>
      <w:bookmarkStart w:id="22" w:name="_Toc122146532"/>
      <w:r>
        <w:t>Instalando o ambiente java</w:t>
      </w:r>
      <w:bookmarkEnd w:id="22"/>
    </w:p>
    <w:p w:rsidR="003A38BE" w:rsidRDefault="003A38BE"/>
    <w:p w:rsidR="003A38BE" w:rsidRDefault="003A38BE">
      <w:r>
        <w:t xml:space="preserve">Para o desenvolvimento de aplicativos utilizando o Java, é necessária a instalação do compilador Java, do Java API e do JVM. A instalação do ambiente segue o mesmo esquema da instalação de qualquer produto para Windows. Devemos baixar a versão mais apropriada e fazer a instalação. Informações podem ser adquiridas nos seguintes sites: </w:t>
      </w:r>
      <w:r>
        <w:rPr>
          <w:b/>
        </w:rPr>
        <w:t>java.sun.com</w:t>
      </w:r>
      <w:r>
        <w:t xml:space="preserve">, </w:t>
      </w:r>
      <w:r>
        <w:rPr>
          <w:b/>
        </w:rPr>
        <w:t>java.net</w:t>
      </w:r>
      <w:r>
        <w:t xml:space="preserve">, </w:t>
      </w:r>
      <w:r>
        <w:rPr>
          <w:b/>
        </w:rPr>
        <w:t>java.com</w:t>
      </w:r>
      <w:r>
        <w:t>, entre outros.</w:t>
      </w:r>
    </w:p>
    <w:p w:rsidR="003A38BE" w:rsidRDefault="003A38BE"/>
    <w:p w:rsidR="003A38BE" w:rsidRDefault="003A38BE">
      <w:pPr>
        <w:pStyle w:val="Ttulo3"/>
      </w:pPr>
      <w:bookmarkStart w:id="23" w:name="_Toc122146533"/>
      <w:r>
        <w:t>Comentários em java</w:t>
      </w:r>
      <w:bookmarkEnd w:id="23"/>
    </w:p>
    <w:p w:rsidR="003A38BE" w:rsidRDefault="003A38BE"/>
    <w:p w:rsidR="003A38BE" w:rsidRDefault="003A38BE">
      <w:r>
        <w:t>O uso de comentários em programas é muito importante, seja na linguagem Java ou em qualquer outra linguagem de programação. Os comentários permitem explicar o conteúdo do código</w:t>
      </w:r>
      <w:r w:rsidR="00B47982">
        <w:t xml:space="preserve">, </w:t>
      </w:r>
      <w:r>
        <w:t>para que serve, além de facilitar a manutenção posterior desse código. Em Java, podemos comentar o programa de duas formas: usando duas barras (//), onde todo o conteúdo à direita estará comentado</w:t>
      </w:r>
      <w:r w:rsidR="00B47982">
        <w:t>;</w:t>
      </w:r>
      <w:r>
        <w:t xml:space="preserve"> ou barra asterisco, asterisco barra (/* */), onde todo o conteúdo entre os dois asteriscos estará comentado.</w:t>
      </w:r>
    </w:p>
    <w:p w:rsidR="003A38BE" w:rsidRDefault="003A38BE"/>
    <w:p w:rsidR="003A38BE" w:rsidRDefault="003A38BE">
      <w:r>
        <w:t>Por exemplo:</w:t>
      </w:r>
    </w:p>
    <w:p w:rsidR="003A38BE" w:rsidRDefault="003A38BE">
      <w:r>
        <w:t>// Isso é um comentário usando duas barras.</w:t>
      </w:r>
    </w:p>
    <w:p w:rsidR="003A38BE" w:rsidRDefault="003A38BE"/>
    <w:p w:rsidR="003A38BE" w:rsidRDefault="003A38BE">
      <w:r>
        <w:t>/* Isso também é um comentário.</w:t>
      </w:r>
    </w:p>
    <w:p w:rsidR="003A38BE" w:rsidRDefault="003A38BE">
      <w:r>
        <w:t xml:space="preserve">   Mas, usando barra asterisco e asterisco barra.</w:t>
      </w:r>
    </w:p>
    <w:p w:rsidR="003A38BE" w:rsidRDefault="003A38BE">
      <w:r>
        <w:t>*/</w:t>
      </w:r>
    </w:p>
    <w:p w:rsidR="003A38BE" w:rsidRDefault="003A38BE"/>
    <w:p w:rsidR="003A38BE" w:rsidRDefault="003A38BE"/>
    <w:p w:rsidR="003A38BE" w:rsidRDefault="003A38BE"/>
    <w:p w:rsidR="003A38BE" w:rsidRDefault="003A38BE">
      <w:pPr>
        <w:pStyle w:val="Ttulo3"/>
      </w:pPr>
      <w:bookmarkStart w:id="24" w:name="_Toc122146534"/>
      <w:r>
        <w:t>O método main</w:t>
      </w:r>
      <w:bookmarkEnd w:id="24"/>
    </w:p>
    <w:p w:rsidR="003A38BE" w:rsidRDefault="003A38BE"/>
    <w:p w:rsidR="003A38BE" w:rsidRDefault="003A38BE">
      <w:r>
        <w:t xml:space="preserve">No código fonte de qualquer programa Java, temos uma classe principal. Dentro dessa classe principal, devemos ter o método </w:t>
      </w:r>
      <w:r>
        <w:rPr>
          <w:i/>
        </w:rPr>
        <w:t>main</w:t>
      </w:r>
      <w:r>
        <w:t xml:space="preserve"> que é o método principal de qualquer programa Java e sem esse método o programa não funciona. Isso por que é pelo método </w:t>
      </w:r>
      <w:r>
        <w:rPr>
          <w:i/>
        </w:rPr>
        <w:t>main</w:t>
      </w:r>
      <w:r>
        <w:t xml:space="preserve"> que o programa inicia sua execução. </w:t>
      </w:r>
    </w:p>
    <w:p w:rsidR="003A38BE" w:rsidRDefault="003A38BE"/>
    <w:p w:rsidR="003A38BE" w:rsidRDefault="003A38BE">
      <w:r>
        <w:t xml:space="preserve">A sintaxe do método </w:t>
      </w:r>
      <w:r>
        <w:rPr>
          <w:i/>
        </w:rPr>
        <w:t>main</w:t>
      </w:r>
      <w:r>
        <w:t xml:space="preserve"> é a seguinte: </w:t>
      </w:r>
      <w:r>
        <w:rPr>
          <w:b/>
        </w:rPr>
        <w:t>public static void main(String args [])</w:t>
      </w:r>
      <w:r>
        <w:t xml:space="preserve"> onde: </w:t>
      </w:r>
      <w:r>
        <w:rPr>
          <w:b/>
        </w:rPr>
        <w:t>public</w:t>
      </w:r>
      <w:r>
        <w:t xml:space="preserve"> indica que o método </w:t>
      </w:r>
      <w:r>
        <w:rPr>
          <w:i/>
        </w:rPr>
        <w:t>main</w:t>
      </w:r>
      <w:r>
        <w:t xml:space="preserve"> pode ser chamado por outro objeto, </w:t>
      </w:r>
      <w:r>
        <w:rPr>
          <w:b/>
        </w:rPr>
        <w:t>static</w:t>
      </w:r>
      <w:r>
        <w:t xml:space="preserve"> indica que o método </w:t>
      </w:r>
      <w:r>
        <w:rPr>
          <w:i/>
        </w:rPr>
        <w:t>main</w:t>
      </w:r>
      <w:r>
        <w:t xml:space="preserve"> é um método de classe e </w:t>
      </w:r>
      <w:r>
        <w:rPr>
          <w:b/>
        </w:rPr>
        <w:t>void</w:t>
      </w:r>
      <w:r>
        <w:t xml:space="preserve"> indica que o método </w:t>
      </w:r>
      <w:r>
        <w:rPr>
          <w:i/>
        </w:rPr>
        <w:t>main</w:t>
      </w:r>
      <w:r>
        <w:t xml:space="preserve"> não retorna nenhum valor. O método </w:t>
      </w:r>
      <w:r>
        <w:rPr>
          <w:i/>
        </w:rPr>
        <w:t>main</w:t>
      </w:r>
      <w:r>
        <w:t xml:space="preserve"> aceita um único argumento: um vetor de caracteres (do tipo </w:t>
      </w:r>
      <w:r>
        <w:rPr>
          <w:b/>
        </w:rPr>
        <w:t>String)</w:t>
      </w:r>
      <w:r>
        <w:t xml:space="preserve"> que armazena os valores digitados pelo usuário após o nome do programa.</w:t>
      </w:r>
    </w:p>
    <w:p w:rsidR="003A38BE" w:rsidRDefault="003A38BE"/>
    <w:p w:rsidR="003A38BE" w:rsidRDefault="003A38BE"/>
    <w:p w:rsidR="003A38BE" w:rsidRDefault="003A38BE">
      <w:pPr>
        <w:pStyle w:val="Ttulo2"/>
      </w:pPr>
      <w:bookmarkStart w:id="25" w:name="_Toc122146535"/>
      <w:r>
        <w:t>1.6 Exemplo</w:t>
      </w:r>
      <w:bookmarkEnd w:id="25"/>
    </w:p>
    <w:p w:rsidR="003A38BE" w:rsidRDefault="003A38BE"/>
    <w:p w:rsidR="003A38BE" w:rsidRDefault="003A38BE">
      <w:r>
        <w:t>/* Primeiro programa em Java</w:t>
      </w:r>
    </w:p>
    <w:p w:rsidR="003A38BE" w:rsidRDefault="003A38BE">
      <w:r>
        <w:t xml:space="preserve">   Este código fonte será salvo no arquivo primeiro_programa.java</w:t>
      </w:r>
    </w:p>
    <w:p w:rsidR="003A38BE" w:rsidRDefault="003A38BE">
      <w:r>
        <w:t xml:space="preserve">   Este programa serve para exemplificar um programa Java para os alunos de Lógica de Programação</w:t>
      </w:r>
    </w:p>
    <w:p w:rsidR="003A38BE" w:rsidRDefault="003A38BE">
      <w:pPr>
        <w:rPr>
          <w:lang w:val="en-US"/>
        </w:rPr>
      </w:pPr>
      <w:r>
        <w:rPr>
          <w:lang w:val="en-US"/>
        </w:rPr>
        <w:t>*/</w:t>
      </w:r>
    </w:p>
    <w:p w:rsidR="003A38BE" w:rsidRDefault="003A38BE">
      <w:pPr>
        <w:rPr>
          <w:lang w:val="en-US"/>
        </w:rPr>
      </w:pPr>
    </w:p>
    <w:p w:rsidR="003A38BE" w:rsidRDefault="003A38BE">
      <w:pPr>
        <w:rPr>
          <w:rFonts w:ascii="Courier New" w:hAnsi="Courier New"/>
          <w:lang w:val="en-US"/>
        </w:rPr>
      </w:pPr>
      <w:r>
        <w:rPr>
          <w:rFonts w:ascii="Courier New" w:hAnsi="Courier New"/>
          <w:lang w:val="en-US"/>
        </w:rPr>
        <w:t>public class primeiro_programa</w:t>
      </w:r>
    </w:p>
    <w:p w:rsidR="003A38BE" w:rsidRDefault="003A38BE">
      <w:pPr>
        <w:rPr>
          <w:rFonts w:ascii="Courier New" w:hAnsi="Courier New"/>
          <w:lang w:val="en-US"/>
        </w:rPr>
      </w:pPr>
      <w:r>
        <w:rPr>
          <w:rFonts w:ascii="Courier New" w:hAnsi="Courier New"/>
          <w:lang w:val="en-US"/>
        </w:rPr>
        <w:t xml:space="preserve">  {</w:t>
      </w:r>
    </w:p>
    <w:p w:rsidR="003A38BE" w:rsidRDefault="003A38BE">
      <w:pPr>
        <w:rPr>
          <w:rFonts w:ascii="Courier New" w:hAnsi="Courier New"/>
          <w:lang w:val="en-US"/>
        </w:rPr>
      </w:pPr>
      <w:r>
        <w:rPr>
          <w:rFonts w:ascii="Courier New" w:hAnsi="Courier New"/>
          <w:lang w:val="en-US"/>
        </w:rPr>
        <w:t xml:space="preserve">     public static void main(</w:t>
      </w:r>
      <w:r>
        <w:rPr>
          <w:rFonts w:ascii="Courier New" w:hAnsi="Courier New"/>
          <w:b/>
          <w:lang w:val="en-US"/>
        </w:rPr>
        <w:t>String</w:t>
      </w:r>
      <w:r>
        <w:rPr>
          <w:rFonts w:ascii="Courier New" w:hAnsi="Courier New"/>
          <w:lang w:val="en-US"/>
        </w:rPr>
        <w:t xml:space="preserve"> argumentos [])</w:t>
      </w:r>
    </w:p>
    <w:p w:rsidR="003A38BE" w:rsidRDefault="003A38BE">
      <w:pPr>
        <w:rPr>
          <w:rFonts w:ascii="Courier New" w:hAnsi="Courier New"/>
        </w:rPr>
      </w:pPr>
      <w:r>
        <w:rPr>
          <w:rFonts w:ascii="Courier New" w:hAnsi="Courier New"/>
          <w:lang w:val="en-US"/>
        </w:rPr>
        <w:t xml:space="preserve">        </w:t>
      </w:r>
      <w:r>
        <w:rPr>
          <w:rFonts w:ascii="Courier New" w:hAnsi="Courier New"/>
        </w:rPr>
        <w:t>{</w:t>
      </w:r>
    </w:p>
    <w:p w:rsidR="003A38BE" w:rsidRDefault="003A38BE">
      <w:pPr>
        <w:rPr>
          <w:rFonts w:ascii="Courier New" w:hAnsi="Courier New"/>
        </w:rPr>
      </w:pPr>
      <w:r>
        <w:rPr>
          <w:rFonts w:ascii="Courier New" w:hAnsi="Courier New"/>
        </w:rPr>
        <w:t xml:space="preserve">           System.out.print("Primeiro Programa de Lógica de            </w:t>
      </w:r>
      <w:r>
        <w:rPr>
          <w:rFonts w:ascii="Courier New" w:hAnsi="Courier New"/>
        </w:rPr>
        <w:br/>
        <w:t xml:space="preserve">                             Programação");</w:t>
      </w:r>
    </w:p>
    <w:p w:rsidR="003A38BE" w:rsidRDefault="003A38BE">
      <w:pPr>
        <w:rPr>
          <w:rFonts w:ascii="Courier New" w:hAnsi="Courier New"/>
        </w:rPr>
      </w:pPr>
      <w:r>
        <w:rPr>
          <w:rFonts w:ascii="Courier New" w:hAnsi="Courier New"/>
        </w:rPr>
        <w:t xml:space="preserve">           System.exit(0);</w:t>
      </w:r>
    </w:p>
    <w:p w:rsidR="003A38BE" w:rsidRDefault="003A38BE">
      <w:pPr>
        <w:rPr>
          <w:rFonts w:ascii="Courier New" w:hAnsi="Courier New"/>
        </w:rPr>
      </w:pPr>
      <w:r>
        <w:rPr>
          <w:rFonts w:ascii="Courier New" w:hAnsi="Courier New"/>
        </w:rPr>
        <w:t xml:space="preserve">        } // fim do método main</w:t>
      </w:r>
    </w:p>
    <w:p w:rsidR="003A38BE" w:rsidRDefault="003A38BE">
      <w:pPr>
        <w:rPr>
          <w:rFonts w:ascii="Courier New" w:hAnsi="Courier New"/>
        </w:rPr>
      </w:pPr>
      <w:r>
        <w:rPr>
          <w:rFonts w:ascii="Courier New" w:hAnsi="Courier New"/>
        </w:rPr>
        <w:t xml:space="preserve">  } // fim da classe principal primeiro_programa</w:t>
      </w:r>
    </w:p>
    <w:p w:rsidR="003A38BE" w:rsidRDefault="003A38BE"/>
    <w:p w:rsidR="003A38BE" w:rsidRDefault="003A38BE"/>
    <w:p w:rsidR="003A38BE" w:rsidRDefault="003A38BE">
      <w:pPr>
        <w:pStyle w:val="Ttulo2"/>
      </w:pPr>
      <w:bookmarkStart w:id="26" w:name="_Toc122146536"/>
      <w:r>
        <w:t>1.7 Exercícios de lógica</w:t>
      </w:r>
      <w:bookmarkEnd w:id="26"/>
    </w:p>
    <w:p w:rsidR="003A38BE" w:rsidRDefault="003A38BE"/>
    <w:p w:rsidR="003A38BE" w:rsidRDefault="003A38BE">
      <w:r>
        <w:t>1. Três homens estão em um restaurante. A conta é de R$ 30,00, então cada homem dá uma nota de R$ 10,00 para o garçom. O garçom pega a conta e entrega o pagamento para o gerente que decide dar um desconto de R$ 5,00 na conta. No meio do caminho de volta à mesa, o garçom desonestamente pega R$ 2,00 dos R$ 5,00 e devolve R$ 1,00 para cada um dos homens à mesa. Então cada homem pagou R$9,00, dando um total de R$ 27,00. O garçom ficou com R$ 2,00, os homens pagaram R$ 27,00, ou seja, somando esses dois valores, temos R$ 29,00. O que aconteceu com o outro R$ 1,00?</w:t>
      </w:r>
    </w:p>
    <w:p w:rsidR="003A38BE" w:rsidRDefault="003A38BE"/>
    <w:p w:rsidR="003A38BE" w:rsidRDefault="003A38BE">
      <w:r>
        <w:t>2. Qual número que quando adicionado de 5/4 dá o mesmo resultado de quando ele é multiplicado por 5/4?</w:t>
      </w:r>
    </w:p>
    <w:p w:rsidR="003A38BE" w:rsidRDefault="003A38BE"/>
    <w:p w:rsidR="003A38BE" w:rsidRDefault="003A38BE">
      <w:r>
        <w:t>3. Descubra e escreva o próximo número da série abaixo:</w:t>
      </w:r>
    </w:p>
    <w:p w:rsidR="003A38BE" w:rsidRDefault="003A38BE">
      <w:r>
        <w:t>18, 46, 94, 63, 52, ?</w:t>
      </w:r>
    </w:p>
    <w:p w:rsidR="003A38BE" w:rsidRDefault="003A38BE"/>
    <w:p w:rsidR="003A38BE" w:rsidRDefault="003A38BE">
      <w:r>
        <w:t>4. Há um número de três dígitos a que, se você adicionar 7, ele divide exatamente por 7; se você adicionar 8, ele divide exatamente por 8; se você adicionar 9, ele divide exatamente por 9. Qual é esse número?</w:t>
      </w:r>
    </w:p>
    <w:p w:rsidR="003A38BE" w:rsidRDefault="003A38BE"/>
    <w:p w:rsidR="003A38BE" w:rsidRDefault="003A38BE">
      <w:r>
        <w:t>5. Três garotos juntos têm três balas. João tem 3 balas a mais do que José, mas 5 a menos que Pedro. Quantas balas tem cada um deles?</w:t>
      </w:r>
    </w:p>
    <w:p w:rsidR="003A38BE" w:rsidRDefault="003A38BE"/>
    <w:p w:rsidR="003A38BE" w:rsidRDefault="003A38BE">
      <w:r>
        <w:t>6. Você tem exatamente R$ 100,00 para comprar os seguintes alimentos cujos preços são para um quilograma: arroz R$ 0,59, feijão R$ 1,99, batata R$ 2,87 e carne R$ 3,44. Você deve gastar exatamente os R$ 100,00. Quantos quilos de cada alimento você deve comprar?</w:t>
      </w:r>
    </w:p>
    <w:p w:rsidR="003A38BE" w:rsidRDefault="003A38BE"/>
    <w:p w:rsidR="003A38BE" w:rsidRDefault="003A38BE">
      <w:r>
        <w:t xml:space="preserve">7. Toda soma de cubos consecutivos, começando de 1, é sempre um quadrado perfeito. Por exemplo: </w:t>
      </w:r>
    </w:p>
    <w:p w:rsidR="003A38BE" w:rsidRDefault="003A38BE">
      <w:r>
        <w:t>1</w:t>
      </w:r>
      <w:r>
        <w:rPr>
          <w:vertAlign w:val="superscript"/>
        </w:rPr>
        <w:t>3</w:t>
      </w:r>
      <w:r>
        <w:t xml:space="preserve"> + 2</w:t>
      </w:r>
      <w:r>
        <w:rPr>
          <w:vertAlign w:val="superscript"/>
        </w:rPr>
        <w:t>3</w:t>
      </w:r>
      <w:r>
        <w:t xml:space="preserve"> = 9 = 3</w:t>
      </w:r>
      <w:r>
        <w:rPr>
          <w:vertAlign w:val="superscript"/>
        </w:rPr>
        <w:t>2</w:t>
      </w:r>
    </w:p>
    <w:p w:rsidR="003A38BE" w:rsidRDefault="003A38BE">
      <w:r>
        <w:lastRenderedPageBreak/>
        <w:t>1</w:t>
      </w:r>
      <w:r>
        <w:rPr>
          <w:vertAlign w:val="superscript"/>
        </w:rPr>
        <w:t>3</w:t>
      </w:r>
      <w:r>
        <w:t xml:space="preserve"> + 2</w:t>
      </w:r>
      <w:r>
        <w:rPr>
          <w:vertAlign w:val="superscript"/>
        </w:rPr>
        <w:t xml:space="preserve">3 </w:t>
      </w:r>
      <w:r>
        <w:t>+ 3</w:t>
      </w:r>
      <w:r>
        <w:rPr>
          <w:vertAlign w:val="superscript"/>
        </w:rPr>
        <w:t>3</w:t>
      </w:r>
      <w:r>
        <w:t xml:space="preserve"> = 36 = 6</w:t>
      </w:r>
      <w:r>
        <w:rPr>
          <w:vertAlign w:val="superscript"/>
        </w:rPr>
        <w:t>2</w:t>
      </w:r>
    </w:p>
    <w:p w:rsidR="003A38BE" w:rsidRDefault="003A38BE">
      <w:pPr>
        <w:rPr>
          <w:vertAlign w:val="superscript"/>
        </w:rPr>
      </w:pPr>
      <w:r>
        <w:t>1</w:t>
      </w:r>
      <w:r>
        <w:rPr>
          <w:vertAlign w:val="superscript"/>
        </w:rPr>
        <w:t>3</w:t>
      </w:r>
      <w:r>
        <w:t xml:space="preserve"> + 2</w:t>
      </w:r>
      <w:r>
        <w:rPr>
          <w:vertAlign w:val="superscript"/>
        </w:rPr>
        <w:t>3</w:t>
      </w:r>
      <w:r>
        <w:t xml:space="preserve"> + 3</w:t>
      </w:r>
      <w:r>
        <w:rPr>
          <w:vertAlign w:val="superscript"/>
        </w:rPr>
        <w:t>3</w:t>
      </w:r>
      <w:r>
        <w:t xml:space="preserve"> + 4</w:t>
      </w:r>
      <w:r>
        <w:rPr>
          <w:vertAlign w:val="superscript"/>
        </w:rPr>
        <w:t>3</w:t>
      </w:r>
      <w:r>
        <w:t xml:space="preserve"> = 100 = 10</w:t>
      </w:r>
      <w:r>
        <w:rPr>
          <w:vertAlign w:val="superscript"/>
        </w:rPr>
        <w:t>2</w:t>
      </w:r>
    </w:p>
    <w:p w:rsidR="003A38BE" w:rsidRDefault="003A38BE">
      <w:r>
        <w:t>e assim por diante. Entretanto, no problema proposto aqui, começar de 1 não é permitido. Você deve encontrar o menor quadrado perfeito que é igual à soma de no mínimo quatro cubos perfeitos consecutivos, excluída a unidade.</w:t>
      </w:r>
    </w:p>
    <w:p w:rsidR="003A38BE" w:rsidRDefault="003A38BE"/>
    <w:p w:rsidR="003A38BE" w:rsidRDefault="003A38BE">
      <w:r>
        <w:t>8. Um certo número, maior que 5000, mas menor que 50000, tem as seguintes propriedades: quando dividido por 4, tem um resto igual a 3; quando dividido por 5, tem resto igual a 1; quando dividido por 7, tem resto igual a 2; quando dividido por 11, tem resto igual a 2; e quando dividido por 17, tem resto igual a 12. Qual é esse número?</w:t>
      </w:r>
    </w:p>
    <w:p w:rsidR="003A38BE" w:rsidRDefault="003A38BE"/>
    <w:p w:rsidR="003A38BE" w:rsidRDefault="003A38BE">
      <w:r>
        <w:t>9. Todo número ímpar exceto dois entre 1 e 8999 ou é um primo ou é a soma de um primo e duas vezes um quadrado, por exemplo:</w:t>
      </w:r>
    </w:p>
    <w:p w:rsidR="003A38BE" w:rsidRDefault="003A38BE">
      <w:r>
        <w:t>21 = 19 + 2 * 1</w:t>
      </w:r>
      <w:r>
        <w:rPr>
          <w:vertAlign w:val="superscript"/>
        </w:rPr>
        <w:t>2</w:t>
      </w:r>
    </w:p>
    <w:p w:rsidR="003A38BE" w:rsidRDefault="003A38BE">
      <w:r>
        <w:t>27 = 19 + 2 * 2</w:t>
      </w:r>
      <w:r>
        <w:rPr>
          <w:vertAlign w:val="superscript"/>
        </w:rPr>
        <w:t>2</w:t>
      </w:r>
    </w:p>
    <w:p w:rsidR="003A38BE" w:rsidRDefault="003A38BE">
      <w:pPr>
        <w:rPr>
          <w:vertAlign w:val="superscript"/>
        </w:rPr>
      </w:pPr>
      <w:r>
        <w:t>35 = 5 + 2 * 5</w:t>
      </w:r>
      <w:r>
        <w:rPr>
          <w:vertAlign w:val="superscript"/>
        </w:rPr>
        <w:t>2</w:t>
      </w:r>
    </w:p>
    <w:p w:rsidR="003A38BE" w:rsidRDefault="003A38BE">
      <w:r>
        <w:t>Quais são as duas exceções?</w:t>
      </w:r>
    </w:p>
    <w:p w:rsidR="003A38BE" w:rsidRDefault="003A38BE"/>
    <w:p w:rsidR="003A38BE" w:rsidRDefault="003A38BE">
      <w:r>
        <w:t>10. Corredores em uma maratona são numerados começando de 1. Um dos corredores notou que a soma dos números menores que seu próprio número era igual à soma dos números maiores. Se havia mais do que 100 corredores, mas menos do que 1000, que número era do corredor acima e quantos corredores havia na corrida?</w:t>
      </w:r>
    </w:p>
    <w:p w:rsidR="003A38BE" w:rsidRDefault="003A38BE"/>
    <w:p w:rsidR="003A38BE" w:rsidRDefault="003A38BE">
      <w:r>
        <w:t>11. Em minha casa há muitos gatos: sete não comem peixe; seis não comem fígado; cinco não comem frango; quatro não comem peixe nem fígado; três não comem peixe nem frango; dois não comem fígado nem frango; um não come fígado, peixe nem frango; nenhum deles come todas as três comidas. Quantos gatos eu tenho?</w:t>
      </w:r>
    </w:p>
    <w:p w:rsidR="003A38BE" w:rsidRDefault="003A38BE"/>
    <w:p w:rsidR="003A38BE" w:rsidRDefault="003A38BE">
      <w:r>
        <w:t>12. Encontre a menor seqüência de números primos consecutivos cuja soma seja igual a 106620.</w:t>
      </w:r>
    </w:p>
    <w:p w:rsidR="003A38BE" w:rsidRDefault="003A38BE"/>
    <w:p w:rsidR="003A38BE" w:rsidRDefault="009454CF">
      <w:r>
        <w:t>13. Três casais vivem felizes numa cidade. Com base nas dicas abaixo, tente descobrir o nome de cada marido (C</w:t>
      </w:r>
      <w:r w:rsidR="006B1F86">
        <w:t>leber</w:t>
      </w:r>
      <w:r>
        <w:t>, L</w:t>
      </w:r>
      <w:r w:rsidR="006B1F86">
        <w:t>ucas</w:t>
      </w:r>
      <w:r>
        <w:t>, P</w:t>
      </w:r>
      <w:r w:rsidR="006B1F86">
        <w:t>edro</w:t>
      </w:r>
      <w:r>
        <w:t>), a profissão de cada um (</w:t>
      </w:r>
      <w:r w:rsidR="006B1F86">
        <w:t>Pedreiro</w:t>
      </w:r>
      <w:r>
        <w:t xml:space="preserve">, </w:t>
      </w:r>
      <w:r w:rsidR="006B1F86">
        <w:t>Arquiteto</w:t>
      </w:r>
      <w:r>
        <w:t xml:space="preserve">, </w:t>
      </w:r>
      <w:r w:rsidR="006B1F86">
        <w:t>Escultor</w:t>
      </w:r>
      <w:r>
        <w:t>) e o nome de suas respectivas esposas (L</w:t>
      </w:r>
      <w:r w:rsidR="006B1F86">
        <w:t>aura</w:t>
      </w:r>
      <w:r>
        <w:t>, P</w:t>
      </w:r>
      <w:r w:rsidR="006B1F86">
        <w:t>riscila</w:t>
      </w:r>
      <w:r>
        <w:t>, Maria</w:t>
      </w:r>
      <w:r w:rsidR="006B1F86">
        <w:t>na</w:t>
      </w:r>
      <w:r>
        <w:t>):</w:t>
      </w:r>
    </w:p>
    <w:p w:rsidR="009454CF" w:rsidRDefault="009454CF">
      <w:r>
        <w:t xml:space="preserve">a. O </w:t>
      </w:r>
      <w:r w:rsidR="006B1F86">
        <w:t>pedreiro</w:t>
      </w:r>
      <w:r>
        <w:t xml:space="preserve"> é casado com Maria</w:t>
      </w:r>
      <w:r w:rsidR="006B1F86">
        <w:t>na</w:t>
      </w:r>
      <w:r>
        <w:t>.</w:t>
      </w:r>
    </w:p>
    <w:p w:rsidR="009454CF" w:rsidRDefault="009454CF">
      <w:r>
        <w:t>b. P</w:t>
      </w:r>
      <w:r w:rsidR="006B1F86">
        <w:t>edro</w:t>
      </w:r>
      <w:r>
        <w:t xml:space="preserve"> é </w:t>
      </w:r>
      <w:r w:rsidR="006B1F86">
        <w:t>arquiteto</w:t>
      </w:r>
      <w:r>
        <w:t>.</w:t>
      </w:r>
    </w:p>
    <w:p w:rsidR="009454CF" w:rsidRDefault="009454CF">
      <w:r>
        <w:t>c. P</w:t>
      </w:r>
      <w:r w:rsidR="006B1F86">
        <w:t xml:space="preserve">riscila </w:t>
      </w:r>
      <w:r>
        <w:t>não é casada com P</w:t>
      </w:r>
      <w:r w:rsidR="006B1F86">
        <w:t>edro</w:t>
      </w:r>
      <w:r>
        <w:t>.</w:t>
      </w:r>
    </w:p>
    <w:p w:rsidR="009454CF" w:rsidRDefault="009454CF">
      <w:r>
        <w:t>d. C</w:t>
      </w:r>
      <w:r w:rsidR="006B1F86">
        <w:t>leber</w:t>
      </w:r>
      <w:r>
        <w:t xml:space="preserve"> não é </w:t>
      </w:r>
      <w:r w:rsidR="006B1F86">
        <w:t>pedreiro</w:t>
      </w:r>
      <w:r>
        <w:t>.</w:t>
      </w:r>
    </w:p>
    <w:p w:rsidR="009454CF" w:rsidRDefault="009454CF"/>
    <w:p w:rsidR="009454CF" w:rsidRDefault="009454CF">
      <w:r>
        <w:t xml:space="preserve">14. No último verão, três grupos acamparam na </w:t>
      </w:r>
      <w:r w:rsidR="006B1F86">
        <w:t>floresta</w:t>
      </w:r>
      <w:r>
        <w:t>. Com base nas dicas abaixo, tente descobrir onome do guia de cada acampamento (H</w:t>
      </w:r>
      <w:r w:rsidR="006B1F86">
        <w:t>eitor</w:t>
      </w:r>
      <w:r>
        <w:t>, P</w:t>
      </w:r>
      <w:r w:rsidR="00E1136B">
        <w:t>aulo</w:t>
      </w:r>
      <w:r>
        <w:t>, S</w:t>
      </w:r>
      <w:r w:rsidR="006B1F86">
        <w:t>ergio</w:t>
      </w:r>
      <w:r>
        <w:t>), o tipo de grupo que cada um liderou (</w:t>
      </w:r>
      <w:r w:rsidR="00E1136B">
        <w:t>crianças</w:t>
      </w:r>
      <w:r>
        <w:t xml:space="preserve">, </w:t>
      </w:r>
      <w:r w:rsidR="00E1136B">
        <w:t>jovens</w:t>
      </w:r>
      <w:r>
        <w:t xml:space="preserve">, </w:t>
      </w:r>
      <w:r w:rsidR="00E1136B">
        <w:t>adultos</w:t>
      </w:r>
      <w:r>
        <w:t>) e a cor das barracas que cada grupo de campista usou (</w:t>
      </w:r>
      <w:r w:rsidR="00E1136B">
        <w:t>amarelo</w:t>
      </w:r>
      <w:r>
        <w:t xml:space="preserve">, </w:t>
      </w:r>
      <w:r w:rsidR="00E1136B">
        <w:t>preto</w:t>
      </w:r>
      <w:r>
        <w:t xml:space="preserve">, </w:t>
      </w:r>
      <w:r w:rsidR="00E1136B">
        <w:t>vermelho</w:t>
      </w:r>
      <w:r>
        <w:t>).</w:t>
      </w:r>
    </w:p>
    <w:p w:rsidR="009454CF" w:rsidRDefault="009454CF">
      <w:r>
        <w:t>a. P</w:t>
      </w:r>
      <w:r w:rsidR="006B1F86">
        <w:t>aulo</w:t>
      </w:r>
      <w:r>
        <w:t xml:space="preserve"> foi o guia do grupo que acampou nas barracas de cor </w:t>
      </w:r>
      <w:r w:rsidR="00E1136B">
        <w:t>preto</w:t>
      </w:r>
      <w:r>
        <w:t>.</w:t>
      </w:r>
    </w:p>
    <w:p w:rsidR="009454CF" w:rsidRDefault="009454CF">
      <w:r>
        <w:t xml:space="preserve">b. O animado grupo dos </w:t>
      </w:r>
      <w:r w:rsidR="00E1136B">
        <w:t>adultos</w:t>
      </w:r>
      <w:r>
        <w:t xml:space="preserve"> ocupou as barracas de cor </w:t>
      </w:r>
      <w:r w:rsidR="00E1136B">
        <w:t>vermelho</w:t>
      </w:r>
      <w:r>
        <w:t>.</w:t>
      </w:r>
    </w:p>
    <w:p w:rsidR="009454CF" w:rsidRDefault="009454CF">
      <w:r>
        <w:t>c. H</w:t>
      </w:r>
      <w:r w:rsidR="006B1F86">
        <w:t>eitor</w:t>
      </w:r>
      <w:r>
        <w:t xml:space="preserve"> foi o gru</w:t>
      </w:r>
      <w:r w:rsidR="00E1136B">
        <w:t>po da</w:t>
      </w:r>
      <w:r>
        <w:t xml:space="preserve">s </w:t>
      </w:r>
      <w:r w:rsidR="00E1136B">
        <w:t>crianças</w:t>
      </w:r>
      <w:r>
        <w:t>.</w:t>
      </w:r>
    </w:p>
    <w:p w:rsidR="003A38BE" w:rsidRDefault="003A38BE">
      <w:pPr>
        <w:pStyle w:val="Ttulo1"/>
      </w:pPr>
      <w:r>
        <w:br w:type="column"/>
      </w:r>
      <w:bookmarkStart w:id="27" w:name="_Toc122146537"/>
      <w:r>
        <w:lastRenderedPageBreak/>
        <w:t>Capítulo 2 – Como construir um algoritmo</w:t>
      </w:r>
      <w:bookmarkEnd w:id="27"/>
    </w:p>
    <w:p w:rsidR="003A38BE" w:rsidRDefault="003A38BE"/>
    <w:p w:rsidR="003A38BE" w:rsidRDefault="003A38BE"/>
    <w:p w:rsidR="003A38BE" w:rsidRDefault="003A38BE">
      <w:pPr>
        <w:pStyle w:val="Ttulo2"/>
      </w:pPr>
      <w:bookmarkStart w:id="28" w:name="_Toc122146538"/>
      <w:r>
        <w:t>2.1 Exemplo de como fazer um café</w:t>
      </w:r>
      <w:bookmarkEnd w:id="28"/>
    </w:p>
    <w:p w:rsidR="003A38BE" w:rsidRDefault="003A38BE"/>
    <w:p w:rsidR="003A38BE" w:rsidRDefault="003A38BE">
      <w:r>
        <w:t>Vamos escrever vários algoritmos de como fazer um café utilizando o algoritmo de descrição narrativa. Vamos perceber que, por mais fácil que seja a tarefa, muitas vezes não nos atentamos para os pequenos detalhes da execução dessa tarefa, mas que podem fazer falta para alcançar o resultado desejado. Vamos ver como fica um algoritmo seqüencial para nosso exemplo:</w:t>
      </w:r>
    </w:p>
    <w:p w:rsidR="003A38BE" w:rsidRDefault="003A38BE"/>
    <w:p w:rsidR="003A38BE" w:rsidRDefault="003A38BE">
      <w:pPr>
        <w:pStyle w:val="Ttulo3"/>
      </w:pPr>
      <w:r>
        <w:t xml:space="preserve"> </w:t>
      </w:r>
      <w:bookmarkStart w:id="29" w:name="_Toc122146539"/>
      <w:r>
        <w:t>Descrição Narrativa Seqüencial</w:t>
      </w:r>
      <w:bookmarkEnd w:id="29"/>
    </w:p>
    <w:p w:rsidR="003A38BE" w:rsidRDefault="003A38BE">
      <w:pPr>
        <w:numPr>
          <w:ilvl w:val="0"/>
          <w:numId w:val="4"/>
        </w:numPr>
      </w:pPr>
      <w:r>
        <w:t>iniciar algoritmo;</w:t>
      </w:r>
    </w:p>
    <w:p w:rsidR="003A38BE" w:rsidRDefault="003A38BE">
      <w:pPr>
        <w:numPr>
          <w:ilvl w:val="0"/>
          <w:numId w:val="4"/>
        </w:numPr>
      </w:pPr>
      <w:r>
        <w:t>pegar bule;</w:t>
      </w:r>
    </w:p>
    <w:p w:rsidR="003A38BE" w:rsidRDefault="003A38BE">
      <w:pPr>
        <w:numPr>
          <w:ilvl w:val="0"/>
          <w:numId w:val="4"/>
        </w:numPr>
      </w:pPr>
      <w:r>
        <w:t>colocar coador de plástico sobre o bule;</w:t>
      </w:r>
    </w:p>
    <w:p w:rsidR="003A38BE" w:rsidRDefault="003A38BE">
      <w:pPr>
        <w:numPr>
          <w:ilvl w:val="0"/>
          <w:numId w:val="4"/>
        </w:numPr>
      </w:pPr>
      <w:r>
        <w:t>colocar coador de papel sobre o coador de plástico;</w:t>
      </w:r>
    </w:p>
    <w:p w:rsidR="003A38BE" w:rsidRDefault="003A38BE">
      <w:pPr>
        <w:numPr>
          <w:ilvl w:val="0"/>
          <w:numId w:val="4"/>
        </w:numPr>
      </w:pPr>
      <w:r>
        <w:t>colocar café tostado e moído sobre o coador de papel;</w:t>
      </w:r>
    </w:p>
    <w:p w:rsidR="003A38BE" w:rsidRDefault="003A38BE">
      <w:pPr>
        <w:numPr>
          <w:ilvl w:val="0"/>
          <w:numId w:val="4"/>
        </w:numPr>
      </w:pPr>
      <w:r>
        <w:t>colocar água sobre o café;</w:t>
      </w:r>
    </w:p>
    <w:p w:rsidR="003A38BE" w:rsidRDefault="003A38BE">
      <w:pPr>
        <w:numPr>
          <w:ilvl w:val="0"/>
          <w:numId w:val="4"/>
        </w:numPr>
      </w:pPr>
      <w:r>
        <w:t>finalizar algoritmo.</w:t>
      </w:r>
    </w:p>
    <w:p w:rsidR="003A38BE" w:rsidRDefault="003A38BE"/>
    <w:p w:rsidR="003A38BE" w:rsidRDefault="003A38BE">
      <w:r>
        <w:t xml:space="preserve">Nessa descrição, seguimos uma seqüência de vários passos, </w:t>
      </w:r>
      <w:r w:rsidR="00B22545">
        <w:t xml:space="preserve">um </w:t>
      </w:r>
      <w:r>
        <w:t xml:space="preserve">após </w:t>
      </w:r>
      <w:r w:rsidR="00B47982">
        <w:t xml:space="preserve">o </w:t>
      </w:r>
      <w:r w:rsidR="00B22545">
        <w:t>outro</w:t>
      </w:r>
      <w:r>
        <w:t>. Isso significa que as ações foram executadas linearmente, da direita para a esquerda e de cima para baixo. Esse algoritmo mostra como qualquer pessoa, naturalmente, faria um café, sem se importar com qualquer detalhe.</w:t>
      </w:r>
    </w:p>
    <w:p w:rsidR="003A38BE" w:rsidRDefault="003A38BE"/>
    <w:p w:rsidR="003A38BE" w:rsidRDefault="003A38BE">
      <w:r>
        <w:t>Agora, analisando o algoritmo, verificamos que o resultado a ser alcançado é bem definido: fazer um café. No entanto, e se a água não estivesse fervente? Como sairia o café? O café seria feito com a água fria porque não foi prevista essa condição para o algoritmo.</w:t>
      </w:r>
    </w:p>
    <w:p w:rsidR="003A38BE" w:rsidRDefault="003A38BE"/>
    <w:p w:rsidR="003A38BE" w:rsidRDefault="003A38BE">
      <w:r>
        <w:t>Para resolver esse problema, podemos fazer uma seleção para verificar se a água está fervente ou não. Assim, temos o seguinte algoritmo de seleção para o nosso exemplo:</w:t>
      </w:r>
    </w:p>
    <w:p w:rsidR="003A38BE" w:rsidRDefault="003A38BE"/>
    <w:p w:rsidR="003A38BE" w:rsidRDefault="003A38BE">
      <w:pPr>
        <w:pStyle w:val="Ttulo3"/>
      </w:pPr>
      <w:r>
        <w:t xml:space="preserve"> </w:t>
      </w:r>
      <w:bookmarkStart w:id="30" w:name="_Toc122146540"/>
      <w:r>
        <w:t>Descrição Narrativa de Seleção</w:t>
      </w:r>
      <w:bookmarkEnd w:id="30"/>
    </w:p>
    <w:p w:rsidR="003A38BE" w:rsidRDefault="003A38BE">
      <w:pPr>
        <w:numPr>
          <w:ilvl w:val="0"/>
          <w:numId w:val="5"/>
        </w:numPr>
      </w:pPr>
      <w:r>
        <w:t>iniciar algoritmo;</w:t>
      </w:r>
    </w:p>
    <w:p w:rsidR="003A38BE" w:rsidRDefault="003A38BE">
      <w:pPr>
        <w:numPr>
          <w:ilvl w:val="0"/>
          <w:numId w:val="5"/>
        </w:numPr>
      </w:pPr>
      <w:r>
        <w:t>pegar bule;</w:t>
      </w:r>
    </w:p>
    <w:p w:rsidR="003A38BE" w:rsidRDefault="003A38BE">
      <w:pPr>
        <w:numPr>
          <w:ilvl w:val="0"/>
          <w:numId w:val="5"/>
        </w:numPr>
      </w:pPr>
      <w:r>
        <w:t>colocar coador de plástico sobre o bule;</w:t>
      </w:r>
    </w:p>
    <w:p w:rsidR="003A38BE" w:rsidRDefault="003A38BE">
      <w:pPr>
        <w:numPr>
          <w:ilvl w:val="0"/>
          <w:numId w:val="5"/>
        </w:numPr>
      </w:pPr>
      <w:r>
        <w:t>colocar coador de papel sobre o coador de plástico;</w:t>
      </w:r>
    </w:p>
    <w:p w:rsidR="003A38BE" w:rsidRDefault="003A38BE">
      <w:pPr>
        <w:numPr>
          <w:ilvl w:val="0"/>
          <w:numId w:val="5"/>
        </w:numPr>
      </w:pPr>
      <w:r>
        <w:t>colocar café tostado e moído sobre o coador de papel;</w:t>
      </w:r>
    </w:p>
    <w:p w:rsidR="003A38BE" w:rsidRDefault="003A38BE">
      <w:pPr>
        <w:numPr>
          <w:ilvl w:val="0"/>
          <w:numId w:val="5"/>
        </w:numPr>
        <w:rPr>
          <w:b/>
        </w:rPr>
      </w:pPr>
      <w:r>
        <w:rPr>
          <w:b/>
        </w:rPr>
        <w:t>se</w:t>
      </w:r>
      <w:r>
        <w:t xml:space="preserve"> a água estiver fervente, </w:t>
      </w:r>
      <w:r>
        <w:rPr>
          <w:b/>
        </w:rPr>
        <w:t>então</w:t>
      </w:r>
      <w:r>
        <w:t xml:space="preserve"> </w:t>
      </w:r>
    </w:p>
    <w:p w:rsidR="003A38BE" w:rsidRDefault="003A38BE">
      <w:pPr>
        <w:numPr>
          <w:ilvl w:val="0"/>
          <w:numId w:val="5"/>
        </w:numPr>
        <w:tabs>
          <w:tab w:val="clear" w:pos="644"/>
          <w:tab w:val="num" w:pos="928"/>
        </w:tabs>
        <w:ind w:left="908"/>
        <w:rPr>
          <w:b/>
        </w:rPr>
      </w:pPr>
      <w:r>
        <w:t>colocar água sobre o café;</w:t>
      </w:r>
    </w:p>
    <w:p w:rsidR="003A38BE" w:rsidRDefault="003A38BE">
      <w:pPr>
        <w:numPr>
          <w:ilvl w:val="0"/>
          <w:numId w:val="5"/>
        </w:numPr>
      </w:pPr>
      <w:r>
        <w:t>finalizar algoritmo.</w:t>
      </w:r>
    </w:p>
    <w:p w:rsidR="003A38BE" w:rsidRDefault="003A38BE"/>
    <w:p w:rsidR="003A38BE" w:rsidRDefault="003A38BE">
      <w:r>
        <w:t>Nessa descrição, fazemos uma seleção para a água, ou seja, verificamos se a água está fervente. Em caso afirmativo, a água é colocada sobre o café. Se a seleção for falsa (a água não estiver fervente), o café não será feito.</w:t>
      </w:r>
    </w:p>
    <w:p w:rsidR="003A38BE" w:rsidRDefault="003A38BE"/>
    <w:p w:rsidR="003A38BE" w:rsidRDefault="003A38BE">
      <w:r>
        <w:t>Nesse algoritmo, colocamos uma seleção para verificar qual o caminho que o algoritmo deve seguir. Perceba que, dependendo do resultado da seleção, algumas ações do algoritmo podem ser realizadas ou não.</w:t>
      </w:r>
    </w:p>
    <w:p w:rsidR="003A38BE" w:rsidRDefault="003A38BE"/>
    <w:p w:rsidR="003A38BE" w:rsidRDefault="003A38BE">
      <w:r>
        <w:lastRenderedPageBreak/>
        <w:t>Analisando o algoritmo, percebemos que o café seria feito somente se a água estivesse fervente. Como podemos garantir que o resultado do algoritmo, que é ter o café pronto, seja alcançado? Para resolver esse problema, podemos fazer uma repetição para verificar a condição da água e quando ela estiver fervente ser colocada sobre o café. Assim, temos o seguinte algoritmo de repetição para o nosso exemplo:</w:t>
      </w:r>
    </w:p>
    <w:p w:rsidR="003A38BE" w:rsidRDefault="003A38BE"/>
    <w:p w:rsidR="003A38BE" w:rsidRDefault="003A38BE"/>
    <w:p w:rsidR="003A38BE" w:rsidRDefault="003A38BE">
      <w:pPr>
        <w:pStyle w:val="Ttulo3"/>
        <w:rPr>
          <w:b/>
        </w:rPr>
      </w:pPr>
      <w:r>
        <w:t xml:space="preserve"> </w:t>
      </w:r>
      <w:bookmarkStart w:id="31" w:name="_Toc122146541"/>
      <w:r>
        <w:t>Descrição Narrativa de Repetição sem a estrutura de repetição</w:t>
      </w:r>
      <w:bookmarkEnd w:id="31"/>
    </w:p>
    <w:p w:rsidR="003A38BE" w:rsidRDefault="003A38BE">
      <w:pPr>
        <w:numPr>
          <w:ilvl w:val="0"/>
          <w:numId w:val="5"/>
        </w:numPr>
      </w:pPr>
      <w:r>
        <w:t>iniciar algoritmo;</w:t>
      </w:r>
    </w:p>
    <w:p w:rsidR="003A38BE" w:rsidRDefault="003A38BE">
      <w:pPr>
        <w:numPr>
          <w:ilvl w:val="0"/>
          <w:numId w:val="5"/>
        </w:numPr>
      </w:pPr>
      <w:r>
        <w:t>pegar bule;</w:t>
      </w:r>
    </w:p>
    <w:p w:rsidR="003A38BE" w:rsidRDefault="003A38BE">
      <w:pPr>
        <w:numPr>
          <w:ilvl w:val="0"/>
          <w:numId w:val="5"/>
        </w:numPr>
      </w:pPr>
      <w:r>
        <w:t>colocar coador de plástico sobre o bule;</w:t>
      </w:r>
    </w:p>
    <w:p w:rsidR="003A38BE" w:rsidRDefault="003A38BE">
      <w:pPr>
        <w:numPr>
          <w:ilvl w:val="0"/>
          <w:numId w:val="5"/>
        </w:numPr>
      </w:pPr>
      <w:r>
        <w:t>colocar coador de papel sobre o coador de plástico;</w:t>
      </w:r>
    </w:p>
    <w:p w:rsidR="003A38BE" w:rsidRDefault="003A38BE">
      <w:pPr>
        <w:numPr>
          <w:ilvl w:val="0"/>
          <w:numId w:val="5"/>
        </w:numPr>
      </w:pPr>
      <w:r>
        <w:t>colocar café tostado e moído sobre o coador de papel;</w:t>
      </w:r>
    </w:p>
    <w:p w:rsidR="003A38BE" w:rsidRDefault="003A38BE">
      <w:pPr>
        <w:numPr>
          <w:ilvl w:val="0"/>
          <w:numId w:val="5"/>
        </w:numPr>
        <w:rPr>
          <w:b/>
        </w:rPr>
      </w:pPr>
      <w:r>
        <w:rPr>
          <w:b/>
        </w:rPr>
        <w:t>se</w:t>
      </w:r>
      <w:r>
        <w:t xml:space="preserve"> a água não estiver fervente, </w:t>
      </w:r>
      <w:r>
        <w:rPr>
          <w:b/>
        </w:rPr>
        <w:t>então</w:t>
      </w:r>
      <w:r>
        <w:t xml:space="preserve"> </w:t>
      </w:r>
    </w:p>
    <w:p w:rsidR="003A38BE" w:rsidRDefault="003A38BE">
      <w:pPr>
        <w:numPr>
          <w:ilvl w:val="0"/>
          <w:numId w:val="5"/>
        </w:numPr>
        <w:tabs>
          <w:tab w:val="clear" w:pos="644"/>
          <w:tab w:val="num" w:pos="928"/>
        </w:tabs>
        <w:ind w:left="908"/>
        <w:rPr>
          <w:b/>
        </w:rPr>
      </w:pPr>
      <w:r>
        <w:t>aquecer a água;</w:t>
      </w:r>
    </w:p>
    <w:p w:rsidR="003A38BE" w:rsidRDefault="003A38BE">
      <w:pPr>
        <w:numPr>
          <w:ilvl w:val="0"/>
          <w:numId w:val="5"/>
        </w:numPr>
        <w:tabs>
          <w:tab w:val="clear" w:pos="644"/>
          <w:tab w:val="num" w:pos="928"/>
        </w:tabs>
        <w:ind w:left="908"/>
        <w:rPr>
          <w:b/>
        </w:rPr>
      </w:pPr>
      <w:r>
        <w:rPr>
          <w:b/>
        </w:rPr>
        <w:t>se</w:t>
      </w:r>
      <w:r>
        <w:t xml:space="preserve"> a água não estiver fervente, </w:t>
      </w:r>
      <w:r>
        <w:rPr>
          <w:b/>
        </w:rPr>
        <w:t>então</w:t>
      </w:r>
    </w:p>
    <w:p w:rsidR="003A38BE" w:rsidRDefault="003A38BE">
      <w:pPr>
        <w:numPr>
          <w:ilvl w:val="0"/>
          <w:numId w:val="5"/>
        </w:numPr>
        <w:tabs>
          <w:tab w:val="clear" w:pos="644"/>
          <w:tab w:val="num" w:pos="1212"/>
        </w:tabs>
        <w:ind w:left="1192"/>
        <w:rPr>
          <w:b/>
        </w:rPr>
      </w:pPr>
      <w:r>
        <w:t>continuar aquecendo a água;</w:t>
      </w:r>
    </w:p>
    <w:p w:rsidR="003A38BE" w:rsidRDefault="003A38BE">
      <w:pPr>
        <w:numPr>
          <w:ilvl w:val="0"/>
          <w:numId w:val="5"/>
        </w:numPr>
        <w:tabs>
          <w:tab w:val="clear" w:pos="644"/>
          <w:tab w:val="num" w:pos="1212"/>
        </w:tabs>
        <w:ind w:left="1192"/>
        <w:rPr>
          <w:b/>
        </w:rPr>
      </w:pPr>
      <w:r>
        <w:rPr>
          <w:b/>
        </w:rPr>
        <w:t>se</w:t>
      </w:r>
      <w:r>
        <w:t xml:space="preserve"> a água não estiver fervente, </w:t>
      </w:r>
      <w:r>
        <w:rPr>
          <w:b/>
        </w:rPr>
        <w:t>então</w:t>
      </w:r>
      <w:r>
        <w:t xml:space="preserve"> </w:t>
      </w:r>
    </w:p>
    <w:p w:rsidR="003A38BE" w:rsidRDefault="003A38BE">
      <w:pPr>
        <w:numPr>
          <w:ilvl w:val="0"/>
          <w:numId w:val="5"/>
        </w:numPr>
        <w:tabs>
          <w:tab w:val="clear" w:pos="644"/>
          <w:tab w:val="num" w:pos="1496"/>
        </w:tabs>
        <w:ind w:left="1476"/>
        <w:rPr>
          <w:b/>
        </w:rPr>
      </w:pPr>
      <w:r>
        <w:t>continuar aquecendo a água;</w:t>
      </w:r>
    </w:p>
    <w:p w:rsidR="003A38BE" w:rsidRDefault="003A38BE">
      <w:pPr>
        <w:ind w:left="1136" w:firstLine="284"/>
      </w:pPr>
      <w:r>
        <w:t>...</w:t>
      </w:r>
    </w:p>
    <w:p w:rsidR="003A38BE" w:rsidRDefault="003A38BE">
      <w:pPr>
        <w:ind w:left="1136" w:firstLine="284"/>
      </w:pPr>
      <w:r>
        <w:t>continua até quando?</w:t>
      </w:r>
    </w:p>
    <w:p w:rsidR="003A38BE" w:rsidRDefault="003A38BE">
      <w:pPr>
        <w:numPr>
          <w:ilvl w:val="0"/>
          <w:numId w:val="8"/>
        </w:numPr>
      </w:pPr>
      <w:r>
        <w:t>colocar água sobre o café;</w:t>
      </w:r>
    </w:p>
    <w:p w:rsidR="003A38BE" w:rsidRDefault="003A38BE">
      <w:pPr>
        <w:numPr>
          <w:ilvl w:val="0"/>
          <w:numId w:val="8"/>
        </w:numPr>
      </w:pPr>
      <w:r>
        <w:t>finalizar algoritmo.</w:t>
      </w:r>
    </w:p>
    <w:p w:rsidR="003A38BE" w:rsidRDefault="003A38BE">
      <w:pPr>
        <w:ind w:left="284"/>
      </w:pPr>
    </w:p>
    <w:p w:rsidR="003A38BE" w:rsidRDefault="003A38BE">
      <w:r>
        <w:t xml:space="preserve">Percebemos que o algoritmo não está terminado, pois falta saber quando a água estará fervendo para ser colocada sobre o café. Para simplificarmos nosso algoritmo, podemos </w:t>
      </w:r>
      <w:r w:rsidR="00292EC0">
        <w:t>reescrevê</w:t>
      </w:r>
      <w:r>
        <w:t xml:space="preserve">-lo utilizando uma condição de parada para determinar um limite para esse algoritmo: </w:t>
      </w:r>
    </w:p>
    <w:p w:rsidR="003A38BE" w:rsidRDefault="003A38BE"/>
    <w:p w:rsidR="003A38BE" w:rsidRDefault="003A38BE"/>
    <w:p w:rsidR="003A38BE" w:rsidRDefault="003A38BE">
      <w:pPr>
        <w:pStyle w:val="Ttulo3"/>
        <w:rPr>
          <w:b/>
        </w:rPr>
      </w:pPr>
      <w:r>
        <w:t xml:space="preserve"> </w:t>
      </w:r>
      <w:bookmarkStart w:id="32" w:name="_Toc122146542"/>
      <w:r>
        <w:t>Descrição Narrativa de Repetição usando a estrutura de repetição</w:t>
      </w:r>
      <w:bookmarkEnd w:id="32"/>
    </w:p>
    <w:p w:rsidR="003A38BE" w:rsidRDefault="003A38BE">
      <w:pPr>
        <w:numPr>
          <w:ilvl w:val="0"/>
          <w:numId w:val="5"/>
        </w:numPr>
      </w:pPr>
      <w:r>
        <w:t>iniciar algoritmo;</w:t>
      </w:r>
    </w:p>
    <w:p w:rsidR="003A38BE" w:rsidRDefault="003A38BE">
      <w:pPr>
        <w:numPr>
          <w:ilvl w:val="0"/>
          <w:numId w:val="5"/>
        </w:numPr>
      </w:pPr>
      <w:r>
        <w:t>pegar bule;</w:t>
      </w:r>
    </w:p>
    <w:p w:rsidR="003A38BE" w:rsidRDefault="003A38BE">
      <w:pPr>
        <w:numPr>
          <w:ilvl w:val="0"/>
          <w:numId w:val="5"/>
        </w:numPr>
      </w:pPr>
      <w:r>
        <w:t>colocar coador de plástico sobre o bule;</w:t>
      </w:r>
    </w:p>
    <w:p w:rsidR="003A38BE" w:rsidRDefault="003A38BE">
      <w:pPr>
        <w:numPr>
          <w:ilvl w:val="0"/>
          <w:numId w:val="5"/>
        </w:numPr>
      </w:pPr>
      <w:r>
        <w:t>colocar coador de papel sobre o coador de plástico;</w:t>
      </w:r>
    </w:p>
    <w:p w:rsidR="003A38BE" w:rsidRDefault="003A38BE">
      <w:pPr>
        <w:numPr>
          <w:ilvl w:val="0"/>
          <w:numId w:val="5"/>
        </w:numPr>
      </w:pPr>
      <w:r>
        <w:t>colocar café tostado e moído sobre o coador de papel;</w:t>
      </w:r>
    </w:p>
    <w:p w:rsidR="003A38BE" w:rsidRDefault="003A38BE">
      <w:pPr>
        <w:numPr>
          <w:ilvl w:val="0"/>
          <w:numId w:val="5"/>
        </w:numPr>
        <w:rPr>
          <w:b/>
        </w:rPr>
      </w:pPr>
      <w:r>
        <w:rPr>
          <w:b/>
        </w:rPr>
        <w:t>enquanto</w:t>
      </w:r>
      <w:r>
        <w:t xml:space="preserve"> a água não estiver fervente, </w:t>
      </w:r>
      <w:r>
        <w:rPr>
          <w:b/>
        </w:rPr>
        <w:t>faça</w:t>
      </w:r>
    </w:p>
    <w:p w:rsidR="003A38BE" w:rsidRDefault="003A38BE">
      <w:pPr>
        <w:numPr>
          <w:ilvl w:val="0"/>
          <w:numId w:val="5"/>
        </w:numPr>
        <w:tabs>
          <w:tab w:val="clear" w:pos="644"/>
          <w:tab w:val="num" w:pos="928"/>
        </w:tabs>
        <w:ind w:left="908"/>
        <w:rPr>
          <w:b/>
        </w:rPr>
      </w:pPr>
      <w:r>
        <w:t>aquecer a água;</w:t>
      </w:r>
    </w:p>
    <w:p w:rsidR="003A38BE" w:rsidRDefault="003A38BE">
      <w:pPr>
        <w:numPr>
          <w:ilvl w:val="0"/>
          <w:numId w:val="6"/>
        </w:numPr>
      </w:pPr>
      <w:r>
        <w:t>colocar água sobre o café;</w:t>
      </w:r>
    </w:p>
    <w:p w:rsidR="003A38BE" w:rsidRDefault="003A38BE">
      <w:pPr>
        <w:numPr>
          <w:ilvl w:val="0"/>
          <w:numId w:val="6"/>
        </w:numPr>
      </w:pPr>
      <w:r>
        <w:t>finalizar algoritmo.</w:t>
      </w:r>
    </w:p>
    <w:p w:rsidR="003A38BE" w:rsidRDefault="003A38BE"/>
    <w:p w:rsidR="003A38BE" w:rsidRDefault="003A38BE">
      <w:r>
        <w:t>Note que as duas descrições narrativas de repetição retornam o mesmo resultado que é aquecer a água até ela ferver e ter o café pronto. A única diferença é que na segunda descrição utilizamos uma forma mais adequada para descrever um conjunto de ações em repetição.</w:t>
      </w:r>
    </w:p>
    <w:p w:rsidR="003A38BE" w:rsidRDefault="003A38BE"/>
    <w:p w:rsidR="003A38BE" w:rsidRDefault="003A38BE"/>
    <w:p w:rsidR="003A38BE" w:rsidRDefault="003A38BE">
      <w:pPr>
        <w:pStyle w:val="Ttulo2"/>
      </w:pPr>
      <w:bookmarkStart w:id="33" w:name="_Toc122146543"/>
      <w:r>
        <w:t>2.2 Outro exemplo de construção de algoritmo envolvendo lógica</w:t>
      </w:r>
      <w:bookmarkEnd w:id="33"/>
    </w:p>
    <w:p w:rsidR="003A38BE" w:rsidRDefault="003A38BE"/>
    <w:p w:rsidR="003A38BE" w:rsidRDefault="003A38BE">
      <w:r>
        <w:lastRenderedPageBreak/>
        <w:t>Considere a Torre de Hanói com três hastes e três discos. Uma das hastes serve de suporte para três discos de tamanhos diferentes de forma que os menores estão sobre os maiores. Desenvolva um algoritmo que mova todos os discos da haste onde se encontram para uma das outras duas hastes da Torre de Hanói, seguindo as seguintes regras: Pode-se mover um disco de cada vez para qualquer haste, contanto que um disco maior nunca seja colocado sobre um disco menor.</w:t>
      </w:r>
    </w:p>
    <w:p w:rsidR="003A38BE" w:rsidRDefault="003A38BE"/>
    <w:p w:rsidR="003A38BE" w:rsidRDefault="003A38BE">
      <w:r>
        <w:t>Resolução:</w:t>
      </w:r>
    </w:p>
    <w:p w:rsidR="003A38BE" w:rsidRDefault="003A38BE"/>
    <w:p w:rsidR="003A38BE" w:rsidRDefault="003A38BE">
      <w:r>
        <w:t>Considerando discos 1, 2, 3 e hastes A, B, C, temos o seguinte resultado:</w:t>
      </w:r>
    </w:p>
    <w:p w:rsidR="003A38BE" w:rsidRDefault="003A38BE"/>
    <w:p w:rsidR="003A38BE" w:rsidRDefault="003A38BE">
      <w:pPr>
        <w:numPr>
          <w:ilvl w:val="0"/>
          <w:numId w:val="9"/>
        </w:numPr>
      </w:pPr>
      <w:r>
        <w:t>mover o disco 1 da haste A para a haste B;</w:t>
      </w:r>
    </w:p>
    <w:p w:rsidR="003A38BE" w:rsidRDefault="003A38BE">
      <w:pPr>
        <w:numPr>
          <w:ilvl w:val="0"/>
          <w:numId w:val="9"/>
        </w:numPr>
      </w:pPr>
      <w:r>
        <w:t>mover o disco 2 da haste A para a haste C;</w:t>
      </w:r>
    </w:p>
    <w:p w:rsidR="003A38BE" w:rsidRDefault="003A38BE">
      <w:pPr>
        <w:numPr>
          <w:ilvl w:val="0"/>
          <w:numId w:val="9"/>
        </w:numPr>
      </w:pPr>
      <w:r>
        <w:t>mover o disco 1 da haste B para a haste C;</w:t>
      </w:r>
    </w:p>
    <w:p w:rsidR="003A38BE" w:rsidRDefault="003A38BE">
      <w:pPr>
        <w:numPr>
          <w:ilvl w:val="0"/>
          <w:numId w:val="9"/>
        </w:numPr>
      </w:pPr>
      <w:r>
        <w:t>mover o disco 3 da haste A para a haste B;</w:t>
      </w:r>
    </w:p>
    <w:p w:rsidR="003A38BE" w:rsidRDefault="003A38BE">
      <w:pPr>
        <w:numPr>
          <w:ilvl w:val="0"/>
          <w:numId w:val="9"/>
        </w:numPr>
      </w:pPr>
      <w:r>
        <w:t>mover o disco 1 da haste C para a haste A;</w:t>
      </w:r>
    </w:p>
    <w:p w:rsidR="003A38BE" w:rsidRDefault="003A38BE">
      <w:pPr>
        <w:numPr>
          <w:ilvl w:val="0"/>
          <w:numId w:val="9"/>
        </w:numPr>
      </w:pPr>
      <w:r>
        <w:t>mover o disco 2 da haste C para a haste B;</w:t>
      </w:r>
    </w:p>
    <w:p w:rsidR="003A38BE" w:rsidRDefault="003A38BE">
      <w:pPr>
        <w:numPr>
          <w:ilvl w:val="0"/>
          <w:numId w:val="9"/>
        </w:numPr>
      </w:pPr>
      <w:r>
        <w:t>mover o disco 1 da haste A para a haste B.</w:t>
      </w:r>
    </w:p>
    <w:p w:rsidR="003A38BE" w:rsidRDefault="003A38BE"/>
    <w:p w:rsidR="003A38BE" w:rsidRDefault="003A38BE"/>
    <w:p w:rsidR="003A38BE" w:rsidRDefault="003A38BE">
      <w:pPr>
        <w:pStyle w:val="Ttulo2"/>
      </w:pPr>
      <w:bookmarkStart w:id="34" w:name="_Toc122146544"/>
      <w:r>
        <w:t>2.3 Exercícios de construção de algoritmo envolvendo lógica</w:t>
      </w:r>
      <w:bookmarkEnd w:id="34"/>
    </w:p>
    <w:p w:rsidR="003A38BE" w:rsidRDefault="003A38BE"/>
    <w:p w:rsidR="003A38BE" w:rsidRDefault="003A38BE">
      <w:r>
        <w:t>Utilizando a descrição narrativa, construa algoritmos para os seguintes exercícios:</w:t>
      </w:r>
    </w:p>
    <w:p w:rsidR="003A38BE" w:rsidRDefault="003A38BE"/>
    <w:p w:rsidR="003A38BE" w:rsidRDefault="003A38BE">
      <w:r>
        <w:t>1. Um homem com suas três cargas</w:t>
      </w:r>
      <w:r w:rsidR="00292EC0">
        <w:t xml:space="preserve"> –</w:t>
      </w:r>
      <w:r w:rsidR="00E5165A">
        <w:t xml:space="preserve"> </w:t>
      </w:r>
      <w:r>
        <w:t>um lobo, um bode e um maço de alfafa</w:t>
      </w:r>
      <w:r w:rsidR="00292EC0">
        <w:t xml:space="preserve"> –</w:t>
      </w:r>
      <w:r w:rsidR="00E5165A">
        <w:t xml:space="preserve"> </w:t>
      </w:r>
      <w:r>
        <w:t>precisa atravessar um rio usando um barco que possui capacidade para atravessar somente o homem e mais uma de suas três cargas. Considerando que o lobo come o bode e o bode come o maço de alfafa, quais os percursos que o homem deve fazer para atravessar o rio sem perder nenhuma de suas cargas? Desenvolva um algoritmo indicando todos os percursos efetuados pelo homem para atravessar o rio sem perder nenhuma das cargas.</w:t>
      </w:r>
    </w:p>
    <w:p w:rsidR="003A38BE" w:rsidRDefault="003A38BE"/>
    <w:p w:rsidR="003A38BE" w:rsidRDefault="003A38BE">
      <w:r>
        <w:t>2. A partir do exemplo da Seção 2.2, amplie a solução apresentada, de maneira a completar a operação descrita, de troca dos discos entre hastes, considerando a existência de 3 hastes e 4 discos.</w:t>
      </w:r>
    </w:p>
    <w:p w:rsidR="003A38BE" w:rsidRDefault="003A38BE"/>
    <w:p w:rsidR="003A38BE" w:rsidRDefault="003A38BE">
      <w:r>
        <w:t>3. Três jesuítas e três canibais precisam atravessar um rio com um barco que possui capacidade para transportar somente duas pessoas. Considerando que em qualquer margem, a quantidade de jesuítas não seja menor que a de canibais, quais os percursos que devem ser feitos para os 3 jesuítas e os 3 canibais atravessarem o rio? Desenvolva um algoritmo indicando todos os percursos efetuados para todos atravessarem o rio com segurança.</w:t>
      </w:r>
    </w:p>
    <w:p w:rsidR="003A38BE" w:rsidRDefault="003A38BE"/>
    <w:p w:rsidR="003A38BE" w:rsidRDefault="003A38BE">
      <w:r>
        <w:t>4. Tendo como exemplo os algoritmos desenvolvidos para solucionar o problema de fazer um café, elabore três algoritmos que mostrem os passos necessários para trocar um pneu furado. Considere o seguinte conjunto de situações, um para cada algoritmo:</w:t>
      </w:r>
    </w:p>
    <w:p w:rsidR="003A38BE" w:rsidRDefault="003A38BE">
      <w:r>
        <w:t>a) trocar o pneu dianteiro direito;</w:t>
      </w:r>
    </w:p>
    <w:p w:rsidR="003A38BE" w:rsidRDefault="003A38BE">
      <w:r>
        <w:t>b) verificar se o pneu reserva está em condições de us</w:t>
      </w:r>
      <w:r w:rsidR="00B9475E">
        <w:t>o;</w:t>
      </w:r>
      <w:r>
        <w:t xml:space="preserve"> em caso afirmativo, trocar o pneu dianteiro direito;</w:t>
      </w:r>
    </w:p>
    <w:p w:rsidR="003A38BE" w:rsidRDefault="003A38BE">
      <w:r>
        <w:t>c) verificar se existe algum pneu furado; em caso afirmativo, verificar se o pneu reserva está em condições de uso e, em caso afirmativo, trocar o pneu correto.</w:t>
      </w:r>
    </w:p>
    <w:p w:rsidR="003A38BE" w:rsidRDefault="003A38BE">
      <w:r>
        <w:lastRenderedPageBreak/>
        <w:t>Para cada algoritmo desenvolvido, introduza novas ações e altere o fluxo do algoritmo de forma compatível com as situações apresentadas.</w:t>
      </w:r>
    </w:p>
    <w:p w:rsidR="003A38BE" w:rsidRDefault="003A38BE"/>
    <w:p w:rsidR="003A38BE" w:rsidRDefault="003A38BE">
      <w:r>
        <w:t>5. Considere uma calculadora comum de quatro operações. Considere que as teclas de divisão e multiplicação estão quebradas. Desenvolva três algoritmos que resolvam expressões matemáticas de multiplicação, divisão e exponenciação usando apenas as operações de adição e subtração.</w:t>
      </w:r>
    </w:p>
    <w:p w:rsidR="003A38BE" w:rsidRDefault="003A38BE"/>
    <w:p w:rsidR="003A38BE" w:rsidRDefault="003A38BE"/>
    <w:p w:rsidR="003A38BE" w:rsidRDefault="003A38BE">
      <w:pPr>
        <w:pStyle w:val="Ttulo1"/>
      </w:pPr>
      <w:r>
        <w:br w:type="column"/>
      </w:r>
      <w:bookmarkStart w:id="35" w:name="_Toc122146545"/>
      <w:r>
        <w:lastRenderedPageBreak/>
        <w:t>Capítulo 3 – Constantes, variáveis e tipos de dados</w:t>
      </w:r>
      <w:bookmarkEnd w:id="35"/>
    </w:p>
    <w:p w:rsidR="003A38BE" w:rsidRDefault="003A38BE"/>
    <w:p w:rsidR="003A38BE" w:rsidRDefault="003A38BE"/>
    <w:p w:rsidR="003A38BE" w:rsidRDefault="003A38BE">
      <w:r>
        <w:t>A partir deste capítulo, estaremos preocupados em conhecer as partes necessárias para se escrever um algoritmo completo em pseudocódigo. Para isso, neste capítulo, vamos estudar como as constantes, os tipos de dados e as variáveis são utilizados em pseudocódigo.</w:t>
      </w:r>
    </w:p>
    <w:p w:rsidR="003A38BE" w:rsidRDefault="003A38BE"/>
    <w:p w:rsidR="003A38BE" w:rsidRDefault="003A38BE"/>
    <w:p w:rsidR="003A38BE" w:rsidRDefault="003A38BE">
      <w:pPr>
        <w:pStyle w:val="Ttulo2"/>
      </w:pPr>
      <w:bookmarkStart w:id="36" w:name="_Toc122146546"/>
      <w:r>
        <w:t>3.1 Tipos de dados</w:t>
      </w:r>
      <w:bookmarkEnd w:id="36"/>
      <w:r>
        <w:t xml:space="preserve"> </w:t>
      </w:r>
    </w:p>
    <w:p w:rsidR="003A38BE" w:rsidRDefault="003A38BE"/>
    <w:p w:rsidR="003A38BE" w:rsidRDefault="003A38BE">
      <w:r>
        <w:t>Os tipos de dados são as características comuns dos dados a serem manipulados. Podemos considerar quatro classificações para os tipos de dados: inteiro, real, caracter e lógico.</w:t>
      </w:r>
    </w:p>
    <w:p w:rsidR="003A38BE" w:rsidRDefault="003A38BE"/>
    <w:p w:rsidR="003A38BE" w:rsidRDefault="003A38BE">
      <w:r>
        <w:t xml:space="preserve">O </w:t>
      </w:r>
      <w:r>
        <w:rPr>
          <w:b/>
        </w:rPr>
        <w:t>tipo inteiro</w:t>
      </w:r>
      <w:r>
        <w:t xml:space="preserve"> caracteriza qualquer dado numérico que pertença ao conjunto dos números inteiros. Por exemplo: -5, 0, 32. O tipo inteiro quando armazenado no computador ocupa 2 bytes, o que corresponde a 65536 possibilidades, ou seja, de –32767 até 32767.</w:t>
      </w:r>
    </w:p>
    <w:p w:rsidR="003A38BE" w:rsidRDefault="003A38BE"/>
    <w:p w:rsidR="003A38BE" w:rsidRDefault="003A38BE">
      <w:r>
        <w:t xml:space="preserve">O </w:t>
      </w:r>
      <w:r>
        <w:rPr>
          <w:b/>
        </w:rPr>
        <w:t>tipo real</w:t>
      </w:r>
      <w:r>
        <w:t xml:space="preserve"> caracteriza qualquer dado numérico que pertença ao conjunto dos números reais. Por exemplo: -9.0, 0, 29.45. O tipo real quando armazenado no computador ocupa 4 bytes, o que corresponde a 2</w:t>
      </w:r>
      <w:r>
        <w:rPr>
          <w:vertAlign w:val="superscript"/>
        </w:rPr>
        <w:t>32</w:t>
      </w:r>
      <w:r>
        <w:t xml:space="preserve"> possibilidades, podendo ter de 6 a 11 dígitos significativos com sinal.</w:t>
      </w:r>
    </w:p>
    <w:p w:rsidR="003A38BE" w:rsidRDefault="003A38BE"/>
    <w:p w:rsidR="003A38BE" w:rsidRDefault="003A38BE">
      <w:r>
        <w:t xml:space="preserve">O </w:t>
      </w:r>
      <w:r>
        <w:rPr>
          <w:b/>
        </w:rPr>
        <w:t>tipo caracter</w:t>
      </w:r>
      <w:r>
        <w:t xml:space="preserve"> caracteriza qualquer dado que pertença a um conjunto de caracteres alfanuméricos e são simbolizados por entre aspas duplas (""). Por exemplo: "15", "Eu", "Pare!", "?%@". O tipo caracter quando armazenado no computador ocupa 1 byte para cada caracter.</w:t>
      </w:r>
    </w:p>
    <w:p w:rsidR="003A38BE" w:rsidRDefault="003A38BE"/>
    <w:p w:rsidR="003A38BE" w:rsidRDefault="003A38BE">
      <w:r>
        <w:t xml:space="preserve">O </w:t>
      </w:r>
      <w:r>
        <w:rPr>
          <w:b/>
        </w:rPr>
        <w:t>tipo lógico</w:t>
      </w:r>
      <w:r>
        <w:t xml:space="preserve"> caracteriza qualquer dado que possa assumir somente duas situações: verdadeiro ou falso. Por exemplo: feminino ou masculino, loja aberta ou fechada, brasileiro ou estrangeiro. O tipo lógico quando armazenado no computador ocupa 1 byte, pois possui apenas duas formas de representação.</w:t>
      </w:r>
    </w:p>
    <w:p w:rsidR="003A38BE" w:rsidRDefault="003A38BE"/>
    <w:p w:rsidR="003A38BE" w:rsidRDefault="003A38BE">
      <w:pPr>
        <w:pStyle w:val="Ttulo3"/>
      </w:pPr>
      <w:bookmarkStart w:id="37" w:name="_Toc122146547"/>
      <w:r>
        <w:t>Pseudocódigo</w:t>
      </w:r>
      <w:bookmarkEnd w:id="37"/>
      <w:r>
        <w:t xml:space="preserve"> </w:t>
      </w:r>
    </w:p>
    <w:p w:rsidR="003A38BE" w:rsidRDefault="003A38BE"/>
    <w:p w:rsidR="003A38BE" w:rsidRDefault="003A38BE">
      <w:r>
        <w:t>No pseudocódigo, há nomes especiais para representar cada tipo de dados, como se segue:</w:t>
      </w:r>
    </w:p>
    <w:p w:rsidR="003A38BE" w:rsidRDefault="003A38BE"/>
    <w:p w:rsidR="003A38BE" w:rsidRDefault="003A38BE">
      <w:pPr>
        <w:numPr>
          <w:ilvl w:val="0"/>
          <w:numId w:val="12"/>
        </w:numPr>
      </w:pPr>
      <w:r>
        <w:t xml:space="preserve">para o tipo inteiro, usaremos </w:t>
      </w:r>
      <w:r>
        <w:rPr>
          <w:b/>
        </w:rPr>
        <w:t>numérico_inteiro</w:t>
      </w:r>
      <w:r>
        <w:t>;</w:t>
      </w:r>
    </w:p>
    <w:p w:rsidR="003A38BE" w:rsidRDefault="003A38BE">
      <w:pPr>
        <w:numPr>
          <w:ilvl w:val="0"/>
          <w:numId w:val="12"/>
        </w:numPr>
      </w:pPr>
      <w:r>
        <w:t xml:space="preserve">para o tipo real, usaremos </w:t>
      </w:r>
      <w:r>
        <w:rPr>
          <w:b/>
        </w:rPr>
        <w:t>numérico_real</w:t>
      </w:r>
      <w:r>
        <w:t>;</w:t>
      </w:r>
    </w:p>
    <w:p w:rsidR="003A38BE" w:rsidRDefault="003A38BE">
      <w:pPr>
        <w:numPr>
          <w:ilvl w:val="0"/>
          <w:numId w:val="12"/>
        </w:numPr>
      </w:pPr>
      <w:r>
        <w:t xml:space="preserve">para o tipo caracter, usaremos </w:t>
      </w:r>
      <w:r>
        <w:rPr>
          <w:b/>
        </w:rPr>
        <w:t>alfanumérico</w:t>
      </w:r>
      <w:r>
        <w:t>;</w:t>
      </w:r>
    </w:p>
    <w:p w:rsidR="003A38BE" w:rsidRDefault="003A38BE">
      <w:pPr>
        <w:numPr>
          <w:ilvl w:val="0"/>
          <w:numId w:val="12"/>
        </w:numPr>
      </w:pPr>
      <w:r>
        <w:t xml:space="preserve">para o tipo lógico usaremos </w:t>
      </w:r>
      <w:r>
        <w:rPr>
          <w:b/>
        </w:rPr>
        <w:t>lógico</w:t>
      </w:r>
      <w:r>
        <w:t>.</w:t>
      </w:r>
    </w:p>
    <w:p w:rsidR="003A38BE" w:rsidRDefault="003A38BE"/>
    <w:p w:rsidR="003A38BE" w:rsidRDefault="003A38BE">
      <w:pPr>
        <w:pStyle w:val="Ttulo3"/>
      </w:pPr>
      <w:bookmarkStart w:id="38" w:name="_Toc122146548"/>
      <w:r>
        <w:t>Java</w:t>
      </w:r>
      <w:bookmarkEnd w:id="38"/>
    </w:p>
    <w:p w:rsidR="003A38BE" w:rsidRDefault="003A38BE"/>
    <w:p w:rsidR="003A38BE" w:rsidRDefault="003A38BE">
      <w:r>
        <w:t>No Java também há nomes especiais</w:t>
      </w:r>
      <w:r w:rsidR="00B9475E">
        <w:t xml:space="preserve">, chamados </w:t>
      </w:r>
      <w:r>
        <w:t>palavras reservadas, para representar cada tipo de dado, como segue:</w:t>
      </w:r>
    </w:p>
    <w:p w:rsidR="003A38BE" w:rsidRDefault="003A38BE"/>
    <w:tbl>
      <w:tblPr>
        <w:tblW w:w="0" w:type="auto"/>
        <w:tblLayout w:type="fixed"/>
        <w:tblCellMar>
          <w:left w:w="70" w:type="dxa"/>
          <w:right w:w="70" w:type="dxa"/>
        </w:tblCellMar>
        <w:tblLook w:val="0000" w:firstRow="0" w:lastRow="0" w:firstColumn="0" w:lastColumn="0" w:noHBand="0" w:noVBand="0"/>
      </w:tblPr>
      <w:tblGrid>
        <w:gridCol w:w="496"/>
        <w:gridCol w:w="1275"/>
        <w:gridCol w:w="6023"/>
        <w:gridCol w:w="498"/>
      </w:tblGrid>
      <w:tr w:rsidR="003A38BE">
        <w:tblPrEx>
          <w:tblCellMar>
            <w:top w:w="0" w:type="dxa"/>
            <w:bottom w:w="0" w:type="dxa"/>
          </w:tblCellMar>
        </w:tblPrEx>
        <w:trPr>
          <w:cantSplit/>
        </w:trPr>
        <w:tc>
          <w:tcPr>
            <w:tcW w:w="8292" w:type="dxa"/>
            <w:gridSpan w:val="4"/>
            <w:tcBorders>
              <w:top w:val="single" w:sz="4" w:space="0" w:color="auto"/>
              <w:left w:val="single" w:sz="4" w:space="0" w:color="auto"/>
              <w:right w:val="single" w:sz="4" w:space="0" w:color="auto"/>
            </w:tcBorders>
          </w:tcPr>
          <w:p w:rsidR="003A38BE" w:rsidRDefault="003A38BE">
            <w:pPr>
              <w:numPr>
                <w:ilvl w:val="0"/>
                <w:numId w:val="13"/>
              </w:numPr>
            </w:pPr>
            <w:r>
              <w:t xml:space="preserve">para o tipo lógico, temos: </w:t>
            </w:r>
          </w:p>
          <w:p w:rsidR="003A38BE" w:rsidRDefault="003A38BE">
            <w:pPr>
              <w:tabs>
                <w:tab w:val="num" w:pos="644"/>
              </w:tabs>
              <w:ind w:left="624" w:hanging="340"/>
            </w:pPr>
          </w:p>
        </w:tc>
      </w:tr>
      <w:tr w:rsidR="003A38BE">
        <w:tblPrEx>
          <w:tblCellMar>
            <w:top w:w="0" w:type="dxa"/>
            <w:bottom w:w="0" w:type="dxa"/>
          </w:tblCellMar>
        </w:tblPrEx>
        <w:trPr>
          <w:cantSplit/>
        </w:trPr>
        <w:tc>
          <w:tcPr>
            <w:tcW w:w="496" w:type="dxa"/>
            <w:tcBorders>
              <w:left w:val="single" w:sz="4" w:space="0" w:color="auto"/>
            </w:tcBorders>
          </w:tcPr>
          <w:p w:rsidR="003A38BE" w:rsidRDefault="003A38BE"/>
        </w:tc>
        <w:tc>
          <w:tcPr>
            <w:tcW w:w="1275" w:type="dxa"/>
            <w:tcBorders>
              <w:top w:val="single" w:sz="4" w:space="0" w:color="auto"/>
              <w:left w:val="single" w:sz="4" w:space="0" w:color="auto"/>
              <w:bottom w:val="single" w:sz="4" w:space="0" w:color="auto"/>
              <w:right w:val="single" w:sz="4" w:space="0" w:color="auto"/>
            </w:tcBorders>
          </w:tcPr>
          <w:p w:rsidR="003A38BE" w:rsidRDefault="003A38BE">
            <w:pPr>
              <w:rPr>
                <w:b/>
              </w:rPr>
            </w:pPr>
            <w:r>
              <w:rPr>
                <w:b/>
              </w:rPr>
              <w:t>boolean</w:t>
            </w:r>
          </w:p>
        </w:tc>
        <w:tc>
          <w:tcPr>
            <w:tcW w:w="6023" w:type="dxa"/>
            <w:tcBorders>
              <w:top w:val="single" w:sz="4" w:space="0" w:color="auto"/>
              <w:left w:val="single" w:sz="4" w:space="0" w:color="auto"/>
              <w:bottom w:val="single" w:sz="4" w:space="0" w:color="auto"/>
              <w:right w:val="single" w:sz="4" w:space="0" w:color="auto"/>
            </w:tcBorders>
          </w:tcPr>
          <w:p w:rsidR="003A38BE" w:rsidRDefault="003A38BE">
            <w:r>
              <w:t xml:space="preserve">tipo lógico que só pode assumir </w:t>
            </w:r>
            <w:r>
              <w:rPr>
                <w:b/>
              </w:rPr>
              <w:t>true</w:t>
            </w:r>
            <w:r>
              <w:t xml:space="preserve"> ou </w:t>
            </w:r>
            <w:r>
              <w:rPr>
                <w:b/>
              </w:rPr>
              <w:t>false</w:t>
            </w:r>
          </w:p>
          <w:p w:rsidR="003A38BE" w:rsidRDefault="003A38BE">
            <w:r>
              <w:t>intervalo compreendido: ocupa 1 bit</w:t>
            </w:r>
          </w:p>
        </w:tc>
        <w:tc>
          <w:tcPr>
            <w:tcW w:w="498" w:type="dxa"/>
            <w:tcBorders>
              <w:left w:val="nil"/>
              <w:right w:val="single" w:sz="4" w:space="0" w:color="auto"/>
            </w:tcBorders>
          </w:tcPr>
          <w:p w:rsidR="003A38BE" w:rsidRDefault="003A38BE"/>
        </w:tc>
      </w:tr>
      <w:tr w:rsidR="003A38BE">
        <w:tblPrEx>
          <w:tblCellMar>
            <w:top w:w="0" w:type="dxa"/>
            <w:bottom w:w="0" w:type="dxa"/>
          </w:tblCellMar>
        </w:tblPrEx>
        <w:trPr>
          <w:cantSplit/>
        </w:trPr>
        <w:tc>
          <w:tcPr>
            <w:tcW w:w="8292" w:type="dxa"/>
            <w:gridSpan w:val="4"/>
            <w:tcBorders>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8292" w:type="dxa"/>
            <w:gridSpan w:val="4"/>
          </w:tcPr>
          <w:p w:rsidR="003A38BE" w:rsidRDefault="003A38BE">
            <w:pPr>
              <w:rPr>
                <w:b/>
                <w:sz w:val="18"/>
              </w:rPr>
            </w:pPr>
          </w:p>
          <w:p w:rsidR="003A38BE" w:rsidRDefault="003A38BE">
            <w:bookmarkStart w:id="39" w:name="_Toc122146643"/>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4</w:t>
            </w:r>
            <w:r>
              <w:rPr>
                <w:b/>
                <w:sz w:val="18"/>
              </w:rPr>
              <w:fldChar w:fldCharType="end"/>
            </w:r>
            <w:r>
              <w:rPr>
                <w:sz w:val="18"/>
              </w:rPr>
              <w:t xml:space="preserve"> – O tipo lógico em Java</w:t>
            </w:r>
            <w:bookmarkEnd w:id="39"/>
          </w:p>
        </w:tc>
      </w:tr>
    </w:tbl>
    <w:p w:rsidR="003A38BE" w:rsidRDefault="003A38BE">
      <w:pPr>
        <w:ind w:left="568"/>
      </w:pPr>
    </w:p>
    <w:tbl>
      <w:tblPr>
        <w:tblW w:w="0" w:type="auto"/>
        <w:tblLayout w:type="fixed"/>
        <w:tblCellMar>
          <w:left w:w="70" w:type="dxa"/>
          <w:right w:w="70" w:type="dxa"/>
        </w:tblCellMar>
        <w:tblLook w:val="0000" w:firstRow="0" w:lastRow="0" w:firstColumn="0" w:lastColumn="0" w:noHBand="0" w:noVBand="0"/>
      </w:tblPr>
      <w:tblGrid>
        <w:gridCol w:w="496"/>
        <w:gridCol w:w="1275"/>
        <w:gridCol w:w="6023"/>
        <w:gridCol w:w="498"/>
      </w:tblGrid>
      <w:tr w:rsidR="003A38BE">
        <w:tblPrEx>
          <w:tblCellMar>
            <w:top w:w="0" w:type="dxa"/>
            <w:bottom w:w="0" w:type="dxa"/>
          </w:tblCellMar>
        </w:tblPrEx>
        <w:trPr>
          <w:cantSplit/>
        </w:trPr>
        <w:tc>
          <w:tcPr>
            <w:tcW w:w="8292" w:type="dxa"/>
            <w:gridSpan w:val="4"/>
            <w:tcBorders>
              <w:top w:val="single" w:sz="4" w:space="0" w:color="auto"/>
              <w:left w:val="single" w:sz="4" w:space="0" w:color="auto"/>
              <w:right w:val="single" w:sz="4" w:space="0" w:color="auto"/>
            </w:tcBorders>
          </w:tcPr>
          <w:p w:rsidR="003A38BE" w:rsidRDefault="003A38BE">
            <w:pPr>
              <w:numPr>
                <w:ilvl w:val="0"/>
                <w:numId w:val="13"/>
              </w:numPr>
            </w:pPr>
            <w:r>
              <w:t>para o tipo real, temos dois tipos diferentes, dependendo da capacidade de armazenamento:</w:t>
            </w:r>
          </w:p>
          <w:p w:rsidR="003A38BE" w:rsidRDefault="003A38BE">
            <w:pPr>
              <w:ind w:left="284"/>
            </w:pPr>
          </w:p>
        </w:tc>
      </w:tr>
      <w:tr w:rsidR="003A38BE">
        <w:tblPrEx>
          <w:tblCellMar>
            <w:top w:w="0" w:type="dxa"/>
            <w:bottom w:w="0" w:type="dxa"/>
          </w:tblCellMar>
        </w:tblPrEx>
        <w:trPr>
          <w:cantSplit/>
        </w:trPr>
        <w:tc>
          <w:tcPr>
            <w:tcW w:w="496" w:type="dxa"/>
            <w:vMerge w:val="restart"/>
            <w:tcBorders>
              <w:left w:val="single" w:sz="4" w:space="0" w:color="auto"/>
            </w:tcBorders>
          </w:tcPr>
          <w:p w:rsidR="003A38BE" w:rsidRDefault="003A38BE"/>
        </w:tc>
        <w:tc>
          <w:tcPr>
            <w:tcW w:w="1275" w:type="dxa"/>
            <w:tcBorders>
              <w:top w:val="single" w:sz="4" w:space="0" w:color="auto"/>
              <w:left w:val="single" w:sz="4" w:space="0" w:color="auto"/>
              <w:bottom w:val="single" w:sz="4" w:space="0" w:color="auto"/>
              <w:right w:val="single" w:sz="4" w:space="0" w:color="auto"/>
            </w:tcBorders>
          </w:tcPr>
          <w:p w:rsidR="003A38BE" w:rsidRDefault="003A38BE">
            <w:pPr>
              <w:rPr>
                <w:b/>
              </w:rPr>
            </w:pPr>
            <w:r>
              <w:rPr>
                <w:b/>
              </w:rPr>
              <w:t>float</w:t>
            </w:r>
          </w:p>
        </w:tc>
        <w:tc>
          <w:tcPr>
            <w:tcW w:w="6023" w:type="dxa"/>
            <w:tcBorders>
              <w:top w:val="single" w:sz="4" w:space="0" w:color="auto"/>
              <w:left w:val="single" w:sz="4" w:space="0" w:color="auto"/>
              <w:bottom w:val="single" w:sz="4" w:space="0" w:color="auto"/>
              <w:right w:val="single" w:sz="4" w:space="0" w:color="auto"/>
            </w:tcBorders>
          </w:tcPr>
          <w:p w:rsidR="003A38BE" w:rsidRDefault="003A38BE">
            <w:r>
              <w:t>números reais de 32 bits</w:t>
            </w:r>
          </w:p>
          <w:p w:rsidR="003A38BE" w:rsidRDefault="003A38BE">
            <w:r>
              <w:t>intervalo compreendido: 3.4E-038 ... 3.4E+038</w:t>
            </w:r>
          </w:p>
        </w:tc>
        <w:tc>
          <w:tcPr>
            <w:tcW w:w="498" w:type="dxa"/>
            <w:vMerge w:val="restart"/>
            <w:tcBorders>
              <w:left w:val="nil"/>
              <w:right w:val="single" w:sz="4" w:space="0" w:color="auto"/>
            </w:tcBorders>
          </w:tcPr>
          <w:p w:rsidR="003A38BE" w:rsidRDefault="003A38BE"/>
        </w:tc>
      </w:tr>
      <w:tr w:rsidR="003A38BE">
        <w:tblPrEx>
          <w:tblCellMar>
            <w:top w:w="0" w:type="dxa"/>
            <w:bottom w:w="0" w:type="dxa"/>
          </w:tblCellMar>
        </w:tblPrEx>
        <w:trPr>
          <w:cantSplit/>
        </w:trPr>
        <w:tc>
          <w:tcPr>
            <w:tcW w:w="496" w:type="dxa"/>
            <w:vMerge/>
            <w:tcBorders>
              <w:left w:val="single" w:sz="4" w:space="0" w:color="auto"/>
            </w:tcBorders>
          </w:tcPr>
          <w:p w:rsidR="003A38BE" w:rsidRDefault="003A38BE"/>
        </w:tc>
        <w:tc>
          <w:tcPr>
            <w:tcW w:w="1275" w:type="dxa"/>
            <w:tcBorders>
              <w:top w:val="single" w:sz="4" w:space="0" w:color="auto"/>
              <w:left w:val="single" w:sz="4" w:space="0" w:color="auto"/>
              <w:bottom w:val="single" w:sz="4" w:space="0" w:color="auto"/>
              <w:right w:val="single" w:sz="4" w:space="0" w:color="auto"/>
            </w:tcBorders>
          </w:tcPr>
          <w:p w:rsidR="003A38BE" w:rsidRDefault="003A38BE">
            <w:pPr>
              <w:rPr>
                <w:b/>
              </w:rPr>
            </w:pPr>
            <w:r>
              <w:rPr>
                <w:b/>
              </w:rPr>
              <w:t>double</w:t>
            </w:r>
          </w:p>
        </w:tc>
        <w:tc>
          <w:tcPr>
            <w:tcW w:w="6023" w:type="dxa"/>
            <w:tcBorders>
              <w:top w:val="single" w:sz="4" w:space="0" w:color="auto"/>
              <w:left w:val="single" w:sz="4" w:space="0" w:color="auto"/>
              <w:bottom w:val="single" w:sz="4" w:space="0" w:color="auto"/>
              <w:right w:val="single" w:sz="4" w:space="0" w:color="auto"/>
            </w:tcBorders>
          </w:tcPr>
          <w:p w:rsidR="003A38BE" w:rsidRDefault="003A38BE">
            <w:r>
              <w:t>números reais com precisão dupla</w:t>
            </w:r>
          </w:p>
          <w:p w:rsidR="003A38BE" w:rsidRDefault="003A38BE">
            <w:r>
              <w:t>intervalo compreendido: 1.7E-308 ... 1.7E-308</w:t>
            </w:r>
          </w:p>
        </w:tc>
        <w:tc>
          <w:tcPr>
            <w:tcW w:w="498" w:type="dxa"/>
            <w:vMerge/>
            <w:tcBorders>
              <w:left w:val="nil"/>
              <w:right w:val="single" w:sz="4" w:space="0" w:color="auto"/>
            </w:tcBorders>
          </w:tcPr>
          <w:p w:rsidR="003A38BE" w:rsidRDefault="003A38BE"/>
        </w:tc>
      </w:tr>
      <w:tr w:rsidR="003A38BE">
        <w:tblPrEx>
          <w:tblCellMar>
            <w:top w:w="0" w:type="dxa"/>
            <w:bottom w:w="0" w:type="dxa"/>
          </w:tblCellMar>
        </w:tblPrEx>
        <w:trPr>
          <w:cantSplit/>
        </w:trPr>
        <w:tc>
          <w:tcPr>
            <w:tcW w:w="8292" w:type="dxa"/>
            <w:gridSpan w:val="4"/>
            <w:tcBorders>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8292" w:type="dxa"/>
            <w:gridSpan w:val="4"/>
          </w:tcPr>
          <w:p w:rsidR="003A38BE" w:rsidRDefault="003A38BE">
            <w:pPr>
              <w:rPr>
                <w:b/>
                <w:sz w:val="18"/>
              </w:rPr>
            </w:pPr>
          </w:p>
          <w:p w:rsidR="003A38BE" w:rsidRDefault="003A38BE">
            <w:bookmarkStart w:id="40" w:name="_Toc122146644"/>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5</w:t>
            </w:r>
            <w:r>
              <w:rPr>
                <w:b/>
                <w:sz w:val="18"/>
              </w:rPr>
              <w:fldChar w:fldCharType="end"/>
            </w:r>
            <w:r>
              <w:rPr>
                <w:sz w:val="18"/>
              </w:rPr>
              <w:t xml:space="preserve"> – O tipo real em Java</w:t>
            </w:r>
            <w:bookmarkEnd w:id="40"/>
          </w:p>
        </w:tc>
      </w:tr>
    </w:tbl>
    <w:p w:rsidR="003A38BE" w:rsidRDefault="003A38BE">
      <w:pPr>
        <w:ind w:left="568"/>
      </w:pPr>
    </w:p>
    <w:tbl>
      <w:tblPr>
        <w:tblW w:w="0" w:type="auto"/>
        <w:tblLayout w:type="fixed"/>
        <w:tblCellMar>
          <w:left w:w="70" w:type="dxa"/>
          <w:right w:w="70" w:type="dxa"/>
        </w:tblCellMar>
        <w:tblLook w:val="0000" w:firstRow="0" w:lastRow="0" w:firstColumn="0" w:lastColumn="0" w:noHBand="0" w:noVBand="0"/>
      </w:tblPr>
      <w:tblGrid>
        <w:gridCol w:w="496"/>
        <w:gridCol w:w="1275"/>
        <w:gridCol w:w="6023"/>
        <w:gridCol w:w="498"/>
      </w:tblGrid>
      <w:tr w:rsidR="003A38BE">
        <w:tblPrEx>
          <w:tblCellMar>
            <w:top w:w="0" w:type="dxa"/>
            <w:bottom w:w="0" w:type="dxa"/>
          </w:tblCellMar>
        </w:tblPrEx>
        <w:trPr>
          <w:cantSplit/>
        </w:trPr>
        <w:tc>
          <w:tcPr>
            <w:tcW w:w="8292" w:type="dxa"/>
            <w:gridSpan w:val="4"/>
            <w:tcBorders>
              <w:top w:val="single" w:sz="4" w:space="0" w:color="auto"/>
              <w:left w:val="single" w:sz="4" w:space="0" w:color="auto"/>
              <w:right w:val="single" w:sz="4" w:space="0" w:color="auto"/>
            </w:tcBorders>
          </w:tcPr>
          <w:p w:rsidR="003A38BE" w:rsidRDefault="003A38BE">
            <w:pPr>
              <w:numPr>
                <w:ilvl w:val="0"/>
                <w:numId w:val="13"/>
              </w:numPr>
            </w:pPr>
            <w:r>
              <w:t>para o tipo caracter que representa um único caracter, temos:</w:t>
            </w:r>
          </w:p>
          <w:p w:rsidR="003A38BE" w:rsidRDefault="003A38BE">
            <w:pPr>
              <w:ind w:left="284"/>
            </w:pPr>
          </w:p>
        </w:tc>
      </w:tr>
      <w:tr w:rsidR="003A38BE">
        <w:tblPrEx>
          <w:tblCellMar>
            <w:top w:w="0" w:type="dxa"/>
            <w:bottom w:w="0" w:type="dxa"/>
          </w:tblCellMar>
        </w:tblPrEx>
        <w:trPr>
          <w:cantSplit/>
        </w:trPr>
        <w:tc>
          <w:tcPr>
            <w:tcW w:w="496" w:type="dxa"/>
            <w:tcBorders>
              <w:left w:val="single" w:sz="4" w:space="0" w:color="auto"/>
            </w:tcBorders>
          </w:tcPr>
          <w:p w:rsidR="003A38BE" w:rsidRDefault="003A38BE"/>
        </w:tc>
        <w:tc>
          <w:tcPr>
            <w:tcW w:w="1275" w:type="dxa"/>
            <w:tcBorders>
              <w:top w:val="single" w:sz="4" w:space="0" w:color="auto"/>
              <w:left w:val="single" w:sz="4" w:space="0" w:color="auto"/>
              <w:bottom w:val="single" w:sz="4" w:space="0" w:color="auto"/>
              <w:right w:val="single" w:sz="4" w:space="0" w:color="auto"/>
            </w:tcBorders>
          </w:tcPr>
          <w:p w:rsidR="003A38BE" w:rsidRDefault="003A38BE">
            <w:pPr>
              <w:rPr>
                <w:b/>
              </w:rPr>
            </w:pPr>
            <w:r>
              <w:rPr>
                <w:b/>
              </w:rPr>
              <w:t>char</w:t>
            </w:r>
          </w:p>
        </w:tc>
        <w:tc>
          <w:tcPr>
            <w:tcW w:w="6023" w:type="dxa"/>
            <w:tcBorders>
              <w:top w:val="single" w:sz="4" w:space="0" w:color="auto"/>
              <w:left w:val="single" w:sz="4" w:space="0" w:color="auto"/>
              <w:bottom w:val="single" w:sz="4" w:space="0" w:color="auto"/>
              <w:right w:val="single" w:sz="4" w:space="0" w:color="auto"/>
            </w:tcBorders>
          </w:tcPr>
          <w:p w:rsidR="003A38BE" w:rsidRDefault="003A38BE">
            <w:r>
              <w:t>caracter que ocupa 16 bits (sem sinal)</w:t>
            </w:r>
          </w:p>
          <w:p w:rsidR="003A38BE" w:rsidRDefault="003A38BE">
            <w:r>
              <w:t>intervalo compreendido: 0 ... 65536</w:t>
            </w:r>
          </w:p>
          <w:p w:rsidR="003A38BE" w:rsidRDefault="003A38BE">
            <w:r>
              <w:t>inclui unicode (alfabetos latinos, grego, cirílico, etc.)</w:t>
            </w:r>
          </w:p>
        </w:tc>
        <w:tc>
          <w:tcPr>
            <w:tcW w:w="498" w:type="dxa"/>
            <w:tcBorders>
              <w:left w:val="nil"/>
              <w:right w:val="single" w:sz="4" w:space="0" w:color="auto"/>
            </w:tcBorders>
          </w:tcPr>
          <w:p w:rsidR="003A38BE" w:rsidRDefault="003A38BE"/>
        </w:tc>
      </w:tr>
      <w:tr w:rsidR="003A38BE">
        <w:tblPrEx>
          <w:tblCellMar>
            <w:top w:w="0" w:type="dxa"/>
            <w:bottom w:w="0" w:type="dxa"/>
          </w:tblCellMar>
        </w:tblPrEx>
        <w:trPr>
          <w:cantSplit/>
        </w:trPr>
        <w:tc>
          <w:tcPr>
            <w:tcW w:w="8292" w:type="dxa"/>
            <w:gridSpan w:val="4"/>
            <w:tcBorders>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8292" w:type="dxa"/>
            <w:gridSpan w:val="4"/>
          </w:tcPr>
          <w:p w:rsidR="003A38BE" w:rsidRDefault="003A38BE">
            <w:pPr>
              <w:rPr>
                <w:b/>
                <w:sz w:val="18"/>
              </w:rPr>
            </w:pPr>
          </w:p>
          <w:p w:rsidR="003A38BE" w:rsidRDefault="003A38BE">
            <w:bookmarkStart w:id="41" w:name="_Toc122146645"/>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6</w:t>
            </w:r>
            <w:r>
              <w:rPr>
                <w:b/>
                <w:sz w:val="18"/>
              </w:rPr>
              <w:fldChar w:fldCharType="end"/>
            </w:r>
            <w:r>
              <w:rPr>
                <w:sz w:val="18"/>
              </w:rPr>
              <w:t xml:space="preserve"> – O tipo caracter em Java</w:t>
            </w:r>
            <w:bookmarkEnd w:id="41"/>
          </w:p>
        </w:tc>
      </w:tr>
    </w:tbl>
    <w:p w:rsidR="003A38BE" w:rsidRDefault="003A38BE">
      <w:pPr>
        <w:ind w:left="568"/>
      </w:pPr>
    </w:p>
    <w:tbl>
      <w:tblPr>
        <w:tblW w:w="0" w:type="auto"/>
        <w:tblLayout w:type="fixed"/>
        <w:tblCellMar>
          <w:left w:w="70" w:type="dxa"/>
          <w:right w:w="70" w:type="dxa"/>
        </w:tblCellMar>
        <w:tblLook w:val="0000" w:firstRow="0" w:lastRow="0" w:firstColumn="0" w:lastColumn="0" w:noHBand="0" w:noVBand="0"/>
      </w:tblPr>
      <w:tblGrid>
        <w:gridCol w:w="496"/>
        <w:gridCol w:w="1275"/>
        <w:gridCol w:w="6023"/>
        <w:gridCol w:w="498"/>
      </w:tblGrid>
      <w:tr w:rsidR="003A38BE">
        <w:tblPrEx>
          <w:tblCellMar>
            <w:top w:w="0" w:type="dxa"/>
            <w:bottom w:w="0" w:type="dxa"/>
          </w:tblCellMar>
        </w:tblPrEx>
        <w:trPr>
          <w:cantSplit/>
        </w:trPr>
        <w:tc>
          <w:tcPr>
            <w:tcW w:w="8292" w:type="dxa"/>
            <w:gridSpan w:val="4"/>
            <w:tcBorders>
              <w:top w:val="single" w:sz="4" w:space="0" w:color="auto"/>
              <w:left w:val="single" w:sz="4" w:space="0" w:color="auto"/>
              <w:right w:val="single" w:sz="4" w:space="0" w:color="auto"/>
            </w:tcBorders>
          </w:tcPr>
          <w:p w:rsidR="003A38BE" w:rsidRDefault="003A38BE">
            <w:pPr>
              <w:numPr>
                <w:ilvl w:val="0"/>
                <w:numId w:val="13"/>
              </w:numPr>
            </w:pPr>
            <w:r>
              <w:t>para o tipo inteiro, temos quatro tipos diferentes, dependendo da capacidade de armazenamento</w:t>
            </w:r>
          </w:p>
          <w:p w:rsidR="003A38BE" w:rsidRDefault="003A38BE">
            <w:pPr>
              <w:ind w:left="284"/>
            </w:pPr>
          </w:p>
        </w:tc>
      </w:tr>
      <w:tr w:rsidR="003A38BE">
        <w:tblPrEx>
          <w:tblCellMar>
            <w:top w:w="0" w:type="dxa"/>
            <w:bottom w:w="0" w:type="dxa"/>
          </w:tblCellMar>
        </w:tblPrEx>
        <w:trPr>
          <w:cantSplit/>
        </w:trPr>
        <w:tc>
          <w:tcPr>
            <w:tcW w:w="496" w:type="dxa"/>
            <w:vMerge w:val="restart"/>
            <w:tcBorders>
              <w:left w:val="single" w:sz="4" w:space="0" w:color="auto"/>
            </w:tcBorders>
          </w:tcPr>
          <w:p w:rsidR="003A38BE" w:rsidRDefault="003A38BE"/>
        </w:tc>
        <w:tc>
          <w:tcPr>
            <w:tcW w:w="1275" w:type="dxa"/>
            <w:tcBorders>
              <w:top w:val="single" w:sz="4" w:space="0" w:color="auto"/>
              <w:left w:val="single" w:sz="4" w:space="0" w:color="auto"/>
              <w:bottom w:val="single" w:sz="4" w:space="0" w:color="auto"/>
              <w:right w:val="single" w:sz="4" w:space="0" w:color="auto"/>
            </w:tcBorders>
          </w:tcPr>
          <w:p w:rsidR="003A38BE" w:rsidRDefault="003A38BE">
            <w:pPr>
              <w:rPr>
                <w:b/>
              </w:rPr>
            </w:pPr>
            <w:r>
              <w:rPr>
                <w:b/>
              </w:rPr>
              <w:t>byte</w:t>
            </w:r>
          </w:p>
        </w:tc>
        <w:tc>
          <w:tcPr>
            <w:tcW w:w="6023" w:type="dxa"/>
            <w:tcBorders>
              <w:top w:val="single" w:sz="4" w:space="0" w:color="auto"/>
              <w:left w:val="single" w:sz="4" w:space="0" w:color="auto"/>
              <w:bottom w:val="single" w:sz="4" w:space="0" w:color="auto"/>
              <w:right w:val="single" w:sz="4" w:space="0" w:color="auto"/>
            </w:tcBorders>
          </w:tcPr>
          <w:p w:rsidR="003A38BE" w:rsidRDefault="003A38BE">
            <w:r>
              <w:t>números inteiros de 8 bits</w:t>
            </w:r>
          </w:p>
          <w:p w:rsidR="003A38BE" w:rsidRDefault="003A38BE">
            <w:r>
              <w:t>intervalo compreendido: -128 ... 127</w:t>
            </w:r>
          </w:p>
        </w:tc>
        <w:tc>
          <w:tcPr>
            <w:tcW w:w="498" w:type="dxa"/>
            <w:vMerge w:val="restart"/>
            <w:tcBorders>
              <w:left w:val="nil"/>
              <w:right w:val="single" w:sz="4" w:space="0" w:color="auto"/>
            </w:tcBorders>
          </w:tcPr>
          <w:p w:rsidR="003A38BE" w:rsidRDefault="003A38BE"/>
        </w:tc>
      </w:tr>
      <w:tr w:rsidR="003A38BE">
        <w:tblPrEx>
          <w:tblCellMar>
            <w:top w:w="0" w:type="dxa"/>
            <w:bottom w:w="0" w:type="dxa"/>
          </w:tblCellMar>
        </w:tblPrEx>
        <w:trPr>
          <w:cantSplit/>
        </w:trPr>
        <w:tc>
          <w:tcPr>
            <w:tcW w:w="496" w:type="dxa"/>
            <w:vMerge/>
            <w:tcBorders>
              <w:left w:val="single" w:sz="4" w:space="0" w:color="auto"/>
            </w:tcBorders>
          </w:tcPr>
          <w:p w:rsidR="003A38BE" w:rsidRDefault="003A38BE"/>
        </w:tc>
        <w:tc>
          <w:tcPr>
            <w:tcW w:w="1275" w:type="dxa"/>
            <w:tcBorders>
              <w:top w:val="single" w:sz="4" w:space="0" w:color="auto"/>
              <w:left w:val="single" w:sz="4" w:space="0" w:color="auto"/>
              <w:bottom w:val="single" w:sz="4" w:space="0" w:color="auto"/>
              <w:right w:val="single" w:sz="4" w:space="0" w:color="auto"/>
            </w:tcBorders>
          </w:tcPr>
          <w:p w:rsidR="003A38BE" w:rsidRDefault="003A38BE">
            <w:pPr>
              <w:rPr>
                <w:b/>
              </w:rPr>
            </w:pPr>
            <w:r>
              <w:rPr>
                <w:b/>
              </w:rPr>
              <w:t>short</w:t>
            </w:r>
          </w:p>
        </w:tc>
        <w:tc>
          <w:tcPr>
            <w:tcW w:w="6023" w:type="dxa"/>
            <w:tcBorders>
              <w:top w:val="single" w:sz="4" w:space="0" w:color="auto"/>
              <w:left w:val="single" w:sz="4" w:space="0" w:color="auto"/>
              <w:bottom w:val="single" w:sz="4" w:space="0" w:color="auto"/>
              <w:right w:val="single" w:sz="4" w:space="0" w:color="auto"/>
            </w:tcBorders>
          </w:tcPr>
          <w:p w:rsidR="003A38BE" w:rsidRDefault="003A38BE">
            <w:r>
              <w:t>números inteiros de 16 bits</w:t>
            </w:r>
          </w:p>
          <w:p w:rsidR="003A38BE" w:rsidRDefault="003A38BE">
            <w:r>
              <w:t>intervalo compreendido: -32.768 ... 32.767</w:t>
            </w:r>
          </w:p>
        </w:tc>
        <w:tc>
          <w:tcPr>
            <w:tcW w:w="498" w:type="dxa"/>
            <w:vMerge/>
            <w:tcBorders>
              <w:left w:val="nil"/>
              <w:right w:val="single" w:sz="4" w:space="0" w:color="auto"/>
            </w:tcBorders>
          </w:tcPr>
          <w:p w:rsidR="003A38BE" w:rsidRDefault="003A38BE"/>
        </w:tc>
      </w:tr>
      <w:tr w:rsidR="003A38BE">
        <w:tblPrEx>
          <w:tblCellMar>
            <w:top w:w="0" w:type="dxa"/>
            <w:bottom w:w="0" w:type="dxa"/>
          </w:tblCellMar>
        </w:tblPrEx>
        <w:trPr>
          <w:cantSplit/>
        </w:trPr>
        <w:tc>
          <w:tcPr>
            <w:tcW w:w="496" w:type="dxa"/>
            <w:vMerge/>
            <w:tcBorders>
              <w:left w:val="single" w:sz="4" w:space="0" w:color="auto"/>
            </w:tcBorders>
          </w:tcPr>
          <w:p w:rsidR="003A38BE" w:rsidRDefault="003A38BE"/>
        </w:tc>
        <w:tc>
          <w:tcPr>
            <w:tcW w:w="1275" w:type="dxa"/>
            <w:tcBorders>
              <w:top w:val="single" w:sz="4" w:space="0" w:color="auto"/>
              <w:left w:val="single" w:sz="4" w:space="0" w:color="auto"/>
              <w:bottom w:val="single" w:sz="4" w:space="0" w:color="auto"/>
              <w:right w:val="single" w:sz="4" w:space="0" w:color="auto"/>
            </w:tcBorders>
          </w:tcPr>
          <w:p w:rsidR="003A38BE" w:rsidRDefault="003A38BE">
            <w:pPr>
              <w:rPr>
                <w:b/>
              </w:rPr>
            </w:pPr>
            <w:r>
              <w:rPr>
                <w:b/>
              </w:rPr>
              <w:t>int</w:t>
            </w:r>
          </w:p>
        </w:tc>
        <w:tc>
          <w:tcPr>
            <w:tcW w:w="6023" w:type="dxa"/>
            <w:tcBorders>
              <w:top w:val="single" w:sz="4" w:space="0" w:color="auto"/>
              <w:left w:val="single" w:sz="4" w:space="0" w:color="auto"/>
              <w:bottom w:val="single" w:sz="4" w:space="0" w:color="auto"/>
              <w:right w:val="single" w:sz="4" w:space="0" w:color="auto"/>
            </w:tcBorders>
          </w:tcPr>
          <w:p w:rsidR="003A38BE" w:rsidRDefault="003A38BE">
            <w:r>
              <w:t>números inteiros de 32 bits</w:t>
            </w:r>
          </w:p>
          <w:p w:rsidR="003A38BE" w:rsidRDefault="003A38BE">
            <w:r>
              <w:t>intervalo compreendido: -2.147.483.648 ... 2.147.483.647</w:t>
            </w:r>
          </w:p>
        </w:tc>
        <w:tc>
          <w:tcPr>
            <w:tcW w:w="498" w:type="dxa"/>
            <w:vMerge/>
            <w:tcBorders>
              <w:left w:val="nil"/>
              <w:right w:val="single" w:sz="4" w:space="0" w:color="auto"/>
            </w:tcBorders>
          </w:tcPr>
          <w:p w:rsidR="003A38BE" w:rsidRDefault="003A38BE"/>
        </w:tc>
      </w:tr>
      <w:tr w:rsidR="003A38BE">
        <w:tblPrEx>
          <w:tblCellMar>
            <w:top w:w="0" w:type="dxa"/>
            <w:bottom w:w="0" w:type="dxa"/>
          </w:tblCellMar>
        </w:tblPrEx>
        <w:trPr>
          <w:cantSplit/>
        </w:trPr>
        <w:tc>
          <w:tcPr>
            <w:tcW w:w="496" w:type="dxa"/>
            <w:vMerge/>
            <w:tcBorders>
              <w:left w:val="single" w:sz="4" w:space="0" w:color="auto"/>
            </w:tcBorders>
          </w:tcPr>
          <w:p w:rsidR="003A38BE" w:rsidRDefault="003A38BE"/>
        </w:tc>
        <w:tc>
          <w:tcPr>
            <w:tcW w:w="1275" w:type="dxa"/>
            <w:tcBorders>
              <w:top w:val="single" w:sz="4" w:space="0" w:color="auto"/>
              <w:left w:val="single" w:sz="4" w:space="0" w:color="auto"/>
              <w:bottom w:val="single" w:sz="4" w:space="0" w:color="auto"/>
              <w:right w:val="single" w:sz="4" w:space="0" w:color="auto"/>
            </w:tcBorders>
          </w:tcPr>
          <w:p w:rsidR="003A38BE" w:rsidRDefault="003A38BE">
            <w:pPr>
              <w:rPr>
                <w:b/>
              </w:rPr>
            </w:pPr>
            <w:r>
              <w:rPr>
                <w:b/>
              </w:rPr>
              <w:t>long</w:t>
            </w:r>
          </w:p>
        </w:tc>
        <w:tc>
          <w:tcPr>
            <w:tcW w:w="6023" w:type="dxa"/>
            <w:tcBorders>
              <w:top w:val="single" w:sz="4" w:space="0" w:color="auto"/>
              <w:left w:val="single" w:sz="4" w:space="0" w:color="auto"/>
              <w:bottom w:val="single" w:sz="4" w:space="0" w:color="auto"/>
              <w:right w:val="single" w:sz="4" w:space="0" w:color="auto"/>
            </w:tcBorders>
          </w:tcPr>
          <w:p w:rsidR="003A38BE" w:rsidRDefault="003A38BE">
            <w:r>
              <w:t>números inteiros de 64 bits</w:t>
            </w:r>
          </w:p>
          <w:p w:rsidR="003A38BE" w:rsidRDefault="003A38BE">
            <w:r>
              <w:t xml:space="preserve">intervalo compreendido: -9.223.372.036.854.775.808 ... </w:t>
            </w:r>
          </w:p>
          <w:p w:rsidR="003A38BE" w:rsidRDefault="003A38BE">
            <w:r>
              <w:t>9.223.372.036.854.775.807</w:t>
            </w:r>
          </w:p>
        </w:tc>
        <w:tc>
          <w:tcPr>
            <w:tcW w:w="498" w:type="dxa"/>
            <w:vMerge/>
            <w:tcBorders>
              <w:left w:val="nil"/>
              <w:right w:val="single" w:sz="4" w:space="0" w:color="auto"/>
            </w:tcBorders>
          </w:tcPr>
          <w:p w:rsidR="003A38BE" w:rsidRDefault="003A38BE"/>
        </w:tc>
      </w:tr>
      <w:tr w:rsidR="003A38BE">
        <w:tblPrEx>
          <w:tblCellMar>
            <w:top w:w="0" w:type="dxa"/>
            <w:bottom w:w="0" w:type="dxa"/>
          </w:tblCellMar>
        </w:tblPrEx>
        <w:trPr>
          <w:cantSplit/>
        </w:trPr>
        <w:tc>
          <w:tcPr>
            <w:tcW w:w="8292" w:type="dxa"/>
            <w:gridSpan w:val="4"/>
            <w:tcBorders>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8292" w:type="dxa"/>
            <w:gridSpan w:val="4"/>
          </w:tcPr>
          <w:p w:rsidR="003A38BE" w:rsidRDefault="003A38BE">
            <w:pPr>
              <w:rPr>
                <w:b/>
                <w:sz w:val="18"/>
              </w:rPr>
            </w:pPr>
          </w:p>
          <w:p w:rsidR="003A38BE" w:rsidRDefault="003A38BE">
            <w:bookmarkStart w:id="42" w:name="_Toc122146646"/>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7</w:t>
            </w:r>
            <w:r>
              <w:rPr>
                <w:b/>
                <w:sz w:val="18"/>
              </w:rPr>
              <w:fldChar w:fldCharType="end"/>
            </w:r>
            <w:r>
              <w:rPr>
                <w:sz w:val="18"/>
              </w:rPr>
              <w:t xml:space="preserve"> – O tipo inteiro em Java</w:t>
            </w:r>
            <w:bookmarkEnd w:id="42"/>
          </w:p>
        </w:tc>
      </w:tr>
    </w:tbl>
    <w:p w:rsidR="003A38BE" w:rsidRDefault="003A38BE">
      <w:pPr>
        <w:ind w:left="568"/>
      </w:pPr>
    </w:p>
    <w:tbl>
      <w:tblPr>
        <w:tblW w:w="0" w:type="auto"/>
        <w:tblLayout w:type="fixed"/>
        <w:tblCellMar>
          <w:left w:w="70" w:type="dxa"/>
          <w:right w:w="70" w:type="dxa"/>
        </w:tblCellMar>
        <w:tblLook w:val="0000" w:firstRow="0" w:lastRow="0" w:firstColumn="0" w:lastColumn="0" w:noHBand="0" w:noVBand="0"/>
      </w:tblPr>
      <w:tblGrid>
        <w:gridCol w:w="496"/>
        <w:gridCol w:w="1275"/>
        <w:gridCol w:w="6023"/>
        <w:gridCol w:w="498"/>
      </w:tblGrid>
      <w:tr w:rsidR="003A38BE">
        <w:tblPrEx>
          <w:tblCellMar>
            <w:top w:w="0" w:type="dxa"/>
            <w:bottom w:w="0" w:type="dxa"/>
          </w:tblCellMar>
        </w:tblPrEx>
        <w:trPr>
          <w:cantSplit/>
        </w:trPr>
        <w:tc>
          <w:tcPr>
            <w:tcW w:w="8292" w:type="dxa"/>
            <w:gridSpan w:val="4"/>
            <w:tcBorders>
              <w:top w:val="single" w:sz="4" w:space="0" w:color="auto"/>
              <w:left w:val="single" w:sz="4" w:space="0" w:color="auto"/>
              <w:right w:val="single" w:sz="4" w:space="0" w:color="auto"/>
            </w:tcBorders>
          </w:tcPr>
          <w:p w:rsidR="003A38BE" w:rsidRDefault="003A38BE">
            <w:pPr>
              <w:numPr>
                <w:ilvl w:val="0"/>
                <w:numId w:val="13"/>
              </w:numPr>
            </w:pPr>
            <w:r>
              <w:t>para o tipo caracter que representa uma cadeia de caracteres, temos:</w:t>
            </w:r>
          </w:p>
          <w:p w:rsidR="003A38BE" w:rsidRDefault="003A38BE">
            <w:pPr>
              <w:ind w:left="284"/>
            </w:pPr>
          </w:p>
        </w:tc>
      </w:tr>
      <w:tr w:rsidR="003A38BE">
        <w:tblPrEx>
          <w:tblCellMar>
            <w:top w:w="0" w:type="dxa"/>
            <w:bottom w:w="0" w:type="dxa"/>
          </w:tblCellMar>
        </w:tblPrEx>
        <w:trPr>
          <w:cantSplit/>
        </w:trPr>
        <w:tc>
          <w:tcPr>
            <w:tcW w:w="496" w:type="dxa"/>
            <w:tcBorders>
              <w:left w:val="single" w:sz="4" w:space="0" w:color="auto"/>
            </w:tcBorders>
          </w:tcPr>
          <w:p w:rsidR="003A38BE" w:rsidRDefault="003A38BE"/>
        </w:tc>
        <w:tc>
          <w:tcPr>
            <w:tcW w:w="1275" w:type="dxa"/>
            <w:tcBorders>
              <w:top w:val="single" w:sz="4" w:space="0" w:color="auto"/>
              <w:left w:val="single" w:sz="4" w:space="0" w:color="auto"/>
              <w:bottom w:val="single" w:sz="4" w:space="0" w:color="auto"/>
              <w:right w:val="single" w:sz="4" w:space="0" w:color="auto"/>
            </w:tcBorders>
          </w:tcPr>
          <w:p w:rsidR="003A38BE" w:rsidRDefault="003A38BE">
            <w:pPr>
              <w:rPr>
                <w:b/>
              </w:rPr>
            </w:pPr>
            <w:r>
              <w:rPr>
                <w:b/>
              </w:rPr>
              <w:t>String</w:t>
            </w:r>
          </w:p>
        </w:tc>
        <w:tc>
          <w:tcPr>
            <w:tcW w:w="6023" w:type="dxa"/>
            <w:tcBorders>
              <w:top w:val="single" w:sz="4" w:space="0" w:color="auto"/>
              <w:left w:val="single" w:sz="4" w:space="0" w:color="auto"/>
              <w:bottom w:val="single" w:sz="4" w:space="0" w:color="auto"/>
              <w:right w:val="single" w:sz="4" w:space="0" w:color="auto"/>
            </w:tcBorders>
          </w:tcPr>
          <w:p w:rsidR="003A38BE" w:rsidRDefault="003A38BE">
            <w:r>
              <w:t>não é um tipo primitivo. É uma classe definida dentro de um pacote do Java</w:t>
            </w:r>
          </w:p>
        </w:tc>
        <w:tc>
          <w:tcPr>
            <w:tcW w:w="498" w:type="dxa"/>
            <w:tcBorders>
              <w:left w:val="nil"/>
              <w:right w:val="single" w:sz="4" w:space="0" w:color="auto"/>
            </w:tcBorders>
          </w:tcPr>
          <w:p w:rsidR="003A38BE" w:rsidRDefault="003A38BE"/>
        </w:tc>
      </w:tr>
      <w:tr w:rsidR="003A38BE">
        <w:tblPrEx>
          <w:tblCellMar>
            <w:top w:w="0" w:type="dxa"/>
            <w:bottom w:w="0" w:type="dxa"/>
          </w:tblCellMar>
        </w:tblPrEx>
        <w:trPr>
          <w:cantSplit/>
        </w:trPr>
        <w:tc>
          <w:tcPr>
            <w:tcW w:w="8292" w:type="dxa"/>
            <w:gridSpan w:val="4"/>
            <w:tcBorders>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8292" w:type="dxa"/>
            <w:gridSpan w:val="4"/>
          </w:tcPr>
          <w:p w:rsidR="003A38BE" w:rsidRDefault="003A38BE">
            <w:pPr>
              <w:rPr>
                <w:b/>
                <w:sz w:val="18"/>
              </w:rPr>
            </w:pPr>
          </w:p>
          <w:p w:rsidR="003A38BE" w:rsidRDefault="003A38BE">
            <w:bookmarkStart w:id="43" w:name="_Toc122146647"/>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8</w:t>
            </w:r>
            <w:r>
              <w:rPr>
                <w:b/>
                <w:sz w:val="18"/>
              </w:rPr>
              <w:fldChar w:fldCharType="end"/>
            </w:r>
            <w:r>
              <w:rPr>
                <w:sz w:val="18"/>
              </w:rPr>
              <w:t xml:space="preserve"> – O tipo </w:t>
            </w:r>
            <w:r>
              <w:rPr>
                <w:b/>
                <w:sz w:val="18"/>
              </w:rPr>
              <w:t>String</w:t>
            </w:r>
            <w:r>
              <w:rPr>
                <w:sz w:val="18"/>
              </w:rPr>
              <w:t xml:space="preserve"> em Java</w:t>
            </w:r>
            <w:bookmarkEnd w:id="43"/>
          </w:p>
        </w:tc>
      </w:tr>
    </w:tbl>
    <w:p w:rsidR="003A38BE" w:rsidRDefault="003A38BE">
      <w:pPr>
        <w:ind w:left="568"/>
      </w:pPr>
    </w:p>
    <w:p w:rsidR="003A38BE" w:rsidRDefault="003A38BE"/>
    <w:p w:rsidR="003A38BE" w:rsidRDefault="003A38BE">
      <w:pPr>
        <w:pStyle w:val="Ttulo2"/>
      </w:pPr>
      <w:bookmarkStart w:id="44" w:name="_Toc122146549"/>
      <w:r>
        <w:t>3.2 Constantes</w:t>
      </w:r>
      <w:bookmarkEnd w:id="44"/>
      <w:r>
        <w:t xml:space="preserve">  </w:t>
      </w:r>
    </w:p>
    <w:p w:rsidR="003A38BE" w:rsidRDefault="003A38BE"/>
    <w:p w:rsidR="003A38BE" w:rsidRDefault="003A38BE">
      <w:pPr>
        <w:pStyle w:val="Ttulo3"/>
      </w:pPr>
      <w:bookmarkStart w:id="45" w:name="_Toc122146550"/>
      <w:r>
        <w:lastRenderedPageBreak/>
        <w:t>Definição</w:t>
      </w:r>
      <w:bookmarkEnd w:id="45"/>
    </w:p>
    <w:p w:rsidR="003A38BE" w:rsidRDefault="003A38BE"/>
    <w:p w:rsidR="003A38BE" w:rsidRDefault="003A38BE">
      <w:r>
        <w:t xml:space="preserve">Dizemos que determinado dado é uma constante quando este dado não sofre nenhuma alteração, ou seja, ele é fixo. Por exemplo, podemos definir uma constante </w:t>
      </w:r>
      <w:r>
        <w:rPr>
          <w:b/>
        </w:rPr>
        <w:t xml:space="preserve">pi </w:t>
      </w:r>
      <w:r>
        <w:t>←</w:t>
      </w:r>
      <w:r>
        <w:rPr>
          <w:b/>
        </w:rPr>
        <w:t xml:space="preserve"> 3.14</w:t>
      </w:r>
      <w:r>
        <w:t>, dentro do algoritmo e, nesse algoritmo, esse valor nunca sofrerá alteração.</w:t>
      </w:r>
    </w:p>
    <w:p w:rsidR="003A38BE" w:rsidRDefault="003A38BE"/>
    <w:p w:rsidR="003A38BE" w:rsidRDefault="003A38BE">
      <w:pPr>
        <w:pStyle w:val="Ttulo3"/>
      </w:pPr>
      <w:bookmarkStart w:id="46" w:name="_Toc122146551"/>
      <w:r>
        <w:t>Pseudocódigo</w:t>
      </w:r>
      <w:bookmarkEnd w:id="46"/>
    </w:p>
    <w:p w:rsidR="003A38BE" w:rsidRDefault="003A38BE"/>
    <w:p w:rsidR="003A38BE" w:rsidRDefault="003A38BE">
      <w:r>
        <w:t>A declaração de um dado constante em pseudocódigo terá a seguinte regra sintática:</w:t>
      </w:r>
    </w:p>
    <w:p w:rsidR="003A38BE" w:rsidRDefault="003A38BE"/>
    <w:p w:rsidR="003A38BE" w:rsidRDefault="003A38BE">
      <w:pPr>
        <w:rPr>
          <w:b/>
        </w:rPr>
      </w:pPr>
      <w:r>
        <w:rPr>
          <w:b/>
        </w:rPr>
        <w:t xml:space="preserve">declarar </w:t>
      </w:r>
    </w:p>
    <w:p w:rsidR="003A38BE" w:rsidRDefault="003A38BE">
      <w:pPr>
        <w:rPr>
          <w:b/>
        </w:rPr>
      </w:pPr>
      <w:r>
        <w:rPr>
          <w:b/>
        </w:rPr>
        <w:t xml:space="preserve">   constante &lt;nome da constante&gt; </w:t>
      </w:r>
      <w:r>
        <w:t>←</w:t>
      </w:r>
      <w:r>
        <w:rPr>
          <w:b/>
        </w:rPr>
        <w:t xml:space="preserve"> &lt;valor da constante&gt; &lt;tipo de dado da constante&gt; ;</w:t>
      </w:r>
    </w:p>
    <w:p w:rsidR="003A38BE" w:rsidRDefault="003A38BE"/>
    <w:p w:rsidR="003A38BE" w:rsidRDefault="003A38BE">
      <w:r>
        <w:t xml:space="preserve">Por exemplo: </w:t>
      </w:r>
    </w:p>
    <w:p w:rsidR="003A38BE" w:rsidRDefault="003A38BE"/>
    <w:p w:rsidR="003A38BE" w:rsidRDefault="003A38BE">
      <w:pPr>
        <w:rPr>
          <w:b/>
        </w:rPr>
      </w:pPr>
      <w:r>
        <w:rPr>
          <w:b/>
        </w:rPr>
        <w:t>declarar</w:t>
      </w:r>
    </w:p>
    <w:p w:rsidR="003A38BE" w:rsidRDefault="003A38BE">
      <w:r>
        <w:rPr>
          <w:b/>
        </w:rPr>
        <w:t xml:space="preserve">   constante</w:t>
      </w:r>
      <w:r>
        <w:t xml:space="preserve"> pi ← 3.14 </w:t>
      </w:r>
      <w:r>
        <w:rPr>
          <w:b/>
        </w:rPr>
        <w:t>numérico_real</w:t>
      </w:r>
      <w:r>
        <w:t xml:space="preserve">; </w:t>
      </w:r>
    </w:p>
    <w:p w:rsidR="003A38BE" w:rsidRDefault="003A38BE"/>
    <w:p w:rsidR="003A38BE" w:rsidRDefault="003A38BE">
      <w:r>
        <w:t>Podemos também declarar vários dados constantes em pseudocódigo numa mesma linha, se eles forem todos do mesmo tipo, seguindo a regra sintática abaixo e considerando NC como nome da constante e VC como valor da constante:</w:t>
      </w:r>
    </w:p>
    <w:p w:rsidR="003A38BE" w:rsidRDefault="003A38BE"/>
    <w:p w:rsidR="003A38BE" w:rsidRDefault="003A38BE">
      <w:pPr>
        <w:rPr>
          <w:b/>
        </w:rPr>
      </w:pPr>
      <w:r>
        <w:rPr>
          <w:b/>
        </w:rPr>
        <w:t>declarar</w:t>
      </w:r>
    </w:p>
    <w:p w:rsidR="003A38BE" w:rsidRDefault="003A38BE">
      <w:pPr>
        <w:rPr>
          <w:b/>
        </w:rPr>
      </w:pPr>
      <w:r>
        <w:rPr>
          <w:b/>
        </w:rPr>
        <w:t xml:space="preserve">   constante &lt;NC1&gt; </w:t>
      </w:r>
      <w:r>
        <w:t>←</w:t>
      </w:r>
      <w:r>
        <w:rPr>
          <w:b/>
        </w:rPr>
        <w:t xml:space="preserve"> &lt;VC1&gt; , &lt;NC2&gt; </w:t>
      </w:r>
      <w:r>
        <w:t>←</w:t>
      </w:r>
      <w:r>
        <w:rPr>
          <w:b/>
        </w:rPr>
        <w:t xml:space="preserve"> &lt;VC2&gt; , ... , &lt;NCn&gt; </w:t>
      </w:r>
      <w:r>
        <w:t>←</w:t>
      </w:r>
      <w:r>
        <w:rPr>
          <w:b/>
        </w:rPr>
        <w:t xml:space="preserve"> &lt;VCn&gt; &lt;tipo de dado&gt; ;</w:t>
      </w:r>
    </w:p>
    <w:p w:rsidR="003A38BE" w:rsidRDefault="003A38BE"/>
    <w:p w:rsidR="003A38BE" w:rsidRDefault="003A38BE">
      <w:r>
        <w:t>Por exemplo:</w:t>
      </w:r>
    </w:p>
    <w:p w:rsidR="003A38BE" w:rsidRDefault="003A38BE"/>
    <w:p w:rsidR="003A38BE" w:rsidRDefault="003A38BE">
      <w:pPr>
        <w:rPr>
          <w:b/>
        </w:rPr>
      </w:pPr>
      <w:r>
        <w:rPr>
          <w:b/>
        </w:rPr>
        <w:t xml:space="preserve">declarar </w:t>
      </w:r>
    </w:p>
    <w:p w:rsidR="003A38BE" w:rsidRDefault="003A38BE">
      <w:r>
        <w:rPr>
          <w:b/>
        </w:rPr>
        <w:t xml:space="preserve">   constante</w:t>
      </w:r>
      <w:r>
        <w:t xml:space="preserve"> pi ← 3.14, x ← 9.3, telefone ← -7.23 </w:t>
      </w:r>
      <w:r>
        <w:rPr>
          <w:b/>
        </w:rPr>
        <w:t>numérico_real</w:t>
      </w:r>
      <w:r>
        <w:t>;</w:t>
      </w:r>
    </w:p>
    <w:p w:rsidR="003A38BE" w:rsidRDefault="003A38BE"/>
    <w:p w:rsidR="003A38BE" w:rsidRDefault="003A38BE"/>
    <w:p w:rsidR="003A38BE" w:rsidRDefault="003A38BE">
      <w:pPr>
        <w:pStyle w:val="Ttulo3"/>
      </w:pPr>
      <w:bookmarkStart w:id="47" w:name="_Toc122146552"/>
      <w:r>
        <w:t>Java</w:t>
      </w:r>
      <w:bookmarkEnd w:id="47"/>
    </w:p>
    <w:p w:rsidR="003A38BE" w:rsidRDefault="003A38BE"/>
    <w:p w:rsidR="003A38BE" w:rsidRDefault="003A38BE">
      <w:r>
        <w:t>A declaração de um dado constante em java terá a seguinte regra sintática:</w:t>
      </w:r>
    </w:p>
    <w:p w:rsidR="003A38BE" w:rsidRDefault="003A38BE"/>
    <w:p w:rsidR="003A38BE" w:rsidRDefault="003A38BE">
      <w:pPr>
        <w:rPr>
          <w:b/>
        </w:rPr>
      </w:pPr>
      <w:r>
        <w:rPr>
          <w:b/>
        </w:rPr>
        <w:t>final &lt;tipo de dado da constante&gt; &lt;nome da constante&gt; = &lt;valor da constante&gt; ;</w:t>
      </w:r>
    </w:p>
    <w:p w:rsidR="003A38BE" w:rsidRDefault="003A38BE"/>
    <w:p w:rsidR="003A38BE" w:rsidRDefault="003A38BE">
      <w:r>
        <w:t xml:space="preserve">Por exemplo: </w:t>
      </w:r>
    </w:p>
    <w:p w:rsidR="003A38BE" w:rsidRDefault="003A38BE"/>
    <w:p w:rsidR="003A38BE" w:rsidRDefault="003A38BE">
      <w:pPr>
        <w:rPr>
          <w:rFonts w:ascii="Courier New" w:hAnsi="Courier New"/>
        </w:rPr>
      </w:pPr>
      <w:r>
        <w:rPr>
          <w:rFonts w:ascii="Courier New" w:hAnsi="Courier New"/>
          <w:b/>
        </w:rPr>
        <w:t>final double</w:t>
      </w:r>
      <w:r>
        <w:rPr>
          <w:rFonts w:ascii="Courier New" w:hAnsi="Courier New"/>
        </w:rPr>
        <w:t xml:space="preserve"> pi = 3.14;</w:t>
      </w:r>
    </w:p>
    <w:p w:rsidR="003A38BE" w:rsidRDefault="003A38BE"/>
    <w:p w:rsidR="003A38BE" w:rsidRDefault="003A38BE">
      <w:r>
        <w:t>Podemos também declarar vários dados constantes em Java numa mesma linha, se eles forem todos do mesmo tipo, seguindo a regra sintática abaixo e considerando NC como nome da constante e VC como valor da constante:</w:t>
      </w:r>
    </w:p>
    <w:p w:rsidR="003A38BE" w:rsidRDefault="003A38BE"/>
    <w:p w:rsidR="003A38BE" w:rsidRDefault="003A38BE">
      <w:r>
        <w:rPr>
          <w:b/>
        </w:rPr>
        <w:t>final &lt;tipo de dado constante&gt; &lt;NC1&gt; = &lt;VC1&gt; , &lt;NC2&gt; = &lt;VC2&gt; , ... , &lt;NCn&gt; = &lt;VCn&gt;;</w:t>
      </w:r>
    </w:p>
    <w:p w:rsidR="003A38BE" w:rsidRDefault="003A38BE"/>
    <w:p w:rsidR="003A38BE" w:rsidRDefault="003A38BE">
      <w:r>
        <w:t>Por exemplo:</w:t>
      </w:r>
    </w:p>
    <w:p w:rsidR="003A38BE" w:rsidRDefault="003A38BE"/>
    <w:p w:rsidR="003A38BE" w:rsidRDefault="003A38BE">
      <w:pPr>
        <w:rPr>
          <w:rFonts w:ascii="Courier New" w:hAnsi="Courier New"/>
        </w:rPr>
      </w:pPr>
      <w:r>
        <w:rPr>
          <w:rFonts w:ascii="Courier New" w:hAnsi="Courier New"/>
          <w:b/>
        </w:rPr>
        <w:t>final double</w:t>
      </w:r>
      <w:r>
        <w:rPr>
          <w:rFonts w:ascii="Courier New" w:hAnsi="Courier New"/>
        </w:rPr>
        <w:t xml:space="preserve"> pi = 3.14, x = 9.3, telefone = -7.23;</w:t>
      </w:r>
    </w:p>
    <w:p w:rsidR="003A38BE" w:rsidRDefault="003A38BE"/>
    <w:p w:rsidR="003A38BE" w:rsidRDefault="003A38BE"/>
    <w:p w:rsidR="003A38BE" w:rsidRDefault="003A38BE">
      <w:pPr>
        <w:pStyle w:val="Ttulo2"/>
      </w:pPr>
      <w:bookmarkStart w:id="48" w:name="_Toc122146553"/>
      <w:r>
        <w:t>3.3 Variáveis</w:t>
      </w:r>
      <w:bookmarkEnd w:id="48"/>
      <w:r>
        <w:t xml:space="preserve"> </w:t>
      </w:r>
    </w:p>
    <w:p w:rsidR="003A38BE" w:rsidRDefault="003A38BE"/>
    <w:p w:rsidR="003A38BE" w:rsidRDefault="003A38BE">
      <w:pPr>
        <w:pStyle w:val="Ttulo3"/>
      </w:pPr>
      <w:bookmarkStart w:id="49" w:name="_Toc122146554"/>
      <w:r>
        <w:t>Definição</w:t>
      </w:r>
      <w:bookmarkEnd w:id="49"/>
    </w:p>
    <w:p w:rsidR="003A38BE" w:rsidRDefault="003A38BE"/>
    <w:p w:rsidR="003A38BE" w:rsidRDefault="003A38BE">
      <w:r>
        <w:t xml:space="preserve">Dizemos que determinado dado é uma variável quando o mesmo pode sofrer alguma alteração, ou seja, ele é variável. Por exemplo, podemos definir uma constante </w:t>
      </w:r>
      <w:r>
        <w:rPr>
          <w:b/>
        </w:rPr>
        <w:t>x</w:t>
      </w:r>
      <w:r>
        <w:t>, dentro do algoritmo e</w:t>
      </w:r>
      <w:r w:rsidR="001B13C1">
        <w:t>,</w:t>
      </w:r>
      <w:r>
        <w:t xml:space="preserve"> nesse algoritmo, esse valor poderá sofrer alteração.</w:t>
      </w:r>
    </w:p>
    <w:p w:rsidR="003A38BE" w:rsidRDefault="003A38BE"/>
    <w:p w:rsidR="003A38BE" w:rsidRDefault="003A38BE">
      <w:pPr>
        <w:pStyle w:val="Ttulo3"/>
      </w:pPr>
      <w:bookmarkStart w:id="50" w:name="_Toc122146555"/>
      <w:r>
        <w:t>Pseudocódigo</w:t>
      </w:r>
      <w:bookmarkEnd w:id="50"/>
    </w:p>
    <w:p w:rsidR="003A38BE" w:rsidRDefault="003A38BE"/>
    <w:p w:rsidR="003A38BE" w:rsidRDefault="003A38BE">
      <w:r>
        <w:t>A declaração de um dado variável em pseudocódigo terá a seguinte regra sintática:</w:t>
      </w:r>
    </w:p>
    <w:p w:rsidR="003A38BE" w:rsidRDefault="003A38BE"/>
    <w:p w:rsidR="003A38BE" w:rsidRDefault="003A38BE">
      <w:pPr>
        <w:rPr>
          <w:b/>
        </w:rPr>
      </w:pPr>
      <w:r>
        <w:rPr>
          <w:b/>
        </w:rPr>
        <w:t>declarar</w:t>
      </w:r>
    </w:p>
    <w:p w:rsidR="003A38BE" w:rsidRDefault="003A38BE">
      <w:pPr>
        <w:rPr>
          <w:b/>
        </w:rPr>
      </w:pPr>
      <w:r>
        <w:rPr>
          <w:b/>
        </w:rPr>
        <w:t xml:space="preserve">   &lt;nome da variável&gt; &lt;tipo de dado da variável&gt; ;</w:t>
      </w:r>
    </w:p>
    <w:p w:rsidR="003A38BE" w:rsidRDefault="003A38BE"/>
    <w:p w:rsidR="003A38BE" w:rsidRDefault="003A38BE">
      <w:r>
        <w:t xml:space="preserve">Por exemplo: </w:t>
      </w:r>
    </w:p>
    <w:p w:rsidR="003A38BE" w:rsidRDefault="003A38BE"/>
    <w:p w:rsidR="003A38BE" w:rsidRDefault="003A38BE">
      <w:pPr>
        <w:rPr>
          <w:b/>
        </w:rPr>
      </w:pPr>
      <w:r>
        <w:rPr>
          <w:b/>
        </w:rPr>
        <w:t>declarar</w:t>
      </w:r>
    </w:p>
    <w:p w:rsidR="003A38BE" w:rsidRDefault="003A38BE">
      <w:r>
        <w:t xml:space="preserve">   x </w:t>
      </w:r>
      <w:r>
        <w:rPr>
          <w:b/>
        </w:rPr>
        <w:t>numérico_inteiro</w:t>
      </w:r>
      <w:r>
        <w:t xml:space="preserve">; </w:t>
      </w:r>
    </w:p>
    <w:p w:rsidR="003A38BE" w:rsidRDefault="003A38BE"/>
    <w:p w:rsidR="003A38BE" w:rsidRDefault="003A38BE">
      <w:r>
        <w:t>Podemos também declarar vários dados variáveis em pseudocódigo numa mesma linha se eles forem todos do mesmo tipo, seguindo a regra sintática abaixo e considerando NV como nome da variável:</w:t>
      </w:r>
    </w:p>
    <w:p w:rsidR="003A38BE" w:rsidRDefault="003A38BE"/>
    <w:p w:rsidR="003A38BE" w:rsidRDefault="003A38BE">
      <w:pPr>
        <w:rPr>
          <w:b/>
        </w:rPr>
      </w:pPr>
      <w:r>
        <w:rPr>
          <w:b/>
        </w:rPr>
        <w:t>declarar</w:t>
      </w:r>
    </w:p>
    <w:p w:rsidR="003A38BE" w:rsidRDefault="003A38BE">
      <w:pPr>
        <w:rPr>
          <w:b/>
        </w:rPr>
      </w:pPr>
      <w:r>
        <w:rPr>
          <w:b/>
        </w:rPr>
        <w:t xml:space="preserve">   &lt;NV1&gt; , &lt;NV2&gt; , ... , &lt;NVn&gt; &lt;tipo de dado da variável&gt; ;</w:t>
      </w:r>
    </w:p>
    <w:p w:rsidR="003A38BE" w:rsidRDefault="003A38BE"/>
    <w:p w:rsidR="003A38BE" w:rsidRDefault="003A38BE">
      <w:r>
        <w:t>Por exemplo:</w:t>
      </w:r>
    </w:p>
    <w:p w:rsidR="003A38BE" w:rsidRDefault="003A38BE"/>
    <w:p w:rsidR="003A38BE" w:rsidRDefault="003A38BE">
      <w:pPr>
        <w:rPr>
          <w:b/>
        </w:rPr>
      </w:pPr>
      <w:r>
        <w:rPr>
          <w:b/>
        </w:rPr>
        <w:t>declarar</w:t>
      </w:r>
    </w:p>
    <w:p w:rsidR="003A38BE" w:rsidRDefault="003A38BE">
      <w:r>
        <w:t xml:space="preserve">   telefone, idade, valor, cor </w:t>
      </w:r>
      <w:r>
        <w:rPr>
          <w:b/>
        </w:rPr>
        <w:t>alfanumérico</w:t>
      </w:r>
      <w:r>
        <w:t>;</w:t>
      </w:r>
    </w:p>
    <w:p w:rsidR="003A38BE" w:rsidRDefault="003A38BE"/>
    <w:p w:rsidR="003A38BE" w:rsidRDefault="003A38BE">
      <w:r>
        <w:t>No momento da declaração de um dado variável em pseudocódigo, podemos também inicializar a variável, assim a declaração com a inicialização terá a seguinte regra sintática:</w:t>
      </w:r>
    </w:p>
    <w:p w:rsidR="003A38BE" w:rsidRDefault="003A38BE"/>
    <w:p w:rsidR="003A38BE" w:rsidRDefault="003A38BE">
      <w:pPr>
        <w:rPr>
          <w:b/>
        </w:rPr>
      </w:pPr>
      <w:r>
        <w:rPr>
          <w:b/>
        </w:rPr>
        <w:t>declarar</w:t>
      </w:r>
    </w:p>
    <w:p w:rsidR="003A38BE" w:rsidRDefault="003A38BE">
      <w:pPr>
        <w:rPr>
          <w:b/>
        </w:rPr>
      </w:pPr>
      <w:r>
        <w:rPr>
          <w:b/>
        </w:rPr>
        <w:t xml:space="preserve">   &lt;nome variável&gt; </w:t>
      </w:r>
      <w:r>
        <w:t>←</w:t>
      </w:r>
      <w:r>
        <w:rPr>
          <w:b/>
        </w:rPr>
        <w:t xml:space="preserve"> &lt;valor de inicialização da variável&gt; &lt;tipo de dado da variável&gt; ;</w:t>
      </w:r>
    </w:p>
    <w:p w:rsidR="003A38BE" w:rsidRDefault="003A38BE"/>
    <w:p w:rsidR="003A38BE" w:rsidRDefault="003A38BE">
      <w:r>
        <w:t xml:space="preserve">Por exemplo: </w:t>
      </w:r>
    </w:p>
    <w:p w:rsidR="003A38BE" w:rsidRDefault="003A38BE"/>
    <w:p w:rsidR="003A38BE" w:rsidRDefault="003A38BE">
      <w:pPr>
        <w:rPr>
          <w:b/>
        </w:rPr>
      </w:pPr>
      <w:r>
        <w:rPr>
          <w:b/>
        </w:rPr>
        <w:t>declarar</w:t>
      </w:r>
    </w:p>
    <w:p w:rsidR="003A38BE" w:rsidRDefault="003A38BE">
      <w:r>
        <w:t xml:space="preserve">   y ← 5 </w:t>
      </w:r>
      <w:r>
        <w:rPr>
          <w:b/>
        </w:rPr>
        <w:t>numérico_real</w:t>
      </w:r>
      <w:r>
        <w:t xml:space="preserve">; </w:t>
      </w:r>
    </w:p>
    <w:p w:rsidR="003A38BE" w:rsidRDefault="003A38BE"/>
    <w:p w:rsidR="003A38BE" w:rsidRDefault="003A38BE">
      <w:pPr>
        <w:pStyle w:val="Ttulo3"/>
      </w:pPr>
      <w:bookmarkStart w:id="51" w:name="_Toc122146556"/>
      <w:r>
        <w:t>Java</w:t>
      </w:r>
      <w:bookmarkEnd w:id="51"/>
    </w:p>
    <w:p w:rsidR="003A38BE" w:rsidRDefault="003A38BE"/>
    <w:p w:rsidR="003A38BE" w:rsidRDefault="003A38BE">
      <w:r>
        <w:t>A declaração de um dado variável em java terá a seguinte regra sintática:</w:t>
      </w:r>
    </w:p>
    <w:p w:rsidR="003A38BE" w:rsidRDefault="003A38BE"/>
    <w:p w:rsidR="003A38BE" w:rsidRDefault="003A38BE">
      <w:pPr>
        <w:rPr>
          <w:b/>
        </w:rPr>
      </w:pPr>
      <w:r>
        <w:rPr>
          <w:b/>
        </w:rPr>
        <w:t>&lt;tipo de dado da variável&gt; &lt;nome da variável&gt; ;</w:t>
      </w:r>
    </w:p>
    <w:p w:rsidR="003A38BE" w:rsidRDefault="003A38BE"/>
    <w:p w:rsidR="003A38BE" w:rsidRDefault="003A38BE">
      <w:r>
        <w:lastRenderedPageBreak/>
        <w:t xml:space="preserve">Por exemplo: </w:t>
      </w:r>
    </w:p>
    <w:p w:rsidR="003A38BE" w:rsidRDefault="003A38BE"/>
    <w:p w:rsidR="003A38BE" w:rsidRDefault="003A38BE">
      <w:pPr>
        <w:rPr>
          <w:rFonts w:ascii="Courier New" w:hAnsi="Courier New"/>
        </w:rPr>
      </w:pPr>
      <w:r>
        <w:rPr>
          <w:rFonts w:ascii="Courier New" w:hAnsi="Courier New"/>
          <w:b/>
        </w:rPr>
        <w:t>int</w:t>
      </w:r>
      <w:r>
        <w:rPr>
          <w:rFonts w:ascii="Courier New" w:hAnsi="Courier New"/>
        </w:rPr>
        <w:t xml:space="preserve"> x; </w:t>
      </w:r>
    </w:p>
    <w:p w:rsidR="003A38BE" w:rsidRDefault="003A38BE"/>
    <w:p w:rsidR="003A38BE" w:rsidRDefault="003A38BE">
      <w:r>
        <w:t>Podemos também declarar vários dados variáveis em Java numa mesma linha se eles forem todos do mesmo tipo, seguindo a regra sintática abaixo e considerando NV como nome da variável:</w:t>
      </w:r>
    </w:p>
    <w:p w:rsidR="003A38BE" w:rsidRDefault="003A38BE"/>
    <w:p w:rsidR="003A38BE" w:rsidRDefault="003A38BE">
      <w:pPr>
        <w:rPr>
          <w:b/>
        </w:rPr>
      </w:pPr>
      <w:r>
        <w:rPr>
          <w:b/>
        </w:rPr>
        <w:t>&lt;tipo de dado da variável&gt; &lt;NV1&gt; , &lt;NV2&gt; , ... , &lt;NVn&gt;;</w:t>
      </w:r>
    </w:p>
    <w:p w:rsidR="003A38BE" w:rsidRDefault="003A38BE"/>
    <w:p w:rsidR="003A38BE" w:rsidRDefault="003A38BE">
      <w:r>
        <w:t>Por exemplo:</w:t>
      </w:r>
    </w:p>
    <w:p w:rsidR="003A38BE" w:rsidRDefault="003A38BE"/>
    <w:p w:rsidR="003A38BE" w:rsidRDefault="003A38BE">
      <w:pPr>
        <w:rPr>
          <w:rFonts w:ascii="Courier New" w:hAnsi="Courier New"/>
        </w:rPr>
      </w:pPr>
      <w:r>
        <w:rPr>
          <w:rFonts w:ascii="Courier New" w:hAnsi="Courier New"/>
          <w:b/>
        </w:rPr>
        <w:t>char</w:t>
      </w:r>
      <w:r>
        <w:rPr>
          <w:rFonts w:ascii="Courier New" w:hAnsi="Courier New"/>
        </w:rPr>
        <w:t xml:space="preserve"> letra, tom, nome;</w:t>
      </w:r>
    </w:p>
    <w:p w:rsidR="003A38BE" w:rsidRDefault="003A38BE"/>
    <w:p w:rsidR="003A38BE" w:rsidRDefault="003A38BE">
      <w:r>
        <w:t>No momento da declaração de um dado variável em Java, podemos também inicializar a variável, assim a declaração com a inicialização terá a seguinte regra sintática:</w:t>
      </w:r>
    </w:p>
    <w:p w:rsidR="003A38BE" w:rsidRDefault="003A38BE"/>
    <w:p w:rsidR="003A38BE" w:rsidRDefault="003A38BE">
      <w:r>
        <w:rPr>
          <w:b/>
        </w:rPr>
        <w:t>&lt;tipo de dado da variável&gt; &lt;nome da variável&gt; = &lt;valor de inicialização da variável&gt;;</w:t>
      </w:r>
    </w:p>
    <w:p w:rsidR="003A38BE" w:rsidRDefault="003A38BE"/>
    <w:p w:rsidR="003A38BE" w:rsidRDefault="003A38BE">
      <w:r>
        <w:t xml:space="preserve">Por exemplo: </w:t>
      </w:r>
    </w:p>
    <w:p w:rsidR="003A38BE" w:rsidRDefault="003A38BE"/>
    <w:p w:rsidR="003A38BE" w:rsidRDefault="003A38BE">
      <w:pPr>
        <w:rPr>
          <w:rFonts w:ascii="Courier New" w:hAnsi="Courier New"/>
        </w:rPr>
      </w:pPr>
      <w:r>
        <w:rPr>
          <w:rFonts w:ascii="Courier New" w:hAnsi="Courier New"/>
          <w:b/>
        </w:rPr>
        <w:t>double</w:t>
      </w:r>
      <w:r>
        <w:rPr>
          <w:rFonts w:ascii="Courier New" w:hAnsi="Courier New"/>
        </w:rPr>
        <w:t xml:space="preserve"> y = 5; </w:t>
      </w:r>
    </w:p>
    <w:p w:rsidR="003A38BE" w:rsidRDefault="003A38BE"/>
    <w:p w:rsidR="003A38BE" w:rsidRDefault="003A38BE"/>
    <w:p w:rsidR="003A38BE" w:rsidRDefault="003A38BE">
      <w:pPr>
        <w:pStyle w:val="Ttulo2"/>
      </w:pPr>
      <w:bookmarkStart w:id="52" w:name="_Toc122146557"/>
      <w:r>
        <w:t>3.4 Identificadores</w:t>
      </w:r>
      <w:bookmarkEnd w:id="52"/>
      <w:r>
        <w:t xml:space="preserve"> </w:t>
      </w:r>
    </w:p>
    <w:p w:rsidR="003A38BE" w:rsidRDefault="003A38BE"/>
    <w:p w:rsidR="003A38BE" w:rsidRDefault="003A38BE">
      <w:pPr>
        <w:pStyle w:val="Ttulo3"/>
      </w:pPr>
      <w:bookmarkStart w:id="53" w:name="_Toc122146558"/>
      <w:r>
        <w:t>Definição</w:t>
      </w:r>
      <w:bookmarkEnd w:id="53"/>
    </w:p>
    <w:p w:rsidR="003A38BE" w:rsidRDefault="003A38BE"/>
    <w:p w:rsidR="003A38BE" w:rsidRDefault="003A38BE">
      <w:r>
        <w:t xml:space="preserve">Os identificadores são os nomes dados às informações de um programa, por exemplo, nome da variável, nome da constante, nome do programa etc. </w:t>
      </w:r>
    </w:p>
    <w:p w:rsidR="003A38BE" w:rsidRDefault="003A38BE"/>
    <w:p w:rsidR="003A38BE" w:rsidRDefault="003A38BE">
      <w:r>
        <w:t xml:space="preserve">Por exemplo: </w:t>
      </w:r>
    </w:p>
    <w:p w:rsidR="003A38BE" w:rsidRDefault="003A38BE"/>
    <w:p w:rsidR="003A38BE" w:rsidRDefault="003A38BE">
      <w:r>
        <w:t>pi, x, num_1, valor5, etc.</w:t>
      </w:r>
    </w:p>
    <w:p w:rsidR="003A38BE" w:rsidRDefault="003A38BE"/>
    <w:p w:rsidR="003A38BE" w:rsidRDefault="003A38BE">
      <w:r>
        <w:t>Os identificadores são únicos para uma determinada informação, por exemplo, um mesmo identificador não pode ser usado para o nome de uma variável e de uma constante, ou para o nome de duas variáveis de mesmo tipo ou de tipos diferentes. Uma vez que um identificador foi usado para uma determinada informação, ele não pode ser usado novamente para identificar outra informação.</w:t>
      </w:r>
    </w:p>
    <w:p w:rsidR="003A38BE" w:rsidRDefault="003A38BE"/>
    <w:p w:rsidR="003A38BE" w:rsidRDefault="003A38BE">
      <w:r>
        <w:t>Por exemplo, em pseudocódigo:</w:t>
      </w:r>
    </w:p>
    <w:p w:rsidR="003A38BE" w:rsidRDefault="003A38BE"/>
    <w:p w:rsidR="003A38BE" w:rsidRDefault="003A38BE">
      <w:pPr>
        <w:rPr>
          <w:b/>
        </w:rPr>
      </w:pPr>
      <w:r>
        <w:rPr>
          <w:b/>
        </w:rPr>
        <w:t>declarar</w:t>
      </w:r>
    </w:p>
    <w:p w:rsidR="003A38BE" w:rsidRDefault="003A38BE">
      <w:r>
        <w:t xml:space="preserve">   x </w:t>
      </w:r>
      <w:r>
        <w:rPr>
          <w:b/>
        </w:rPr>
        <w:t>numérico_inteiro</w:t>
      </w:r>
      <w:r>
        <w:t>;</w:t>
      </w:r>
    </w:p>
    <w:p w:rsidR="003A38BE" w:rsidRDefault="003A38BE">
      <w:r>
        <w:t xml:space="preserve">   x </w:t>
      </w:r>
      <w:r>
        <w:rPr>
          <w:b/>
        </w:rPr>
        <w:t>numérico_real</w:t>
      </w:r>
      <w:r>
        <w:t>;</w:t>
      </w:r>
    </w:p>
    <w:p w:rsidR="003A38BE" w:rsidRDefault="003A38BE"/>
    <w:p w:rsidR="003A38BE" w:rsidRDefault="003A38BE">
      <w:r>
        <w:t>Por exemplo, em Java:</w:t>
      </w:r>
    </w:p>
    <w:p w:rsidR="003A38BE" w:rsidRDefault="003A38BE"/>
    <w:p w:rsidR="003A38BE" w:rsidRPr="00AE374C" w:rsidRDefault="003A38BE">
      <w:pPr>
        <w:rPr>
          <w:rFonts w:ascii="Courier New" w:hAnsi="Courier New"/>
        </w:rPr>
      </w:pPr>
      <w:r w:rsidRPr="00AE374C">
        <w:rPr>
          <w:rFonts w:ascii="Courier New" w:hAnsi="Courier New"/>
          <w:b/>
        </w:rPr>
        <w:t>int</w:t>
      </w:r>
      <w:r w:rsidRPr="00AE374C">
        <w:rPr>
          <w:rFonts w:ascii="Courier New" w:hAnsi="Courier New"/>
        </w:rPr>
        <w:t xml:space="preserve"> x ;</w:t>
      </w:r>
    </w:p>
    <w:p w:rsidR="003A38BE" w:rsidRPr="00AE374C" w:rsidRDefault="003A38BE">
      <w:pPr>
        <w:rPr>
          <w:rFonts w:ascii="Courier New" w:hAnsi="Courier New"/>
        </w:rPr>
      </w:pPr>
      <w:r w:rsidRPr="00AE374C">
        <w:rPr>
          <w:rFonts w:ascii="Courier New" w:hAnsi="Courier New"/>
          <w:b/>
        </w:rPr>
        <w:t>double</w:t>
      </w:r>
      <w:r w:rsidRPr="00AE374C">
        <w:rPr>
          <w:rFonts w:ascii="Courier New" w:hAnsi="Courier New"/>
        </w:rPr>
        <w:t xml:space="preserve"> x;</w:t>
      </w:r>
    </w:p>
    <w:p w:rsidR="003A38BE" w:rsidRPr="00AE374C" w:rsidRDefault="003A38BE"/>
    <w:p w:rsidR="003A38BE" w:rsidRDefault="003A38BE">
      <w:r>
        <w:t xml:space="preserve">Esse exemplo mostra o que </w:t>
      </w:r>
      <w:r>
        <w:rPr>
          <w:b/>
        </w:rPr>
        <w:t>não</w:t>
      </w:r>
      <w:r>
        <w:t xml:space="preserve"> pode acontecer, ou seja, o identificador </w:t>
      </w:r>
      <w:r>
        <w:rPr>
          <w:b/>
        </w:rPr>
        <w:t>x</w:t>
      </w:r>
      <w:r>
        <w:t xml:space="preserve"> declarado como um tipo inteiro e depois como um tipo real. Um identificador pode possuir somente um tipo de informação.</w:t>
      </w:r>
    </w:p>
    <w:p w:rsidR="003A38BE" w:rsidRDefault="003A38BE"/>
    <w:p w:rsidR="003A38BE" w:rsidRDefault="003A38BE">
      <w:pPr>
        <w:pStyle w:val="Ttulo3"/>
      </w:pPr>
      <w:bookmarkStart w:id="54" w:name="_Toc122146559"/>
      <w:r>
        <w:t>Formato</w:t>
      </w:r>
      <w:bookmarkEnd w:id="54"/>
    </w:p>
    <w:p w:rsidR="003A38BE" w:rsidRDefault="003A38BE"/>
    <w:p w:rsidR="003A38BE" w:rsidRDefault="003A38BE">
      <w:r>
        <w:t>Esses identificadores devem seguir as seguintes regras para serem válidos:</w:t>
      </w:r>
    </w:p>
    <w:p w:rsidR="003A38BE" w:rsidRDefault="003A38BE"/>
    <w:p w:rsidR="003A38BE" w:rsidRDefault="003A38BE">
      <w:pPr>
        <w:numPr>
          <w:ilvl w:val="0"/>
          <w:numId w:val="14"/>
        </w:numPr>
      </w:pPr>
      <w:r>
        <w:t>todos os caracteres devem ser letras, números ou o sublinhado (o único caracter especial permitido);</w:t>
      </w:r>
    </w:p>
    <w:p w:rsidR="003A38BE" w:rsidRDefault="003A38BE">
      <w:pPr>
        <w:numPr>
          <w:ilvl w:val="0"/>
          <w:numId w:val="14"/>
        </w:numPr>
      </w:pPr>
      <w:r>
        <w:t>o primeiro caracter deve ser uma letra;</w:t>
      </w:r>
    </w:p>
    <w:p w:rsidR="003A38BE" w:rsidRDefault="003A38BE">
      <w:pPr>
        <w:numPr>
          <w:ilvl w:val="0"/>
          <w:numId w:val="14"/>
        </w:numPr>
      </w:pPr>
      <w:r>
        <w:t>os demais caracteres podem ser letras, números ou sublinhado;</w:t>
      </w:r>
    </w:p>
    <w:p w:rsidR="003A38BE" w:rsidRDefault="003A38BE">
      <w:pPr>
        <w:numPr>
          <w:ilvl w:val="0"/>
          <w:numId w:val="14"/>
        </w:numPr>
      </w:pPr>
      <w:r>
        <w:t>não são permitidos caracteres especiais (com exceção do sublinhado);</w:t>
      </w:r>
    </w:p>
    <w:p w:rsidR="003A38BE" w:rsidRDefault="003A38BE">
      <w:pPr>
        <w:numPr>
          <w:ilvl w:val="0"/>
          <w:numId w:val="14"/>
        </w:numPr>
      </w:pPr>
      <w:r>
        <w:t xml:space="preserve">palavras reservadas (de uma linguagem de programação ou do pseudocódigo) não devem ser </w:t>
      </w:r>
      <w:r w:rsidR="00B92969">
        <w:t xml:space="preserve">usadas </w:t>
      </w:r>
      <w:r>
        <w:t>como identificadores.</w:t>
      </w:r>
    </w:p>
    <w:p w:rsidR="003A38BE" w:rsidRDefault="003A38BE"/>
    <w:p w:rsidR="003A38BE" w:rsidRDefault="003A38BE"/>
    <w:p w:rsidR="003A38BE" w:rsidRDefault="003A38BE">
      <w:pPr>
        <w:pStyle w:val="Ttulo2"/>
      </w:pPr>
      <w:bookmarkStart w:id="55" w:name="_Toc122146560"/>
      <w:r>
        <w:t>3.5 Conversões entre tipos em java</w:t>
      </w:r>
      <w:bookmarkEnd w:id="55"/>
    </w:p>
    <w:p w:rsidR="003A38BE" w:rsidRDefault="003A38BE"/>
    <w:p w:rsidR="003A38BE" w:rsidRDefault="003A38BE">
      <w:r>
        <w:t xml:space="preserve">Em Java, as conversões de tipos menos significativos para tipos mais significativos, por exemplo, de inteiro para real, são </w:t>
      </w:r>
      <w:r w:rsidR="00B92969">
        <w:t xml:space="preserve">feitas </w:t>
      </w:r>
      <w:r>
        <w:t>automaticamente e sem problemas, basta fazer a sua atribuição, por exemplo:</w:t>
      </w:r>
    </w:p>
    <w:p w:rsidR="003A38BE" w:rsidRDefault="003A38BE"/>
    <w:p w:rsidR="003A38BE" w:rsidRDefault="003A38BE">
      <w:r>
        <w:t xml:space="preserve">// declaração da variável x do tipo </w:t>
      </w:r>
      <w:r>
        <w:rPr>
          <w:b/>
        </w:rPr>
        <w:t>int</w:t>
      </w:r>
      <w:r>
        <w:t xml:space="preserve"> inicializado com o valor 10</w:t>
      </w:r>
    </w:p>
    <w:p w:rsidR="003A38BE" w:rsidRDefault="003A38BE">
      <w:pPr>
        <w:rPr>
          <w:rFonts w:ascii="Courier New" w:hAnsi="Courier New"/>
        </w:rPr>
      </w:pPr>
      <w:r>
        <w:rPr>
          <w:rFonts w:ascii="Courier New" w:hAnsi="Courier New"/>
          <w:b/>
        </w:rPr>
        <w:t>int</w:t>
      </w:r>
      <w:r>
        <w:rPr>
          <w:rFonts w:ascii="Courier New" w:hAnsi="Courier New"/>
        </w:rPr>
        <w:t xml:space="preserve"> x = 10; </w:t>
      </w:r>
    </w:p>
    <w:p w:rsidR="003A38BE" w:rsidRDefault="003A38BE">
      <w:r>
        <w:t xml:space="preserve">// declaração da variável y do tipo </w:t>
      </w:r>
      <w:r>
        <w:rPr>
          <w:b/>
        </w:rPr>
        <w:t>double</w:t>
      </w:r>
    </w:p>
    <w:p w:rsidR="003A38BE" w:rsidRDefault="003A38BE">
      <w:pPr>
        <w:rPr>
          <w:rFonts w:ascii="Courier New" w:hAnsi="Courier New"/>
        </w:rPr>
      </w:pPr>
      <w:r>
        <w:rPr>
          <w:rFonts w:ascii="Courier New" w:hAnsi="Courier New"/>
          <w:b/>
        </w:rPr>
        <w:t>double</w:t>
      </w:r>
      <w:r>
        <w:rPr>
          <w:rFonts w:ascii="Courier New" w:hAnsi="Courier New"/>
        </w:rPr>
        <w:t xml:space="preserve"> y; </w:t>
      </w:r>
    </w:p>
    <w:p w:rsidR="003A38BE" w:rsidRDefault="003A38BE">
      <w:r>
        <w:t xml:space="preserve">// atribuição do valor de x para y, a conversão de </w:t>
      </w:r>
      <w:r>
        <w:rPr>
          <w:b/>
        </w:rPr>
        <w:t>int</w:t>
      </w:r>
      <w:r>
        <w:t xml:space="preserve"> para </w:t>
      </w:r>
      <w:r>
        <w:rPr>
          <w:b/>
        </w:rPr>
        <w:t>double</w:t>
      </w:r>
      <w:r>
        <w:t xml:space="preserve"> é feita automaticamente</w:t>
      </w:r>
    </w:p>
    <w:p w:rsidR="003A38BE" w:rsidRDefault="003A38BE">
      <w:pPr>
        <w:rPr>
          <w:rFonts w:ascii="Courier New" w:hAnsi="Courier New"/>
        </w:rPr>
      </w:pPr>
      <w:r>
        <w:rPr>
          <w:rFonts w:ascii="Courier New" w:hAnsi="Courier New"/>
        </w:rPr>
        <w:t xml:space="preserve">y = x; </w:t>
      </w:r>
    </w:p>
    <w:p w:rsidR="003A38BE" w:rsidRDefault="003A38BE"/>
    <w:p w:rsidR="003A38BE" w:rsidRDefault="003A38BE">
      <w:r>
        <w:t>No entanto, às vezes, queremos fazer atribuições de tipos mais significativos para tipos menos significativos, por exemplo, de real para inteiro. Nesse caso, precisamos fazer a conversão do tipo real para inteiro antes de fazer qualquer atribuição, por exemplo:</w:t>
      </w:r>
    </w:p>
    <w:p w:rsidR="003A38BE" w:rsidRDefault="003A38BE"/>
    <w:p w:rsidR="003A38BE" w:rsidRDefault="003A38BE">
      <w:r>
        <w:t xml:space="preserve">// declaração da variável i do tipo </w:t>
      </w:r>
      <w:r>
        <w:rPr>
          <w:b/>
        </w:rPr>
        <w:t>int</w:t>
      </w:r>
    </w:p>
    <w:p w:rsidR="003A38BE" w:rsidRDefault="003A38BE">
      <w:pPr>
        <w:rPr>
          <w:rFonts w:ascii="Courier New" w:hAnsi="Courier New"/>
        </w:rPr>
      </w:pPr>
      <w:r>
        <w:rPr>
          <w:rFonts w:ascii="Courier New" w:hAnsi="Courier New"/>
          <w:b/>
        </w:rPr>
        <w:t>int</w:t>
      </w:r>
      <w:r>
        <w:rPr>
          <w:rFonts w:ascii="Courier New" w:hAnsi="Courier New"/>
        </w:rPr>
        <w:t xml:space="preserve"> i; </w:t>
      </w:r>
    </w:p>
    <w:p w:rsidR="003A38BE" w:rsidRDefault="003A38BE">
      <w:r>
        <w:t xml:space="preserve">// declaração da variável j do tipo </w:t>
      </w:r>
      <w:r>
        <w:rPr>
          <w:b/>
        </w:rPr>
        <w:t>double</w:t>
      </w:r>
      <w:r>
        <w:t xml:space="preserve"> inicializado com o valor 5.2</w:t>
      </w:r>
    </w:p>
    <w:p w:rsidR="003A38BE" w:rsidRDefault="003A38BE">
      <w:pPr>
        <w:rPr>
          <w:rFonts w:ascii="Courier New" w:hAnsi="Courier New"/>
        </w:rPr>
      </w:pPr>
      <w:r>
        <w:rPr>
          <w:rFonts w:ascii="Courier New" w:hAnsi="Courier New"/>
          <w:b/>
        </w:rPr>
        <w:t>double</w:t>
      </w:r>
      <w:r>
        <w:rPr>
          <w:rFonts w:ascii="Courier New" w:hAnsi="Courier New"/>
        </w:rPr>
        <w:t xml:space="preserve"> j = 5.2; </w:t>
      </w:r>
    </w:p>
    <w:p w:rsidR="003A38BE" w:rsidRDefault="003A38BE">
      <w:r>
        <w:t xml:space="preserve">// atribuição do valor de j, já convertido para </w:t>
      </w:r>
      <w:r>
        <w:rPr>
          <w:b/>
        </w:rPr>
        <w:t>int</w:t>
      </w:r>
      <w:r>
        <w:t>, para i</w:t>
      </w:r>
    </w:p>
    <w:p w:rsidR="003A38BE" w:rsidRPr="00AE374C" w:rsidRDefault="003A38BE">
      <w:pPr>
        <w:rPr>
          <w:rFonts w:ascii="Courier New" w:hAnsi="Courier New"/>
        </w:rPr>
      </w:pPr>
      <w:r w:rsidRPr="00AE374C">
        <w:rPr>
          <w:rFonts w:ascii="Courier New" w:hAnsi="Courier New"/>
        </w:rPr>
        <w:t>i = (</w:t>
      </w:r>
      <w:r w:rsidRPr="00AE374C">
        <w:rPr>
          <w:rFonts w:ascii="Courier New" w:hAnsi="Courier New"/>
          <w:b/>
        </w:rPr>
        <w:t>int</w:t>
      </w:r>
      <w:r w:rsidRPr="00AE374C">
        <w:rPr>
          <w:rFonts w:ascii="Courier New" w:hAnsi="Courier New"/>
        </w:rPr>
        <w:t xml:space="preserve">) j; </w:t>
      </w:r>
    </w:p>
    <w:p w:rsidR="003A38BE" w:rsidRPr="00AE374C" w:rsidRDefault="003A38BE"/>
    <w:p w:rsidR="003A38BE" w:rsidRDefault="003A38BE">
      <w:r>
        <w:t xml:space="preserve">Essa operação de conversão entre tipos é chamada de </w:t>
      </w:r>
      <w:r>
        <w:rPr>
          <w:i/>
        </w:rPr>
        <w:t>cast</w:t>
      </w:r>
      <w:r>
        <w:t>. As conversões de tipos menos significativos para tipos mais significativos permitidas são:</w:t>
      </w:r>
    </w:p>
    <w:p w:rsidR="003A38BE" w:rsidRDefault="003A38BE"/>
    <w:p w:rsidR="003A38BE" w:rsidRDefault="003A38BE">
      <w:pPr>
        <w:rPr>
          <w:b/>
          <w:lang w:val="en-US"/>
        </w:rPr>
      </w:pPr>
      <w:r>
        <w:rPr>
          <w:b/>
          <w:lang w:val="en-US"/>
        </w:rPr>
        <w:t xml:space="preserve">byte </w:t>
      </w:r>
      <w:r>
        <w:sym w:font="Symbol" w:char="F0AE"/>
      </w:r>
      <w:r>
        <w:rPr>
          <w:lang w:val="en-US"/>
        </w:rPr>
        <w:t xml:space="preserve"> </w:t>
      </w:r>
      <w:r>
        <w:rPr>
          <w:b/>
          <w:lang w:val="en-US"/>
        </w:rPr>
        <w:t>short</w:t>
      </w:r>
      <w:r>
        <w:rPr>
          <w:lang w:val="en-US"/>
        </w:rPr>
        <w:t xml:space="preserve"> </w:t>
      </w:r>
      <w:r>
        <w:sym w:font="Symbol" w:char="F0AE"/>
      </w:r>
      <w:r>
        <w:rPr>
          <w:lang w:val="en-US"/>
        </w:rPr>
        <w:t xml:space="preserve"> </w:t>
      </w:r>
      <w:r>
        <w:rPr>
          <w:b/>
          <w:lang w:val="en-US"/>
        </w:rPr>
        <w:t>int</w:t>
      </w:r>
      <w:r>
        <w:rPr>
          <w:lang w:val="en-US"/>
        </w:rPr>
        <w:t xml:space="preserve"> </w:t>
      </w:r>
      <w:r>
        <w:sym w:font="Symbol" w:char="F0AE"/>
      </w:r>
      <w:r>
        <w:rPr>
          <w:lang w:val="en-US"/>
        </w:rPr>
        <w:t xml:space="preserve"> </w:t>
      </w:r>
      <w:r>
        <w:rPr>
          <w:b/>
          <w:lang w:val="en-US"/>
        </w:rPr>
        <w:t>long</w:t>
      </w:r>
      <w:r>
        <w:rPr>
          <w:lang w:val="en-US"/>
        </w:rPr>
        <w:t xml:space="preserve"> </w:t>
      </w:r>
      <w:r>
        <w:sym w:font="Symbol" w:char="F0AE"/>
      </w:r>
      <w:r>
        <w:rPr>
          <w:lang w:val="en-US"/>
        </w:rPr>
        <w:t xml:space="preserve"> </w:t>
      </w:r>
      <w:r>
        <w:rPr>
          <w:b/>
          <w:lang w:val="en-US"/>
        </w:rPr>
        <w:t>float</w:t>
      </w:r>
      <w:r>
        <w:rPr>
          <w:lang w:val="en-US"/>
        </w:rPr>
        <w:t xml:space="preserve"> </w:t>
      </w:r>
      <w:r>
        <w:sym w:font="Symbol" w:char="F0AE"/>
      </w:r>
      <w:r>
        <w:rPr>
          <w:lang w:val="en-US"/>
        </w:rPr>
        <w:t xml:space="preserve"> </w:t>
      </w:r>
      <w:r>
        <w:rPr>
          <w:b/>
          <w:lang w:val="en-US"/>
        </w:rPr>
        <w:t>double</w:t>
      </w:r>
      <w:r>
        <w:rPr>
          <w:lang w:val="en-US"/>
        </w:rPr>
        <w:t xml:space="preserve"> e </w:t>
      </w:r>
      <w:r>
        <w:rPr>
          <w:b/>
          <w:lang w:val="en-US"/>
        </w:rPr>
        <w:t>char</w:t>
      </w:r>
      <w:r>
        <w:rPr>
          <w:lang w:val="en-US"/>
        </w:rPr>
        <w:t xml:space="preserve"> </w:t>
      </w:r>
      <w:r>
        <w:sym w:font="Symbol" w:char="F0AE"/>
      </w:r>
      <w:r>
        <w:rPr>
          <w:lang w:val="en-US"/>
        </w:rPr>
        <w:t xml:space="preserve"> </w:t>
      </w:r>
      <w:r>
        <w:rPr>
          <w:b/>
          <w:lang w:val="en-US"/>
        </w:rPr>
        <w:t>int</w:t>
      </w:r>
    </w:p>
    <w:p w:rsidR="003A38BE" w:rsidRDefault="003A38BE">
      <w:pPr>
        <w:rPr>
          <w:lang w:val="en-US"/>
        </w:rPr>
      </w:pPr>
    </w:p>
    <w:p w:rsidR="003A38BE" w:rsidRDefault="003A38BE">
      <w:r>
        <w:t xml:space="preserve">Todas as demais conversões entre tipos devem ser convertidas com o uso de operações de </w:t>
      </w:r>
      <w:r>
        <w:rPr>
          <w:i/>
        </w:rPr>
        <w:t>cast</w:t>
      </w:r>
      <w:r>
        <w:t>.</w:t>
      </w:r>
    </w:p>
    <w:p w:rsidR="003A38BE" w:rsidRDefault="003A38BE"/>
    <w:p w:rsidR="003A38BE" w:rsidRDefault="003A38BE"/>
    <w:p w:rsidR="003A38BE" w:rsidRDefault="003A38BE">
      <w:pPr>
        <w:pStyle w:val="Ttulo2"/>
      </w:pPr>
      <w:bookmarkStart w:id="56" w:name="_Toc122146561"/>
      <w:r>
        <w:lastRenderedPageBreak/>
        <w:t>3.6 Exemplos com constantes, variáveis e identificadores em pseudocódigo</w:t>
      </w:r>
      <w:bookmarkEnd w:id="56"/>
    </w:p>
    <w:p w:rsidR="003A38BE" w:rsidRDefault="003A38BE"/>
    <w:p w:rsidR="003A38BE" w:rsidRDefault="003A38BE">
      <w:r>
        <w:t>1. São identificadores válidos:</w:t>
      </w:r>
    </w:p>
    <w:p w:rsidR="003A38BE" w:rsidRDefault="003A38BE">
      <w:r>
        <w:t>num1, item5C, tipo_a2, A123, idade, telefone</w:t>
      </w:r>
    </w:p>
    <w:p w:rsidR="003A38BE" w:rsidRDefault="003A38BE"/>
    <w:p w:rsidR="003A38BE" w:rsidRDefault="003A38BE">
      <w:r>
        <w:t>2. São identificadores não válidos:</w:t>
      </w:r>
    </w:p>
    <w:p w:rsidR="003A38BE" w:rsidRDefault="003A38BE">
      <w:r>
        <w:t>1num, 5Citem, _tipoa2, _2valor, 123A, R$, nota/2, 5*, x&amp;y</w:t>
      </w:r>
    </w:p>
    <w:p w:rsidR="003A38BE" w:rsidRDefault="003A38BE"/>
    <w:p w:rsidR="003A38BE" w:rsidRDefault="003A38BE">
      <w:r>
        <w:t>3. Declaração de constantes:</w:t>
      </w:r>
    </w:p>
    <w:p w:rsidR="003A38BE" w:rsidRDefault="003A38BE"/>
    <w:p w:rsidR="003A38BE" w:rsidRDefault="003A38BE">
      <w:pPr>
        <w:rPr>
          <w:b/>
        </w:rPr>
      </w:pPr>
      <w:r>
        <w:rPr>
          <w:b/>
        </w:rPr>
        <w:t>declarar</w:t>
      </w:r>
    </w:p>
    <w:p w:rsidR="003A38BE" w:rsidRDefault="003A38BE">
      <w:r>
        <w:t xml:space="preserve">   </w:t>
      </w:r>
      <w:r>
        <w:rPr>
          <w:b/>
        </w:rPr>
        <w:t>constante</w:t>
      </w:r>
      <w:r>
        <w:t xml:space="preserve"> num1 ← 9 </w:t>
      </w:r>
      <w:r>
        <w:rPr>
          <w:b/>
        </w:rPr>
        <w:t>numérico_inteiro</w:t>
      </w:r>
      <w:r>
        <w:t>;</w:t>
      </w:r>
    </w:p>
    <w:p w:rsidR="003A38BE" w:rsidRDefault="003A38BE">
      <w:r>
        <w:t xml:space="preserve">   </w:t>
      </w:r>
      <w:r>
        <w:rPr>
          <w:b/>
        </w:rPr>
        <w:t>constante</w:t>
      </w:r>
      <w:r>
        <w:t xml:space="preserve"> x_2 ← -3.28, cor ← 7.4 </w:t>
      </w:r>
      <w:r>
        <w:rPr>
          <w:b/>
        </w:rPr>
        <w:t>numérico_real</w:t>
      </w:r>
      <w:r>
        <w:t>;</w:t>
      </w:r>
    </w:p>
    <w:p w:rsidR="003A38BE" w:rsidRDefault="003A38BE"/>
    <w:p w:rsidR="003A38BE" w:rsidRDefault="003A38BE">
      <w:r>
        <w:t>4. Declaração de variáveis</w:t>
      </w:r>
    </w:p>
    <w:p w:rsidR="003A38BE" w:rsidRDefault="003A38BE"/>
    <w:p w:rsidR="003A38BE" w:rsidRDefault="003A38BE">
      <w:pPr>
        <w:rPr>
          <w:b/>
        </w:rPr>
      </w:pPr>
      <w:r>
        <w:rPr>
          <w:b/>
        </w:rPr>
        <w:t>declarar</w:t>
      </w:r>
    </w:p>
    <w:p w:rsidR="003A38BE" w:rsidRDefault="003A38BE">
      <w:r>
        <w:t xml:space="preserve">   um ← 5, dois </w:t>
      </w:r>
      <w:r>
        <w:rPr>
          <w:b/>
        </w:rPr>
        <w:t>numérico_inteiro</w:t>
      </w:r>
      <w:r>
        <w:t>;</w:t>
      </w:r>
    </w:p>
    <w:p w:rsidR="003A38BE" w:rsidRDefault="003A38BE">
      <w:r>
        <w:t xml:space="preserve">   maria, vlr9 </w:t>
      </w:r>
      <w:r>
        <w:rPr>
          <w:b/>
        </w:rPr>
        <w:t>numérico_real</w:t>
      </w:r>
      <w:r>
        <w:t>;</w:t>
      </w:r>
    </w:p>
    <w:p w:rsidR="003A38BE" w:rsidRDefault="003A38BE">
      <w:r>
        <w:t xml:space="preserve">   valor_4A ← "alfabeto" </w:t>
      </w:r>
      <w:r>
        <w:rPr>
          <w:b/>
        </w:rPr>
        <w:t>alfanumérico</w:t>
      </w:r>
      <w:r>
        <w:t>;</w:t>
      </w:r>
    </w:p>
    <w:p w:rsidR="003A38BE" w:rsidRDefault="003A38BE">
      <w:r>
        <w:t xml:space="preserve">   sexo, X987 </w:t>
      </w:r>
      <w:r>
        <w:rPr>
          <w:b/>
        </w:rPr>
        <w:t>lógico</w:t>
      </w:r>
      <w:r>
        <w:t>;</w:t>
      </w:r>
    </w:p>
    <w:p w:rsidR="003A38BE" w:rsidRDefault="003A38BE">
      <w:r>
        <w:t xml:space="preserve">   amarelo ← '5', cor </w:t>
      </w:r>
      <w:r>
        <w:rPr>
          <w:b/>
        </w:rPr>
        <w:t>alfanumérico</w:t>
      </w:r>
      <w:r>
        <w:t>;</w:t>
      </w:r>
    </w:p>
    <w:p w:rsidR="003A38BE" w:rsidRDefault="003A38BE"/>
    <w:p w:rsidR="003A38BE" w:rsidRDefault="003A38BE">
      <w:pPr>
        <w:pStyle w:val="Ttulo2"/>
      </w:pPr>
      <w:bookmarkStart w:id="57" w:name="_Toc122146562"/>
      <w:r>
        <w:t>3.7 Exemplos com constantes, variáveis e identificadores em Java</w:t>
      </w:r>
      <w:bookmarkEnd w:id="57"/>
    </w:p>
    <w:p w:rsidR="003A38BE" w:rsidRDefault="003A38BE"/>
    <w:p w:rsidR="003A38BE" w:rsidRDefault="003A38BE">
      <w:r>
        <w:t>1. São identificadores válidos:</w:t>
      </w:r>
    </w:p>
    <w:p w:rsidR="003A38BE" w:rsidRDefault="003A38BE">
      <w:r>
        <w:t>num1, item5C, tipo_a2, A123, idade, telefone</w:t>
      </w:r>
    </w:p>
    <w:p w:rsidR="003A38BE" w:rsidRDefault="003A38BE"/>
    <w:p w:rsidR="003A38BE" w:rsidRDefault="003A38BE">
      <w:r>
        <w:t>2. São identificadores não válidos:</w:t>
      </w:r>
    </w:p>
    <w:p w:rsidR="003A38BE" w:rsidRDefault="003A38BE">
      <w:r>
        <w:t>1num, 5Citem, _tipoa2, _2valor, 123A, R$, nota/2, 5*, x&amp;y</w:t>
      </w:r>
    </w:p>
    <w:p w:rsidR="003A38BE" w:rsidRDefault="003A38BE"/>
    <w:p w:rsidR="003A38BE" w:rsidRDefault="003A38BE">
      <w:r>
        <w:t>3. Declaração de constantes:</w:t>
      </w:r>
    </w:p>
    <w:p w:rsidR="003A38BE" w:rsidRDefault="003A38BE"/>
    <w:p w:rsidR="003A38BE" w:rsidRDefault="003A38BE">
      <w:pPr>
        <w:rPr>
          <w:rFonts w:ascii="Courier New" w:hAnsi="Courier New"/>
        </w:rPr>
      </w:pPr>
      <w:r>
        <w:rPr>
          <w:rFonts w:ascii="Courier New" w:hAnsi="Courier New"/>
        </w:rPr>
        <w:t xml:space="preserve">   </w:t>
      </w:r>
      <w:r>
        <w:rPr>
          <w:rFonts w:ascii="Courier New" w:hAnsi="Courier New"/>
          <w:b/>
        </w:rPr>
        <w:t>final int</w:t>
      </w:r>
      <w:r>
        <w:rPr>
          <w:rFonts w:ascii="Courier New" w:hAnsi="Courier New"/>
        </w:rPr>
        <w:t xml:space="preserve"> num1 = 9;</w:t>
      </w:r>
    </w:p>
    <w:p w:rsidR="003A38BE" w:rsidRPr="00AE374C" w:rsidRDefault="003A38BE">
      <w:pPr>
        <w:rPr>
          <w:rFonts w:ascii="Courier New" w:hAnsi="Courier New"/>
        </w:rPr>
      </w:pPr>
      <w:r>
        <w:rPr>
          <w:rFonts w:ascii="Courier New" w:hAnsi="Courier New"/>
        </w:rPr>
        <w:t xml:space="preserve">   </w:t>
      </w:r>
      <w:r w:rsidRPr="00AE374C">
        <w:rPr>
          <w:rFonts w:ascii="Courier New" w:hAnsi="Courier New"/>
          <w:b/>
        </w:rPr>
        <w:t>final double</w:t>
      </w:r>
      <w:r w:rsidRPr="00AE374C">
        <w:rPr>
          <w:rFonts w:ascii="Courier New" w:hAnsi="Courier New"/>
        </w:rPr>
        <w:t xml:space="preserve"> x_2 = -3.28, cor = 7.4;</w:t>
      </w:r>
    </w:p>
    <w:p w:rsidR="003A38BE" w:rsidRPr="00AE374C" w:rsidRDefault="003A38BE">
      <w:bookmarkStart w:id="58" w:name="_GoBack"/>
      <w:bookmarkEnd w:id="58"/>
    </w:p>
    <w:p w:rsidR="003A38BE" w:rsidRDefault="003A38BE">
      <w:r>
        <w:t>4. Declaração de variáveis</w:t>
      </w:r>
    </w:p>
    <w:p w:rsidR="003A38BE" w:rsidRDefault="003A38BE"/>
    <w:p w:rsidR="003A38BE" w:rsidRDefault="003A38BE">
      <w:pPr>
        <w:rPr>
          <w:rFonts w:ascii="Courier New" w:hAnsi="Courier New"/>
        </w:rPr>
      </w:pPr>
      <w:r>
        <w:rPr>
          <w:rFonts w:ascii="Courier New" w:hAnsi="Courier New"/>
        </w:rPr>
        <w:t xml:space="preserve">   </w:t>
      </w:r>
      <w:r>
        <w:rPr>
          <w:rFonts w:ascii="Courier New" w:hAnsi="Courier New"/>
          <w:b/>
        </w:rPr>
        <w:t xml:space="preserve">int </w:t>
      </w:r>
      <w:r>
        <w:rPr>
          <w:rFonts w:ascii="Courier New" w:hAnsi="Courier New"/>
        </w:rPr>
        <w:t>um = 5, dois;</w:t>
      </w:r>
    </w:p>
    <w:p w:rsidR="003A38BE" w:rsidRDefault="003A38BE">
      <w:pPr>
        <w:rPr>
          <w:rFonts w:ascii="Courier New" w:hAnsi="Courier New"/>
        </w:rPr>
      </w:pPr>
      <w:r>
        <w:rPr>
          <w:rFonts w:ascii="Courier New" w:hAnsi="Courier New"/>
        </w:rPr>
        <w:t xml:space="preserve">   </w:t>
      </w:r>
      <w:r>
        <w:rPr>
          <w:rFonts w:ascii="Courier New" w:hAnsi="Courier New"/>
          <w:b/>
        </w:rPr>
        <w:t xml:space="preserve">double </w:t>
      </w:r>
      <w:r>
        <w:rPr>
          <w:rFonts w:ascii="Courier New" w:hAnsi="Courier New"/>
        </w:rPr>
        <w:t>maria, vlr9;</w:t>
      </w:r>
    </w:p>
    <w:p w:rsidR="003A38BE" w:rsidRDefault="003A38BE">
      <w:pPr>
        <w:rPr>
          <w:rFonts w:ascii="Courier New" w:hAnsi="Courier New"/>
        </w:rPr>
      </w:pPr>
      <w:r>
        <w:rPr>
          <w:rFonts w:ascii="Courier New" w:hAnsi="Courier New"/>
        </w:rPr>
        <w:t xml:space="preserve">   </w:t>
      </w:r>
      <w:r>
        <w:rPr>
          <w:rFonts w:ascii="Courier New" w:hAnsi="Courier New"/>
          <w:b/>
        </w:rPr>
        <w:t>String</w:t>
      </w:r>
      <w:r>
        <w:rPr>
          <w:rFonts w:ascii="Courier New" w:hAnsi="Courier New"/>
        </w:rPr>
        <w:t xml:space="preserve"> valor_4A = "alfabeto";</w:t>
      </w:r>
    </w:p>
    <w:p w:rsidR="003A38BE" w:rsidRPr="00AE374C" w:rsidRDefault="003A38BE">
      <w:pPr>
        <w:rPr>
          <w:rFonts w:ascii="Courier New" w:hAnsi="Courier New"/>
        </w:rPr>
      </w:pPr>
      <w:r>
        <w:rPr>
          <w:rFonts w:ascii="Courier New" w:hAnsi="Courier New"/>
        </w:rPr>
        <w:t xml:space="preserve">   </w:t>
      </w:r>
      <w:r w:rsidRPr="00AE374C">
        <w:rPr>
          <w:rFonts w:ascii="Courier New" w:hAnsi="Courier New"/>
          <w:b/>
        </w:rPr>
        <w:t xml:space="preserve">boolean </w:t>
      </w:r>
      <w:r w:rsidRPr="00AE374C">
        <w:rPr>
          <w:rFonts w:ascii="Courier New" w:hAnsi="Courier New"/>
        </w:rPr>
        <w:t>sexo, X987;</w:t>
      </w:r>
    </w:p>
    <w:p w:rsidR="003A38BE" w:rsidRDefault="003A38BE">
      <w:pPr>
        <w:rPr>
          <w:rFonts w:ascii="Courier New" w:hAnsi="Courier New"/>
        </w:rPr>
      </w:pPr>
      <w:r w:rsidRPr="00AE374C">
        <w:rPr>
          <w:rFonts w:ascii="Courier New" w:hAnsi="Courier New"/>
        </w:rPr>
        <w:t xml:space="preserve">   </w:t>
      </w:r>
      <w:r>
        <w:rPr>
          <w:rFonts w:ascii="Courier New" w:hAnsi="Courier New"/>
          <w:b/>
        </w:rPr>
        <w:t xml:space="preserve">char </w:t>
      </w:r>
      <w:r>
        <w:rPr>
          <w:rFonts w:ascii="Courier New" w:hAnsi="Courier New"/>
        </w:rPr>
        <w:t>amarelo = '5', cor;</w:t>
      </w:r>
    </w:p>
    <w:p w:rsidR="003A38BE" w:rsidRDefault="003A38BE"/>
    <w:p w:rsidR="003A38BE" w:rsidRDefault="003A38BE">
      <w:pPr>
        <w:pStyle w:val="Ttulo2"/>
      </w:pPr>
      <w:bookmarkStart w:id="59" w:name="_Toc122146563"/>
      <w:r>
        <w:t>3.8 Exercícios com constantes, variáveis e identificadores</w:t>
      </w:r>
      <w:bookmarkEnd w:id="59"/>
    </w:p>
    <w:p w:rsidR="003A38BE" w:rsidRDefault="003A38BE"/>
    <w:p w:rsidR="003A38BE" w:rsidRDefault="003A38BE">
      <w:r>
        <w:t>1. Determine qual o tipo de dado que aparece nas seguintes frases:</w:t>
      </w:r>
    </w:p>
    <w:p w:rsidR="003A38BE" w:rsidRDefault="003A38BE">
      <w:r>
        <w:t>a) A placa de trânsito "E" significa estacionamento permitido.</w:t>
      </w:r>
    </w:p>
    <w:p w:rsidR="003A38BE" w:rsidRDefault="003A38BE">
      <w:r>
        <w:t>b) Hoje a temperatura em graus Celsius atingiu 45 graus.</w:t>
      </w:r>
    </w:p>
    <w:p w:rsidR="003A38BE" w:rsidRDefault="003A38BE">
      <w:r>
        <w:t>c) A prova de Lógica de Programação estava fácil e a menor nota foi 6.5.</w:t>
      </w:r>
    </w:p>
    <w:p w:rsidR="003A38BE" w:rsidRDefault="003A38BE">
      <w:r>
        <w:t>d) O sexo do meu primeiro filho é feminino.</w:t>
      </w:r>
    </w:p>
    <w:p w:rsidR="003A38BE" w:rsidRDefault="003A38BE"/>
    <w:p w:rsidR="003A38BE" w:rsidRDefault="003A38BE"/>
    <w:p w:rsidR="003A38BE" w:rsidRDefault="003A38BE">
      <w:r>
        <w:t>2. Assinale os identificadores válidos:</w:t>
      </w:r>
    </w:p>
    <w:p w:rsidR="003A38BE" w:rsidRDefault="003A38BE"/>
    <w:p w:rsidR="003A38BE" w:rsidRDefault="003A38BE">
      <w:r>
        <w:t>a) A={1,2,3}</w:t>
      </w:r>
      <w:r>
        <w:tab/>
        <w:t>b) M2</w:t>
      </w:r>
      <w:r>
        <w:tab/>
      </w:r>
      <w:r>
        <w:tab/>
      </w:r>
      <w:r>
        <w:tab/>
      </w:r>
      <w:r>
        <w:tab/>
        <w:t>c) PARE!</w:t>
      </w:r>
      <w:r>
        <w:tab/>
      </w:r>
      <w:r>
        <w:tab/>
        <w:t>d) "MARIA"</w:t>
      </w:r>
      <w:r>
        <w:tab/>
      </w:r>
      <w:r>
        <w:tab/>
        <w:t>e) email@email</w:t>
      </w:r>
    </w:p>
    <w:p w:rsidR="003A38BE" w:rsidRDefault="003A38BE">
      <w:r>
        <w:t>f) D/YU</w:t>
      </w:r>
      <w:r>
        <w:tab/>
      </w:r>
      <w:r>
        <w:tab/>
      </w:r>
      <w:r>
        <w:tab/>
        <w:t>g) Avenida</w:t>
      </w:r>
      <w:r>
        <w:tab/>
      </w:r>
      <w:r>
        <w:tab/>
        <w:t>h) A*34</w:t>
      </w:r>
      <w:r>
        <w:tab/>
      </w:r>
      <w:r>
        <w:tab/>
      </w:r>
      <w:r>
        <w:tab/>
        <w:t>i) M(I)</w:t>
      </w:r>
      <w:r>
        <w:tab/>
      </w:r>
      <w:r>
        <w:tab/>
      </w:r>
      <w:r>
        <w:tab/>
        <w:t>j) Teste_1</w:t>
      </w:r>
    </w:p>
    <w:p w:rsidR="003A38BE" w:rsidRDefault="003A38BE">
      <w:pPr>
        <w:rPr>
          <w:lang w:val="es-ES_tradnl"/>
        </w:rPr>
      </w:pPr>
      <w:r>
        <w:rPr>
          <w:lang w:val="es-ES_tradnl"/>
        </w:rPr>
        <w:t>l) 5mar</w:t>
      </w:r>
      <w:r>
        <w:rPr>
          <w:lang w:val="es-ES_tradnl"/>
        </w:rPr>
        <w:tab/>
      </w:r>
      <w:r>
        <w:rPr>
          <w:lang w:val="es-ES_tradnl"/>
        </w:rPr>
        <w:tab/>
      </w:r>
      <w:r>
        <w:rPr>
          <w:lang w:val="es-ES_tradnl"/>
        </w:rPr>
        <w:tab/>
        <w:t>m) KJO&amp;U</w:t>
      </w:r>
      <w:r>
        <w:rPr>
          <w:lang w:val="es-ES_tradnl"/>
        </w:rPr>
        <w:tab/>
      </w:r>
      <w:r>
        <w:rPr>
          <w:lang w:val="es-ES_tradnl"/>
        </w:rPr>
        <w:tab/>
        <w:t>n) LKJHHG</w:t>
      </w:r>
      <w:r>
        <w:rPr>
          <w:lang w:val="es-ES_tradnl"/>
        </w:rPr>
        <w:tab/>
      </w:r>
      <w:r>
        <w:rPr>
          <w:lang w:val="es-ES_tradnl"/>
        </w:rPr>
        <w:tab/>
        <w:t>o) KhMjh</w:t>
      </w:r>
      <w:r>
        <w:rPr>
          <w:lang w:val="es-ES_tradnl"/>
        </w:rPr>
        <w:tab/>
      </w:r>
      <w:r>
        <w:rPr>
          <w:lang w:val="es-ES_tradnl"/>
        </w:rPr>
        <w:tab/>
        <w:t>p) x&lt;y</w:t>
      </w:r>
    </w:p>
    <w:p w:rsidR="003A38BE" w:rsidRDefault="003A38BE">
      <w:r>
        <w:t>q) US$</w:t>
      </w:r>
      <w:r>
        <w:tab/>
      </w:r>
      <w:r>
        <w:tab/>
      </w:r>
      <w:r>
        <w:tab/>
        <w:t>r) df_2_9_df</w:t>
      </w:r>
      <w:r>
        <w:tab/>
        <w:t>s) num-4</w:t>
      </w:r>
      <w:r>
        <w:tab/>
      </w:r>
      <w:r>
        <w:tab/>
        <w:t>t) CEP</w:t>
      </w:r>
      <w:r>
        <w:tab/>
      </w:r>
      <w:r>
        <w:tab/>
      </w:r>
      <w:r>
        <w:tab/>
        <w:t>u) abelha</w:t>
      </w:r>
    </w:p>
    <w:p w:rsidR="003A38BE" w:rsidRDefault="003A38BE"/>
    <w:p w:rsidR="003A38BE" w:rsidRDefault="003A38BE">
      <w:r>
        <w:t>3. Considere as seguintes variáveis: Nome, RA, Nota e Sexo. Suponha que essas variáveis sejam utilizadas para armazenar o nome do aluno, o registro de aluno, a nota do aluno e o sexo do aluno, respectivamente. Declare as variáveis corretamente, associando o tipo de dado adequado que será armazenado para cada informação.</w:t>
      </w:r>
    </w:p>
    <w:p w:rsidR="003A38BE" w:rsidRDefault="003A38BE"/>
    <w:p w:rsidR="003A38BE" w:rsidRDefault="003A38BE">
      <w:r>
        <w:t>4. Encontre os erros da seguinte declaração de variáveis:</w:t>
      </w:r>
    </w:p>
    <w:p w:rsidR="003A38BE" w:rsidRDefault="003A38BE"/>
    <w:p w:rsidR="003A38BE" w:rsidRDefault="003A38BE">
      <w:pPr>
        <w:outlineLvl w:val="0"/>
        <w:rPr>
          <w:b/>
        </w:rPr>
      </w:pPr>
      <w:r>
        <w:rPr>
          <w:b/>
        </w:rPr>
        <w:t>Declarar</w:t>
      </w:r>
    </w:p>
    <w:p w:rsidR="003A38BE" w:rsidRDefault="003A38BE">
      <w:r>
        <w:t xml:space="preserve">   Cor, X </w:t>
      </w:r>
      <w:r>
        <w:rPr>
          <w:b/>
        </w:rPr>
        <w:t>lógico</w:t>
      </w:r>
      <w:r>
        <w:t>;</w:t>
      </w:r>
    </w:p>
    <w:p w:rsidR="003A38BE" w:rsidRDefault="003A38BE">
      <w:r>
        <w:t xml:space="preserve">   XLM, A, tamanho, R$ </w:t>
      </w:r>
      <w:r>
        <w:rPr>
          <w:b/>
        </w:rPr>
        <w:t>numérico_real</w:t>
      </w:r>
      <w:r>
        <w:t>;</w:t>
      </w:r>
    </w:p>
    <w:p w:rsidR="003A38BE" w:rsidRDefault="003A38BE">
      <w:r>
        <w:t xml:space="preserve">   X, Idade </w:t>
      </w:r>
      <w:r>
        <w:rPr>
          <w:b/>
        </w:rPr>
        <w:t>alfanumérico</w:t>
      </w:r>
      <w:r>
        <w:t>;</w:t>
      </w:r>
    </w:p>
    <w:p w:rsidR="003A38BE" w:rsidRDefault="003A38BE">
      <w:r>
        <w:t xml:space="preserve">   Nome, sexo </w:t>
      </w:r>
      <w:r>
        <w:rPr>
          <w:b/>
        </w:rPr>
        <w:t>numérico_inteiro</w:t>
      </w:r>
      <w:r>
        <w:t>;</w:t>
      </w:r>
    </w:p>
    <w:p w:rsidR="003A38BE" w:rsidRDefault="003A38BE"/>
    <w:p w:rsidR="003A38BE" w:rsidRDefault="003A38BE">
      <w:pPr>
        <w:pStyle w:val="Ttulo1"/>
      </w:pPr>
      <w:r>
        <w:br w:type="column"/>
      </w:r>
      <w:bookmarkStart w:id="60" w:name="_Toc122146564"/>
      <w:r>
        <w:lastRenderedPageBreak/>
        <w:t>Capítulo 4 – Expressões Aritméticas e Lógicas</w:t>
      </w:r>
      <w:bookmarkEnd w:id="60"/>
    </w:p>
    <w:p w:rsidR="003A38BE" w:rsidRDefault="003A38BE"/>
    <w:p w:rsidR="003A38BE" w:rsidRDefault="003A38BE"/>
    <w:p w:rsidR="003A38BE" w:rsidRDefault="003A38BE">
      <w:r>
        <w:t>Uma expressão aritmética é um conjunto de operadores e operandos dispostos numa determinada ordem. Nesse caso, os operadores podem ser aritméticos e os operandos podem ser constantes ou variáveis inteiras ou reais.  O resultado de uma expressão aritmética será sempre numérica.</w:t>
      </w:r>
    </w:p>
    <w:p w:rsidR="003A38BE" w:rsidRDefault="003A38BE"/>
    <w:p w:rsidR="003A38BE" w:rsidRDefault="003A38BE">
      <w:r>
        <w:t xml:space="preserve">Uma expressão lógica também é um conjunto de operadores e operandos dispostos numa determinada ordem. Nesse caso, os operadores podem ser relacionais ou lógicos e os operandos podem ser relações, constantes ou variáveis inteiras, reais, alfanuméricas ou lógicas.  O resultado de uma expressão lógica será sempre </w:t>
      </w:r>
      <w:r w:rsidR="00E5165A">
        <w:t>do tipo lógico</w:t>
      </w:r>
      <w:r>
        <w:t>, ou seja, verdadeiro ou falso.</w:t>
      </w:r>
    </w:p>
    <w:p w:rsidR="003A38BE" w:rsidRDefault="003A38BE"/>
    <w:p w:rsidR="003A38BE" w:rsidRDefault="003A38BE"/>
    <w:p w:rsidR="003A38BE" w:rsidRDefault="003A38BE">
      <w:pPr>
        <w:pStyle w:val="Ttulo2"/>
      </w:pPr>
      <w:bookmarkStart w:id="61" w:name="_Toc122146565"/>
      <w:r>
        <w:t>4.1 Operadores aritméticos</w:t>
      </w:r>
      <w:bookmarkEnd w:id="61"/>
      <w:r>
        <w:t xml:space="preserve"> </w:t>
      </w:r>
    </w:p>
    <w:p w:rsidR="003A38BE" w:rsidRDefault="003A38BE"/>
    <w:p w:rsidR="003A38BE" w:rsidRDefault="003A38BE">
      <w:pPr>
        <w:pStyle w:val="Ttulo3"/>
      </w:pPr>
      <w:bookmarkStart w:id="62" w:name="_Toc122146566"/>
      <w:r>
        <w:t>Pseudocódigo</w:t>
      </w:r>
      <w:bookmarkEnd w:id="62"/>
    </w:p>
    <w:p w:rsidR="003A38BE" w:rsidRDefault="003A38BE"/>
    <w:p w:rsidR="003A38BE" w:rsidRDefault="003A38BE">
      <w:r>
        <w:t>Os operadores aritméticos pertencem a um conjunto de símbolos que representam as operações matemáticas básicas, que são:</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
        <w:gridCol w:w="2268"/>
        <w:gridCol w:w="2268"/>
        <w:gridCol w:w="2268"/>
        <w:gridCol w:w="425"/>
      </w:tblGrid>
      <w:tr w:rsidR="003A38BE">
        <w:tblPrEx>
          <w:tblCellMar>
            <w:top w:w="0" w:type="dxa"/>
            <w:bottom w:w="0" w:type="dxa"/>
          </w:tblCellMar>
        </w:tblPrEx>
        <w:trPr>
          <w:cantSplit/>
        </w:trPr>
        <w:tc>
          <w:tcPr>
            <w:tcW w:w="7725" w:type="dxa"/>
            <w:gridSpan w:val="5"/>
            <w:tcBorders>
              <w:top w:val="single" w:sz="4" w:space="0" w:color="auto"/>
              <w:left w:val="single" w:sz="4" w:space="0" w:color="auto"/>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val="restart"/>
            <w:tcBorders>
              <w:top w:val="nil"/>
              <w:left w:val="single" w:sz="4" w:space="0" w:color="auto"/>
              <w:bottom w:val="nil"/>
              <w:right w:val="nil"/>
            </w:tcBorders>
          </w:tcPr>
          <w:p w:rsidR="003A38BE" w:rsidRDefault="003A38BE"/>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b/>
              </w:rPr>
            </w:pPr>
            <w:r>
              <w:rPr>
                <w:b/>
              </w:rPr>
              <w:t>Operador</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rPr>
                <w:b/>
              </w:rPr>
            </w:pPr>
            <w:r>
              <w:rPr>
                <w:b/>
              </w:rPr>
              <w:t>Função</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rPr>
                <w:b/>
              </w:rPr>
            </w:pPr>
            <w:r>
              <w:rPr>
                <w:b/>
              </w:rPr>
              <w:t>Exemplo</w:t>
            </w:r>
          </w:p>
        </w:tc>
        <w:tc>
          <w:tcPr>
            <w:tcW w:w="425" w:type="dxa"/>
            <w:vMerge w:val="restart"/>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tcBorders>
              <w:top w:val="nil"/>
              <w:left w:val="single" w:sz="4" w:space="0" w:color="auto"/>
              <w:bottom w:val="nil"/>
              <w:right w:val="nil"/>
            </w:tcBorders>
          </w:tcPr>
          <w:p w:rsidR="003A38BE" w:rsidRDefault="003A38BE"/>
        </w:tc>
        <w:tc>
          <w:tcPr>
            <w:tcW w:w="2268" w:type="dxa"/>
            <w:tcBorders>
              <w:top w:val="nil"/>
              <w:left w:val="single" w:sz="4" w:space="0" w:color="auto"/>
              <w:bottom w:val="single" w:sz="4" w:space="0" w:color="auto"/>
              <w:right w:val="nil"/>
            </w:tcBorders>
            <w:vAlign w:val="center"/>
          </w:tcPr>
          <w:p w:rsidR="003A38BE" w:rsidRDefault="003A38BE">
            <w:pPr>
              <w:jc w:val="center"/>
            </w:pPr>
            <w:r>
              <w:t>+</w:t>
            </w:r>
          </w:p>
        </w:tc>
        <w:tc>
          <w:tcPr>
            <w:tcW w:w="2268" w:type="dxa"/>
            <w:tcBorders>
              <w:top w:val="nil"/>
              <w:left w:val="single" w:sz="4" w:space="0" w:color="auto"/>
              <w:bottom w:val="single" w:sz="4" w:space="0" w:color="auto"/>
              <w:right w:val="single" w:sz="4" w:space="0" w:color="auto"/>
            </w:tcBorders>
            <w:vAlign w:val="center"/>
          </w:tcPr>
          <w:p w:rsidR="003A38BE" w:rsidRDefault="003A38BE">
            <w:pPr>
              <w:jc w:val="center"/>
            </w:pPr>
            <w:r>
              <w:t>adição</w:t>
            </w:r>
          </w:p>
        </w:tc>
        <w:tc>
          <w:tcPr>
            <w:tcW w:w="2268" w:type="dxa"/>
            <w:tcBorders>
              <w:top w:val="nil"/>
              <w:left w:val="nil"/>
              <w:bottom w:val="single" w:sz="4" w:space="0" w:color="auto"/>
              <w:right w:val="single" w:sz="4" w:space="0" w:color="auto"/>
            </w:tcBorders>
            <w:vAlign w:val="center"/>
          </w:tcPr>
          <w:p w:rsidR="003A38BE" w:rsidRDefault="003A38BE">
            <w:pPr>
              <w:jc w:val="center"/>
            </w:pPr>
            <w:r>
              <w:t>5 + 3</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tcBorders>
              <w:top w:val="nil"/>
              <w:left w:val="single" w:sz="4" w:space="0" w:color="auto"/>
              <w:bottom w:val="nil"/>
              <w:right w:val="nil"/>
            </w:tcBorders>
          </w:tcPr>
          <w:p w:rsidR="003A38BE" w:rsidRDefault="003A38BE"/>
        </w:tc>
        <w:tc>
          <w:tcPr>
            <w:tcW w:w="2268" w:type="dxa"/>
            <w:tcBorders>
              <w:top w:val="single" w:sz="4" w:space="0" w:color="auto"/>
              <w:left w:val="single" w:sz="4" w:space="0" w:color="auto"/>
              <w:bottom w:val="single" w:sz="4" w:space="0" w:color="auto"/>
              <w:right w:val="nil"/>
            </w:tcBorders>
            <w:vAlign w:val="center"/>
          </w:tcPr>
          <w:p w:rsidR="003A38BE" w:rsidRDefault="003A38BE">
            <w:pPr>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subtração</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2 – a</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tcBorders>
              <w:top w:val="nil"/>
              <w:left w:val="single" w:sz="4" w:space="0" w:color="auto"/>
              <w:bottom w:val="nil"/>
              <w:right w:val="nil"/>
            </w:tcBorders>
          </w:tcPr>
          <w:p w:rsidR="003A38BE" w:rsidRDefault="003A38BE"/>
        </w:tc>
        <w:tc>
          <w:tcPr>
            <w:tcW w:w="2268" w:type="dxa"/>
            <w:tcBorders>
              <w:top w:val="single" w:sz="4" w:space="0" w:color="auto"/>
              <w:left w:val="single" w:sz="4" w:space="0" w:color="auto"/>
              <w:bottom w:val="single" w:sz="4" w:space="0" w:color="auto"/>
              <w:right w:val="nil"/>
            </w:tcBorders>
            <w:vAlign w:val="center"/>
          </w:tcPr>
          <w:p w:rsidR="003A38BE" w:rsidRDefault="003A38BE">
            <w:pPr>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multiplicação</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b * c</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tcBorders>
              <w:top w:val="nil"/>
              <w:left w:val="single" w:sz="4" w:space="0" w:color="auto"/>
              <w:bottom w:val="nil"/>
              <w:right w:val="nil"/>
            </w:tcBorders>
          </w:tcPr>
          <w:p w:rsidR="003A38BE" w:rsidRDefault="003A38BE"/>
        </w:tc>
        <w:tc>
          <w:tcPr>
            <w:tcW w:w="2268" w:type="dxa"/>
            <w:tcBorders>
              <w:top w:val="single" w:sz="4" w:space="0" w:color="auto"/>
              <w:left w:val="single" w:sz="4" w:space="0" w:color="auto"/>
              <w:bottom w:val="single" w:sz="4" w:space="0" w:color="auto"/>
              <w:right w:val="nil"/>
            </w:tcBorders>
            <w:vAlign w:val="center"/>
          </w:tcPr>
          <w:p w:rsidR="003A38BE" w:rsidRDefault="003A38BE">
            <w:pPr>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divisão</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d / 10</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7725" w:type="dxa"/>
            <w:gridSpan w:val="5"/>
            <w:tcBorders>
              <w:top w:val="nil"/>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7725" w:type="dxa"/>
            <w:gridSpan w:val="5"/>
            <w:tcBorders>
              <w:top w:val="nil"/>
              <w:left w:val="nil"/>
              <w:bottom w:val="nil"/>
              <w:right w:val="nil"/>
            </w:tcBorders>
          </w:tcPr>
          <w:p w:rsidR="003A38BE" w:rsidRDefault="003A38BE">
            <w:pPr>
              <w:rPr>
                <w:b/>
                <w:sz w:val="18"/>
              </w:rPr>
            </w:pPr>
          </w:p>
          <w:p w:rsidR="003A38BE" w:rsidRDefault="003A38BE">
            <w:bookmarkStart w:id="63" w:name="_Toc122146648"/>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9</w:t>
            </w:r>
            <w:r>
              <w:rPr>
                <w:b/>
                <w:sz w:val="18"/>
              </w:rPr>
              <w:fldChar w:fldCharType="end"/>
            </w:r>
            <w:r>
              <w:rPr>
                <w:sz w:val="18"/>
              </w:rPr>
              <w:t xml:space="preserve"> – Operadores aritméticos básicos</w:t>
            </w:r>
            <w:bookmarkEnd w:id="63"/>
          </w:p>
        </w:tc>
      </w:tr>
    </w:tbl>
    <w:p w:rsidR="003A38BE" w:rsidRDefault="003A38BE"/>
    <w:p w:rsidR="003A38BE" w:rsidRDefault="003A38BE">
      <w:r>
        <w:t>Além dos operadores aritméticos básicos, consideraremos, para pseudocódigo, operadores aritméticos auxiliares para outros cálculos, que são:</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
        <w:gridCol w:w="1559"/>
        <w:gridCol w:w="2551"/>
        <w:gridCol w:w="1843"/>
        <w:gridCol w:w="2268"/>
        <w:gridCol w:w="425"/>
      </w:tblGrid>
      <w:tr w:rsidR="003A38BE">
        <w:tblPrEx>
          <w:tblCellMar>
            <w:top w:w="0" w:type="dxa"/>
            <w:bottom w:w="0" w:type="dxa"/>
          </w:tblCellMar>
        </w:tblPrEx>
        <w:trPr>
          <w:cantSplit/>
        </w:trPr>
        <w:tc>
          <w:tcPr>
            <w:tcW w:w="9142" w:type="dxa"/>
            <w:gridSpan w:val="6"/>
            <w:tcBorders>
              <w:top w:val="single" w:sz="4" w:space="0" w:color="auto"/>
              <w:left w:val="single" w:sz="4" w:space="0" w:color="auto"/>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val="restart"/>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nil"/>
              <w:right w:val="single" w:sz="4" w:space="0" w:color="auto"/>
            </w:tcBorders>
            <w:vAlign w:val="center"/>
          </w:tcPr>
          <w:p w:rsidR="003A38BE" w:rsidRDefault="003A38BE">
            <w:pPr>
              <w:jc w:val="center"/>
              <w:rPr>
                <w:b/>
              </w:rPr>
            </w:pPr>
            <w:r>
              <w:rPr>
                <w:b/>
              </w:rPr>
              <w:t>Operador</w:t>
            </w:r>
          </w:p>
        </w:tc>
        <w:tc>
          <w:tcPr>
            <w:tcW w:w="2551" w:type="dxa"/>
            <w:tcBorders>
              <w:top w:val="single" w:sz="4" w:space="0" w:color="auto"/>
              <w:left w:val="nil"/>
              <w:bottom w:val="nil"/>
              <w:right w:val="single" w:sz="4" w:space="0" w:color="auto"/>
            </w:tcBorders>
            <w:vAlign w:val="center"/>
          </w:tcPr>
          <w:p w:rsidR="003A38BE" w:rsidRDefault="003A38BE">
            <w:pPr>
              <w:jc w:val="center"/>
              <w:rPr>
                <w:b/>
              </w:rPr>
            </w:pPr>
            <w:r>
              <w:rPr>
                <w:b/>
              </w:rPr>
              <w:t>Função</w:t>
            </w:r>
          </w:p>
        </w:tc>
        <w:tc>
          <w:tcPr>
            <w:tcW w:w="1843" w:type="dxa"/>
            <w:tcBorders>
              <w:top w:val="single" w:sz="4" w:space="0" w:color="auto"/>
              <w:left w:val="nil"/>
              <w:bottom w:val="nil"/>
              <w:right w:val="single" w:sz="4" w:space="0" w:color="auto"/>
            </w:tcBorders>
            <w:vAlign w:val="center"/>
          </w:tcPr>
          <w:p w:rsidR="003A38BE" w:rsidRDefault="003A38BE">
            <w:pPr>
              <w:jc w:val="center"/>
              <w:rPr>
                <w:b/>
              </w:rPr>
            </w:pPr>
            <w:r>
              <w:rPr>
                <w:b/>
              </w:rPr>
              <w:t>Exemplo</w:t>
            </w:r>
          </w:p>
        </w:tc>
        <w:tc>
          <w:tcPr>
            <w:tcW w:w="2268" w:type="dxa"/>
            <w:tcBorders>
              <w:top w:val="single" w:sz="4" w:space="0" w:color="auto"/>
              <w:left w:val="nil"/>
              <w:bottom w:val="nil"/>
              <w:right w:val="single" w:sz="4" w:space="0" w:color="auto"/>
            </w:tcBorders>
            <w:vAlign w:val="center"/>
          </w:tcPr>
          <w:p w:rsidR="003A38BE" w:rsidRDefault="003A38BE">
            <w:pPr>
              <w:jc w:val="center"/>
              <w:rPr>
                <w:b/>
              </w:rPr>
            </w:pPr>
            <w:r>
              <w:rPr>
                <w:b/>
              </w:rPr>
              <w:t>Resultado</w:t>
            </w:r>
          </w:p>
        </w:tc>
        <w:tc>
          <w:tcPr>
            <w:tcW w:w="425" w:type="dxa"/>
            <w:vMerge w:val="restart"/>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pot</w:t>
            </w:r>
          </w:p>
        </w:tc>
        <w:tc>
          <w:tcPr>
            <w:tcW w:w="2551"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potenciação</w:t>
            </w:r>
          </w:p>
        </w:tc>
        <w:tc>
          <w:tcPr>
            <w:tcW w:w="1843" w:type="dxa"/>
            <w:tcBorders>
              <w:top w:val="single" w:sz="4" w:space="0" w:color="auto"/>
              <w:left w:val="nil"/>
              <w:bottom w:val="single" w:sz="4" w:space="0" w:color="auto"/>
              <w:right w:val="single" w:sz="4" w:space="0" w:color="auto"/>
            </w:tcBorders>
            <w:vAlign w:val="center"/>
          </w:tcPr>
          <w:p w:rsidR="003A38BE" w:rsidRDefault="003A38BE">
            <w:pPr>
              <w:jc w:val="center"/>
            </w:pPr>
            <w:r>
              <w:t>pot(2,3)</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2</w:t>
            </w:r>
            <w:r>
              <w:rPr>
                <w:vertAlign w:val="superscript"/>
              </w:rPr>
              <w:t>3</w:t>
            </w:r>
            <w:r>
              <w:t xml:space="preserve"> = 8</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rad</w:t>
            </w:r>
          </w:p>
        </w:tc>
        <w:tc>
          <w:tcPr>
            <w:tcW w:w="2551"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radiciação</w:t>
            </w:r>
          </w:p>
        </w:tc>
        <w:tc>
          <w:tcPr>
            <w:tcW w:w="1843" w:type="dxa"/>
            <w:tcBorders>
              <w:top w:val="single" w:sz="4" w:space="0" w:color="auto"/>
              <w:left w:val="nil"/>
              <w:bottom w:val="single" w:sz="4" w:space="0" w:color="auto"/>
              <w:right w:val="single" w:sz="4" w:space="0" w:color="auto"/>
            </w:tcBorders>
            <w:vAlign w:val="center"/>
          </w:tcPr>
          <w:p w:rsidR="003A38BE" w:rsidRDefault="003A38BE">
            <w:pPr>
              <w:jc w:val="center"/>
            </w:pPr>
            <w:r>
              <w:t>rad(9)</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fillcolor="window">
                  <v:imagedata r:id="rId8" o:title=""/>
                </v:shape>
                <o:OLEObject Type="Embed" ProgID="Equation.3" ShapeID="_x0000_i1026" DrawAspect="Content" ObjectID="_1517906063" r:id="rId9"/>
              </w:object>
            </w:r>
            <w:r>
              <w:t xml:space="preserve"> = 3</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mod</w:t>
            </w:r>
          </w:p>
        </w:tc>
        <w:tc>
          <w:tcPr>
            <w:tcW w:w="2551"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resto da divisão</w:t>
            </w:r>
          </w:p>
        </w:tc>
        <w:tc>
          <w:tcPr>
            <w:tcW w:w="1843" w:type="dxa"/>
            <w:tcBorders>
              <w:top w:val="single" w:sz="4" w:space="0" w:color="auto"/>
              <w:left w:val="nil"/>
              <w:bottom w:val="single" w:sz="4" w:space="0" w:color="auto"/>
              <w:right w:val="single" w:sz="4" w:space="0" w:color="auto"/>
            </w:tcBorders>
            <w:vAlign w:val="center"/>
          </w:tcPr>
          <w:p w:rsidR="003A38BE" w:rsidRDefault="003A38BE">
            <w:pPr>
              <w:jc w:val="center"/>
            </w:pPr>
            <w:r>
              <w:t>7 mod 3</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resto da divisão = 1</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div</w:t>
            </w:r>
          </w:p>
        </w:tc>
        <w:tc>
          <w:tcPr>
            <w:tcW w:w="2551"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quociente da divisão</w:t>
            </w:r>
          </w:p>
        </w:tc>
        <w:tc>
          <w:tcPr>
            <w:tcW w:w="1843" w:type="dxa"/>
            <w:tcBorders>
              <w:top w:val="single" w:sz="4" w:space="0" w:color="auto"/>
              <w:left w:val="nil"/>
              <w:bottom w:val="single" w:sz="4" w:space="0" w:color="auto"/>
              <w:right w:val="single" w:sz="4" w:space="0" w:color="auto"/>
            </w:tcBorders>
            <w:vAlign w:val="center"/>
          </w:tcPr>
          <w:p w:rsidR="003A38BE" w:rsidRDefault="003A38BE">
            <w:pPr>
              <w:jc w:val="center"/>
            </w:pPr>
            <w:r>
              <w:t>7 div 3</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quoc. da divisão = 2</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9142" w:type="dxa"/>
            <w:gridSpan w:val="6"/>
            <w:tcBorders>
              <w:top w:val="nil"/>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9142" w:type="dxa"/>
            <w:gridSpan w:val="6"/>
            <w:tcBorders>
              <w:top w:val="nil"/>
              <w:left w:val="nil"/>
              <w:bottom w:val="nil"/>
              <w:right w:val="nil"/>
            </w:tcBorders>
          </w:tcPr>
          <w:p w:rsidR="003A38BE" w:rsidRDefault="003A38BE">
            <w:pPr>
              <w:rPr>
                <w:b/>
                <w:sz w:val="18"/>
              </w:rPr>
            </w:pPr>
          </w:p>
          <w:p w:rsidR="003A38BE" w:rsidRDefault="003A38BE">
            <w:bookmarkStart w:id="64" w:name="_Toc122146649"/>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10</w:t>
            </w:r>
            <w:r>
              <w:rPr>
                <w:b/>
                <w:sz w:val="18"/>
              </w:rPr>
              <w:fldChar w:fldCharType="end"/>
            </w:r>
            <w:r>
              <w:rPr>
                <w:sz w:val="18"/>
              </w:rPr>
              <w:t xml:space="preserve"> – Operadores aritméticos auxiliares</w:t>
            </w:r>
            <w:bookmarkEnd w:id="64"/>
          </w:p>
        </w:tc>
      </w:tr>
    </w:tbl>
    <w:p w:rsidR="003A38BE" w:rsidRDefault="003A38BE"/>
    <w:p w:rsidR="003A38BE" w:rsidRDefault="003A38BE">
      <w:pPr>
        <w:pStyle w:val="Ttulo3"/>
      </w:pPr>
      <w:bookmarkStart w:id="65" w:name="_Toc122146567"/>
      <w:r>
        <w:t>Java</w:t>
      </w:r>
      <w:bookmarkEnd w:id="65"/>
      <w:r>
        <w:t xml:space="preserve"> </w:t>
      </w:r>
    </w:p>
    <w:p w:rsidR="003A38BE" w:rsidRDefault="003A38BE"/>
    <w:p w:rsidR="003A38BE" w:rsidRDefault="003A38BE">
      <w:r>
        <w:lastRenderedPageBreak/>
        <w:t>Os operadores aritméticos básicos em Java são os mesmos apresentados na Figura 9. Os operadores aritméticos auxiliares seguem a simbologia própria do java, como se segue:</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
        <w:gridCol w:w="2268"/>
        <w:gridCol w:w="2268"/>
        <w:gridCol w:w="2268"/>
        <w:gridCol w:w="425"/>
      </w:tblGrid>
      <w:tr w:rsidR="003A38BE">
        <w:tblPrEx>
          <w:tblCellMar>
            <w:top w:w="0" w:type="dxa"/>
            <w:bottom w:w="0" w:type="dxa"/>
          </w:tblCellMar>
        </w:tblPrEx>
        <w:trPr>
          <w:cantSplit/>
        </w:trPr>
        <w:tc>
          <w:tcPr>
            <w:tcW w:w="7725" w:type="dxa"/>
            <w:gridSpan w:val="5"/>
            <w:tcBorders>
              <w:top w:val="single" w:sz="4" w:space="0" w:color="auto"/>
              <w:left w:val="single" w:sz="4" w:space="0" w:color="auto"/>
              <w:bottom w:val="nil"/>
              <w:right w:val="single" w:sz="4" w:space="0" w:color="auto"/>
            </w:tcBorders>
          </w:tcPr>
          <w:p w:rsidR="003A38BE" w:rsidRDefault="003A38BE"/>
        </w:tc>
      </w:tr>
      <w:tr w:rsidR="003A38BE">
        <w:tblPrEx>
          <w:tblCellMar>
            <w:top w:w="0" w:type="dxa"/>
            <w:bottom w:w="0" w:type="dxa"/>
          </w:tblCellMar>
        </w:tblPrEx>
        <w:trPr>
          <w:cantSplit/>
          <w:trHeight w:hRule="exact" w:val="340"/>
        </w:trPr>
        <w:tc>
          <w:tcPr>
            <w:tcW w:w="496" w:type="dxa"/>
            <w:vMerge w:val="restart"/>
            <w:tcBorders>
              <w:top w:val="nil"/>
              <w:left w:val="single" w:sz="4" w:space="0" w:color="auto"/>
              <w:bottom w:val="nil"/>
              <w:right w:val="nil"/>
            </w:tcBorders>
          </w:tcPr>
          <w:p w:rsidR="003A38BE" w:rsidRDefault="003A38BE"/>
        </w:tc>
        <w:tc>
          <w:tcPr>
            <w:tcW w:w="2268" w:type="dxa"/>
            <w:tcBorders>
              <w:top w:val="single" w:sz="4" w:space="0" w:color="auto"/>
              <w:left w:val="single" w:sz="4" w:space="0" w:color="auto"/>
              <w:bottom w:val="nil"/>
              <w:right w:val="single" w:sz="4" w:space="0" w:color="auto"/>
            </w:tcBorders>
            <w:vAlign w:val="center"/>
          </w:tcPr>
          <w:p w:rsidR="003A38BE" w:rsidRDefault="003A38BE">
            <w:pPr>
              <w:jc w:val="center"/>
              <w:rPr>
                <w:b/>
              </w:rPr>
            </w:pPr>
            <w:r>
              <w:rPr>
                <w:b/>
              </w:rPr>
              <w:t>Operador</w:t>
            </w:r>
          </w:p>
        </w:tc>
        <w:tc>
          <w:tcPr>
            <w:tcW w:w="2268" w:type="dxa"/>
            <w:tcBorders>
              <w:top w:val="single" w:sz="4" w:space="0" w:color="auto"/>
              <w:left w:val="nil"/>
              <w:bottom w:val="nil"/>
              <w:right w:val="single" w:sz="4" w:space="0" w:color="auto"/>
            </w:tcBorders>
            <w:vAlign w:val="center"/>
          </w:tcPr>
          <w:p w:rsidR="003A38BE" w:rsidRDefault="003A38BE">
            <w:pPr>
              <w:jc w:val="center"/>
              <w:rPr>
                <w:b/>
              </w:rPr>
            </w:pPr>
            <w:r>
              <w:rPr>
                <w:b/>
              </w:rPr>
              <w:t>Função</w:t>
            </w:r>
          </w:p>
        </w:tc>
        <w:tc>
          <w:tcPr>
            <w:tcW w:w="2268" w:type="dxa"/>
            <w:tcBorders>
              <w:top w:val="single" w:sz="4" w:space="0" w:color="auto"/>
              <w:left w:val="nil"/>
              <w:bottom w:val="nil"/>
              <w:right w:val="single" w:sz="4" w:space="0" w:color="auto"/>
            </w:tcBorders>
            <w:vAlign w:val="center"/>
          </w:tcPr>
          <w:p w:rsidR="003A38BE" w:rsidRDefault="003A38BE">
            <w:pPr>
              <w:jc w:val="center"/>
              <w:rPr>
                <w:b/>
              </w:rPr>
            </w:pPr>
            <w:r>
              <w:rPr>
                <w:b/>
              </w:rPr>
              <w:t>Exemplo</w:t>
            </w:r>
          </w:p>
        </w:tc>
        <w:tc>
          <w:tcPr>
            <w:tcW w:w="425" w:type="dxa"/>
            <w:vMerge w:val="restart"/>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40"/>
        </w:trPr>
        <w:tc>
          <w:tcPr>
            <w:tcW w:w="496" w:type="dxa"/>
            <w:vMerge/>
            <w:tcBorders>
              <w:top w:val="nil"/>
              <w:left w:val="single" w:sz="4" w:space="0" w:color="auto"/>
              <w:bottom w:val="nil"/>
              <w:right w:val="nil"/>
            </w:tcBorders>
          </w:tcPr>
          <w:p w:rsidR="003A38BE" w:rsidRDefault="003A38BE"/>
        </w:tc>
        <w:tc>
          <w:tcPr>
            <w:tcW w:w="2268" w:type="dxa"/>
            <w:tcBorders>
              <w:top w:val="single" w:sz="4" w:space="0" w:color="auto"/>
              <w:left w:val="single" w:sz="4" w:space="0" w:color="auto"/>
              <w:bottom w:val="single" w:sz="4" w:space="0" w:color="auto"/>
              <w:right w:val="nil"/>
            </w:tcBorders>
            <w:vAlign w:val="center"/>
          </w:tcPr>
          <w:p w:rsidR="003A38BE" w:rsidRDefault="003A38BE">
            <w:pPr>
              <w:jc w:val="center"/>
            </w:pPr>
            <w:r>
              <w:t>Math.pow</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potenciação</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rPr>
                <w:lang w:val="en-US"/>
              </w:rPr>
            </w:pPr>
            <w:r>
              <w:rPr>
                <w:lang w:val="en-US"/>
              </w:rPr>
              <w:t>Math.pow(2,3)</w:t>
            </w:r>
          </w:p>
        </w:tc>
        <w:tc>
          <w:tcPr>
            <w:tcW w:w="425" w:type="dxa"/>
            <w:vMerge/>
            <w:tcBorders>
              <w:top w:val="nil"/>
              <w:left w:val="nil"/>
              <w:bottom w:val="nil"/>
              <w:right w:val="single" w:sz="4" w:space="0" w:color="auto"/>
            </w:tcBorders>
          </w:tcPr>
          <w:p w:rsidR="003A38BE" w:rsidRDefault="003A38BE">
            <w:pPr>
              <w:rPr>
                <w:lang w:val="en-US"/>
              </w:rPr>
            </w:pPr>
          </w:p>
        </w:tc>
      </w:tr>
      <w:tr w:rsidR="003A38BE">
        <w:tblPrEx>
          <w:tblCellMar>
            <w:top w:w="0" w:type="dxa"/>
            <w:bottom w:w="0" w:type="dxa"/>
          </w:tblCellMar>
        </w:tblPrEx>
        <w:trPr>
          <w:cantSplit/>
          <w:trHeight w:hRule="exact" w:val="340"/>
        </w:trPr>
        <w:tc>
          <w:tcPr>
            <w:tcW w:w="496" w:type="dxa"/>
            <w:vMerge/>
            <w:tcBorders>
              <w:top w:val="nil"/>
              <w:left w:val="single" w:sz="4" w:space="0" w:color="auto"/>
              <w:bottom w:val="nil"/>
              <w:right w:val="nil"/>
            </w:tcBorders>
          </w:tcPr>
          <w:p w:rsidR="003A38BE" w:rsidRDefault="003A38BE">
            <w:pPr>
              <w:rPr>
                <w:lang w:val="en-US"/>
              </w:rPr>
            </w:pPr>
          </w:p>
        </w:tc>
        <w:tc>
          <w:tcPr>
            <w:tcW w:w="2268" w:type="dxa"/>
            <w:tcBorders>
              <w:top w:val="single" w:sz="4" w:space="0" w:color="auto"/>
              <w:left w:val="single" w:sz="4" w:space="0" w:color="auto"/>
              <w:bottom w:val="nil"/>
              <w:right w:val="nil"/>
            </w:tcBorders>
            <w:vAlign w:val="center"/>
          </w:tcPr>
          <w:p w:rsidR="003A38BE" w:rsidRDefault="003A38BE">
            <w:pPr>
              <w:jc w:val="center"/>
              <w:rPr>
                <w:lang w:val="en-US"/>
              </w:rPr>
            </w:pPr>
            <w:r>
              <w:rPr>
                <w:lang w:val="en-US"/>
              </w:rPr>
              <w:t>Math.sqrt</w:t>
            </w:r>
          </w:p>
        </w:tc>
        <w:tc>
          <w:tcPr>
            <w:tcW w:w="2268" w:type="dxa"/>
            <w:tcBorders>
              <w:top w:val="single" w:sz="4" w:space="0" w:color="auto"/>
              <w:left w:val="single" w:sz="4" w:space="0" w:color="auto"/>
              <w:bottom w:val="nil"/>
              <w:right w:val="single" w:sz="4" w:space="0" w:color="auto"/>
            </w:tcBorders>
            <w:vAlign w:val="center"/>
          </w:tcPr>
          <w:p w:rsidR="003A38BE" w:rsidRDefault="003A38BE">
            <w:pPr>
              <w:jc w:val="center"/>
            </w:pPr>
            <w:r>
              <w:t>radiciação</w:t>
            </w:r>
          </w:p>
        </w:tc>
        <w:tc>
          <w:tcPr>
            <w:tcW w:w="2268" w:type="dxa"/>
            <w:tcBorders>
              <w:top w:val="single" w:sz="4" w:space="0" w:color="auto"/>
              <w:left w:val="nil"/>
              <w:bottom w:val="nil"/>
              <w:right w:val="single" w:sz="4" w:space="0" w:color="auto"/>
            </w:tcBorders>
            <w:vAlign w:val="center"/>
          </w:tcPr>
          <w:p w:rsidR="003A38BE" w:rsidRDefault="003A38BE">
            <w:pPr>
              <w:jc w:val="center"/>
            </w:pPr>
            <w:r>
              <w:t>Math.sqrt(9)</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40"/>
        </w:trPr>
        <w:tc>
          <w:tcPr>
            <w:tcW w:w="496" w:type="dxa"/>
            <w:vMerge/>
            <w:tcBorders>
              <w:top w:val="nil"/>
              <w:left w:val="single" w:sz="4" w:space="0" w:color="auto"/>
              <w:bottom w:val="nil"/>
              <w:right w:val="nil"/>
            </w:tcBorders>
          </w:tcPr>
          <w:p w:rsidR="003A38BE" w:rsidRDefault="003A38BE"/>
        </w:tc>
        <w:tc>
          <w:tcPr>
            <w:tcW w:w="2268" w:type="dxa"/>
            <w:tcBorders>
              <w:top w:val="single" w:sz="4" w:space="0" w:color="auto"/>
              <w:left w:val="single" w:sz="4" w:space="0" w:color="auto"/>
              <w:bottom w:val="single" w:sz="4" w:space="0" w:color="auto"/>
              <w:right w:val="nil"/>
            </w:tcBorders>
            <w:vAlign w:val="center"/>
          </w:tcPr>
          <w:p w:rsidR="003A38BE" w:rsidRDefault="003A38BE">
            <w:pPr>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resto da divisão</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7 % 3</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7725" w:type="dxa"/>
            <w:gridSpan w:val="5"/>
            <w:tcBorders>
              <w:top w:val="nil"/>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7725" w:type="dxa"/>
            <w:gridSpan w:val="5"/>
            <w:tcBorders>
              <w:top w:val="nil"/>
              <w:left w:val="nil"/>
              <w:bottom w:val="nil"/>
              <w:right w:val="nil"/>
            </w:tcBorders>
          </w:tcPr>
          <w:p w:rsidR="003A38BE" w:rsidRDefault="003A38BE">
            <w:pPr>
              <w:rPr>
                <w:b/>
                <w:sz w:val="18"/>
              </w:rPr>
            </w:pPr>
          </w:p>
          <w:p w:rsidR="003A38BE" w:rsidRDefault="003A38BE">
            <w:bookmarkStart w:id="66" w:name="_Toc122146650"/>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11</w:t>
            </w:r>
            <w:r>
              <w:rPr>
                <w:b/>
                <w:sz w:val="18"/>
              </w:rPr>
              <w:fldChar w:fldCharType="end"/>
            </w:r>
            <w:r>
              <w:rPr>
                <w:sz w:val="18"/>
              </w:rPr>
              <w:t xml:space="preserve"> – Operadores aritméticos auxiliares em Java</w:t>
            </w:r>
            <w:bookmarkEnd w:id="66"/>
          </w:p>
        </w:tc>
      </w:tr>
    </w:tbl>
    <w:p w:rsidR="003A38BE" w:rsidRDefault="003A38BE"/>
    <w:p w:rsidR="003A38BE" w:rsidRDefault="003A38BE">
      <w:r>
        <w:t>Para a utilização dos operadores Math.pow e Math.sqrt, necessitamos importar, no código fonte do Java, a seguinte biblioteca:</w:t>
      </w:r>
      <w:r>
        <w:rPr>
          <w:b/>
        </w:rPr>
        <w:t xml:space="preserve"> java.Math.*;</w:t>
      </w:r>
      <w:r>
        <w:t>.</w:t>
      </w:r>
    </w:p>
    <w:p w:rsidR="003A38BE" w:rsidRDefault="003A38BE"/>
    <w:p w:rsidR="003A38BE" w:rsidRDefault="003A38BE">
      <w:pPr>
        <w:pStyle w:val="Ttulo3"/>
      </w:pPr>
      <w:bookmarkStart w:id="67" w:name="_Toc122146568"/>
      <w:r>
        <w:t>Prioridades</w:t>
      </w:r>
      <w:bookmarkEnd w:id="67"/>
    </w:p>
    <w:p w:rsidR="003A38BE" w:rsidRDefault="003A38BE"/>
    <w:p w:rsidR="003A38BE" w:rsidRDefault="003A38BE">
      <w:r>
        <w:t>Para resolver expressões aritméticas em pseudocódigo, devemos obedecer a uma hierarquia de prioridades entre operadores aritméticos que é a seguinte:</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
        <w:gridCol w:w="425"/>
        <w:gridCol w:w="4111"/>
        <w:gridCol w:w="283"/>
      </w:tblGrid>
      <w:tr w:rsidR="003A38BE">
        <w:tblPrEx>
          <w:tblCellMar>
            <w:top w:w="0" w:type="dxa"/>
            <w:bottom w:w="0" w:type="dxa"/>
          </w:tblCellMar>
        </w:tblPrEx>
        <w:trPr>
          <w:cantSplit/>
          <w:trHeight w:val="227"/>
        </w:trPr>
        <w:tc>
          <w:tcPr>
            <w:tcW w:w="354" w:type="dxa"/>
            <w:vMerge w:val="restart"/>
            <w:tcBorders>
              <w:top w:val="single" w:sz="4" w:space="0" w:color="auto"/>
              <w:left w:val="single" w:sz="4" w:space="0" w:color="auto"/>
              <w:bottom w:val="single" w:sz="4" w:space="0" w:color="auto"/>
              <w:right w:val="nil"/>
            </w:tcBorders>
          </w:tcPr>
          <w:p w:rsidR="003A38BE" w:rsidRDefault="002F6D6D">
            <w:r>
              <w:rPr>
                <w:noProof/>
              </w:rPr>
              <mc:AlternateContent>
                <mc:Choice Requires="wps">
                  <w:drawing>
                    <wp:anchor distT="0" distB="0" distL="0" distR="0" simplePos="0" relativeHeight="251661824" behindDoc="0" locked="0" layoutInCell="0" allowOverlap="1">
                      <wp:simplePos x="0" y="0"/>
                      <wp:positionH relativeFrom="column">
                        <wp:posOffset>535940</wp:posOffset>
                      </wp:positionH>
                      <wp:positionV relativeFrom="paragraph">
                        <wp:posOffset>109855</wp:posOffset>
                      </wp:positionV>
                      <wp:extent cx="1672590" cy="0"/>
                      <wp:effectExtent l="0" t="0" r="0" b="0"/>
                      <wp:wrapThrough wrapText="bothSides">
                        <wp:wrapPolygon edited="0">
                          <wp:start x="20632" y="-2147483648"/>
                          <wp:lineTo x="-82" y="-2147483648"/>
                          <wp:lineTo x="-82" y="-2147483648"/>
                          <wp:lineTo x="20632" y="-2147483648"/>
                          <wp:lineTo x="20960" y="-2147483648"/>
                          <wp:lineTo x="21600" y="-2147483648"/>
                          <wp:lineTo x="21034" y="-2147483648"/>
                          <wp:lineTo x="20632" y="-2147483648"/>
                        </wp:wrapPolygon>
                      </wp:wrapThrough>
                      <wp:docPr id="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259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B278D5" id="Line 72" o:spid="_x0000_s1026" style="position:absolute;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2.2pt,8.65pt" to="173.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" o:allowincell="f">
                      <v:stroke endarrow="block"/>
                      <w10:wrap type="through"/>
                    </v:line>
                  </w:pict>
                </mc:Fallback>
              </mc:AlternateContent>
            </w:r>
            <w:r>
              <w:rPr>
                <w:noProof/>
              </w:rPr>
              <mc:AlternateContent>
                <mc:Choice Requires="wps">
                  <w:drawing>
                    <wp:anchor distT="0" distB="0" distL="0" distR="0" simplePos="0" relativeHeight="251660800" behindDoc="0" locked="0" layoutInCell="0" allowOverlap="1">
                      <wp:simplePos x="0" y="0"/>
                      <wp:positionH relativeFrom="column">
                        <wp:posOffset>309880</wp:posOffset>
                      </wp:positionH>
                      <wp:positionV relativeFrom="paragraph">
                        <wp:posOffset>120650</wp:posOffset>
                      </wp:positionV>
                      <wp:extent cx="0" cy="640080"/>
                      <wp:effectExtent l="0" t="0" r="0" b="0"/>
                      <wp:wrapThrough wrapText="bothSides">
                        <wp:wrapPolygon edited="0">
                          <wp:start x="-2147483648" y="0"/>
                          <wp:lineTo x="-2147483648" y="15471"/>
                          <wp:lineTo x="-2147483648" y="18386"/>
                          <wp:lineTo x="-2147483648" y="18707"/>
                          <wp:lineTo x="-2147483648" y="21279"/>
                          <wp:lineTo x="-2147483648" y="21279"/>
                          <wp:lineTo x="-2147483648" y="18386"/>
                          <wp:lineTo x="-2147483648" y="0"/>
                          <wp:lineTo x="-2147483648" y="0"/>
                        </wp:wrapPolygon>
                      </wp:wrapThrough>
                      <wp:docPr id="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519BA7" id="Line 71" o:spid="_x0000_s1026" style="position:absolute;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4.4pt,9.5pt" to="24.4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" o:allowincell="f">
                      <v:stroke endarrow="block"/>
                      <w10:wrap type="through"/>
                    </v:line>
                  </w:pict>
                </mc:Fallback>
              </mc:AlternateContent>
            </w:r>
          </w:p>
        </w:tc>
        <w:tc>
          <w:tcPr>
            <w:tcW w:w="425" w:type="dxa"/>
            <w:vMerge w:val="restart"/>
            <w:tcBorders>
              <w:top w:val="single" w:sz="4" w:space="0" w:color="auto"/>
              <w:left w:val="nil"/>
              <w:bottom w:val="single" w:sz="4" w:space="0" w:color="auto"/>
              <w:right w:val="nil"/>
            </w:tcBorders>
          </w:tcPr>
          <w:p w:rsidR="003A38BE" w:rsidRDefault="003A38BE"/>
        </w:tc>
        <w:tc>
          <w:tcPr>
            <w:tcW w:w="4111" w:type="dxa"/>
            <w:tcBorders>
              <w:top w:val="single" w:sz="4" w:space="0" w:color="auto"/>
              <w:left w:val="nil"/>
              <w:bottom w:val="nil"/>
              <w:right w:val="nil"/>
            </w:tcBorders>
          </w:tcPr>
          <w:p w:rsidR="003A38BE" w:rsidRDefault="003A38BE"/>
        </w:tc>
        <w:tc>
          <w:tcPr>
            <w:tcW w:w="283" w:type="dxa"/>
            <w:vMerge w:val="restart"/>
            <w:tcBorders>
              <w:top w:val="single" w:sz="4" w:space="0" w:color="auto"/>
              <w:left w:val="nil"/>
              <w:bottom w:val="single" w:sz="4" w:space="0" w:color="auto"/>
              <w:right w:val="single" w:sz="4" w:space="0" w:color="auto"/>
            </w:tcBorders>
          </w:tcPr>
          <w:p w:rsidR="003A38BE" w:rsidRDefault="003A38BE"/>
        </w:tc>
      </w:tr>
      <w:tr w:rsidR="003A38BE">
        <w:tblPrEx>
          <w:tblCellMar>
            <w:top w:w="0" w:type="dxa"/>
            <w:bottom w:w="0" w:type="dxa"/>
          </w:tblCellMar>
        </w:tblPrEx>
        <w:trPr>
          <w:cantSplit/>
          <w:trHeight w:val="227"/>
        </w:trPr>
        <w:tc>
          <w:tcPr>
            <w:tcW w:w="354" w:type="dxa"/>
            <w:vMerge/>
            <w:tcBorders>
              <w:top w:val="nil"/>
              <w:left w:val="single" w:sz="4" w:space="0" w:color="auto"/>
              <w:bottom w:val="nil"/>
              <w:right w:val="nil"/>
            </w:tcBorders>
          </w:tcPr>
          <w:p w:rsidR="003A38BE" w:rsidRDefault="003A38BE"/>
        </w:tc>
        <w:tc>
          <w:tcPr>
            <w:tcW w:w="425" w:type="dxa"/>
            <w:vMerge/>
            <w:tcBorders>
              <w:top w:val="nil"/>
              <w:left w:val="nil"/>
              <w:bottom w:val="nil"/>
              <w:right w:val="nil"/>
            </w:tcBorders>
          </w:tcPr>
          <w:p w:rsidR="003A38BE" w:rsidRDefault="003A38BE"/>
        </w:tc>
        <w:tc>
          <w:tcPr>
            <w:tcW w:w="4111" w:type="dxa"/>
            <w:tcBorders>
              <w:top w:val="nil"/>
              <w:left w:val="nil"/>
              <w:bottom w:val="nil"/>
              <w:right w:val="nil"/>
            </w:tcBorders>
          </w:tcPr>
          <w:p w:rsidR="003A38BE" w:rsidRDefault="003A38BE">
            <w:r>
              <w:t>parênteses mais internos</w:t>
            </w:r>
          </w:p>
        </w:tc>
        <w:tc>
          <w:tcPr>
            <w:tcW w:w="283"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val="227"/>
        </w:trPr>
        <w:tc>
          <w:tcPr>
            <w:tcW w:w="354" w:type="dxa"/>
            <w:vMerge/>
            <w:tcBorders>
              <w:top w:val="nil"/>
              <w:left w:val="single" w:sz="4" w:space="0" w:color="auto"/>
              <w:bottom w:val="nil"/>
              <w:right w:val="nil"/>
            </w:tcBorders>
          </w:tcPr>
          <w:p w:rsidR="003A38BE" w:rsidRDefault="003A38BE"/>
        </w:tc>
        <w:tc>
          <w:tcPr>
            <w:tcW w:w="425" w:type="dxa"/>
            <w:vMerge/>
            <w:tcBorders>
              <w:top w:val="nil"/>
              <w:left w:val="nil"/>
              <w:bottom w:val="nil"/>
              <w:right w:val="nil"/>
            </w:tcBorders>
          </w:tcPr>
          <w:p w:rsidR="003A38BE" w:rsidRDefault="003A38BE"/>
        </w:tc>
        <w:tc>
          <w:tcPr>
            <w:tcW w:w="4111" w:type="dxa"/>
            <w:tcBorders>
              <w:top w:val="nil"/>
              <w:left w:val="nil"/>
              <w:bottom w:val="nil"/>
              <w:right w:val="nil"/>
            </w:tcBorders>
          </w:tcPr>
          <w:p w:rsidR="003A38BE" w:rsidRDefault="003A38BE">
            <w:pPr>
              <w:rPr>
                <w:lang w:val="en-US"/>
              </w:rPr>
            </w:pPr>
            <w:r>
              <w:rPr>
                <w:lang w:val="en-US"/>
              </w:rPr>
              <w:t>pot     rad</w:t>
            </w:r>
          </w:p>
        </w:tc>
        <w:tc>
          <w:tcPr>
            <w:tcW w:w="283" w:type="dxa"/>
            <w:vMerge/>
            <w:tcBorders>
              <w:top w:val="nil"/>
              <w:left w:val="nil"/>
              <w:bottom w:val="nil"/>
              <w:right w:val="single" w:sz="4" w:space="0" w:color="auto"/>
            </w:tcBorders>
          </w:tcPr>
          <w:p w:rsidR="003A38BE" w:rsidRDefault="003A38BE">
            <w:pPr>
              <w:rPr>
                <w:lang w:val="en-US"/>
              </w:rPr>
            </w:pPr>
          </w:p>
        </w:tc>
      </w:tr>
      <w:tr w:rsidR="003A38BE">
        <w:tblPrEx>
          <w:tblCellMar>
            <w:top w:w="0" w:type="dxa"/>
            <w:bottom w:w="0" w:type="dxa"/>
          </w:tblCellMar>
        </w:tblPrEx>
        <w:trPr>
          <w:cantSplit/>
          <w:trHeight w:val="227"/>
        </w:trPr>
        <w:tc>
          <w:tcPr>
            <w:tcW w:w="354" w:type="dxa"/>
            <w:vMerge/>
            <w:tcBorders>
              <w:top w:val="nil"/>
              <w:left w:val="single" w:sz="4" w:space="0" w:color="auto"/>
              <w:bottom w:val="nil"/>
              <w:right w:val="nil"/>
            </w:tcBorders>
          </w:tcPr>
          <w:p w:rsidR="003A38BE" w:rsidRDefault="003A38BE">
            <w:pPr>
              <w:rPr>
                <w:lang w:val="en-US"/>
              </w:rPr>
            </w:pPr>
          </w:p>
        </w:tc>
        <w:tc>
          <w:tcPr>
            <w:tcW w:w="425" w:type="dxa"/>
            <w:vMerge/>
            <w:tcBorders>
              <w:top w:val="nil"/>
              <w:left w:val="nil"/>
              <w:bottom w:val="nil"/>
              <w:right w:val="nil"/>
            </w:tcBorders>
          </w:tcPr>
          <w:p w:rsidR="003A38BE" w:rsidRDefault="003A38BE">
            <w:pPr>
              <w:rPr>
                <w:lang w:val="en-US"/>
              </w:rPr>
            </w:pPr>
          </w:p>
        </w:tc>
        <w:tc>
          <w:tcPr>
            <w:tcW w:w="4111" w:type="dxa"/>
            <w:tcBorders>
              <w:top w:val="nil"/>
              <w:left w:val="nil"/>
              <w:bottom w:val="nil"/>
              <w:right w:val="nil"/>
            </w:tcBorders>
          </w:tcPr>
          <w:p w:rsidR="003A38BE" w:rsidRDefault="003A38BE">
            <w:pPr>
              <w:rPr>
                <w:lang w:val="en-US"/>
              </w:rPr>
            </w:pPr>
            <w:r>
              <w:rPr>
                <w:lang w:val="en-US"/>
              </w:rPr>
              <w:t>*     /     div     mod</w:t>
            </w:r>
          </w:p>
        </w:tc>
        <w:tc>
          <w:tcPr>
            <w:tcW w:w="283" w:type="dxa"/>
            <w:vMerge/>
            <w:tcBorders>
              <w:top w:val="nil"/>
              <w:left w:val="nil"/>
              <w:bottom w:val="nil"/>
              <w:right w:val="single" w:sz="4" w:space="0" w:color="auto"/>
            </w:tcBorders>
          </w:tcPr>
          <w:p w:rsidR="003A38BE" w:rsidRDefault="003A38BE">
            <w:pPr>
              <w:rPr>
                <w:lang w:val="en-US"/>
              </w:rPr>
            </w:pPr>
          </w:p>
        </w:tc>
      </w:tr>
      <w:tr w:rsidR="003A38BE">
        <w:tblPrEx>
          <w:tblCellMar>
            <w:top w:w="0" w:type="dxa"/>
            <w:bottom w:w="0" w:type="dxa"/>
          </w:tblCellMar>
        </w:tblPrEx>
        <w:trPr>
          <w:cantSplit/>
          <w:trHeight w:val="227"/>
        </w:trPr>
        <w:tc>
          <w:tcPr>
            <w:tcW w:w="354" w:type="dxa"/>
            <w:vMerge/>
            <w:tcBorders>
              <w:top w:val="nil"/>
              <w:left w:val="single" w:sz="4" w:space="0" w:color="auto"/>
              <w:bottom w:val="single" w:sz="4" w:space="0" w:color="auto"/>
              <w:right w:val="nil"/>
            </w:tcBorders>
          </w:tcPr>
          <w:p w:rsidR="003A38BE" w:rsidRDefault="003A38BE">
            <w:pPr>
              <w:rPr>
                <w:lang w:val="en-US"/>
              </w:rPr>
            </w:pPr>
          </w:p>
        </w:tc>
        <w:tc>
          <w:tcPr>
            <w:tcW w:w="425" w:type="dxa"/>
            <w:vMerge/>
            <w:tcBorders>
              <w:top w:val="nil"/>
              <w:left w:val="nil"/>
              <w:bottom w:val="single" w:sz="4" w:space="0" w:color="auto"/>
              <w:right w:val="nil"/>
            </w:tcBorders>
          </w:tcPr>
          <w:p w:rsidR="003A38BE" w:rsidRDefault="003A38BE">
            <w:pPr>
              <w:rPr>
                <w:lang w:val="en-US"/>
              </w:rPr>
            </w:pPr>
          </w:p>
        </w:tc>
        <w:tc>
          <w:tcPr>
            <w:tcW w:w="4111" w:type="dxa"/>
            <w:tcBorders>
              <w:top w:val="nil"/>
              <w:left w:val="nil"/>
              <w:bottom w:val="single" w:sz="4" w:space="0" w:color="auto"/>
              <w:right w:val="nil"/>
            </w:tcBorders>
          </w:tcPr>
          <w:p w:rsidR="003A38BE" w:rsidRDefault="003A38BE">
            <w:r>
              <w:t>+     –</w:t>
            </w:r>
          </w:p>
        </w:tc>
        <w:tc>
          <w:tcPr>
            <w:tcW w:w="283" w:type="dxa"/>
            <w:vMerge/>
            <w:tcBorders>
              <w:top w:val="nil"/>
              <w:left w:val="nil"/>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5173" w:type="dxa"/>
            <w:gridSpan w:val="4"/>
            <w:tcBorders>
              <w:top w:val="nil"/>
              <w:left w:val="nil"/>
              <w:bottom w:val="nil"/>
              <w:right w:val="nil"/>
            </w:tcBorders>
          </w:tcPr>
          <w:p w:rsidR="003A38BE" w:rsidRDefault="003A38BE">
            <w:pPr>
              <w:rPr>
                <w:b/>
                <w:sz w:val="18"/>
              </w:rPr>
            </w:pPr>
          </w:p>
          <w:p w:rsidR="003A38BE" w:rsidRDefault="003A38BE">
            <w:bookmarkStart w:id="68" w:name="_Toc122146651"/>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12</w:t>
            </w:r>
            <w:r>
              <w:rPr>
                <w:b/>
                <w:sz w:val="18"/>
              </w:rPr>
              <w:fldChar w:fldCharType="end"/>
            </w:r>
            <w:r>
              <w:rPr>
                <w:sz w:val="18"/>
              </w:rPr>
              <w:t xml:space="preserve"> – Prioridades entre operadores aritméticos</w:t>
            </w:r>
            <w:bookmarkEnd w:id="68"/>
          </w:p>
        </w:tc>
      </w:tr>
    </w:tbl>
    <w:p w:rsidR="003A38BE" w:rsidRDefault="003A38BE"/>
    <w:p w:rsidR="003A38BE" w:rsidRDefault="003A38BE">
      <w:pPr>
        <w:pStyle w:val="Ttulo3"/>
      </w:pPr>
      <w:bookmarkStart w:id="69" w:name="_Toc122146569"/>
      <w:r>
        <w:t>Operadores unários</w:t>
      </w:r>
      <w:bookmarkEnd w:id="69"/>
    </w:p>
    <w:p w:rsidR="003A38BE" w:rsidRDefault="003A38BE"/>
    <w:p w:rsidR="003A38BE" w:rsidRDefault="003A38BE">
      <w:r>
        <w:t>No Java, além dos operadores aritméticos básicos e auxiliares, podemos usar também os operadores unários (operadores que suportam apenas um operando), como se segue:</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
        <w:gridCol w:w="1559"/>
        <w:gridCol w:w="2268"/>
        <w:gridCol w:w="1984"/>
        <w:gridCol w:w="2268"/>
        <w:gridCol w:w="426"/>
      </w:tblGrid>
      <w:tr w:rsidR="003A38BE">
        <w:tblPrEx>
          <w:tblCellMar>
            <w:top w:w="0" w:type="dxa"/>
            <w:bottom w:w="0" w:type="dxa"/>
          </w:tblCellMar>
        </w:tblPrEx>
        <w:trPr>
          <w:cantSplit/>
        </w:trPr>
        <w:tc>
          <w:tcPr>
            <w:tcW w:w="9001" w:type="dxa"/>
            <w:gridSpan w:val="6"/>
            <w:tcBorders>
              <w:top w:val="single" w:sz="4" w:space="0" w:color="auto"/>
              <w:left w:val="single" w:sz="4" w:space="0" w:color="auto"/>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val="restart"/>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nil"/>
              <w:right w:val="single" w:sz="4" w:space="0" w:color="auto"/>
            </w:tcBorders>
            <w:vAlign w:val="center"/>
          </w:tcPr>
          <w:p w:rsidR="003A38BE" w:rsidRDefault="003A38BE">
            <w:pPr>
              <w:jc w:val="center"/>
              <w:rPr>
                <w:b/>
              </w:rPr>
            </w:pPr>
            <w:r>
              <w:rPr>
                <w:b/>
              </w:rPr>
              <w:t>Operador</w:t>
            </w:r>
          </w:p>
        </w:tc>
        <w:tc>
          <w:tcPr>
            <w:tcW w:w="2268" w:type="dxa"/>
            <w:tcBorders>
              <w:top w:val="single" w:sz="4" w:space="0" w:color="auto"/>
              <w:left w:val="nil"/>
              <w:bottom w:val="nil"/>
              <w:right w:val="single" w:sz="4" w:space="0" w:color="auto"/>
            </w:tcBorders>
            <w:vAlign w:val="center"/>
          </w:tcPr>
          <w:p w:rsidR="003A38BE" w:rsidRDefault="003A38BE">
            <w:pPr>
              <w:jc w:val="center"/>
              <w:rPr>
                <w:b/>
              </w:rPr>
            </w:pPr>
            <w:r>
              <w:rPr>
                <w:b/>
              </w:rPr>
              <w:t>Função</w:t>
            </w:r>
          </w:p>
        </w:tc>
        <w:tc>
          <w:tcPr>
            <w:tcW w:w="1984" w:type="dxa"/>
            <w:tcBorders>
              <w:top w:val="single" w:sz="4" w:space="0" w:color="auto"/>
              <w:left w:val="nil"/>
              <w:bottom w:val="nil"/>
              <w:right w:val="single" w:sz="4" w:space="0" w:color="auto"/>
            </w:tcBorders>
            <w:vAlign w:val="center"/>
          </w:tcPr>
          <w:p w:rsidR="003A38BE" w:rsidRDefault="003A38BE">
            <w:pPr>
              <w:jc w:val="center"/>
              <w:rPr>
                <w:b/>
              </w:rPr>
            </w:pPr>
            <w:r>
              <w:rPr>
                <w:b/>
              </w:rPr>
              <w:t>Exemplo</w:t>
            </w:r>
          </w:p>
        </w:tc>
        <w:tc>
          <w:tcPr>
            <w:tcW w:w="2268" w:type="dxa"/>
            <w:tcBorders>
              <w:top w:val="single" w:sz="4" w:space="0" w:color="auto"/>
              <w:left w:val="nil"/>
              <w:bottom w:val="nil"/>
              <w:right w:val="single" w:sz="4" w:space="0" w:color="auto"/>
            </w:tcBorders>
            <w:vAlign w:val="center"/>
          </w:tcPr>
          <w:p w:rsidR="003A38BE" w:rsidRDefault="003A38BE">
            <w:pPr>
              <w:jc w:val="center"/>
              <w:rPr>
                <w:b/>
              </w:rPr>
            </w:pPr>
            <w:r>
              <w:rPr>
                <w:b/>
              </w:rPr>
              <w:t>Equivalência</w:t>
            </w:r>
          </w:p>
        </w:tc>
        <w:tc>
          <w:tcPr>
            <w:tcW w:w="426" w:type="dxa"/>
            <w:vMerge w:val="restart"/>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pré-incremento</w:t>
            </w:r>
          </w:p>
        </w:tc>
        <w:tc>
          <w:tcPr>
            <w:tcW w:w="1984" w:type="dxa"/>
            <w:tcBorders>
              <w:top w:val="single" w:sz="4" w:space="0" w:color="auto"/>
              <w:left w:val="nil"/>
              <w:bottom w:val="single" w:sz="4" w:space="0" w:color="auto"/>
              <w:right w:val="single" w:sz="4" w:space="0" w:color="auto"/>
            </w:tcBorders>
            <w:vAlign w:val="center"/>
          </w:tcPr>
          <w:p w:rsidR="003A38BE" w:rsidRDefault="003A38BE">
            <w:pPr>
              <w:jc w:val="center"/>
            </w:pPr>
            <w:r>
              <w:t>++ x</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x = x + 1</w:t>
            </w:r>
          </w:p>
          <w:p w:rsidR="003A38BE" w:rsidRDefault="003A38BE">
            <w:pPr>
              <w:jc w:val="center"/>
              <w:rPr>
                <w:sz w:val="20"/>
              </w:rPr>
            </w:pPr>
            <w:r>
              <w:rPr>
                <w:sz w:val="20"/>
              </w:rPr>
              <w:t>(incrementa e logo depois usa o valor de x)</w:t>
            </w:r>
          </w:p>
        </w:tc>
        <w:tc>
          <w:tcPr>
            <w:tcW w:w="426"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rPr>
                <w:lang w:val="es-ES_tradnl"/>
              </w:rPr>
            </w:pPr>
            <w:r>
              <w:rPr>
                <w:lang w:val="es-ES_tradnl"/>
              </w:rPr>
              <w: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lang w:val="es-ES_tradnl"/>
              </w:rPr>
            </w:pPr>
            <w:r>
              <w:rPr>
                <w:lang w:val="es-ES_tradnl"/>
              </w:rPr>
              <w:t>pós-incremento</w:t>
            </w:r>
          </w:p>
        </w:tc>
        <w:tc>
          <w:tcPr>
            <w:tcW w:w="1984" w:type="dxa"/>
            <w:tcBorders>
              <w:top w:val="single" w:sz="4" w:space="0" w:color="auto"/>
              <w:left w:val="nil"/>
              <w:bottom w:val="single" w:sz="4" w:space="0" w:color="auto"/>
              <w:right w:val="single" w:sz="4" w:space="0" w:color="auto"/>
            </w:tcBorders>
            <w:vAlign w:val="center"/>
          </w:tcPr>
          <w:p w:rsidR="003A38BE" w:rsidRDefault="003A38BE">
            <w:pPr>
              <w:jc w:val="center"/>
              <w:rPr>
                <w:lang w:val="es-ES_tradnl"/>
              </w:rPr>
            </w:pPr>
            <w:r>
              <w:rPr>
                <w:lang w:val="es-ES_tradnl"/>
              </w:rPr>
              <w:t>y ++</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x = x + 1</w:t>
            </w:r>
          </w:p>
          <w:p w:rsidR="003A38BE" w:rsidRDefault="003A38BE">
            <w:pPr>
              <w:jc w:val="center"/>
              <w:rPr>
                <w:sz w:val="20"/>
              </w:rPr>
            </w:pPr>
            <w:r>
              <w:rPr>
                <w:sz w:val="20"/>
              </w:rPr>
              <w:t>(usa o valor de x e logo depois incrementa)</w:t>
            </w:r>
          </w:p>
        </w:tc>
        <w:tc>
          <w:tcPr>
            <w:tcW w:w="426"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739"/>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rPr>
                <w:lang w:val="es-ES_tradnl"/>
              </w:rPr>
            </w:pPr>
            <w:r>
              <w:rPr>
                <w:lang w:val="es-ES_tradnl"/>
              </w:rPr>
              <w: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lang w:val="es-ES_tradnl"/>
              </w:rPr>
            </w:pPr>
            <w:r>
              <w:rPr>
                <w:lang w:val="es-ES_tradnl"/>
              </w:rPr>
              <w:t>pré-decremento</w:t>
            </w:r>
          </w:p>
        </w:tc>
        <w:tc>
          <w:tcPr>
            <w:tcW w:w="1984" w:type="dxa"/>
            <w:tcBorders>
              <w:top w:val="single" w:sz="4" w:space="0" w:color="auto"/>
              <w:left w:val="nil"/>
              <w:bottom w:val="single" w:sz="4" w:space="0" w:color="auto"/>
              <w:right w:val="single" w:sz="4" w:space="0" w:color="auto"/>
            </w:tcBorders>
            <w:vAlign w:val="center"/>
          </w:tcPr>
          <w:p w:rsidR="003A38BE" w:rsidRDefault="003A38BE">
            <w:pPr>
              <w:jc w:val="center"/>
              <w:rPr>
                <w:lang w:val="es-ES_tradnl"/>
              </w:rPr>
            </w:pPr>
            <w:r>
              <w:rPr>
                <w:lang w:val="es-ES_tradnl"/>
              </w:rPr>
              <w:t>– – z</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rPr>
                <w:lang w:val="es-ES_tradnl"/>
              </w:rPr>
            </w:pPr>
            <w:r>
              <w:rPr>
                <w:lang w:val="es-ES_tradnl"/>
              </w:rPr>
              <w:t>y = y – 1</w:t>
            </w:r>
          </w:p>
          <w:p w:rsidR="003A38BE" w:rsidRDefault="003A38BE">
            <w:pPr>
              <w:jc w:val="center"/>
            </w:pPr>
            <w:r>
              <w:rPr>
                <w:sz w:val="20"/>
              </w:rPr>
              <w:t>(decrementa e logo depois usa o valor de y)</w:t>
            </w:r>
          </w:p>
        </w:tc>
        <w:tc>
          <w:tcPr>
            <w:tcW w:w="426"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721"/>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pós-decremento</w:t>
            </w:r>
          </w:p>
        </w:tc>
        <w:tc>
          <w:tcPr>
            <w:tcW w:w="1984" w:type="dxa"/>
            <w:tcBorders>
              <w:top w:val="single" w:sz="4" w:space="0" w:color="auto"/>
              <w:left w:val="nil"/>
              <w:bottom w:val="single" w:sz="4" w:space="0" w:color="auto"/>
              <w:right w:val="single" w:sz="4" w:space="0" w:color="auto"/>
            </w:tcBorders>
            <w:vAlign w:val="center"/>
          </w:tcPr>
          <w:p w:rsidR="003A38BE" w:rsidRDefault="003A38BE">
            <w:pPr>
              <w:jc w:val="center"/>
            </w:pPr>
            <w:r>
              <w:t>k – –</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y = y – 1</w:t>
            </w:r>
          </w:p>
          <w:p w:rsidR="003A38BE" w:rsidRDefault="003A38BE">
            <w:pPr>
              <w:jc w:val="center"/>
            </w:pPr>
            <w:r>
              <w:rPr>
                <w:sz w:val="20"/>
              </w:rPr>
              <w:t>(usa o valor de y e logo depois decrementa)</w:t>
            </w:r>
          </w:p>
        </w:tc>
        <w:tc>
          <w:tcPr>
            <w:tcW w:w="426"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atribui a adição</w:t>
            </w:r>
          </w:p>
        </w:tc>
        <w:tc>
          <w:tcPr>
            <w:tcW w:w="1984" w:type="dxa"/>
            <w:tcBorders>
              <w:top w:val="single" w:sz="4" w:space="0" w:color="auto"/>
              <w:left w:val="nil"/>
              <w:bottom w:val="single" w:sz="4" w:space="0" w:color="auto"/>
              <w:right w:val="single" w:sz="4" w:space="0" w:color="auto"/>
            </w:tcBorders>
            <w:vAlign w:val="center"/>
          </w:tcPr>
          <w:p w:rsidR="003A38BE" w:rsidRDefault="003A38BE">
            <w:pPr>
              <w:jc w:val="center"/>
            </w:pPr>
            <w:r>
              <w:t>a + = 2</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a = a + 2</w:t>
            </w:r>
          </w:p>
        </w:tc>
        <w:tc>
          <w:tcPr>
            <w:tcW w:w="426"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atribui a subtração</w:t>
            </w:r>
          </w:p>
        </w:tc>
        <w:tc>
          <w:tcPr>
            <w:tcW w:w="1984" w:type="dxa"/>
            <w:tcBorders>
              <w:top w:val="single" w:sz="4" w:space="0" w:color="auto"/>
              <w:left w:val="nil"/>
              <w:bottom w:val="single" w:sz="4" w:space="0" w:color="auto"/>
              <w:right w:val="single" w:sz="4" w:space="0" w:color="auto"/>
            </w:tcBorders>
            <w:vAlign w:val="center"/>
          </w:tcPr>
          <w:p w:rsidR="003A38BE" w:rsidRDefault="003A38BE">
            <w:pPr>
              <w:jc w:val="center"/>
              <w:rPr>
                <w:lang w:val="en-US"/>
              </w:rPr>
            </w:pPr>
            <w:r>
              <w:rPr>
                <w:lang w:val="en-US"/>
              </w:rPr>
              <w:t>b – = 5</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rPr>
                <w:lang w:val="en-US"/>
              </w:rPr>
            </w:pPr>
            <w:r>
              <w:rPr>
                <w:lang w:val="en-US"/>
              </w:rPr>
              <w:t>b = b – 5</w:t>
            </w:r>
          </w:p>
        </w:tc>
        <w:tc>
          <w:tcPr>
            <w:tcW w:w="426" w:type="dxa"/>
            <w:vMerge/>
            <w:tcBorders>
              <w:top w:val="nil"/>
              <w:left w:val="nil"/>
              <w:bottom w:val="nil"/>
              <w:right w:val="single" w:sz="4" w:space="0" w:color="auto"/>
            </w:tcBorders>
          </w:tcPr>
          <w:p w:rsidR="003A38BE" w:rsidRDefault="003A38BE">
            <w:pPr>
              <w:rPr>
                <w:lang w:val="en-US"/>
              </w:rPr>
            </w:pPr>
          </w:p>
        </w:tc>
      </w:tr>
      <w:tr w:rsidR="003A38BE">
        <w:tblPrEx>
          <w:tblCellMar>
            <w:top w:w="0" w:type="dxa"/>
            <w:bottom w:w="0" w:type="dxa"/>
          </w:tblCellMar>
        </w:tblPrEx>
        <w:trPr>
          <w:cantSplit/>
          <w:trHeight w:hRule="exact" w:val="369"/>
        </w:trPr>
        <w:tc>
          <w:tcPr>
            <w:tcW w:w="496" w:type="dxa"/>
            <w:vMerge/>
            <w:tcBorders>
              <w:top w:val="nil"/>
              <w:left w:val="single" w:sz="4" w:space="0" w:color="auto"/>
              <w:bottom w:val="nil"/>
              <w:right w:val="nil"/>
            </w:tcBorders>
          </w:tcPr>
          <w:p w:rsidR="003A38BE" w:rsidRDefault="003A38BE">
            <w:pPr>
              <w:rPr>
                <w:lang w:val="en-US"/>
              </w:rPr>
            </w:pPr>
          </w:p>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atribui a multiplicação</w:t>
            </w:r>
          </w:p>
        </w:tc>
        <w:tc>
          <w:tcPr>
            <w:tcW w:w="1984" w:type="dxa"/>
            <w:tcBorders>
              <w:top w:val="single" w:sz="4" w:space="0" w:color="auto"/>
              <w:left w:val="nil"/>
              <w:bottom w:val="single" w:sz="4" w:space="0" w:color="auto"/>
              <w:right w:val="single" w:sz="4" w:space="0" w:color="auto"/>
            </w:tcBorders>
            <w:vAlign w:val="center"/>
          </w:tcPr>
          <w:p w:rsidR="003A38BE" w:rsidRDefault="003A38BE">
            <w:pPr>
              <w:jc w:val="center"/>
            </w:pPr>
            <w:r>
              <w:t>c * = 9</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c = c * 9</w:t>
            </w:r>
          </w:p>
        </w:tc>
        <w:tc>
          <w:tcPr>
            <w:tcW w:w="426"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atribui a divisão</w:t>
            </w:r>
          </w:p>
        </w:tc>
        <w:tc>
          <w:tcPr>
            <w:tcW w:w="1984" w:type="dxa"/>
            <w:tcBorders>
              <w:top w:val="single" w:sz="4" w:space="0" w:color="auto"/>
              <w:left w:val="nil"/>
              <w:bottom w:val="single" w:sz="4" w:space="0" w:color="auto"/>
              <w:right w:val="single" w:sz="4" w:space="0" w:color="auto"/>
            </w:tcBorders>
            <w:vAlign w:val="center"/>
          </w:tcPr>
          <w:p w:rsidR="003A38BE" w:rsidRDefault="003A38BE">
            <w:pPr>
              <w:jc w:val="center"/>
            </w:pPr>
            <w:r>
              <w:t>d / = 7</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d = d / 7</w:t>
            </w:r>
          </w:p>
        </w:tc>
        <w:tc>
          <w:tcPr>
            <w:tcW w:w="426"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9"/>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atribui o resto da div.</w:t>
            </w:r>
          </w:p>
        </w:tc>
        <w:tc>
          <w:tcPr>
            <w:tcW w:w="1984"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e % = 8</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e = e % 8</w:t>
            </w:r>
          </w:p>
        </w:tc>
        <w:tc>
          <w:tcPr>
            <w:tcW w:w="426"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9001" w:type="dxa"/>
            <w:gridSpan w:val="6"/>
            <w:tcBorders>
              <w:top w:val="nil"/>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9001" w:type="dxa"/>
            <w:gridSpan w:val="6"/>
            <w:tcBorders>
              <w:top w:val="nil"/>
              <w:left w:val="nil"/>
              <w:bottom w:val="nil"/>
              <w:right w:val="nil"/>
            </w:tcBorders>
          </w:tcPr>
          <w:p w:rsidR="003A38BE" w:rsidRDefault="003A38BE">
            <w:pPr>
              <w:rPr>
                <w:b/>
                <w:sz w:val="18"/>
              </w:rPr>
            </w:pPr>
          </w:p>
          <w:p w:rsidR="003A38BE" w:rsidRDefault="003A38BE">
            <w:bookmarkStart w:id="70" w:name="_Toc122146652"/>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13</w:t>
            </w:r>
            <w:r>
              <w:rPr>
                <w:b/>
                <w:sz w:val="18"/>
              </w:rPr>
              <w:fldChar w:fldCharType="end"/>
            </w:r>
            <w:r>
              <w:rPr>
                <w:sz w:val="18"/>
              </w:rPr>
              <w:t xml:space="preserve"> – Operadores unários em Java</w:t>
            </w:r>
            <w:bookmarkEnd w:id="70"/>
          </w:p>
        </w:tc>
      </w:tr>
    </w:tbl>
    <w:p w:rsidR="003A38BE" w:rsidRDefault="003A38BE"/>
    <w:p w:rsidR="003A38BE" w:rsidRDefault="003A38BE">
      <w:pPr>
        <w:pStyle w:val="Ttulo2"/>
      </w:pPr>
      <w:bookmarkStart w:id="71" w:name="_Toc122146570"/>
      <w:r>
        <w:t>4.2 Operadores relacionais</w:t>
      </w:r>
      <w:bookmarkEnd w:id="71"/>
      <w:r>
        <w:t xml:space="preserve"> </w:t>
      </w:r>
    </w:p>
    <w:p w:rsidR="003A38BE" w:rsidRDefault="003A38BE"/>
    <w:p w:rsidR="003A38BE" w:rsidRDefault="003A38BE">
      <w:pPr>
        <w:pStyle w:val="Ttulo3"/>
      </w:pPr>
      <w:bookmarkStart w:id="72" w:name="_Toc122146571"/>
      <w:r>
        <w:t>Pseudocódigo</w:t>
      </w:r>
      <w:bookmarkEnd w:id="72"/>
    </w:p>
    <w:p w:rsidR="003A38BE" w:rsidRDefault="003A38BE"/>
    <w:p w:rsidR="003A38BE" w:rsidRDefault="003A38BE">
      <w:r>
        <w:t>Os operadores relacionais pertencem a um conjunto de símbolos que representam as comparações possíveis entre dois valores de mesmo tipo de dados. Esses valores podem ser constantes, variáveis ou expressões aritméticas. Os operadores relacionais podem ser:</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
        <w:gridCol w:w="1559"/>
        <w:gridCol w:w="2268"/>
        <w:gridCol w:w="2126"/>
        <w:gridCol w:w="2268"/>
        <w:gridCol w:w="425"/>
      </w:tblGrid>
      <w:tr w:rsidR="003A38BE">
        <w:tblPrEx>
          <w:tblCellMar>
            <w:top w:w="0" w:type="dxa"/>
            <w:bottom w:w="0" w:type="dxa"/>
          </w:tblCellMar>
        </w:tblPrEx>
        <w:trPr>
          <w:cantSplit/>
        </w:trPr>
        <w:tc>
          <w:tcPr>
            <w:tcW w:w="9142" w:type="dxa"/>
            <w:gridSpan w:val="6"/>
            <w:tcBorders>
              <w:top w:val="single" w:sz="4" w:space="0" w:color="auto"/>
              <w:left w:val="single" w:sz="4" w:space="0" w:color="auto"/>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val="restart"/>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nil"/>
              <w:right w:val="single" w:sz="4" w:space="0" w:color="auto"/>
            </w:tcBorders>
            <w:vAlign w:val="center"/>
          </w:tcPr>
          <w:p w:rsidR="003A38BE" w:rsidRDefault="003A38BE">
            <w:pPr>
              <w:jc w:val="center"/>
              <w:rPr>
                <w:b/>
              </w:rPr>
            </w:pPr>
            <w:r>
              <w:rPr>
                <w:b/>
              </w:rPr>
              <w:t>Operador</w:t>
            </w:r>
          </w:p>
        </w:tc>
        <w:tc>
          <w:tcPr>
            <w:tcW w:w="2268" w:type="dxa"/>
            <w:tcBorders>
              <w:top w:val="single" w:sz="4" w:space="0" w:color="auto"/>
              <w:left w:val="nil"/>
              <w:bottom w:val="nil"/>
              <w:right w:val="single" w:sz="4" w:space="0" w:color="auto"/>
            </w:tcBorders>
            <w:vAlign w:val="center"/>
          </w:tcPr>
          <w:p w:rsidR="003A38BE" w:rsidRDefault="003A38BE">
            <w:pPr>
              <w:jc w:val="center"/>
              <w:rPr>
                <w:b/>
              </w:rPr>
            </w:pPr>
            <w:r>
              <w:rPr>
                <w:b/>
              </w:rPr>
              <w:t>Função</w:t>
            </w:r>
          </w:p>
        </w:tc>
        <w:tc>
          <w:tcPr>
            <w:tcW w:w="2126" w:type="dxa"/>
            <w:tcBorders>
              <w:top w:val="single" w:sz="4" w:space="0" w:color="auto"/>
              <w:left w:val="nil"/>
              <w:bottom w:val="nil"/>
              <w:right w:val="single" w:sz="4" w:space="0" w:color="auto"/>
            </w:tcBorders>
            <w:vAlign w:val="center"/>
          </w:tcPr>
          <w:p w:rsidR="003A38BE" w:rsidRDefault="003A38BE">
            <w:pPr>
              <w:jc w:val="center"/>
              <w:rPr>
                <w:b/>
              </w:rPr>
            </w:pPr>
            <w:r>
              <w:rPr>
                <w:b/>
              </w:rPr>
              <w:t>Exemplo</w:t>
            </w:r>
          </w:p>
        </w:tc>
        <w:tc>
          <w:tcPr>
            <w:tcW w:w="2268" w:type="dxa"/>
            <w:tcBorders>
              <w:top w:val="single" w:sz="4" w:space="0" w:color="auto"/>
              <w:left w:val="nil"/>
              <w:bottom w:val="nil"/>
              <w:right w:val="single" w:sz="4" w:space="0" w:color="auto"/>
            </w:tcBorders>
            <w:vAlign w:val="center"/>
          </w:tcPr>
          <w:p w:rsidR="003A38BE" w:rsidRDefault="003A38BE">
            <w:pPr>
              <w:jc w:val="center"/>
              <w:rPr>
                <w:b/>
              </w:rPr>
            </w:pPr>
            <w:r>
              <w:rPr>
                <w:b/>
              </w:rPr>
              <w:t>Resultado</w:t>
            </w:r>
          </w:p>
        </w:tc>
        <w:tc>
          <w:tcPr>
            <w:tcW w:w="425" w:type="dxa"/>
            <w:vMerge w:val="restart"/>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&gt;</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maior que</w:t>
            </w:r>
          </w:p>
        </w:tc>
        <w:tc>
          <w:tcPr>
            <w:tcW w:w="2126" w:type="dxa"/>
            <w:tcBorders>
              <w:top w:val="single" w:sz="4" w:space="0" w:color="auto"/>
              <w:left w:val="nil"/>
              <w:bottom w:val="single" w:sz="4" w:space="0" w:color="auto"/>
              <w:right w:val="single" w:sz="4" w:space="0" w:color="auto"/>
            </w:tcBorders>
            <w:vAlign w:val="center"/>
          </w:tcPr>
          <w:p w:rsidR="003A38BE" w:rsidRDefault="003A38BE">
            <w:pPr>
              <w:jc w:val="center"/>
            </w:pPr>
            <w:r>
              <w:t>3 &gt; 2</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Verdadeiro</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&lt;</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menor que</w:t>
            </w:r>
          </w:p>
        </w:tc>
        <w:tc>
          <w:tcPr>
            <w:tcW w:w="2126" w:type="dxa"/>
            <w:tcBorders>
              <w:top w:val="single" w:sz="4" w:space="0" w:color="auto"/>
              <w:left w:val="nil"/>
              <w:bottom w:val="single" w:sz="4" w:space="0" w:color="auto"/>
              <w:right w:val="single" w:sz="4" w:space="0" w:color="auto"/>
            </w:tcBorders>
            <w:vAlign w:val="center"/>
          </w:tcPr>
          <w:p w:rsidR="003A38BE" w:rsidRDefault="003A38BE">
            <w:pPr>
              <w:jc w:val="center"/>
            </w:pPr>
            <w:r>
              <w:t>3 &lt; 2</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Falso</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&gt;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maior ou igual a</w:t>
            </w:r>
          </w:p>
        </w:tc>
        <w:tc>
          <w:tcPr>
            <w:tcW w:w="2126" w:type="dxa"/>
            <w:tcBorders>
              <w:top w:val="single" w:sz="4" w:space="0" w:color="auto"/>
              <w:left w:val="nil"/>
              <w:bottom w:val="single" w:sz="4" w:space="0" w:color="auto"/>
              <w:right w:val="single" w:sz="4" w:space="0" w:color="auto"/>
            </w:tcBorders>
            <w:vAlign w:val="center"/>
          </w:tcPr>
          <w:p w:rsidR="003A38BE" w:rsidRDefault="003A38BE">
            <w:pPr>
              <w:jc w:val="center"/>
            </w:pPr>
            <w:r>
              <w:t>5 – 2 &gt; = 1 + 2</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Verdadeiro</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&lt;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menor ou igual a</w:t>
            </w:r>
          </w:p>
        </w:tc>
        <w:tc>
          <w:tcPr>
            <w:tcW w:w="2126" w:type="dxa"/>
            <w:tcBorders>
              <w:top w:val="single" w:sz="4" w:space="0" w:color="auto"/>
              <w:left w:val="nil"/>
              <w:bottom w:val="single" w:sz="4" w:space="0" w:color="auto"/>
              <w:right w:val="single" w:sz="4" w:space="0" w:color="auto"/>
            </w:tcBorders>
            <w:vAlign w:val="center"/>
          </w:tcPr>
          <w:p w:rsidR="003A38BE" w:rsidRDefault="003A38BE">
            <w:pPr>
              <w:jc w:val="center"/>
            </w:pPr>
            <w:r>
              <w:t>5 – 2 &lt; = 1 + 2</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Verdadeiro</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nil"/>
              <w:right w:val="nil"/>
            </w:tcBorders>
            <w:vAlign w:val="center"/>
          </w:tcPr>
          <w:p w:rsidR="003A38BE" w:rsidRDefault="003A38BE">
            <w:pPr>
              <w:jc w:val="center"/>
            </w:pPr>
            <w:r>
              <w:t>=</w:t>
            </w:r>
          </w:p>
        </w:tc>
        <w:tc>
          <w:tcPr>
            <w:tcW w:w="2268" w:type="dxa"/>
            <w:tcBorders>
              <w:top w:val="single" w:sz="4" w:space="0" w:color="auto"/>
              <w:left w:val="single" w:sz="4" w:space="0" w:color="auto"/>
              <w:bottom w:val="nil"/>
              <w:right w:val="single" w:sz="4" w:space="0" w:color="auto"/>
            </w:tcBorders>
            <w:vAlign w:val="center"/>
          </w:tcPr>
          <w:p w:rsidR="003A38BE" w:rsidRDefault="003A38BE">
            <w:pPr>
              <w:jc w:val="center"/>
            </w:pPr>
            <w:r>
              <w:t>igual a</w:t>
            </w:r>
          </w:p>
        </w:tc>
        <w:tc>
          <w:tcPr>
            <w:tcW w:w="2126" w:type="dxa"/>
            <w:tcBorders>
              <w:top w:val="single" w:sz="4" w:space="0" w:color="auto"/>
              <w:left w:val="nil"/>
              <w:bottom w:val="nil"/>
              <w:right w:val="single" w:sz="4" w:space="0" w:color="auto"/>
            </w:tcBorders>
            <w:vAlign w:val="center"/>
          </w:tcPr>
          <w:p w:rsidR="003A38BE" w:rsidRDefault="003A38BE">
            <w:pPr>
              <w:jc w:val="center"/>
            </w:pPr>
            <w:r>
              <w:t>10 = 9</w:t>
            </w:r>
          </w:p>
        </w:tc>
        <w:tc>
          <w:tcPr>
            <w:tcW w:w="2268" w:type="dxa"/>
            <w:tcBorders>
              <w:top w:val="single" w:sz="4" w:space="0" w:color="auto"/>
              <w:left w:val="nil"/>
              <w:bottom w:val="nil"/>
              <w:right w:val="single" w:sz="4" w:space="0" w:color="auto"/>
            </w:tcBorders>
            <w:vAlign w:val="center"/>
          </w:tcPr>
          <w:p w:rsidR="003A38BE" w:rsidRDefault="003A38BE">
            <w:pPr>
              <w:jc w:val="center"/>
            </w:pPr>
            <w:r>
              <w:t>Falso</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&lt; &gt;</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diferente de</w:t>
            </w:r>
          </w:p>
        </w:tc>
        <w:tc>
          <w:tcPr>
            <w:tcW w:w="2126" w:type="dxa"/>
            <w:tcBorders>
              <w:top w:val="single" w:sz="4" w:space="0" w:color="auto"/>
              <w:left w:val="nil"/>
              <w:bottom w:val="single" w:sz="4" w:space="0" w:color="auto"/>
              <w:right w:val="single" w:sz="4" w:space="0" w:color="auto"/>
            </w:tcBorders>
            <w:vAlign w:val="center"/>
          </w:tcPr>
          <w:p w:rsidR="003A38BE" w:rsidRDefault="003A38BE">
            <w:pPr>
              <w:jc w:val="center"/>
            </w:pPr>
            <w:r>
              <w:t>10 &lt; &gt; 10</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Falso</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9142" w:type="dxa"/>
            <w:gridSpan w:val="6"/>
            <w:tcBorders>
              <w:top w:val="nil"/>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9142" w:type="dxa"/>
            <w:gridSpan w:val="6"/>
            <w:tcBorders>
              <w:top w:val="nil"/>
              <w:left w:val="nil"/>
              <w:bottom w:val="nil"/>
              <w:right w:val="nil"/>
            </w:tcBorders>
          </w:tcPr>
          <w:p w:rsidR="003A38BE" w:rsidRDefault="003A38BE">
            <w:pPr>
              <w:rPr>
                <w:b/>
                <w:sz w:val="18"/>
              </w:rPr>
            </w:pPr>
          </w:p>
          <w:p w:rsidR="003A38BE" w:rsidRDefault="003A38BE">
            <w:bookmarkStart w:id="73" w:name="_Toc122146653"/>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14</w:t>
            </w:r>
            <w:r>
              <w:rPr>
                <w:b/>
                <w:sz w:val="18"/>
              </w:rPr>
              <w:fldChar w:fldCharType="end"/>
            </w:r>
            <w:r>
              <w:rPr>
                <w:sz w:val="18"/>
              </w:rPr>
              <w:t xml:space="preserve"> – Operadores relacionais</w:t>
            </w:r>
            <w:bookmarkEnd w:id="73"/>
          </w:p>
        </w:tc>
      </w:tr>
    </w:tbl>
    <w:p w:rsidR="003A38BE" w:rsidRDefault="003A38BE"/>
    <w:p w:rsidR="003A38BE" w:rsidRDefault="003A38BE">
      <w:pPr>
        <w:pStyle w:val="Ttulo3"/>
      </w:pPr>
      <w:bookmarkStart w:id="74" w:name="_Toc122146572"/>
      <w:r>
        <w:t>Java</w:t>
      </w:r>
      <w:bookmarkEnd w:id="74"/>
    </w:p>
    <w:p w:rsidR="003A38BE" w:rsidRDefault="003A38BE"/>
    <w:p w:rsidR="003A38BE" w:rsidRDefault="003A38BE">
      <w:r>
        <w:t>Os operadores relacionais em Java têm uma pequena diferença dos operadores relacionais em pseudocódigo e são representados como segue:</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
        <w:gridCol w:w="1559"/>
        <w:gridCol w:w="2268"/>
        <w:gridCol w:w="2126"/>
        <w:gridCol w:w="2268"/>
        <w:gridCol w:w="425"/>
      </w:tblGrid>
      <w:tr w:rsidR="003A38BE">
        <w:tblPrEx>
          <w:tblCellMar>
            <w:top w:w="0" w:type="dxa"/>
            <w:bottom w:w="0" w:type="dxa"/>
          </w:tblCellMar>
        </w:tblPrEx>
        <w:trPr>
          <w:cantSplit/>
        </w:trPr>
        <w:tc>
          <w:tcPr>
            <w:tcW w:w="9142" w:type="dxa"/>
            <w:gridSpan w:val="6"/>
            <w:tcBorders>
              <w:top w:val="single" w:sz="4" w:space="0" w:color="auto"/>
              <w:left w:val="single" w:sz="4" w:space="0" w:color="auto"/>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val="restart"/>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nil"/>
              <w:right w:val="single" w:sz="4" w:space="0" w:color="auto"/>
            </w:tcBorders>
            <w:vAlign w:val="center"/>
          </w:tcPr>
          <w:p w:rsidR="003A38BE" w:rsidRDefault="003A38BE">
            <w:pPr>
              <w:jc w:val="center"/>
              <w:rPr>
                <w:b/>
              </w:rPr>
            </w:pPr>
            <w:r>
              <w:rPr>
                <w:b/>
              </w:rPr>
              <w:t>Operador</w:t>
            </w:r>
          </w:p>
        </w:tc>
        <w:tc>
          <w:tcPr>
            <w:tcW w:w="2268" w:type="dxa"/>
            <w:tcBorders>
              <w:top w:val="single" w:sz="4" w:space="0" w:color="auto"/>
              <w:left w:val="nil"/>
              <w:bottom w:val="nil"/>
              <w:right w:val="single" w:sz="4" w:space="0" w:color="auto"/>
            </w:tcBorders>
            <w:vAlign w:val="center"/>
          </w:tcPr>
          <w:p w:rsidR="003A38BE" w:rsidRDefault="003A38BE">
            <w:pPr>
              <w:jc w:val="center"/>
              <w:rPr>
                <w:b/>
              </w:rPr>
            </w:pPr>
            <w:r>
              <w:rPr>
                <w:b/>
              </w:rPr>
              <w:t>Função</w:t>
            </w:r>
          </w:p>
        </w:tc>
        <w:tc>
          <w:tcPr>
            <w:tcW w:w="2126" w:type="dxa"/>
            <w:tcBorders>
              <w:top w:val="single" w:sz="4" w:space="0" w:color="auto"/>
              <w:left w:val="nil"/>
              <w:bottom w:val="nil"/>
              <w:right w:val="single" w:sz="4" w:space="0" w:color="auto"/>
            </w:tcBorders>
            <w:vAlign w:val="center"/>
          </w:tcPr>
          <w:p w:rsidR="003A38BE" w:rsidRDefault="003A38BE">
            <w:pPr>
              <w:jc w:val="center"/>
              <w:rPr>
                <w:b/>
              </w:rPr>
            </w:pPr>
            <w:r>
              <w:rPr>
                <w:b/>
              </w:rPr>
              <w:t>Exemplo</w:t>
            </w:r>
          </w:p>
        </w:tc>
        <w:tc>
          <w:tcPr>
            <w:tcW w:w="2268" w:type="dxa"/>
            <w:tcBorders>
              <w:top w:val="single" w:sz="4" w:space="0" w:color="auto"/>
              <w:left w:val="nil"/>
              <w:bottom w:val="nil"/>
              <w:right w:val="single" w:sz="4" w:space="0" w:color="auto"/>
            </w:tcBorders>
            <w:vAlign w:val="center"/>
          </w:tcPr>
          <w:p w:rsidR="003A38BE" w:rsidRDefault="003A38BE">
            <w:pPr>
              <w:jc w:val="center"/>
              <w:rPr>
                <w:b/>
              </w:rPr>
            </w:pPr>
            <w:r>
              <w:rPr>
                <w:b/>
              </w:rPr>
              <w:t>Resultado</w:t>
            </w:r>
          </w:p>
        </w:tc>
        <w:tc>
          <w:tcPr>
            <w:tcW w:w="425" w:type="dxa"/>
            <w:vMerge w:val="restart"/>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&gt;</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maior que</w:t>
            </w:r>
          </w:p>
        </w:tc>
        <w:tc>
          <w:tcPr>
            <w:tcW w:w="2126" w:type="dxa"/>
            <w:tcBorders>
              <w:top w:val="single" w:sz="4" w:space="0" w:color="auto"/>
              <w:left w:val="nil"/>
              <w:bottom w:val="single" w:sz="4" w:space="0" w:color="auto"/>
              <w:right w:val="single" w:sz="4" w:space="0" w:color="auto"/>
            </w:tcBorders>
            <w:vAlign w:val="center"/>
          </w:tcPr>
          <w:p w:rsidR="003A38BE" w:rsidRDefault="003A38BE">
            <w:pPr>
              <w:jc w:val="center"/>
            </w:pPr>
            <w:r>
              <w:t>1 &gt; 8</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Falso</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&lt;</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menor que</w:t>
            </w:r>
          </w:p>
        </w:tc>
        <w:tc>
          <w:tcPr>
            <w:tcW w:w="2126" w:type="dxa"/>
            <w:tcBorders>
              <w:top w:val="single" w:sz="4" w:space="0" w:color="auto"/>
              <w:left w:val="nil"/>
              <w:bottom w:val="single" w:sz="4" w:space="0" w:color="auto"/>
              <w:right w:val="single" w:sz="4" w:space="0" w:color="auto"/>
            </w:tcBorders>
            <w:vAlign w:val="center"/>
          </w:tcPr>
          <w:p w:rsidR="003A38BE" w:rsidRDefault="003A38BE">
            <w:pPr>
              <w:jc w:val="center"/>
            </w:pPr>
            <w:r>
              <w:t>1 &lt; 8</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Verdadeiro</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&gt;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maior ou igual a</w:t>
            </w:r>
          </w:p>
        </w:tc>
        <w:tc>
          <w:tcPr>
            <w:tcW w:w="2126" w:type="dxa"/>
            <w:tcBorders>
              <w:top w:val="single" w:sz="4" w:space="0" w:color="auto"/>
              <w:left w:val="nil"/>
              <w:bottom w:val="single" w:sz="4" w:space="0" w:color="auto"/>
              <w:right w:val="single" w:sz="4" w:space="0" w:color="auto"/>
            </w:tcBorders>
            <w:vAlign w:val="center"/>
          </w:tcPr>
          <w:p w:rsidR="003A38BE" w:rsidRDefault="003A38BE">
            <w:pPr>
              <w:jc w:val="center"/>
            </w:pPr>
            <w:r>
              <w:t xml:space="preserve"> – 2 &gt; = 1 + 5</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Falso</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&lt;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menor ou igual a</w:t>
            </w:r>
          </w:p>
        </w:tc>
        <w:tc>
          <w:tcPr>
            <w:tcW w:w="2126" w:type="dxa"/>
            <w:tcBorders>
              <w:top w:val="single" w:sz="4" w:space="0" w:color="auto"/>
              <w:left w:val="nil"/>
              <w:bottom w:val="single" w:sz="4" w:space="0" w:color="auto"/>
              <w:right w:val="single" w:sz="4" w:space="0" w:color="auto"/>
            </w:tcBorders>
            <w:vAlign w:val="center"/>
          </w:tcPr>
          <w:p w:rsidR="003A38BE" w:rsidRDefault="003A38BE">
            <w:pPr>
              <w:jc w:val="center"/>
            </w:pPr>
            <w:r>
              <w:t xml:space="preserve"> – 2 &lt; = 7 – 2</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Verdadeiro</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nil"/>
              <w:right w:val="nil"/>
            </w:tcBorders>
            <w:vAlign w:val="center"/>
          </w:tcPr>
          <w:p w:rsidR="003A38BE" w:rsidRDefault="003A38BE">
            <w:pPr>
              <w:jc w:val="center"/>
            </w:pPr>
            <w:r>
              <w:t>= =</w:t>
            </w:r>
          </w:p>
        </w:tc>
        <w:tc>
          <w:tcPr>
            <w:tcW w:w="2268" w:type="dxa"/>
            <w:tcBorders>
              <w:top w:val="single" w:sz="4" w:space="0" w:color="auto"/>
              <w:left w:val="single" w:sz="4" w:space="0" w:color="auto"/>
              <w:bottom w:val="nil"/>
              <w:right w:val="single" w:sz="4" w:space="0" w:color="auto"/>
            </w:tcBorders>
            <w:vAlign w:val="center"/>
          </w:tcPr>
          <w:p w:rsidR="003A38BE" w:rsidRDefault="003A38BE">
            <w:pPr>
              <w:jc w:val="center"/>
            </w:pPr>
            <w:r>
              <w:t>igual a</w:t>
            </w:r>
          </w:p>
        </w:tc>
        <w:tc>
          <w:tcPr>
            <w:tcW w:w="2126" w:type="dxa"/>
            <w:tcBorders>
              <w:top w:val="single" w:sz="4" w:space="0" w:color="auto"/>
              <w:left w:val="nil"/>
              <w:bottom w:val="nil"/>
              <w:right w:val="single" w:sz="4" w:space="0" w:color="auto"/>
            </w:tcBorders>
            <w:vAlign w:val="center"/>
          </w:tcPr>
          <w:p w:rsidR="003A38BE" w:rsidRDefault="003A38BE">
            <w:pPr>
              <w:jc w:val="center"/>
            </w:pPr>
            <w:r>
              <w:t>10 = = 9</w:t>
            </w:r>
          </w:p>
        </w:tc>
        <w:tc>
          <w:tcPr>
            <w:tcW w:w="2268" w:type="dxa"/>
            <w:tcBorders>
              <w:top w:val="single" w:sz="4" w:space="0" w:color="auto"/>
              <w:left w:val="nil"/>
              <w:bottom w:val="nil"/>
              <w:right w:val="single" w:sz="4" w:space="0" w:color="auto"/>
            </w:tcBorders>
            <w:vAlign w:val="center"/>
          </w:tcPr>
          <w:p w:rsidR="003A38BE" w:rsidRDefault="003A38BE">
            <w:pPr>
              <w:jc w:val="center"/>
            </w:pPr>
            <w:r>
              <w:t>Falso</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400"/>
        </w:trPr>
        <w:tc>
          <w:tcPr>
            <w:tcW w:w="496" w:type="dxa"/>
            <w:vMerge/>
            <w:tcBorders>
              <w:top w:val="nil"/>
              <w:left w:val="single" w:sz="4" w:space="0" w:color="auto"/>
              <w:bottom w:val="nil"/>
              <w:right w:val="nil"/>
            </w:tcBorders>
          </w:tcPr>
          <w:p w:rsidR="003A38BE" w:rsidRDefault="003A38BE"/>
        </w:tc>
        <w:tc>
          <w:tcPr>
            <w:tcW w:w="1559" w:type="dxa"/>
            <w:tcBorders>
              <w:top w:val="single" w:sz="4" w:space="0" w:color="auto"/>
              <w:left w:val="single" w:sz="4" w:space="0" w:color="auto"/>
              <w:bottom w:val="single" w:sz="4" w:space="0" w:color="auto"/>
              <w:right w:val="nil"/>
            </w:tcBorders>
            <w:vAlign w:val="center"/>
          </w:tcPr>
          <w:p w:rsidR="003A38BE" w:rsidRDefault="003A38BE">
            <w:pPr>
              <w:jc w:val="center"/>
            </w:pPr>
            <w:r>
              <w:t>! =</w:t>
            </w:r>
          </w:p>
        </w:tc>
        <w:tc>
          <w:tcPr>
            <w:tcW w:w="226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diferente de</w:t>
            </w:r>
          </w:p>
        </w:tc>
        <w:tc>
          <w:tcPr>
            <w:tcW w:w="2126" w:type="dxa"/>
            <w:tcBorders>
              <w:top w:val="single" w:sz="4" w:space="0" w:color="auto"/>
              <w:left w:val="nil"/>
              <w:bottom w:val="single" w:sz="4" w:space="0" w:color="auto"/>
              <w:right w:val="single" w:sz="4" w:space="0" w:color="auto"/>
            </w:tcBorders>
            <w:vAlign w:val="center"/>
          </w:tcPr>
          <w:p w:rsidR="003A38BE" w:rsidRDefault="003A38BE">
            <w:pPr>
              <w:jc w:val="center"/>
            </w:pPr>
            <w:r>
              <w:t>10 ! = 9</w:t>
            </w:r>
          </w:p>
        </w:tc>
        <w:tc>
          <w:tcPr>
            <w:tcW w:w="2268" w:type="dxa"/>
            <w:tcBorders>
              <w:top w:val="single" w:sz="4" w:space="0" w:color="auto"/>
              <w:left w:val="nil"/>
              <w:bottom w:val="single" w:sz="4" w:space="0" w:color="auto"/>
              <w:right w:val="single" w:sz="4" w:space="0" w:color="auto"/>
            </w:tcBorders>
            <w:vAlign w:val="center"/>
          </w:tcPr>
          <w:p w:rsidR="003A38BE" w:rsidRDefault="003A38BE">
            <w:pPr>
              <w:jc w:val="center"/>
            </w:pPr>
            <w:r>
              <w:t>Verdadeiro</w:t>
            </w:r>
          </w:p>
        </w:tc>
        <w:tc>
          <w:tcPr>
            <w:tcW w:w="42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9142" w:type="dxa"/>
            <w:gridSpan w:val="6"/>
            <w:tcBorders>
              <w:top w:val="nil"/>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9142" w:type="dxa"/>
            <w:gridSpan w:val="6"/>
            <w:tcBorders>
              <w:top w:val="nil"/>
              <w:left w:val="nil"/>
              <w:bottom w:val="nil"/>
              <w:right w:val="nil"/>
            </w:tcBorders>
          </w:tcPr>
          <w:p w:rsidR="003A38BE" w:rsidRDefault="003A38BE">
            <w:pPr>
              <w:rPr>
                <w:b/>
                <w:sz w:val="18"/>
              </w:rPr>
            </w:pPr>
          </w:p>
          <w:p w:rsidR="003A38BE" w:rsidRDefault="003A38BE">
            <w:bookmarkStart w:id="75" w:name="_Toc122146654"/>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15</w:t>
            </w:r>
            <w:r>
              <w:rPr>
                <w:b/>
                <w:sz w:val="18"/>
              </w:rPr>
              <w:fldChar w:fldCharType="end"/>
            </w:r>
            <w:r>
              <w:rPr>
                <w:sz w:val="18"/>
              </w:rPr>
              <w:t xml:space="preserve"> – Operadores relacionais em Java</w:t>
            </w:r>
            <w:bookmarkEnd w:id="75"/>
          </w:p>
        </w:tc>
      </w:tr>
    </w:tbl>
    <w:p w:rsidR="003A38BE" w:rsidRDefault="003A38BE"/>
    <w:p w:rsidR="003A38BE" w:rsidRDefault="003A38BE">
      <w:pPr>
        <w:pStyle w:val="Ttulo3"/>
      </w:pPr>
      <w:bookmarkStart w:id="76" w:name="_Toc122146573"/>
      <w:r>
        <w:t>Prioridades</w:t>
      </w:r>
      <w:bookmarkEnd w:id="76"/>
    </w:p>
    <w:p w:rsidR="003A38BE" w:rsidRDefault="003A38BE"/>
    <w:p w:rsidR="003A38BE" w:rsidRDefault="003A38BE">
      <w:r>
        <w:t>Para resolver expressões lógicas em pseudocódigo, não há uma hierarquia de prioridades entre operadores relacionais que devemos obedecer.</w:t>
      </w:r>
    </w:p>
    <w:p w:rsidR="003A38BE" w:rsidRDefault="003A38BE"/>
    <w:p w:rsidR="003A38BE" w:rsidRDefault="003A38BE"/>
    <w:p w:rsidR="003A38BE" w:rsidRDefault="003A38BE"/>
    <w:p w:rsidR="003A38BE" w:rsidRDefault="003A38BE"/>
    <w:p w:rsidR="003A38BE" w:rsidRDefault="003A38BE"/>
    <w:p w:rsidR="003A38BE" w:rsidRDefault="003A38BE">
      <w:pPr>
        <w:pStyle w:val="Ttulo2"/>
      </w:pPr>
      <w:bookmarkStart w:id="77" w:name="_Toc122146574"/>
      <w:r>
        <w:t>4.3 Operadores lógicos</w:t>
      </w:r>
      <w:bookmarkEnd w:id="77"/>
      <w:r>
        <w:t xml:space="preserve"> </w:t>
      </w:r>
    </w:p>
    <w:p w:rsidR="003A38BE" w:rsidRDefault="003A38BE"/>
    <w:p w:rsidR="003A38BE" w:rsidRDefault="003A38BE">
      <w:pPr>
        <w:pStyle w:val="Ttulo3"/>
      </w:pPr>
      <w:bookmarkStart w:id="78" w:name="_Toc122146575"/>
      <w:r>
        <w:t>Pseudocódigo</w:t>
      </w:r>
      <w:bookmarkEnd w:id="78"/>
    </w:p>
    <w:p w:rsidR="003A38BE" w:rsidRDefault="003A38BE"/>
    <w:p w:rsidR="003A38BE" w:rsidRDefault="003A38BE">
      <w:r>
        <w:t>Os operadores lógicos pertencem a um conjunto de símbolos que representam os conectivos básicos. Esses conectivos formam novas proposições compostas a partir de outras proposições simples. Os operadores lógicos podem ser:</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
        <w:gridCol w:w="2303"/>
        <w:gridCol w:w="2303"/>
        <w:gridCol w:w="355"/>
      </w:tblGrid>
      <w:tr w:rsidR="003A38BE">
        <w:tblPrEx>
          <w:tblCellMar>
            <w:top w:w="0" w:type="dxa"/>
            <w:bottom w:w="0" w:type="dxa"/>
          </w:tblCellMar>
        </w:tblPrEx>
        <w:trPr>
          <w:cantSplit/>
        </w:trPr>
        <w:tc>
          <w:tcPr>
            <w:tcW w:w="5457" w:type="dxa"/>
            <w:gridSpan w:val="4"/>
            <w:tcBorders>
              <w:top w:val="single" w:sz="4" w:space="0" w:color="auto"/>
              <w:left w:val="single" w:sz="4" w:space="0" w:color="auto"/>
              <w:bottom w:val="nil"/>
              <w:right w:val="single" w:sz="4" w:space="0" w:color="auto"/>
            </w:tcBorders>
          </w:tcPr>
          <w:p w:rsidR="003A38BE" w:rsidRDefault="003A38BE"/>
        </w:tc>
      </w:tr>
      <w:tr w:rsidR="003A38BE">
        <w:tblPrEx>
          <w:tblCellMar>
            <w:top w:w="0" w:type="dxa"/>
            <w:bottom w:w="0" w:type="dxa"/>
          </w:tblCellMar>
        </w:tblPrEx>
        <w:trPr>
          <w:cantSplit/>
          <w:trHeight w:hRule="exact" w:val="360"/>
        </w:trPr>
        <w:tc>
          <w:tcPr>
            <w:tcW w:w="496" w:type="dxa"/>
            <w:vMerge w:val="restart"/>
            <w:tcBorders>
              <w:top w:val="nil"/>
              <w:left w:val="single" w:sz="4" w:space="0" w:color="auto"/>
              <w:bottom w:val="nil"/>
              <w:right w:val="nil"/>
            </w:tcBorders>
          </w:tcPr>
          <w:p w:rsidR="003A38BE" w:rsidRDefault="003A38BE"/>
        </w:tc>
        <w:tc>
          <w:tcPr>
            <w:tcW w:w="2303" w:type="dxa"/>
            <w:tcBorders>
              <w:top w:val="single" w:sz="4" w:space="0" w:color="auto"/>
              <w:left w:val="single" w:sz="4" w:space="0" w:color="auto"/>
              <w:bottom w:val="nil"/>
              <w:right w:val="single" w:sz="4" w:space="0" w:color="auto"/>
            </w:tcBorders>
            <w:vAlign w:val="center"/>
          </w:tcPr>
          <w:p w:rsidR="003A38BE" w:rsidRDefault="003A38BE">
            <w:pPr>
              <w:jc w:val="center"/>
              <w:rPr>
                <w:b/>
              </w:rPr>
            </w:pPr>
            <w:r>
              <w:rPr>
                <w:b/>
              </w:rPr>
              <w:t>Operador</w:t>
            </w:r>
          </w:p>
        </w:tc>
        <w:tc>
          <w:tcPr>
            <w:tcW w:w="2303" w:type="dxa"/>
            <w:tcBorders>
              <w:top w:val="single" w:sz="4" w:space="0" w:color="auto"/>
              <w:left w:val="nil"/>
              <w:bottom w:val="nil"/>
              <w:right w:val="single" w:sz="4" w:space="0" w:color="auto"/>
            </w:tcBorders>
            <w:vAlign w:val="center"/>
          </w:tcPr>
          <w:p w:rsidR="003A38BE" w:rsidRDefault="003A38BE">
            <w:pPr>
              <w:jc w:val="center"/>
              <w:rPr>
                <w:b/>
              </w:rPr>
            </w:pPr>
            <w:r>
              <w:rPr>
                <w:b/>
              </w:rPr>
              <w:t>Função</w:t>
            </w:r>
          </w:p>
        </w:tc>
        <w:tc>
          <w:tcPr>
            <w:tcW w:w="355" w:type="dxa"/>
            <w:vMerge w:val="restart"/>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0"/>
        </w:trPr>
        <w:tc>
          <w:tcPr>
            <w:tcW w:w="496" w:type="dxa"/>
            <w:vMerge/>
            <w:tcBorders>
              <w:top w:val="nil"/>
              <w:left w:val="single" w:sz="4" w:space="0" w:color="auto"/>
              <w:bottom w:val="nil"/>
              <w:right w:val="nil"/>
            </w:tcBorders>
          </w:tcPr>
          <w:p w:rsidR="003A38BE" w:rsidRDefault="003A38BE"/>
        </w:tc>
        <w:tc>
          <w:tcPr>
            <w:tcW w:w="2303" w:type="dxa"/>
            <w:tcBorders>
              <w:top w:val="single" w:sz="4" w:space="0" w:color="auto"/>
              <w:left w:val="single" w:sz="4" w:space="0" w:color="auto"/>
              <w:bottom w:val="single" w:sz="4" w:space="0" w:color="auto"/>
              <w:right w:val="nil"/>
            </w:tcBorders>
            <w:vAlign w:val="center"/>
          </w:tcPr>
          <w:p w:rsidR="003A38BE" w:rsidRDefault="003A38BE">
            <w:pPr>
              <w:jc w:val="center"/>
            </w:pPr>
            <w:r>
              <w:t>não</w:t>
            </w:r>
          </w:p>
        </w:tc>
        <w:tc>
          <w:tcPr>
            <w:tcW w:w="2303"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negação</w:t>
            </w:r>
          </w:p>
        </w:tc>
        <w:tc>
          <w:tcPr>
            <w:tcW w:w="35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0"/>
        </w:trPr>
        <w:tc>
          <w:tcPr>
            <w:tcW w:w="496" w:type="dxa"/>
            <w:vMerge/>
            <w:tcBorders>
              <w:top w:val="nil"/>
              <w:left w:val="single" w:sz="4" w:space="0" w:color="auto"/>
              <w:bottom w:val="nil"/>
              <w:right w:val="nil"/>
            </w:tcBorders>
          </w:tcPr>
          <w:p w:rsidR="003A38BE" w:rsidRDefault="003A38BE"/>
        </w:tc>
        <w:tc>
          <w:tcPr>
            <w:tcW w:w="2303" w:type="dxa"/>
            <w:tcBorders>
              <w:top w:val="single" w:sz="4" w:space="0" w:color="auto"/>
              <w:left w:val="single" w:sz="4" w:space="0" w:color="auto"/>
              <w:bottom w:val="single" w:sz="4" w:space="0" w:color="auto"/>
              <w:right w:val="nil"/>
            </w:tcBorders>
            <w:vAlign w:val="center"/>
          </w:tcPr>
          <w:p w:rsidR="003A38BE" w:rsidRDefault="003A38BE">
            <w:pPr>
              <w:jc w:val="center"/>
            </w:pPr>
            <w:r>
              <w:t>e</w:t>
            </w:r>
          </w:p>
        </w:tc>
        <w:tc>
          <w:tcPr>
            <w:tcW w:w="2303"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conjunção</w:t>
            </w:r>
          </w:p>
        </w:tc>
        <w:tc>
          <w:tcPr>
            <w:tcW w:w="35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0"/>
        </w:trPr>
        <w:tc>
          <w:tcPr>
            <w:tcW w:w="496" w:type="dxa"/>
            <w:vMerge/>
            <w:tcBorders>
              <w:top w:val="nil"/>
              <w:left w:val="single" w:sz="4" w:space="0" w:color="auto"/>
              <w:bottom w:val="nil"/>
              <w:right w:val="nil"/>
            </w:tcBorders>
          </w:tcPr>
          <w:p w:rsidR="003A38BE" w:rsidRDefault="003A38BE"/>
        </w:tc>
        <w:tc>
          <w:tcPr>
            <w:tcW w:w="2303" w:type="dxa"/>
            <w:tcBorders>
              <w:top w:val="single" w:sz="4" w:space="0" w:color="auto"/>
              <w:left w:val="single" w:sz="4" w:space="0" w:color="auto"/>
              <w:bottom w:val="single" w:sz="4" w:space="0" w:color="auto"/>
              <w:right w:val="nil"/>
            </w:tcBorders>
            <w:vAlign w:val="center"/>
          </w:tcPr>
          <w:p w:rsidR="003A38BE" w:rsidRDefault="003A38BE">
            <w:pPr>
              <w:jc w:val="center"/>
            </w:pPr>
            <w:r>
              <w:t>ou</w:t>
            </w:r>
          </w:p>
        </w:tc>
        <w:tc>
          <w:tcPr>
            <w:tcW w:w="2303" w:type="dxa"/>
            <w:tcBorders>
              <w:top w:val="single" w:sz="4" w:space="0" w:color="auto"/>
              <w:left w:val="single" w:sz="4" w:space="0" w:color="auto"/>
              <w:bottom w:val="single" w:sz="4" w:space="0" w:color="auto"/>
              <w:right w:val="single" w:sz="4" w:space="0" w:color="auto"/>
            </w:tcBorders>
            <w:vAlign w:val="center"/>
          </w:tcPr>
          <w:p w:rsidR="003A38BE" w:rsidRDefault="00BD1398">
            <w:pPr>
              <w:jc w:val="center"/>
            </w:pPr>
            <w:r>
              <w:t>D</w:t>
            </w:r>
            <w:r w:rsidR="003A38BE">
              <w:t>isjunção</w:t>
            </w:r>
          </w:p>
        </w:tc>
        <w:tc>
          <w:tcPr>
            <w:tcW w:w="35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5457" w:type="dxa"/>
            <w:gridSpan w:val="4"/>
            <w:tcBorders>
              <w:top w:val="nil"/>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5457" w:type="dxa"/>
            <w:gridSpan w:val="4"/>
            <w:tcBorders>
              <w:top w:val="nil"/>
              <w:left w:val="nil"/>
              <w:bottom w:val="nil"/>
              <w:right w:val="nil"/>
            </w:tcBorders>
          </w:tcPr>
          <w:p w:rsidR="003A38BE" w:rsidRDefault="003A38BE">
            <w:pPr>
              <w:rPr>
                <w:b/>
                <w:sz w:val="18"/>
              </w:rPr>
            </w:pPr>
          </w:p>
          <w:p w:rsidR="003A38BE" w:rsidRDefault="003A38BE">
            <w:bookmarkStart w:id="79" w:name="_Toc122146655"/>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16</w:t>
            </w:r>
            <w:r>
              <w:rPr>
                <w:b/>
                <w:sz w:val="18"/>
              </w:rPr>
              <w:fldChar w:fldCharType="end"/>
            </w:r>
            <w:r>
              <w:rPr>
                <w:sz w:val="18"/>
              </w:rPr>
              <w:t xml:space="preserve"> – Operadores lógicos</w:t>
            </w:r>
            <w:bookmarkEnd w:id="79"/>
          </w:p>
        </w:tc>
      </w:tr>
    </w:tbl>
    <w:p w:rsidR="003A38BE" w:rsidRDefault="003A38BE"/>
    <w:p w:rsidR="003A38BE" w:rsidRDefault="003A38BE">
      <w:pPr>
        <w:pStyle w:val="Ttulo3"/>
      </w:pPr>
      <w:bookmarkStart w:id="80" w:name="_Toc122146576"/>
      <w:r>
        <w:t>Tabela Verdade</w:t>
      </w:r>
      <w:bookmarkEnd w:id="80"/>
    </w:p>
    <w:p w:rsidR="003A38BE" w:rsidRDefault="003A38BE"/>
    <w:p w:rsidR="003A38BE" w:rsidRDefault="003A38BE">
      <w:r>
        <w:t>A tabela verdade determina todos os resultados possíveis de uma combinação entre valores de variáveis lógicas. Esses resultados possuem somente dois valores: verdadeiro ou falso. Para exemplificar o uso dos operadores lógicos, construiremos uma tabela verdade, que se segue:</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
        <w:gridCol w:w="1418"/>
        <w:gridCol w:w="1418"/>
        <w:gridCol w:w="1418"/>
        <w:gridCol w:w="1418"/>
        <w:gridCol w:w="1418"/>
        <w:gridCol w:w="426"/>
      </w:tblGrid>
      <w:tr w:rsidR="003A38BE">
        <w:tblPrEx>
          <w:tblCellMar>
            <w:top w:w="0" w:type="dxa"/>
            <w:bottom w:w="0" w:type="dxa"/>
          </w:tblCellMar>
        </w:tblPrEx>
        <w:trPr>
          <w:cantSplit/>
        </w:trPr>
        <w:tc>
          <w:tcPr>
            <w:tcW w:w="8012" w:type="dxa"/>
            <w:gridSpan w:val="7"/>
            <w:tcBorders>
              <w:top w:val="single" w:sz="4" w:space="0" w:color="auto"/>
              <w:left w:val="single" w:sz="4" w:space="0" w:color="auto"/>
              <w:bottom w:val="nil"/>
              <w:right w:val="single" w:sz="4" w:space="0" w:color="auto"/>
            </w:tcBorders>
          </w:tcPr>
          <w:p w:rsidR="003A38BE" w:rsidRDefault="003A38BE"/>
        </w:tc>
      </w:tr>
      <w:tr w:rsidR="003A38BE">
        <w:tblPrEx>
          <w:tblCellMar>
            <w:top w:w="0" w:type="dxa"/>
            <w:bottom w:w="0" w:type="dxa"/>
          </w:tblCellMar>
        </w:tblPrEx>
        <w:trPr>
          <w:cantSplit/>
          <w:trHeight w:hRule="exact" w:val="360"/>
        </w:trPr>
        <w:tc>
          <w:tcPr>
            <w:tcW w:w="496" w:type="dxa"/>
            <w:vMerge w:val="restart"/>
            <w:tcBorders>
              <w:top w:val="nil"/>
              <w:left w:val="single" w:sz="4" w:space="0" w:color="auto"/>
              <w:bottom w:val="nil"/>
              <w:right w:val="nil"/>
            </w:tcBorders>
          </w:tcPr>
          <w:p w:rsidR="003A38BE" w:rsidRDefault="003A38BE"/>
        </w:tc>
        <w:tc>
          <w:tcPr>
            <w:tcW w:w="1418" w:type="dxa"/>
            <w:tcBorders>
              <w:top w:val="single" w:sz="4" w:space="0" w:color="auto"/>
              <w:left w:val="single" w:sz="4" w:space="0" w:color="auto"/>
              <w:bottom w:val="nil"/>
              <w:right w:val="single" w:sz="4" w:space="0" w:color="auto"/>
            </w:tcBorders>
            <w:vAlign w:val="center"/>
          </w:tcPr>
          <w:p w:rsidR="003A38BE" w:rsidRDefault="003A38BE">
            <w:pPr>
              <w:jc w:val="center"/>
              <w:rPr>
                <w:b/>
              </w:rPr>
            </w:pPr>
            <w:r>
              <w:rPr>
                <w:b/>
              </w:rPr>
              <w:t>A</w:t>
            </w:r>
          </w:p>
        </w:tc>
        <w:tc>
          <w:tcPr>
            <w:tcW w:w="1418" w:type="dxa"/>
            <w:tcBorders>
              <w:top w:val="single" w:sz="4" w:space="0" w:color="auto"/>
              <w:left w:val="nil"/>
              <w:bottom w:val="nil"/>
              <w:right w:val="single" w:sz="4" w:space="0" w:color="auto"/>
            </w:tcBorders>
            <w:vAlign w:val="center"/>
          </w:tcPr>
          <w:p w:rsidR="003A38BE" w:rsidRDefault="003A38BE">
            <w:pPr>
              <w:jc w:val="center"/>
              <w:rPr>
                <w:b/>
              </w:rPr>
            </w:pPr>
            <w:r>
              <w:rPr>
                <w:b/>
              </w:rPr>
              <w:t>B</w:t>
            </w:r>
          </w:p>
        </w:tc>
        <w:tc>
          <w:tcPr>
            <w:tcW w:w="1418" w:type="dxa"/>
            <w:tcBorders>
              <w:top w:val="single" w:sz="4" w:space="0" w:color="auto"/>
              <w:left w:val="nil"/>
              <w:bottom w:val="nil"/>
              <w:right w:val="nil"/>
            </w:tcBorders>
            <w:vAlign w:val="center"/>
          </w:tcPr>
          <w:p w:rsidR="003A38BE" w:rsidRDefault="003A38BE">
            <w:pPr>
              <w:jc w:val="center"/>
              <w:rPr>
                <w:b/>
              </w:rPr>
            </w:pPr>
            <w:r>
              <w:rPr>
                <w:b/>
              </w:rPr>
              <w:t>não A</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rPr>
                <w:b/>
              </w:rPr>
              <w:t>A e B</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b/>
              </w:rPr>
            </w:pPr>
            <w:r>
              <w:rPr>
                <w:b/>
              </w:rPr>
              <w:t>A ou B</w:t>
            </w:r>
          </w:p>
        </w:tc>
        <w:tc>
          <w:tcPr>
            <w:tcW w:w="426" w:type="dxa"/>
            <w:vMerge w:val="restart"/>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0"/>
        </w:trPr>
        <w:tc>
          <w:tcPr>
            <w:tcW w:w="496" w:type="dxa"/>
            <w:vMerge/>
            <w:tcBorders>
              <w:top w:val="nil"/>
              <w:left w:val="single" w:sz="4" w:space="0" w:color="auto"/>
              <w:bottom w:val="nil"/>
              <w:right w:val="nil"/>
            </w:tcBorders>
          </w:tcPr>
          <w:p w:rsidR="003A38BE" w:rsidRDefault="003A38BE"/>
        </w:tc>
        <w:tc>
          <w:tcPr>
            <w:tcW w:w="1418" w:type="dxa"/>
            <w:tcBorders>
              <w:top w:val="single" w:sz="4" w:space="0" w:color="auto"/>
              <w:left w:val="single" w:sz="4" w:space="0" w:color="auto"/>
              <w:bottom w:val="single" w:sz="4" w:space="0" w:color="auto"/>
              <w:right w:val="nil"/>
            </w:tcBorders>
            <w:vAlign w:val="center"/>
          </w:tcPr>
          <w:p w:rsidR="003A38BE" w:rsidRDefault="003A38BE">
            <w:pPr>
              <w:jc w:val="center"/>
              <w:rPr>
                <w:lang w:val="en-US"/>
              </w:rPr>
            </w:pPr>
            <w:r>
              <w:rPr>
                <w:lang w:val="en-US"/>
              </w:rPr>
              <w:t>V</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lang w:val="en-US"/>
              </w:rPr>
            </w:pPr>
            <w:r>
              <w:rPr>
                <w:lang w:val="en-US"/>
              </w:rPr>
              <w:t>V</w:t>
            </w:r>
          </w:p>
        </w:tc>
        <w:tc>
          <w:tcPr>
            <w:tcW w:w="1418" w:type="dxa"/>
            <w:tcBorders>
              <w:top w:val="single" w:sz="4" w:space="0" w:color="auto"/>
              <w:left w:val="nil"/>
              <w:bottom w:val="single" w:sz="4" w:space="0" w:color="auto"/>
              <w:right w:val="nil"/>
            </w:tcBorders>
            <w:vAlign w:val="center"/>
          </w:tcPr>
          <w:p w:rsidR="003A38BE" w:rsidRDefault="003A38BE">
            <w:pPr>
              <w:jc w:val="center"/>
              <w:rPr>
                <w:lang w:val="en-US"/>
              </w:rPr>
            </w:pPr>
            <w:r>
              <w:rPr>
                <w:lang w:val="en-US"/>
              </w:rPr>
              <w:t>F</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lang w:val="en-US"/>
              </w:rPr>
            </w:pPr>
            <w:r>
              <w:rPr>
                <w:lang w:val="en-US"/>
              </w:rPr>
              <w:t>V</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lang w:val="en-US"/>
              </w:rPr>
            </w:pPr>
            <w:r>
              <w:rPr>
                <w:lang w:val="en-US"/>
              </w:rPr>
              <w:t>V</w:t>
            </w:r>
          </w:p>
        </w:tc>
        <w:tc>
          <w:tcPr>
            <w:tcW w:w="426" w:type="dxa"/>
            <w:vMerge/>
            <w:tcBorders>
              <w:top w:val="nil"/>
              <w:left w:val="nil"/>
              <w:bottom w:val="nil"/>
              <w:right w:val="single" w:sz="4" w:space="0" w:color="auto"/>
            </w:tcBorders>
          </w:tcPr>
          <w:p w:rsidR="003A38BE" w:rsidRDefault="003A38BE">
            <w:pPr>
              <w:rPr>
                <w:lang w:val="en-US"/>
              </w:rPr>
            </w:pPr>
          </w:p>
        </w:tc>
      </w:tr>
      <w:tr w:rsidR="003A38BE">
        <w:tblPrEx>
          <w:tblCellMar>
            <w:top w:w="0" w:type="dxa"/>
            <w:bottom w:w="0" w:type="dxa"/>
          </w:tblCellMar>
        </w:tblPrEx>
        <w:trPr>
          <w:cantSplit/>
          <w:trHeight w:hRule="exact" w:val="360"/>
        </w:trPr>
        <w:tc>
          <w:tcPr>
            <w:tcW w:w="496" w:type="dxa"/>
            <w:vMerge/>
            <w:tcBorders>
              <w:top w:val="nil"/>
              <w:left w:val="single" w:sz="4" w:space="0" w:color="auto"/>
              <w:bottom w:val="nil"/>
              <w:right w:val="nil"/>
            </w:tcBorders>
          </w:tcPr>
          <w:p w:rsidR="003A38BE" w:rsidRDefault="003A38BE">
            <w:pPr>
              <w:rPr>
                <w:lang w:val="en-US"/>
              </w:rPr>
            </w:pPr>
          </w:p>
        </w:tc>
        <w:tc>
          <w:tcPr>
            <w:tcW w:w="1418" w:type="dxa"/>
            <w:tcBorders>
              <w:top w:val="single" w:sz="4" w:space="0" w:color="auto"/>
              <w:left w:val="single" w:sz="4" w:space="0" w:color="auto"/>
              <w:bottom w:val="single" w:sz="4" w:space="0" w:color="auto"/>
              <w:right w:val="nil"/>
            </w:tcBorders>
            <w:vAlign w:val="center"/>
          </w:tcPr>
          <w:p w:rsidR="003A38BE" w:rsidRDefault="003A38BE">
            <w:pPr>
              <w:jc w:val="center"/>
              <w:rPr>
                <w:lang w:val="en-US"/>
              </w:rPr>
            </w:pPr>
            <w:r>
              <w:rPr>
                <w:lang w:val="en-US"/>
              </w:rPr>
              <w:t>V</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lang w:val="en-US"/>
              </w:rPr>
            </w:pPr>
            <w:r>
              <w:rPr>
                <w:lang w:val="en-US"/>
              </w:rPr>
              <w:t>F</w:t>
            </w:r>
          </w:p>
        </w:tc>
        <w:tc>
          <w:tcPr>
            <w:tcW w:w="1418" w:type="dxa"/>
            <w:tcBorders>
              <w:top w:val="single" w:sz="4" w:space="0" w:color="auto"/>
              <w:left w:val="nil"/>
              <w:bottom w:val="single" w:sz="4" w:space="0" w:color="auto"/>
              <w:right w:val="nil"/>
            </w:tcBorders>
            <w:vAlign w:val="center"/>
          </w:tcPr>
          <w:p w:rsidR="003A38BE" w:rsidRDefault="003A38BE">
            <w:pPr>
              <w:jc w:val="center"/>
              <w:rPr>
                <w:lang w:val="en-US"/>
              </w:rPr>
            </w:pPr>
            <w:r>
              <w:rPr>
                <w:lang w:val="en-US"/>
              </w:rPr>
              <w:t>F</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lang w:val="en-US"/>
              </w:rPr>
            </w:pPr>
            <w:r>
              <w:rPr>
                <w:lang w:val="en-US"/>
              </w:rPr>
              <w:t>F</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lang w:val="en-US"/>
              </w:rPr>
            </w:pPr>
            <w:r>
              <w:rPr>
                <w:lang w:val="en-US"/>
              </w:rPr>
              <w:t>V</w:t>
            </w:r>
          </w:p>
        </w:tc>
        <w:tc>
          <w:tcPr>
            <w:tcW w:w="426" w:type="dxa"/>
            <w:vMerge/>
            <w:tcBorders>
              <w:top w:val="nil"/>
              <w:left w:val="nil"/>
              <w:bottom w:val="nil"/>
              <w:right w:val="single" w:sz="4" w:space="0" w:color="auto"/>
            </w:tcBorders>
          </w:tcPr>
          <w:p w:rsidR="003A38BE" w:rsidRDefault="003A38BE">
            <w:pPr>
              <w:rPr>
                <w:lang w:val="en-US"/>
              </w:rPr>
            </w:pPr>
          </w:p>
        </w:tc>
      </w:tr>
      <w:tr w:rsidR="003A38BE">
        <w:tblPrEx>
          <w:tblCellMar>
            <w:top w:w="0" w:type="dxa"/>
            <w:bottom w:w="0" w:type="dxa"/>
          </w:tblCellMar>
        </w:tblPrEx>
        <w:trPr>
          <w:cantSplit/>
          <w:trHeight w:hRule="exact" w:val="360"/>
        </w:trPr>
        <w:tc>
          <w:tcPr>
            <w:tcW w:w="496" w:type="dxa"/>
            <w:vMerge/>
            <w:tcBorders>
              <w:top w:val="nil"/>
              <w:left w:val="single" w:sz="4" w:space="0" w:color="auto"/>
              <w:bottom w:val="nil"/>
              <w:right w:val="nil"/>
            </w:tcBorders>
          </w:tcPr>
          <w:p w:rsidR="003A38BE" w:rsidRDefault="003A38BE">
            <w:pPr>
              <w:rPr>
                <w:lang w:val="en-US"/>
              </w:rPr>
            </w:pPr>
          </w:p>
        </w:tc>
        <w:tc>
          <w:tcPr>
            <w:tcW w:w="1418" w:type="dxa"/>
            <w:tcBorders>
              <w:top w:val="single" w:sz="4" w:space="0" w:color="auto"/>
              <w:left w:val="single" w:sz="4" w:space="0" w:color="auto"/>
              <w:bottom w:val="single" w:sz="4" w:space="0" w:color="auto"/>
              <w:right w:val="nil"/>
            </w:tcBorders>
            <w:vAlign w:val="center"/>
          </w:tcPr>
          <w:p w:rsidR="003A38BE" w:rsidRDefault="003A38BE">
            <w:pPr>
              <w:jc w:val="center"/>
              <w:rPr>
                <w:lang w:val="en-US"/>
              </w:rPr>
            </w:pPr>
            <w:r>
              <w:rPr>
                <w:lang w:val="en-US"/>
              </w:rPr>
              <w:t>F</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lang w:val="en-US"/>
              </w:rPr>
            </w:pPr>
            <w:r>
              <w:rPr>
                <w:lang w:val="en-US"/>
              </w:rPr>
              <w:t>V</w:t>
            </w:r>
          </w:p>
        </w:tc>
        <w:tc>
          <w:tcPr>
            <w:tcW w:w="1418" w:type="dxa"/>
            <w:tcBorders>
              <w:top w:val="single" w:sz="4" w:space="0" w:color="auto"/>
              <w:left w:val="nil"/>
              <w:bottom w:val="single" w:sz="4" w:space="0" w:color="auto"/>
              <w:right w:val="nil"/>
            </w:tcBorders>
            <w:vAlign w:val="center"/>
          </w:tcPr>
          <w:p w:rsidR="003A38BE" w:rsidRDefault="003A38BE">
            <w:pPr>
              <w:jc w:val="center"/>
              <w:rPr>
                <w:lang w:val="en-US"/>
              </w:rPr>
            </w:pPr>
            <w:r>
              <w:rPr>
                <w:lang w:val="en-US"/>
              </w:rPr>
              <w:t>V</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lang w:val="en-US"/>
              </w:rPr>
            </w:pPr>
            <w:r>
              <w:rPr>
                <w:lang w:val="en-US"/>
              </w:rPr>
              <w:t>F</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lang w:val="en-US"/>
              </w:rPr>
            </w:pPr>
            <w:r>
              <w:rPr>
                <w:lang w:val="en-US"/>
              </w:rPr>
              <w:t>V</w:t>
            </w:r>
          </w:p>
        </w:tc>
        <w:tc>
          <w:tcPr>
            <w:tcW w:w="426" w:type="dxa"/>
            <w:vMerge/>
            <w:tcBorders>
              <w:top w:val="nil"/>
              <w:left w:val="nil"/>
              <w:bottom w:val="nil"/>
              <w:right w:val="single" w:sz="4" w:space="0" w:color="auto"/>
            </w:tcBorders>
          </w:tcPr>
          <w:p w:rsidR="003A38BE" w:rsidRDefault="003A38BE">
            <w:pPr>
              <w:rPr>
                <w:lang w:val="en-US"/>
              </w:rPr>
            </w:pPr>
          </w:p>
        </w:tc>
      </w:tr>
      <w:tr w:rsidR="003A38BE">
        <w:tblPrEx>
          <w:tblCellMar>
            <w:top w:w="0" w:type="dxa"/>
            <w:bottom w:w="0" w:type="dxa"/>
          </w:tblCellMar>
        </w:tblPrEx>
        <w:trPr>
          <w:cantSplit/>
          <w:trHeight w:hRule="exact" w:val="360"/>
        </w:trPr>
        <w:tc>
          <w:tcPr>
            <w:tcW w:w="496" w:type="dxa"/>
            <w:vMerge/>
            <w:tcBorders>
              <w:top w:val="nil"/>
              <w:left w:val="single" w:sz="4" w:space="0" w:color="auto"/>
              <w:bottom w:val="nil"/>
              <w:right w:val="nil"/>
            </w:tcBorders>
          </w:tcPr>
          <w:p w:rsidR="003A38BE" w:rsidRDefault="003A38BE">
            <w:pPr>
              <w:rPr>
                <w:lang w:val="en-US"/>
              </w:rPr>
            </w:pPr>
          </w:p>
        </w:tc>
        <w:tc>
          <w:tcPr>
            <w:tcW w:w="1418" w:type="dxa"/>
            <w:tcBorders>
              <w:top w:val="single" w:sz="4" w:space="0" w:color="auto"/>
              <w:left w:val="single" w:sz="4" w:space="0" w:color="auto"/>
              <w:bottom w:val="single" w:sz="4" w:space="0" w:color="auto"/>
              <w:right w:val="nil"/>
            </w:tcBorders>
            <w:vAlign w:val="center"/>
          </w:tcPr>
          <w:p w:rsidR="003A38BE" w:rsidRDefault="003A38BE">
            <w:pPr>
              <w:jc w:val="center"/>
              <w:rPr>
                <w:lang w:val="en-US"/>
              </w:rPr>
            </w:pPr>
            <w:r>
              <w:rPr>
                <w:lang w:val="en-US"/>
              </w:rPr>
              <w:t>F</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rPr>
                <w:lang w:val="en-US"/>
              </w:rPr>
            </w:pPr>
            <w:r>
              <w:rPr>
                <w:lang w:val="en-US"/>
              </w:rPr>
              <w:t>F</w:t>
            </w:r>
          </w:p>
        </w:tc>
        <w:tc>
          <w:tcPr>
            <w:tcW w:w="1418" w:type="dxa"/>
            <w:tcBorders>
              <w:top w:val="single" w:sz="4" w:space="0" w:color="auto"/>
              <w:left w:val="nil"/>
              <w:bottom w:val="single" w:sz="4" w:space="0" w:color="auto"/>
              <w:right w:val="nil"/>
            </w:tcBorders>
            <w:vAlign w:val="center"/>
          </w:tcPr>
          <w:p w:rsidR="003A38BE" w:rsidRDefault="003A38BE">
            <w:pPr>
              <w:jc w:val="center"/>
              <w:rPr>
                <w:lang w:val="en-US"/>
              </w:rPr>
            </w:pPr>
            <w:r>
              <w:rPr>
                <w:lang w:val="en-US"/>
              </w:rPr>
              <w:t>V</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F</w:t>
            </w:r>
          </w:p>
        </w:tc>
        <w:tc>
          <w:tcPr>
            <w:tcW w:w="1418" w:type="dxa"/>
            <w:tcBorders>
              <w:top w:val="single" w:sz="4" w:space="0" w:color="auto"/>
              <w:left w:val="single" w:sz="4" w:space="0" w:color="auto"/>
              <w:bottom w:val="single" w:sz="4" w:space="0" w:color="auto"/>
              <w:right w:val="single" w:sz="4" w:space="0" w:color="auto"/>
            </w:tcBorders>
            <w:vAlign w:val="center"/>
          </w:tcPr>
          <w:p w:rsidR="003A38BE" w:rsidRDefault="003A38BE">
            <w:pPr>
              <w:jc w:val="center"/>
            </w:pPr>
            <w:r>
              <w:t>F</w:t>
            </w:r>
          </w:p>
        </w:tc>
        <w:tc>
          <w:tcPr>
            <w:tcW w:w="426"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8012" w:type="dxa"/>
            <w:gridSpan w:val="7"/>
            <w:tcBorders>
              <w:top w:val="nil"/>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8012" w:type="dxa"/>
            <w:gridSpan w:val="7"/>
            <w:tcBorders>
              <w:top w:val="nil"/>
              <w:left w:val="nil"/>
              <w:bottom w:val="nil"/>
              <w:right w:val="nil"/>
            </w:tcBorders>
          </w:tcPr>
          <w:p w:rsidR="003A38BE" w:rsidRDefault="003A38BE">
            <w:pPr>
              <w:rPr>
                <w:b/>
                <w:sz w:val="18"/>
              </w:rPr>
            </w:pPr>
          </w:p>
          <w:p w:rsidR="003A38BE" w:rsidRDefault="003A38BE">
            <w:bookmarkStart w:id="81" w:name="_Toc122146656"/>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17</w:t>
            </w:r>
            <w:r>
              <w:rPr>
                <w:b/>
                <w:sz w:val="18"/>
              </w:rPr>
              <w:fldChar w:fldCharType="end"/>
            </w:r>
            <w:r>
              <w:rPr>
                <w:sz w:val="18"/>
              </w:rPr>
              <w:t xml:space="preserve"> – Tabela verdade</w:t>
            </w:r>
            <w:bookmarkEnd w:id="81"/>
          </w:p>
        </w:tc>
      </w:tr>
    </w:tbl>
    <w:p w:rsidR="003A38BE" w:rsidRDefault="003A38BE"/>
    <w:p w:rsidR="003A38BE" w:rsidRDefault="003A38BE">
      <w:pPr>
        <w:pStyle w:val="Ttulo3"/>
      </w:pPr>
      <w:bookmarkStart w:id="82" w:name="_Toc122146577"/>
      <w:r>
        <w:t>Java</w:t>
      </w:r>
      <w:bookmarkEnd w:id="82"/>
    </w:p>
    <w:p w:rsidR="003A38BE" w:rsidRDefault="003A38BE"/>
    <w:p w:rsidR="003A38BE" w:rsidRDefault="003A38BE">
      <w:r>
        <w:t>Os operadores lógicos em Java são representados como segue:</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
        <w:gridCol w:w="2303"/>
        <w:gridCol w:w="2303"/>
        <w:gridCol w:w="355"/>
      </w:tblGrid>
      <w:tr w:rsidR="003A38BE">
        <w:tblPrEx>
          <w:tblCellMar>
            <w:top w:w="0" w:type="dxa"/>
            <w:bottom w:w="0" w:type="dxa"/>
          </w:tblCellMar>
        </w:tblPrEx>
        <w:trPr>
          <w:cantSplit/>
        </w:trPr>
        <w:tc>
          <w:tcPr>
            <w:tcW w:w="5457" w:type="dxa"/>
            <w:gridSpan w:val="4"/>
            <w:tcBorders>
              <w:top w:val="single" w:sz="4" w:space="0" w:color="auto"/>
              <w:left w:val="single" w:sz="4" w:space="0" w:color="auto"/>
              <w:bottom w:val="nil"/>
              <w:right w:val="single" w:sz="4" w:space="0" w:color="auto"/>
            </w:tcBorders>
          </w:tcPr>
          <w:p w:rsidR="003A38BE" w:rsidRDefault="003A38BE"/>
        </w:tc>
      </w:tr>
      <w:tr w:rsidR="003A38BE">
        <w:tblPrEx>
          <w:tblCellMar>
            <w:top w:w="0" w:type="dxa"/>
            <w:bottom w:w="0" w:type="dxa"/>
          </w:tblCellMar>
        </w:tblPrEx>
        <w:trPr>
          <w:cantSplit/>
          <w:trHeight w:hRule="exact" w:val="360"/>
        </w:trPr>
        <w:tc>
          <w:tcPr>
            <w:tcW w:w="496" w:type="dxa"/>
            <w:vMerge w:val="restart"/>
            <w:tcBorders>
              <w:top w:val="nil"/>
              <w:left w:val="single" w:sz="4" w:space="0" w:color="auto"/>
              <w:bottom w:val="nil"/>
              <w:right w:val="nil"/>
            </w:tcBorders>
          </w:tcPr>
          <w:p w:rsidR="003A38BE" w:rsidRDefault="003A38BE"/>
        </w:tc>
        <w:tc>
          <w:tcPr>
            <w:tcW w:w="2303" w:type="dxa"/>
            <w:tcBorders>
              <w:top w:val="single" w:sz="4" w:space="0" w:color="auto"/>
              <w:left w:val="single" w:sz="4" w:space="0" w:color="auto"/>
              <w:bottom w:val="nil"/>
              <w:right w:val="single" w:sz="4" w:space="0" w:color="auto"/>
            </w:tcBorders>
            <w:vAlign w:val="center"/>
          </w:tcPr>
          <w:p w:rsidR="003A38BE" w:rsidRDefault="003A38BE">
            <w:pPr>
              <w:jc w:val="center"/>
              <w:rPr>
                <w:b/>
              </w:rPr>
            </w:pPr>
            <w:r>
              <w:rPr>
                <w:b/>
              </w:rPr>
              <w:t>Operador</w:t>
            </w:r>
          </w:p>
        </w:tc>
        <w:tc>
          <w:tcPr>
            <w:tcW w:w="2303" w:type="dxa"/>
            <w:tcBorders>
              <w:top w:val="single" w:sz="4" w:space="0" w:color="auto"/>
              <w:left w:val="nil"/>
              <w:bottom w:val="nil"/>
              <w:right w:val="single" w:sz="4" w:space="0" w:color="auto"/>
            </w:tcBorders>
            <w:vAlign w:val="center"/>
          </w:tcPr>
          <w:p w:rsidR="003A38BE" w:rsidRDefault="003A38BE">
            <w:pPr>
              <w:jc w:val="center"/>
              <w:rPr>
                <w:b/>
              </w:rPr>
            </w:pPr>
            <w:r>
              <w:rPr>
                <w:b/>
              </w:rPr>
              <w:t>Função</w:t>
            </w:r>
          </w:p>
        </w:tc>
        <w:tc>
          <w:tcPr>
            <w:tcW w:w="355" w:type="dxa"/>
            <w:vMerge w:val="restart"/>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0"/>
        </w:trPr>
        <w:tc>
          <w:tcPr>
            <w:tcW w:w="496" w:type="dxa"/>
            <w:vMerge/>
            <w:tcBorders>
              <w:top w:val="nil"/>
              <w:left w:val="single" w:sz="4" w:space="0" w:color="auto"/>
              <w:bottom w:val="nil"/>
              <w:right w:val="nil"/>
            </w:tcBorders>
          </w:tcPr>
          <w:p w:rsidR="003A38BE" w:rsidRDefault="003A38BE"/>
        </w:tc>
        <w:tc>
          <w:tcPr>
            <w:tcW w:w="2303" w:type="dxa"/>
            <w:tcBorders>
              <w:top w:val="single" w:sz="4" w:space="0" w:color="auto"/>
              <w:left w:val="single" w:sz="4" w:space="0" w:color="auto"/>
              <w:bottom w:val="single" w:sz="4" w:space="0" w:color="auto"/>
              <w:right w:val="nil"/>
            </w:tcBorders>
            <w:vAlign w:val="center"/>
          </w:tcPr>
          <w:p w:rsidR="003A38BE" w:rsidRDefault="003A38BE">
            <w:pPr>
              <w:jc w:val="center"/>
            </w:pPr>
            <w:r>
              <w:t>!</w:t>
            </w:r>
          </w:p>
        </w:tc>
        <w:tc>
          <w:tcPr>
            <w:tcW w:w="2303" w:type="dxa"/>
            <w:tcBorders>
              <w:top w:val="single" w:sz="4" w:space="0" w:color="auto"/>
              <w:left w:val="single" w:sz="4" w:space="0" w:color="auto"/>
              <w:bottom w:val="single" w:sz="4" w:space="0" w:color="auto"/>
              <w:right w:val="single" w:sz="4" w:space="0" w:color="auto"/>
            </w:tcBorders>
            <w:vAlign w:val="center"/>
          </w:tcPr>
          <w:p w:rsidR="003A38BE" w:rsidRDefault="00BD1398">
            <w:pPr>
              <w:jc w:val="center"/>
            </w:pPr>
            <w:r>
              <w:t>N</w:t>
            </w:r>
            <w:r w:rsidR="003A38BE">
              <w:t>egação</w:t>
            </w:r>
          </w:p>
        </w:tc>
        <w:tc>
          <w:tcPr>
            <w:tcW w:w="35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0"/>
        </w:trPr>
        <w:tc>
          <w:tcPr>
            <w:tcW w:w="496" w:type="dxa"/>
            <w:vMerge/>
            <w:tcBorders>
              <w:top w:val="nil"/>
              <w:left w:val="single" w:sz="4" w:space="0" w:color="auto"/>
              <w:bottom w:val="nil"/>
              <w:right w:val="nil"/>
            </w:tcBorders>
          </w:tcPr>
          <w:p w:rsidR="003A38BE" w:rsidRDefault="003A38BE"/>
        </w:tc>
        <w:tc>
          <w:tcPr>
            <w:tcW w:w="2303" w:type="dxa"/>
            <w:tcBorders>
              <w:top w:val="single" w:sz="4" w:space="0" w:color="auto"/>
              <w:left w:val="single" w:sz="4" w:space="0" w:color="auto"/>
              <w:bottom w:val="single" w:sz="4" w:space="0" w:color="auto"/>
              <w:right w:val="nil"/>
            </w:tcBorders>
            <w:vAlign w:val="center"/>
          </w:tcPr>
          <w:p w:rsidR="003A38BE" w:rsidRDefault="003A38BE">
            <w:pPr>
              <w:jc w:val="center"/>
            </w:pPr>
            <w:r>
              <w:t>&amp;&amp;</w:t>
            </w:r>
          </w:p>
        </w:tc>
        <w:tc>
          <w:tcPr>
            <w:tcW w:w="2303" w:type="dxa"/>
            <w:tcBorders>
              <w:top w:val="single" w:sz="4" w:space="0" w:color="auto"/>
              <w:left w:val="single" w:sz="4" w:space="0" w:color="auto"/>
              <w:bottom w:val="single" w:sz="4" w:space="0" w:color="auto"/>
              <w:right w:val="single" w:sz="4" w:space="0" w:color="auto"/>
            </w:tcBorders>
            <w:vAlign w:val="center"/>
          </w:tcPr>
          <w:p w:rsidR="003A38BE" w:rsidRDefault="00BD1398">
            <w:pPr>
              <w:jc w:val="center"/>
            </w:pPr>
            <w:r>
              <w:t>C</w:t>
            </w:r>
            <w:r w:rsidR="003A38BE">
              <w:t>onjunção</w:t>
            </w:r>
          </w:p>
        </w:tc>
        <w:tc>
          <w:tcPr>
            <w:tcW w:w="35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Height w:hRule="exact" w:val="360"/>
        </w:trPr>
        <w:tc>
          <w:tcPr>
            <w:tcW w:w="496" w:type="dxa"/>
            <w:vMerge/>
            <w:tcBorders>
              <w:top w:val="nil"/>
              <w:left w:val="single" w:sz="4" w:space="0" w:color="auto"/>
              <w:bottom w:val="nil"/>
              <w:right w:val="nil"/>
            </w:tcBorders>
          </w:tcPr>
          <w:p w:rsidR="003A38BE" w:rsidRDefault="003A38BE"/>
        </w:tc>
        <w:tc>
          <w:tcPr>
            <w:tcW w:w="2303" w:type="dxa"/>
            <w:tcBorders>
              <w:top w:val="single" w:sz="4" w:space="0" w:color="auto"/>
              <w:left w:val="single" w:sz="4" w:space="0" w:color="auto"/>
              <w:bottom w:val="single" w:sz="4" w:space="0" w:color="auto"/>
              <w:right w:val="nil"/>
            </w:tcBorders>
            <w:vAlign w:val="center"/>
          </w:tcPr>
          <w:p w:rsidR="003A38BE" w:rsidRDefault="003A38BE">
            <w:pPr>
              <w:jc w:val="center"/>
            </w:pPr>
            <w:r>
              <w:t>||</w:t>
            </w:r>
          </w:p>
        </w:tc>
        <w:tc>
          <w:tcPr>
            <w:tcW w:w="2303" w:type="dxa"/>
            <w:tcBorders>
              <w:top w:val="single" w:sz="4" w:space="0" w:color="auto"/>
              <w:left w:val="single" w:sz="4" w:space="0" w:color="auto"/>
              <w:bottom w:val="single" w:sz="4" w:space="0" w:color="auto"/>
              <w:right w:val="single" w:sz="4" w:space="0" w:color="auto"/>
            </w:tcBorders>
            <w:vAlign w:val="center"/>
          </w:tcPr>
          <w:p w:rsidR="003A38BE" w:rsidRDefault="00BD1398">
            <w:pPr>
              <w:jc w:val="center"/>
            </w:pPr>
            <w:r>
              <w:t>D</w:t>
            </w:r>
            <w:r w:rsidR="003A38BE">
              <w:t>isjunção</w:t>
            </w:r>
          </w:p>
        </w:tc>
        <w:tc>
          <w:tcPr>
            <w:tcW w:w="355"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5457" w:type="dxa"/>
            <w:gridSpan w:val="4"/>
            <w:tcBorders>
              <w:top w:val="nil"/>
              <w:left w:val="single" w:sz="4" w:space="0" w:color="auto"/>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5457" w:type="dxa"/>
            <w:gridSpan w:val="4"/>
            <w:tcBorders>
              <w:top w:val="nil"/>
              <w:left w:val="nil"/>
              <w:bottom w:val="nil"/>
              <w:right w:val="nil"/>
            </w:tcBorders>
          </w:tcPr>
          <w:p w:rsidR="003A38BE" w:rsidRDefault="003A38BE">
            <w:pPr>
              <w:rPr>
                <w:b/>
                <w:sz w:val="18"/>
              </w:rPr>
            </w:pPr>
          </w:p>
          <w:p w:rsidR="003A38BE" w:rsidRDefault="003A38BE">
            <w:bookmarkStart w:id="83" w:name="_Toc122146657"/>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18</w:t>
            </w:r>
            <w:r>
              <w:rPr>
                <w:b/>
                <w:sz w:val="18"/>
              </w:rPr>
              <w:fldChar w:fldCharType="end"/>
            </w:r>
            <w:r>
              <w:rPr>
                <w:sz w:val="18"/>
              </w:rPr>
              <w:t xml:space="preserve"> – Operadores lógicos em Java</w:t>
            </w:r>
            <w:bookmarkEnd w:id="83"/>
          </w:p>
        </w:tc>
      </w:tr>
    </w:tbl>
    <w:p w:rsidR="003A38BE" w:rsidRDefault="003A38BE"/>
    <w:p w:rsidR="003A38BE" w:rsidRDefault="003A38BE"/>
    <w:p w:rsidR="003A38BE" w:rsidRDefault="003A38BE"/>
    <w:p w:rsidR="003A38BE" w:rsidRDefault="003A38BE"/>
    <w:p w:rsidR="003A38BE" w:rsidRDefault="003A38BE">
      <w:pPr>
        <w:pStyle w:val="Ttulo3"/>
      </w:pPr>
      <w:bookmarkStart w:id="84" w:name="_Toc122146578"/>
      <w:r>
        <w:t>Prioridades</w:t>
      </w:r>
      <w:bookmarkEnd w:id="84"/>
    </w:p>
    <w:p w:rsidR="003A38BE" w:rsidRDefault="003A38BE"/>
    <w:p w:rsidR="003A38BE" w:rsidRDefault="003A38BE">
      <w:r>
        <w:t>Para resolver expressões lógicas em pseudocódigo, devemos obedecer a uma hierarquia de prioridades entre operadores lógicos que é a seguinte:</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
        <w:gridCol w:w="425"/>
        <w:gridCol w:w="4111"/>
        <w:gridCol w:w="283"/>
      </w:tblGrid>
      <w:tr w:rsidR="003A38BE">
        <w:tblPrEx>
          <w:tblCellMar>
            <w:top w:w="0" w:type="dxa"/>
            <w:bottom w:w="0" w:type="dxa"/>
          </w:tblCellMar>
        </w:tblPrEx>
        <w:trPr>
          <w:cantSplit/>
        </w:trPr>
        <w:tc>
          <w:tcPr>
            <w:tcW w:w="354" w:type="dxa"/>
            <w:vMerge w:val="restart"/>
            <w:tcBorders>
              <w:top w:val="single" w:sz="4" w:space="0" w:color="auto"/>
              <w:left w:val="single" w:sz="4" w:space="0" w:color="auto"/>
              <w:bottom w:val="single" w:sz="4" w:space="0" w:color="auto"/>
              <w:right w:val="nil"/>
            </w:tcBorders>
          </w:tcPr>
          <w:p w:rsidR="003A38BE" w:rsidRDefault="002F6D6D">
            <w:r>
              <w:rPr>
                <w:noProof/>
              </w:rPr>
              <mc:AlternateContent>
                <mc:Choice Requires="wps">
                  <w:drawing>
                    <wp:anchor distT="0" distB="0" distL="0" distR="0" simplePos="0" relativeHeight="251663872" behindDoc="0" locked="0" layoutInCell="0" allowOverlap="1">
                      <wp:simplePos x="0" y="0"/>
                      <wp:positionH relativeFrom="column">
                        <wp:posOffset>503555</wp:posOffset>
                      </wp:positionH>
                      <wp:positionV relativeFrom="paragraph">
                        <wp:posOffset>109855</wp:posOffset>
                      </wp:positionV>
                      <wp:extent cx="758190" cy="0"/>
                      <wp:effectExtent l="0" t="0" r="0" b="0"/>
                      <wp:wrapThrough wrapText="bothSides">
                        <wp:wrapPolygon edited="0">
                          <wp:start x="20641" y="-2147483648"/>
                          <wp:lineTo x="-72" y="-2147483648"/>
                          <wp:lineTo x="-72" y="-2147483648"/>
                          <wp:lineTo x="20641" y="-2147483648"/>
                          <wp:lineTo x="20967" y="-2147483648"/>
                          <wp:lineTo x="21600" y="-2147483648"/>
                          <wp:lineTo x="21039" y="-2147483648"/>
                          <wp:lineTo x="20641" y="-2147483648"/>
                        </wp:wrapPolygon>
                      </wp:wrapThrough>
                      <wp:docPr id="5"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19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FEC60B" id="Line 77" o:spid="_x0000_s1026" style="position:absolute;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9.65pt,8.65pt" to="99.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" o:allowincell="f">
                      <v:stroke endarrow="block"/>
                      <w10:wrap type="through"/>
                    </v:line>
                  </w:pict>
                </mc:Fallback>
              </mc:AlternateContent>
            </w:r>
            <w:r>
              <w:rPr>
                <w:noProof/>
              </w:rPr>
              <mc:AlternateContent>
                <mc:Choice Requires="wps">
                  <w:drawing>
                    <wp:anchor distT="0" distB="0" distL="0" distR="0" simplePos="0" relativeHeight="251662848" behindDoc="0" locked="0" layoutInCell="0" allowOverlap="1">
                      <wp:simplePos x="0" y="0"/>
                      <wp:positionH relativeFrom="column">
                        <wp:posOffset>309880</wp:posOffset>
                      </wp:positionH>
                      <wp:positionV relativeFrom="paragraph">
                        <wp:posOffset>99060</wp:posOffset>
                      </wp:positionV>
                      <wp:extent cx="0" cy="354965"/>
                      <wp:effectExtent l="0" t="0" r="0" b="0"/>
                      <wp:wrapThrough wrapText="bothSides">
                        <wp:wrapPolygon edited="0">
                          <wp:start x="-2147483648" y="0"/>
                          <wp:lineTo x="-2147483648" y="15456"/>
                          <wp:lineTo x="-2147483648" y="18393"/>
                          <wp:lineTo x="-2147483648" y="18702"/>
                          <wp:lineTo x="-2147483648" y="21291"/>
                          <wp:lineTo x="-2147483648" y="21291"/>
                          <wp:lineTo x="-2147483648" y="18393"/>
                          <wp:lineTo x="-2147483648" y="0"/>
                          <wp:lineTo x="-2147483648" y="0"/>
                        </wp:wrapPolygon>
                      </wp:wrapThrough>
                      <wp:docPr id="4"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96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2865BB" id="Line 76" o:spid="_x0000_s1026" style="position:absolute;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4.4pt,7.8pt" to="24.4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" o:allowincell="f">
                      <v:stroke endarrow="block"/>
                      <w10:wrap type="through"/>
                    </v:line>
                  </w:pict>
                </mc:Fallback>
              </mc:AlternateContent>
            </w:r>
          </w:p>
        </w:tc>
        <w:tc>
          <w:tcPr>
            <w:tcW w:w="425" w:type="dxa"/>
            <w:vMerge w:val="restart"/>
            <w:tcBorders>
              <w:top w:val="single" w:sz="4" w:space="0" w:color="auto"/>
              <w:left w:val="nil"/>
              <w:bottom w:val="single" w:sz="4" w:space="0" w:color="auto"/>
              <w:right w:val="nil"/>
            </w:tcBorders>
          </w:tcPr>
          <w:p w:rsidR="003A38BE" w:rsidRDefault="003A38BE"/>
        </w:tc>
        <w:tc>
          <w:tcPr>
            <w:tcW w:w="4111" w:type="dxa"/>
            <w:tcBorders>
              <w:top w:val="single" w:sz="4" w:space="0" w:color="auto"/>
              <w:left w:val="nil"/>
              <w:bottom w:val="nil"/>
              <w:right w:val="nil"/>
            </w:tcBorders>
          </w:tcPr>
          <w:p w:rsidR="003A38BE" w:rsidRDefault="003A38BE"/>
        </w:tc>
        <w:tc>
          <w:tcPr>
            <w:tcW w:w="283" w:type="dxa"/>
            <w:vMerge w:val="restart"/>
            <w:tcBorders>
              <w:top w:val="single" w:sz="4" w:space="0" w:color="auto"/>
              <w:left w:val="nil"/>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354" w:type="dxa"/>
            <w:vMerge/>
            <w:tcBorders>
              <w:top w:val="nil"/>
              <w:left w:val="single" w:sz="4" w:space="0" w:color="auto"/>
              <w:bottom w:val="nil"/>
              <w:right w:val="nil"/>
            </w:tcBorders>
          </w:tcPr>
          <w:p w:rsidR="003A38BE" w:rsidRDefault="003A38BE"/>
        </w:tc>
        <w:tc>
          <w:tcPr>
            <w:tcW w:w="425" w:type="dxa"/>
            <w:vMerge/>
            <w:tcBorders>
              <w:top w:val="nil"/>
              <w:left w:val="nil"/>
              <w:bottom w:val="nil"/>
              <w:right w:val="nil"/>
            </w:tcBorders>
          </w:tcPr>
          <w:p w:rsidR="003A38BE" w:rsidRDefault="003A38BE"/>
        </w:tc>
        <w:tc>
          <w:tcPr>
            <w:tcW w:w="4111" w:type="dxa"/>
            <w:tcBorders>
              <w:top w:val="nil"/>
              <w:left w:val="nil"/>
              <w:bottom w:val="nil"/>
              <w:right w:val="nil"/>
            </w:tcBorders>
          </w:tcPr>
          <w:p w:rsidR="003A38BE" w:rsidRDefault="003A38BE">
            <w:r>
              <w:t>não</w:t>
            </w:r>
          </w:p>
        </w:tc>
        <w:tc>
          <w:tcPr>
            <w:tcW w:w="283"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354" w:type="dxa"/>
            <w:vMerge/>
            <w:tcBorders>
              <w:top w:val="nil"/>
              <w:left w:val="single" w:sz="4" w:space="0" w:color="auto"/>
              <w:bottom w:val="nil"/>
              <w:right w:val="nil"/>
            </w:tcBorders>
          </w:tcPr>
          <w:p w:rsidR="003A38BE" w:rsidRDefault="003A38BE"/>
        </w:tc>
        <w:tc>
          <w:tcPr>
            <w:tcW w:w="425" w:type="dxa"/>
            <w:vMerge/>
            <w:tcBorders>
              <w:top w:val="nil"/>
              <w:left w:val="nil"/>
              <w:bottom w:val="nil"/>
              <w:right w:val="nil"/>
            </w:tcBorders>
          </w:tcPr>
          <w:p w:rsidR="003A38BE" w:rsidRDefault="003A38BE"/>
        </w:tc>
        <w:tc>
          <w:tcPr>
            <w:tcW w:w="4111" w:type="dxa"/>
            <w:tcBorders>
              <w:top w:val="nil"/>
              <w:left w:val="nil"/>
              <w:bottom w:val="nil"/>
              <w:right w:val="nil"/>
            </w:tcBorders>
          </w:tcPr>
          <w:p w:rsidR="003A38BE" w:rsidRDefault="003A38BE">
            <w:r>
              <w:t>e     ou</w:t>
            </w:r>
          </w:p>
        </w:tc>
        <w:tc>
          <w:tcPr>
            <w:tcW w:w="283"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5173" w:type="dxa"/>
            <w:gridSpan w:val="4"/>
            <w:tcBorders>
              <w:top w:val="single" w:sz="4" w:space="0" w:color="auto"/>
              <w:left w:val="nil"/>
              <w:bottom w:val="nil"/>
              <w:right w:val="nil"/>
            </w:tcBorders>
          </w:tcPr>
          <w:p w:rsidR="003A38BE" w:rsidRDefault="003A38BE">
            <w:pPr>
              <w:rPr>
                <w:b/>
                <w:sz w:val="18"/>
              </w:rPr>
            </w:pPr>
          </w:p>
          <w:p w:rsidR="003A38BE" w:rsidRDefault="003A38BE">
            <w:bookmarkStart w:id="85" w:name="_Toc122146658"/>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19</w:t>
            </w:r>
            <w:r>
              <w:rPr>
                <w:b/>
                <w:sz w:val="18"/>
              </w:rPr>
              <w:fldChar w:fldCharType="end"/>
            </w:r>
            <w:r>
              <w:rPr>
                <w:sz w:val="18"/>
              </w:rPr>
              <w:t xml:space="preserve"> – Prioridades entre operadores lógicos</w:t>
            </w:r>
            <w:bookmarkEnd w:id="85"/>
          </w:p>
        </w:tc>
      </w:tr>
    </w:tbl>
    <w:p w:rsidR="003A38BE" w:rsidRDefault="003A38BE"/>
    <w:p w:rsidR="003A38BE" w:rsidRDefault="003A38BE">
      <w:pPr>
        <w:pStyle w:val="Ttulo2"/>
      </w:pPr>
      <w:bookmarkStart w:id="86" w:name="_Toc122146579"/>
      <w:r>
        <w:t>4.4 Prioridades entre Operadores</w:t>
      </w:r>
      <w:bookmarkEnd w:id="86"/>
    </w:p>
    <w:p w:rsidR="003A38BE" w:rsidRDefault="003A38BE"/>
    <w:p w:rsidR="003A38BE" w:rsidRDefault="003A38BE">
      <w:r>
        <w:t>Para resolver expressões que contenham expressões lógicas e aritméticas, com operandos, operadores aritméticos, lógicos e relacionais, existe uma prioridade entre os operadores que é a seguinte:</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
        <w:gridCol w:w="425"/>
        <w:gridCol w:w="4111"/>
        <w:gridCol w:w="283"/>
      </w:tblGrid>
      <w:tr w:rsidR="003A38BE">
        <w:tblPrEx>
          <w:tblCellMar>
            <w:top w:w="0" w:type="dxa"/>
            <w:bottom w:w="0" w:type="dxa"/>
          </w:tblCellMar>
        </w:tblPrEx>
        <w:trPr>
          <w:cantSplit/>
        </w:trPr>
        <w:tc>
          <w:tcPr>
            <w:tcW w:w="354" w:type="dxa"/>
            <w:vMerge w:val="restart"/>
            <w:tcBorders>
              <w:top w:val="single" w:sz="4" w:space="0" w:color="auto"/>
              <w:left w:val="single" w:sz="4" w:space="0" w:color="auto"/>
              <w:bottom w:val="single" w:sz="4" w:space="0" w:color="auto"/>
              <w:right w:val="nil"/>
            </w:tcBorders>
          </w:tcPr>
          <w:p w:rsidR="003A38BE" w:rsidRDefault="002F6D6D">
            <w:r>
              <w:rPr>
                <w:noProof/>
              </w:rPr>
              <mc:AlternateContent>
                <mc:Choice Requires="wps">
                  <w:drawing>
                    <wp:anchor distT="0" distB="0" distL="0" distR="0" simplePos="0" relativeHeight="251664896" behindDoc="0" locked="0" layoutInCell="0" allowOverlap="1">
                      <wp:simplePos x="0" y="0"/>
                      <wp:positionH relativeFrom="column">
                        <wp:posOffset>309880</wp:posOffset>
                      </wp:positionH>
                      <wp:positionV relativeFrom="paragraph">
                        <wp:posOffset>153035</wp:posOffset>
                      </wp:positionV>
                      <wp:extent cx="0" cy="687070"/>
                      <wp:effectExtent l="0" t="0" r="0" b="0"/>
                      <wp:wrapThrough wrapText="bothSides">
                        <wp:wrapPolygon edited="0">
                          <wp:start x="-2147483648" y="0"/>
                          <wp:lineTo x="-2147483648" y="15471"/>
                          <wp:lineTo x="-2147483648" y="18386"/>
                          <wp:lineTo x="-2147483648" y="18705"/>
                          <wp:lineTo x="-2147483648" y="21281"/>
                          <wp:lineTo x="-2147483648" y="21281"/>
                          <wp:lineTo x="-2147483648" y="18386"/>
                          <wp:lineTo x="-2147483648" y="0"/>
                          <wp:lineTo x="-2147483648" y="0"/>
                        </wp:wrapPolygon>
                      </wp:wrapThrough>
                      <wp:docPr id="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707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8F539" id="Line 78" o:spid="_x0000_s1026" style="position:absolute;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4.4pt,12.05pt" to="24.4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" o:allowincell="f">
                      <v:stroke endarrow="block"/>
                      <w10:wrap type="through"/>
                    </v:line>
                  </w:pict>
                </mc:Fallback>
              </mc:AlternateContent>
            </w:r>
          </w:p>
        </w:tc>
        <w:tc>
          <w:tcPr>
            <w:tcW w:w="425" w:type="dxa"/>
            <w:vMerge w:val="restart"/>
            <w:tcBorders>
              <w:top w:val="single" w:sz="4" w:space="0" w:color="auto"/>
              <w:left w:val="nil"/>
              <w:bottom w:val="single" w:sz="4" w:space="0" w:color="auto"/>
              <w:right w:val="nil"/>
            </w:tcBorders>
          </w:tcPr>
          <w:p w:rsidR="003A38BE" w:rsidRDefault="003A38BE"/>
        </w:tc>
        <w:tc>
          <w:tcPr>
            <w:tcW w:w="4111" w:type="dxa"/>
            <w:tcBorders>
              <w:top w:val="single" w:sz="4" w:space="0" w:color="auto"/>
              <w:left w:val="nil"/>
              <w:bottom w:val="nil"/>
              <w:right w:val="nil"/>
            </w:tcBorders>
          </w:tcPr>
          <w:p w:rsidR="003A38BE" w:rsidRDefault="003A38BE"/>
        </w:tc>
        <w:tc>
          <w:tcPr>
            <w:tcW w:w="283" w:type="dxa"/>
            <w:vMerge w:val="restart"/>
            <w:tcBorders>
              <w:top w:val="single" w:sz="4" w:space="0" w:color="auto"/>
              <w:left w:val="nil"/>
              <w:bottom w:val="single" w:sz="4" w:space="0" w:color="auto"/>
              <w:right w:val="single" w:sz="4" w:space="0" w:color="auto"/>
            </w:tcBorders>
          </w:tcPr>
          <w:p w:rsidR="003A38BE" w:rsidRDefault="003A38BE"/>
        </w:tc>
      </w:tr>
      <w:tr w:rsidR="003A38BE">
        <w:tblPrEx>
          <w:tblCellMar>
            <w:top w:w="0" w:type="dxa"/>
            <w:bottom w:w="0" w:type="dxa"/>
          </w:tblCellMar>
        </w:tblPrEx>
        <w:trPr>
          <w:cantSplit/>
        </w:trPr>
        <w:tc>
          <w:tcPr>
            <w:tcW w:w="354" w:type="dxa"/>
            <w:vMerge/>
            <w:tcBorders>
              <w:top w:val="nil"/>
              <w:left w:val="single" w:sz="4" w:space="0" w:color="auto"/>
              <w:bottom w:val="nil"/>
              <w:right w:val="nil"/>
            </w:tcBorders>
          </w:tcPr>
          <w:p w:rsidR="003A38BE" w:rsidRDefault="003A38BE"/>
        </w:tc>
        <w:tc>
          <w:tcPr>
            <w:tcW w:w="425" w:type="dxa"/>
            <w:vMerge/>
            <w:tcBorders>
              <w:top w:val="nil"/>
              <w:left w:val="nil"/>
              <w:bottom w:val="nil"/>
              <w:right w:val="nil"/>
            </w:tcBorders>
          </w:tcPr>
          <w:p w:rsidR="003A38BE" w:rsidRDefault="003A38BE"/>
        </w:tc>
        <w:tc>
          <w:tcPr>
            <w:tcW w:w="4111" w:type="dxa"/>
            <w:tcBorders>
              <w:top w:val="nil"/>
              <w:left w:val="nil"/>
              <w:bottom w:val="nil"/>
              <w:right w:val="nil"/>
            </w:tcBorders>
          </w:tcPr>
          <w:p w:rsidR="003A38BE" w:rsidRDefault="003A38BE">
            <w:r>
              <w:t>parênteses mais internos</w:t>
            </w:r>
          </w:p>
        </w:tc>
        <w:tc>
          <w:tcPr>
            <w:tcW w:w="283"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354" w:type="dxa"/>
            <w:vMerge/>
            <w:tcBorders>
              <w:top w:val="nil"/>
              <w:left w:val="single" w:sz="4" w:space="0" w:color="auto"/>
              <w:bottom w:val="nil"/>
              <w:right w:val="nil"/>
            </w:tcBorders>
          </w:tcPr>
          <w:p w:rsidR="003A38BE" w:rsidRDefault="003A38BE"/>
        </w:tc>
        <w:tc>
          <w:tcPr>
            <w:tcW w:w="425" w:type="dxa"/>
            <w:vMerge/>
            <w:tcBorders>
              <w:top w:val="nil"/>
              <w:left w:val="nil"/>
              <w:bottom w:val="nil"/>
              <w:right w:val="nil"/>
            </w:tcBorders>
          </w:tcPr>
          <w:p w:rsidR="003A38BE" w:rsidRDefault="003A38BE"/>
        </w:tc>
        <w:tc>
          <w:tcPr>
            <w:tcW w:w="4111" w:type="dxa"/>
            <w:tcBorders>
              <w:top w:val="nil"/>
              <w:left w:val="nil"/>
              <w:bottom w:val="nil"/>
              <w:right w:val="nil"/>
            </w:tcBorders>
          </w:tcPr>
          <w:p w:rsidR="003A38BE" w:rsidRDefault="003A38BE">
            <w:r>
              <w:t>operadores aritméticos</w:t>
            </w:r>
          </w:p>
        </w:tc>
        <w:tc>
          <w:tcPr>
            <w:tcW w:w="283"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354" w:type="dxa"/>
            <w:vMerge/>
            <w:tcBorders>
              <w:top w:val="nil"/>
              <w:left w:val="single" w:sz="4" w:space="0" w:color="auto"/>
              <w:bottom w:val="nil"/>
              <w:right w:val="nil"/>
            </w:tcBorders>
          </w:tcPr>
          <w:p w:rsidR="003A38BE" w:rsidRDefault="003A38BE"/>
        </w:tc>
        <w:tc>
          <w:tcPr>
            <w:tcW w:w="425" w:type="dxa"/>
            <w:vMerge/>
            <w:tcBorders>
              <w:top w:val="nil"/>
              <w:left w:val="nil"/>
              <w:bottom w:val="nil"/>
              <w:right w:val="nil"/>
            </w:tcBorders>
          </w:tcPr>
          <w:p w:rsidR="003A38BE" w:rsidRDefault="003A38BE"/>
        </w:tc>
        <w:tc>
          <w:tcPr>
            <w:tcW w:w="4111" w:type="dxa"/>
            <w:tcBorders>
              <w:top w:val="nil"/>
              <w:left w:val="nil"/>
              <w:bottom w:val="nil"/>
              <w:right w:val="nil"/>
            </w:tcBorders>
          </w:tcPr>
          <w:p w:rsidR="003A38BE" w:rsidRDefault="003A38BE">
            <w:r>
              <w:t>operadores relacionais</w:t>
            </w:r>
          </w:p>
        </w:tc>
        <w:tc>
          <w:tcPr>
            <w:tcW w:w="283"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354" w:type="dxa"/>
            <w:vMerge/>
            <w:tcBorders>
              <w:top w:val="nil"/>
              <w:left w:val="single" w:sz="4" w:space="0" w:color="auto"/>
              <w:bottom w:val="nil"/>
              <w:right w:val="nil"/>
            </w:tcBorders>
          </w:tcPr>
          <w:p w:rsidR="003A38BE" w:rsidRDefault="003A38BE"/>
        </w:tc>
        <w:tc>
          <w:tcPr>
            <w:tcW w:w="425" w:type="dxa"/>
            <w:vMerge/>
            <w:tcBorders>
              <w:top w:val="nil"/>
              <w:left w:val="nil"/>
              <w:bottom w:val="nil"/>
              <w:right w:val="nil"/>
            </w:tcBorders>
          </w:tcPr>
          <w:p w:rsidR="003A38BE" w:rsidRDefault="003A38BE"/>
        </w:tc>
        <w:tc>
          <w:tcPr>
            <w:tcW w:w="4111" w:type="dxa"/>
            <w:tcBorders>
              <w:top w:val="nil"/>
              <w:left w:val="nil"/>
              <w:bottom w:val="nil"/>
              <w:right w:val="nil"/>
            </w:tcBorders>
          </w:tcPr>
          <w:p w:rsidR="003A38BE" w:rsidRDefault="003A38BE">
            <w:r>
              <w:t>operadores lógicos</w:t>
            </w:r>
          </w:p>
          <w:p w:rsidR="003A38BE" w:rsidRDefault="003A38BE"/>
        </w:tc>
        <w:tc>
          <w:tcPr>
            <w:tcW w:w="283" w:type="dxa"/>
            <w:vMerge/>
            <w:tcBorders>
              <w:top w:val="nil"/>
              <w:left w:val="nil"/>
              <w:bottom w:val="nil"/>
              <w:right w:val="single" w:sz="4" w:space="0" w:color="auto"/>
            </w:tcBorders>
          </w:tcPr>
          <w:p w:rsidR="003A38BE" w:rsidRDefault="003A38BE"/>
        </w:tc>
      </w:tr>
      <w:tr w:rsidR="003A38BE">
        <w:tblPrEx>
          <w:tblCellMar>
            <w:top w:w="0" w:type="dxa"/>
            <w:bottom w:w="0" w:type="dxa"/>
          </w:tblCellMar>
        </w:tblPrEx>
        <w:trPr>
          <w:cantSplit/>
        </w:trPr>
        <w:tc>
          <w:tcPr>
            <w:tcW w:w="5173" w:type="dxa"/>
            <w:gridSpan w:val="4"/>
            <w:tcBorders>
              <w:top w:val="single" w:sz="4" w:space="0" w:color="auto"/>
              <w:left w:val="nil"/>
              <w:bottom w:val="nil"/>
              <w:right w:val="nil"/>
            </w:tcBorders>
          </w:tcPr>
          <w:p w:rsidR="003A38BE" w:rsidRDefault="003A38BE">
            <w:pPr>
              <w:rPr>
                <w:b/>
                <w:sz w:val="18"/>
              </w:rPr>
            </w:pPr>
          </w:p>
          <w:p w:rsidR="003A38BE" w:rsidRDefault="003A38BE">
            <w:bookmarkStart w:id="87" w:name="_Toc122146659"/>
            <w:r>
              <w:rPr>
                <w:b/>
                <w:sz w:val="18"/>
              </w:rPr>
              <w:t xml:space="preserve">Figura </w:t>
            </w:r>
            <w:r>
              <w:rPr>
                <w:b/>
                <w:sz w:val="18"/>
              </w:rPr>
              <w:fldChar w:fldCharType="begin"/>
            </w:r>
            <w:r>
              <w:rPr>
                <w:b/>
                <w:sz w:val="18"/>
              </w:rPr>
              <w:instrText xml:space="preserve"> SEQ Figura \* ARABIC </w:instrText>
            </w:r>
            <w:r>
              <w:rPr>
                <w:b/>
                <w:sz w:val="18"/>
              </w:rPr>
              <w:fldChar w:fldCharType="separate"/>
            </w:r>
            <w:r w:rsidR="003F01A5">
              <w:rPr>
                <w:b/>
                <w:noProof/>
                <w:sz w:val="18"/>
              </w:rPr>
              <w:t>20</w:t>
            </w:r>
            <w:r>
              <w:rPr>
                <w:b/>
                <w:sz w:val="18"/>
              </w:rPr>
              <w:fldChar w:fldCharType="end"/>
            </w:r>
            <w:r>
              <w:rPr>
                <w:sz w:val="18"/>
              </w:rPr>
              <w:t xml:space="preserve"> – Prioridades entre operadores lógicos</w:t>
            </w:r>
            <w:bookmarkEnd w:id="87"/>
          </w:p>
        </w:tc>
      </w:tr>
    </w:tbl>
    <w:p w:rsidR="003A38BE" w:rsidRDefault="003A38BE"/>
    <w:p w:rsidR="003A38BE" w:rsidRDefault="003A38BE"/>
    <w:p w:rsidR="003A38BE" w:rsidRDefault="003A38BE">
      <w:pPr>
        <w:pStyle w:val="Ttulo2"/>
      </w:pPr>
      <w:bookmarkStart w:id="88" w:name="_Toc122146580"/>
      <w:r>
        <w:t>4.5 Exemplo com operadores</w:t>
      </w:r>
      <w:bookmarkEnd w:id="88"/>
    </w:p>
    <w:p w:rsidR="003A38BE" w:rsidRDefault="003A38BE"/>
    <w:p w:rsidR="003A38BE" w:rsidRDefault="003A38BE">
      <w:r>
        <w:t>1. Expressões aritméticas</w:t>
      </w:r>
    </w:p>
    <w:p w:rsidR="003A38BE" w:rsidRDefault="003A38BE">
      <w:r>
        <w:t>a)</w:t>
      </w:r>
      <w:r>
        <w:tab/>
        <w:t>5 * 2 – 3 + 14 / 2 + 9</w:t>
      </w:r>
    </w:p>
    <w:p w:rsidR="003A38BE" w:rsidRDefault="003A38BE">
      <w:pPr>
        <w:ind w:firstLine="284"/>
        <w:rPr>
          <w:lang w:val="en-US"/>
        </w:rPr>
      </w:pPr>
      <w:r>
        <w:rPr>
          <w:lang w:val="en-US"/>
        </w:rPr>
        <w:t>10 – 3 + 7 + 9</w:t>
      </w:r>
    </w:p>
    <w:p w:rsidR="003A38BE" w:rsidRDefault="003A38BE">
      <w:pPr>
        <w:ind w:firstLine="284"/>
        <w:rPr>
          <w:lang w:val="en-US"/>
        </w:rPr>
      </w:pPr>
      <w:r>
        <w:rPr>
          <w:lang w:val="en-US"/>
        </w:rPr>
        <w:t>9</w:t>
      </w:r>
    </w:p>
    <w:p w:rsidR="003A38BE" w:rsidRDefault="003A38BE">
      <w:pPr>
        <w:ind w:firstLine="284"/>
        <w:rPr>
          <w:lang w:val="en-US"/>
        </w:rPr>
      </w:pPr>
    </w:p>
    <w:p w:rsidR="003A38BE" w:rsidRDefault="003A38BE">
      <w:pPr>
        <w:rPr>
          <w:lang w:val="en-US"/>
        </w:rPr>
      </w:pPr>
      <w:r>
        <w:rPr>
          <w:lang w:val="en-US"/>
        </w:rPr>
        <w:t>b)</w:t>
      </w:r>
      <w:r>
        <w:rPr>
          <w:lang w:val="en-US"/>
        </w:rPr>
        <w:tab/>
        <w:t>5 – pot(2 , 3) + 4 – 2 * rad(4)</w:t>
      </w:r>
    </w:p>
    <w:p w:rsidR="003A38BE" w:rsidRDefault="003A38BE">
      <w:pPr>
        <w:rPr>
          <w:lang w:val="en-US"/>
        </w:rPr>
      </w:pPr>
      <w:r>
        <w:rPr>
          <w:lang w:val="en-US"/>
        </w:rPr>
        <w:tab/>
        <w:t>5 – 8 + 4 – 2 * 2</w:t>
      </w:r>
    </w:p>
    <w:p w:rsidR="003A38BE" w:rsidRDefault="003A38BE">
      <w:pPr>
        <w:rPr>
          <w:lang w:val="en-US"/>
        </w:rPr>
      </w:pPr>
      <w:r>
        <w:rPr>
          <w:lang w:val="en-US"/>
        </w:rPr>
        <w:tab/>
        <w:t>5 – 8 + 4 – 4</w:t>
      </w:r>
    </w:p>
    <w:p w:rsidR="003A38BE" w:rsidRDefault="003A38BE">
      <w:pPr>
        <w:rPr>
          <w:lang w:val="en-US"/>
        </w:rPr>
      </w:pPr>
      <w:r>
        <w:rPr>
          <w:lang w:val="en-US"/>
        </w:rPr>
        <w:tab/>
        <w:t>– 3</w:t>
      </w:r>
    </w:p>
    <w:p w:rsidR="003A38BE" w:rsidRDefault="003A38BE">
      <w:pPr>
        <w:rPr>
          <w:lang w:val="en-US"/>
        </w:rPr>
      </w:pPr>
    </w:p>
    <w:p w:rsidR="003A38BE" w:rsidRDefault="003A38BE">
      <w:pPr>
        <w:rPr>
          <w:lang w:val="en-US"/>
        </w:rPr>
      </w:pPr>
      <w:r>
        <w:rPr>
          <w:lang w:val="en-US"/>
        </w:rPr>
        <w:t>c) pot(3 – 1 , 2) – 7 + rad(8 + 1) * 2</w:t>
      </w:r>
    </w:p>
    <w:p w:rsidR="003A38BE" w:rsidRPr="00EA58FF" w:rsidRDefault="003A38BE">
      <w:r>
        <w:rPr>
          <w:lang w:val="en-US"/>
        </w:rPr>
        <w:tab/>
      </w:r>
      <w:r w:rsidRPr="00EA58FF">
        <w:t>pot(2 , 2) – 7 + rad(9) * 2</w:t>
      </w:r>
    </w:p>
    <w:p w:rsidR="003A38BE" w:rsidRDefault="003A38BE">
      <w:r w:rsidRPr="00EA58FF">
        <w:tab/>
      </w:r>
      <w:r>
        <w:t>4 – 7 + 3 * 2</w:t>
      </w:r>
    </w:p>
    <w:p w:rsidR="003A38BE" w:rsidRDefault="003A38BE">
      <w:r>
        <w:tab/>
        <w:t>4 – 7 + 6</w:t>
      </w:r>
    </w:p>
    <w:p w:rsidR="003A38BE" w:rsidRDefault="003A38BE">
      <w:r>
        <w:tab/>
        <w:t>3</w:t>
      </w:r>
    </w:p>
    <w:p w:rsidR="003A38BE" w:rsidRDefault="003A38BE"/>
    <w:p w:rsidR="003A38BE" w:rsidRDefault="003A38BE">
      <w:r>
        <w:t>2. Expressões lógicas com operadores relacionais e aritméticos</w:t>
      </w:r>
    </w:p>
    <w:p w:rsidR="003A38BE" w:rsidRDefault="003A38BE">
      <w:pPr>
        <w:rPr>
          <w:lang w:val="en-US"/>
        </w:rPr>
      </w:pPr>
      <w:r>
        <w:rPr>
          <w:lang w:val="en-US"/>
        </w:rPr>
        <w:t>a)</w:t>
      </w:r>
      <w:r>
        <w:rPr>
          <w:lang w:val="en-US"/>
        </w:rPr>
        <w:tab/>
        <w:t>5 * 2 = 4 + 10 / 2</w:t>
      </w:r>
    </w:p>
    <w:p w:rsidR="003A38BE" w:rsidRDefault="003A38BE">
      <w:pPr>
        <w:rPr>
          <w:lang w:val="en-US"/>
        </w:rPr>
      </w:pPr>
      <w:r>
        <w:rPr>
          <w:lang w:val="en-US"/>
        </w:rPr>
        <w:tab/>
        <w:t>10 = 4 + 5</w:t>
      </w:r>
    </w:p>
    <w:p w:rsidR="003A38BE" w:rsidRDefault="003A38BE">
      <w:pPr>
        <w:rPr>
          <w:lang w:val="en-US"/>
        </w:rPr>
      </w:pPr>
      <w:r>
        <w:rPr>
          <w:lang w:val="en-US"/>
        </w:rPr>
        <w:tab/>
        <w:t>10 = 9</w:t>
      </w:r>
    </w:p>
    <w:p w:rsidR="003A38BE" w:rsidRDefault="003A38BE">
      <w:pPr>
        <w:rPr>
          <w:lang w:val="en-US"/>
        </w:rPr>
      </w:pPr>
      <w:r>
        <w:rPr>
          <w:lang w:val="en-US"/>
        </w:rPr>
        <w:tab/>
        <w:t>F</w:t>
      </w:r>
    </w:p>
    <w:p w:rsidR="003A38BE" w:rsidRDefault="003A38BE">
      <w:pPr>
        <w:rPr>
          <w:lang w:val="en-US"/>
        </w:rPr>
      </w:pPr>
    </w:p>
    <w:p w:rsidR="003A38BE" w:rsidRDefault="003A38BE">
      <w:pPr>
        <w:rPr>
          <w:lang w:val="en-US"/>
        </w:rPr>
      </w:pPr>
      <w:r>
        <w:rPr>
          <w:lang w:val="en-US"/>
        </w:rPr>
        <w:t>b)</w:t>
      </w:r>
      <w:r>
        <w:rPr>
          <w:lang w:val="en-US"/>
        </w:rPr>
        <w:tab/>
        <w:t>5 mod 2 + 3 &lt; pot(3 , 2) * 10</w:t>
      </w:r>
    </w:p>
    <w:p w:rsidR="003A38BE" w:rsidRDefault="003A38BE">
      <w:pPr>
        <w:rPr>
          <w:lang w:val="en-US"/>
        </w:rPr>
      </w:pPr>
      <w:r>
        <w:rPr>
          <w:lang w:val="en-US"/>
        </w:rPr>
        <w:tab/>
        <w:t>1 + 3 &lt; 9 * 10</w:t>
      </w:r>
    </w:p>
    <w:p w:rsidR="003A38BE" w:rsidRDefault="003A38BE">
      <w:pPr>
        <w:rPr>
          <w:lang w:val="en-US"/>
        </w:rPr>
      </w:pPr>
      <w:r>
        <w:rPr>
          <w:lang w:val="en-US"/>
        </w:rPr>
        <w:tab/>
        <w:t>4 &lt; 90</w:t>
      </w:r>
    </w:p>
    <w:p w:rsidR="003A38BE" w:rsidRDefault="003A38BE">
      <w:pPr>
        <w:rPr>
          <w:lang w:val="en-US"/>
        </w:rPr>
      </w:pPr>
      <w:r>
        <w:rPr>
          <w:lang w:val="en-US"/>
        </w:rPr>
        <w:tab/>
        <w:t>V</w:t>
      </w:r>
    </w:p>
    <w:p w:rsidR="003A38BE" w:rsidRDefault="003A38BE">
      <w:pPr>
        <w:rPr>
          <w:lang w:val="en-US"/>
        </w:rPr>
      </w:pPr>
    </w:p>
    <w:p w:rsidR="003A38BE" w:rsidRDefault="003A38BE">
      <w:pPr>
        <w:rPr>
          <w:lang w:val="en-US"/>
        </w:rPr>
      </w:pPr>
      <w:r>
        <w:rPr>
          <w:lang w:val="en-US"/>
        </w:rPr>
        <w:t>c) 5 div 2 – 1 &gt;= 4 / 2 + 7</w:t>
      </w:r>
    </w:p>
    <w:p w:rsidR="003A38BE" w:rsidRDefault="003A38BE">
      <w:r>
        <w:rPr>
          <w:lang w:val="en-US"/>
        </w:rPr>
        <w:tab/>
      </w:r>
      <w:r>
        <w:t>2 – 1 &gt;= 2 + 7</w:t>
      </w:r>
    </w:p>
    <w:p w:rsidR="003A38BE" w:rsidRDefault="003A38BE">
      <w:r>
        <w:tab/>
        <w:t>1 &gt;= 9</w:t>
      </w:r>
    </w:p>
    <w:p w:rsidR="003A38BE" w:rsidRDefault="003A38BE">
      <w:r>
        <w:tab/>
        <w:t>F</w:t>
      </w:r>
    </w:p>
    <w:p w:rsidR="003A38BE" w:rsidRDefault="003A38BE"/>
    <w:p w:rsidR="003A38BE" w:rsidRDefault="003A38BE">
      <w:r>
        <w:t>3. Expressões lógicas com operadores lógicos, relacionais e aritméticos</w:t>
      </w:r>
    </w:p>
    <w:p w:rsidR="003A38BE" w:rsidRDefault="003A38BE">
      <w:r>
        <w:t xml:space="preserve">a) </w:t>
      </w:r>
      <w:r>
        <w:tab/>
        <w:t xml:space="preserve">3 &lt; 7 </w:t>
      </w:r>
      <w:r>
        <w:rPr>
          <w:b/>
        </w:rPr>
        <w:t>e</w:t>
      </w:r>
      <w:r>
        <w:t xml:space="preserve"> 5 * 2 = 2 + 1</w:t>
      </w:r>
    </w:p>
    <w:p w:rsidR="003A38BE" w:rsidRDefault="003A38BE">
      <w:r>
        <w:tab/>
        <w:t xml:space="preserve">3 &lt; 7 </w:t>
      </w:r>
      <w:r>
        <w:rPr>
          <w:b/>
        </w:rPr>
        <w:t>e</w:t>
      </w:r>
      <w:r>
        <w:t xml:space="preserve"> 10 = 3</w:t>
      </w:r>
    </w:p>
    <w:p w:rsidR="003A38BE" w:rsidRDefault="003A38BE">
      <w:r>
        <w:tab/>
        <w:t xml:space="preserve">V </w:t>
      </w:r>
      <w:r>
        <w:rPr>
          <w:b/>
        </w:rPr>
        <w:t>e</w:t>
      </w:r>
      <w:r>
        <w:t xml:space="preserve"> F</w:t>
      </w:r>
    </w:p>
    <w:p w:rsidR="003A38BE" w:rsidRDefault="003A38BE">
      <w:r>
        <w:tab/>
        <w:t>F</w:t>
      </w:r>
    </w:p>
    <w:p w:rsidR="003A38BE" w:rsidRDefault="003A38BE"/>
    <w:p w:rsidR="003A38BE" w:rsidRPr="00AE374C" w:rsidRDefault="003A38BE">
      <w:r w:rsidRPr="00AE374C">
        <w:t xml:space="preserve">b) </w:t>
      </w:r>
      <w:r w:rsidRPr="00AE374C">
        <w:tab/>
        <w:t xml:space="preserve">pot(2 , 3) &lt;= rad(9) </w:t>
      </w:r>
      <w:r w:rsidRPr="00AE374C">
        <w:rPr>
          <w:b/>
        </w:rPr>
        <w:t>ou</w:t>
      </w:r>
      <w:r w:rsidRPr="00AE374C">
        <w:t xml:space="preserve"> 2 * 3 – 6 / 3 = 4</w:t>
      </w:r>
    </w:p>
    <w:p w:rsidR="003A38BE" w:rsidRDefault="003A38BE">
      <w:r w:rsidRPr="00AE374C">
        <w:tab/>
      </w:r>
      <w:r>
        <w:t xml:space="preserve">8 &lt;= 3 </w:t>
      </w:r>
      <w:r>
        <w:rPr>
          <w:b/>
        </w:rPr>
        <w:t>ou</w:t>
      </w:r>
      <w:r>
        <w:t xml:space="preserve"> 6 – 2 = 4</w:t>
      </w:r>
    </w:p>
    <w:p w:rsidR="003A38BE" w:rsidRDefault="003A38BE">
      <w:r>
        <w:tab/>
        <w:t xml:space="preserve">F </w:t>
      </w:r>
      <w:r>
        <w:rPr>
          <w:b/>
        </w:rPr>
        <w:t>ou</w:t>
      </w:r>
      <w:r>
        <w:t xml:space="preserve"> 4 = 4</w:t>
      </w:r>
    </w:p>
    <w:p w:rsidR="003A38BE" w:rsidRDefault="003A38BE">
      <w:r>
        <w:tab/>
        <w:t xml:space="preserve">F </w:t>
      </w:r>
      <w:r>
        <w:rPr>
          <w:b/>
        </w:rPr>
        <w:t>ou</w:t>
      </w:r>
      <w:r>
        <w:t xml:space="preserve"> V</w:t>
      </w:r>
    </w:p>
    <w:p w:rsidR="003A38BE" w:rsidRDefault="003A38BE">
      <w:r>
        <w:tab/>
        <w:t>V</w:t>
      </w:r>
    </w:p>
    <w:p w:rsidR="003A38BE" w:rsidRDefault="003A38BE"/>
    <w:p w:rsidR="003A38BE" w:rsidRDefault="003A38BE">
      <w:r>
        <w:t xml:space="preserve">c) </w:t>
      </w:r>
      <w:r>
        <w:tab/>
      </w:r>
      <w:r>
        <w:rPr>
          <w:b/>
        </w:rPr>
        <w:t>não</w:t>
      </w:r>
      <w:r>
        <w:t xml:space="preserve"> V </w:t>
      </w:r>
      <w:r>
        <w:rPr>
          <w:b/>
        </w:rPr>
        <w:t>ou</w:t>
      </w:r>
      <w:r>
        <w:t xml:space="preserve"> 2 * 3 mod 4 / 2 – pot(2 , 1) + 7 = 3 </w:t>
      </w:r>
      <w:r>
        <w:rPr>
          <w:b/>
        </w:rPr>
        <w:t>e</w:t>
      </w:r>
      <w:r>
        <w:t xml:space="preserve"> 4 * 7 &gt; 12</w:t>
      </w:r>
    </w:p>
    <w:p w:rsidR="003A38BE" w:rsidRDefault="003A38BE">
      <w:r>
        <w:tab/>
      </w:r>
      <w:r>
        <w:rPr>
          <w:b/>
        </w:rPr>
        <w:t>não</w:t>
      </w:r>
      <w:r>
        <w:t xml:space="preserve"> V </w:t>
      </w:r>
      <w:r>
        <w:rPr>
          <w:b/>
        </w:rPr>
        <w:t>ou</w:t>
      </w:r>
      <w:r>
        <w:t xml:space="preserve"> 6 mod 2 – 2 + 7 = 3 </w:t>
      </w:r>
      <w:r>
        <w:rPr>
          <w:b/>
        </w:rPr>
        <w:t>e</w:t>
      </w:r>
      <w:r>
        <w:t xml:space="preserve"> 28 &gt; 12</w:t>
      </w:r>
    </w:p>
    <w:p w:rsidR="003A38BE" w:rsidRDefault="003A38BE">
      <w:r>
        <w:tab/>
      </w:r>
      <w:r>
        <w:rPr>
          <w:b/>
        </w:rPr>
        <w:t>não</w:t>
      </w:r>
      <w:r>
        <w:t xml:space="preserve"> V </w:t>
      </w:r>
      <w:r>
        <w:rPr>
          <w:b/>
        </w:rPr>
        <w:t>ou</w:t>
      </w:r>
      <w:r>
        <w:t xml:space="preserve"> 0 – 2 + 7 = 3 </w:t>
      </w:r>
      <w:r>
        <w:rPr>
          <w:b/>
        </w:rPr>
        <w:t>e</w:t>
      </w:r>
      <w:r>
        <w:t xml:space="preserve"> V</w:t>
      </w:r>
    </w:p>
    <w:p w:rsidR="003A38BE" w:rsidRDefault="003A38BE">
      <w:r>
        <w:t xml:space="preserve"> </w:t>
      </w:r>
      <w:r>
        <w:tab/>
      </w:r>
      <w:r>
        <w:rPr>
          <w:b/>
        </w:rPr>
        <w:t>não</w:t>
      </w:r>
      <w:r>
        <w:t xml:space="preserve"> V </w:t>
      </w:r>
      <w:r>
        <w:rPr>
          <w:b/>
        </w:rPr>
        <w:t>ou</w:t>
      </w:r>
      <w:r>
        <w:t xml:space="preserve"> 5 = 3 </w:t>
      </w:r>
      <w:r>
        <w:rPr>
          <w:b/>
        </w:rPr>
        <w:t>e</w:t>
      </w:r>
      <w:r>
        <w:t xml:space="preserve"> V</w:t>
      </w:r>
    </w:p>
    <w:p w:rsidR="003A38BE" w:rsidRDefault="003A38BE">
      <w:r>
        <w:tab/>
      </w:r>
      <w:r>
        <w:rPr>
          <w:b/>
        </w:rPr>
        <w:t>não</w:t>
      </w:r>
      <w:r>
        <w:t xml:space="preserve"> V </w:t>
      </w:r>
      <w:r>
        <w:rPr>
          <w:b/>
        </w:rPr>
        <w:t>ou</w:t>
      </w:r>
      <w:r>
        <w:t xml:space="preserve"> F </w:t>
      </w:r>
      <w:r>
        <w:rPr>
          <w:b/>
        </w:rPr>
        <w:t>e</w:t>
      </w:r>
      <w:r>
        <w:t xml:space="preserve"> V</w:t>
      </w:r>
    </w:p>
    <w:p w:rsidR="003A38BE" w:rsidRDefault="003A38BE">
      <w:r>
        <w:tab/>
        <w:t xml:space="preserve">F </w:t>
      </w:r>
      <w:r>
        <w:rPr>
          <w:b/>
        </w:rPr>
        <w:t>ou</w:t>
      </w:r>
      <w:r>
        <w:t xml:space="preserve"> F </w:t>
      </w:r>
      <w:r>
        <w:rPr>
          <w:b/>
        </w:rPr>
        <w:t>e</w:t>
      </w:r>
      <w:r>
        <w:t xml:space="preserve"> V</w:t>
      </w:r>
    </w:p>
    <w:p w:rsidR="003A38BE" w:rsidRDefault="003A38BE">
      <w:r>
        <w:tab/>
        <w:t xml:space="preserve">F </w:t>
      </w:r>
      <w:r>
        <w:rPr>
          <w:b/>
        </w:rPr>
        <w:t>ou</w:t>
      </w:r>
      <w:r>
        <w:t xml:space="preserve"> F</w:t>
      </w:r>
    </w:p>
    <w:p w:rsidR="003A38BE" w:rsidRDefault="003A38BE">
      <w:r>
        <w:tab/>
        <w:t>F</w:t>
      </w:r>
    </w:p>
    <w:p w:rsidR="003A38BE" w:rsidRDefault="003A38BE"/>
    <w:p w:rsidR="003A38BE" w:rsidRDefault="003A38BE"/>
    <w:p w:rsidR="003A38BE" w:rsidRDefault="003A38BE">
      <w:pPr>
        <w:pStyle w:val="Ttulo2"/>
      </w:pPr>
      <w:bookmarkStart w:id="89" w:name="_Toc122146581"/>
      <w:r>
        <w:t>4.6 Exercícios com operadores</w:t>
      </w:r>
      <w:bookmarkEnd w:id="89"/>
    </w:p>
    <w:p w:rsidR="003A38BE" w:rsidRDefault="003A38BE"/>
    <w:p w:rsidR="003A38BE" w:rsidRDefault="003A38BE">
      <w:r>
        <w:t>1. Calcule o resultado das seguintes expressões aritméticas:</w:t>
      </w:r>
    </w:p>
    <w:p w:rsidR="003A38BE" w:rsidRDefault="003A38BE">
      <w:pPr>
        <w:rPr>
          <w:lang w:val="en-US"/>
        </w:rPr>
      </w:pPr>
      <w:r>
        <w:rPr>
          <w:lang w:val="en-US"/>
        </w:rPr>
        <w:t>a) 5 * 9 mod 2 – 4 / 2</w:t>
      </w:r>
    </w:p>
    <w:p w:rsidR="003A38BE" w:rsidRDefault="003A38BE">
      <w:pPr>
        <w:rPr>
          <w:lang w:val="en-US"/>
        </w:rPr>
      </w:pPr>
      <w:r>
        <w:rPr>
          <w:lang w:val="en-US"/>
        </w:rPr>
        <w:t>b) 4 – 7 div 2 + pot(2 , 4) / rad(4)</w:t>
      </w:r>
    </w:p>
    <w:p w:rsidR="003A38BE" w:rsidRDefault="003A38BE">
      <w:pPr>
        <w:rPr>
          <w:lang w:val="en-US"/>
        </w:rPr>
      </w:pPr>
      <w:r>
        <w:rPr>
          <w:lang w:val="en-US"/>
        </w:rPr>
        <w:t>c) rad(pot(3 , 2)) + pot(2 , 3) mod rad(4) – 8 / 2</w:t>
      </w:r>
    </w:p>
    <w:p w:rsidR="003A38BE" w:rsidRDefault="003A38BE">
      <w:pPr>
        <w:rPr>
          <w:lang w:val="en-US"/>
        </w:rPr>
      </w:pPr>
      <w:r>
        <w:rPr>
          <w:lang w:val="en-US"/>
        </w:rPr>
        <w:lastRenderedPageBreak/>
        <w:t>d) rad(16) div 9 / 3 – 4 * 3 – pot(5 + 3 , rad(9))</w:t>
      </w:r>
    </w:p>
    <w:p w:rsidR="003A38BE" w:rsidRDefault="003A38BE">
      <w:pPr>
        <w:rPr>
          <w:lang w:val="en-US"/>
        </w:rPr>
      </w:pPr>
      <w:r>
        <w:rPr>
          <w:lang w:val="en-US"/>
        </w:rPr>
        <w:t>e) rad(16 mod 4) + 5 * 2 / 10 – pot(8 / 2 , 2 div 2)</w:t>
      </w:r>
    </w:p>
    <w:p w:rsidR="003A38BE" w:rsidRDefault="003A38BE">
      <w:pPr>
        <w:rPr>
          <w:lang w:val="en-US"/>
        </w:rPr>
      </w:pPr>
      <w:r>
        <w:rPr>
          <w:lang w:val="en-US"/>
        </w:rPr>
        <w:t>f) rad(16) / 2 + 2 * 5 mod 3 / 1 * pot(3 , 2 + 4)</w:t>
      </w:r>
    </w:p>
    <w:p w:rsidR="003A38BE" w:rsidRDefault="003A38BE">
      <w:pPr>
        <w:rPr>
          <w:lang w:val="en-US"/>
        </w:rPr>
      </w:pPr>
      <w:r>
        <w:rPr>
          <w:lang w:val="en-US"/>
        </w:rPr>
        <w:t>g) rad(rad(16)) + pot(pot(2 , 2) , pot(2 , 3)) + 5 * 4 / 2</w:t>
      </w:r>
    </w:p>
    <w:p w:rsidR="003A38BE" w:rsidRDefault="003A38BE">
      <w:pPr>
        <w:rPr>
          <w:lang w:val="en-US"/>
        </w:rPr>
      </w:pPr>
      <w:r>
        <w:rPr>
          <w:lang w:val="en-US"/>
        </w:rPr>
        <w:t>h) rad(rad(pot(2 , 4))) + pot(rad(4) , pot(rad(4) , 3)) + 9 – 5 * 4</w:t>
      </w:r>
    </w:p>
    <w:p w:rsidR="003A38BE" w:rsidRDefault="003A38BE">
      <w:pPr>
        <w:rPr>
          <w:lang w:val="en-US"/>
        </w:rPr>
      </w:pPr>
      <w:r>
        <w:rPr>
          <w:lang w:val="en-US"/>
        </w:rPr>
        <w:t>i) 5 * 3 mod 5 + 4 div 8 / 2 + 5 mod (4 + 2)</w:t>
      </w:r>
    </w:p>
    <w:p w:rsidR="003A38BE" w:rsidRDefault="003A38BE">
      <w:pPr>
        <w:rPr>
          <w:lang w:val="en-US"/>
        </w:rPr>
      </w:pPr>
      <w:r>
        <w:rPr>
          <w:lang w:val="en-US"/>
        </w:rPr>
        <w:t>j) rad(100) mod pot(4 , 3) – pot(2 , 4) div 8 / 2 + 5 – 3 * 2</w:t>
      </w:r>
    </w:p>
    <w:p w:rsidR="003A38BE" w:rsidRDefault="003A38BE">
      <w:pPr>
        <w:rPr>
          <w:lang w:val="en-US"/>
        </w:rPr>
      </w:pPr>
    </w:p>
    <w:p w:rsidR="003A38BE" w:rsidRDefault="003A38BE">
      <w:r>
        <w:t>2. Calcule o resultado das seguintes expressões lógicas com operadores relacionais e aritméticos:</w:t>
      </w:r>
    </w:p>
    <w:p w:rsidR="003A38BE" w:rsidRDefault="003A38BE">
      <w:pPr>
        <w:rPr>
          <w:lang w:val="en-US"/>
        </w:rPr>
      </w:pPr>
      <w:r>
        <w:rPr>
          <w:lang w:val="en-US"/>
        </w:rPr>
        <w:t>a) 3 * 8 mod 2 = – 20 / 4</w:t>
      </w:r>
    </w:p>
    <w:p w:rsidR="003A38BE" w:rsidRDefault="003A38BE">
      <w:pPr>
        <w:rPr>
          <w:lang w:val="en-US"/>
        </w:rPr>
      </w:pPr>
      <w:r>
        <w:rPr>
          <w:lang w:val="en-US"/>
        </w:rPr>
        <w:t>b) 5 – 10 div 3 &gt; pot(3 , 3) / rad(25)</w:t>
      </w:r>
    </w:p>
    <w:p w:rsidR="003A38BE" w:rsidRDefault="003A38BE">
      <w:pPr>
        <w:rPr>
          <w:lang w:val="en-US"/>
        </w:rPr>
      </w:pPr>
      <w:r>
        <w:rPr>
          <w:lang w:val="en-US"/>
        </w:rPr>
        <w:t>c) rad(pot(3 , 2)) &lt; pot(5 , 2) mod rad(49) – 81 / 9</w:t>
      </w:r>
    </w:p>
    <w:p w:rsidR="003A38BE" w:rsidRDefault="003A38BE">
      <w:pPr>
        <w:rPr>
          <w:lang w:val="en-US"/>
        </w:rPr>
      </w:pPr>
      <w:r>
        <w:rPr>
          <w:lang w:val="en-US"/>
        </w:rPr>
        <w:t>d) rad(81) div 8 / 3 – 4 &gt;= 5 – pot(10 – 3 , rad(4))</w:t>
      </w:r>
    </w:p>
    <w:p w:rsidR="003A38BE" w:rsidRDefault="003A38BE">
      <w:pPr>
        <w:rPr>
          <w:lang w:val="en-US"/>
        </w:rPr>
      </w:pPr>
      <w:r>
        <w:rPr>
          <w:lang w:val="en-US"/>
        </w:rPr>
        <w:t>e) rad(15 mod 3) + 15 * 12 / 6 &lt;= pot(10 / 5 , 12 div 10)</w:t>
      </w:r>
    </w:p>
    <w:p w:rsidR="003A38BE" w:rsidRDefault="003A38BE">
      <w:pPr>
        <w:rPr>
          <w:lang w:val="en-US"/>
        </w:rPr>
      </w:pPr>
      <w:r>
        <w:rPr>
          <w:lang w:val="en-US"/>
        </w:rPr>
        <w:t>f) rad(100) / 10 + 12 = 10 mod 25 / 5 * pot(5 , 2 + 1)</w:t>
      </w:r>
    </w:p>
    <w:p w:rsidR="003A38BE" w:rsidRDefault="003A38BE">
      <w:pPr>
        <w:rPr>
          <w:lang w:val="en-US"/>
        </w:rPr>
      </w:pPr>
      <w:r>
        <w:rPr>
          <w:lang w:val="en-US"/>
        </w:rPr>
        <w:t>g) rad(rad(81)) + pot(pot(2 , 3) , pot(2 , 2)) &lt;= 15 * 10 / 5</w:t>
      </w:r>
    </w:p>
    <w:p w:rsidR="003A38BE" w:rsidRDefault="003A38BE">
      <w:pPr>
        <w:rPr>
          <w:lang w:val="en-US"/>
        </w:rPr>
      </w:pPr>
      <w:r>
        <w:rPr>
          <w:lang w:val="en-US"/>
        </w:rPr>
        <w:t>h) rad(rad(pot(3 , 4))) + pot(rad(16) , pot(rad(4) , 2)) &gt;= 19 – 15 * 2</w:t>
      </w:r>
    </w:p>
    <w:p w:rsidR="003A38BE" w:rsidRDefault="003A38BE">
      <w:pPr>
        <w:rPr>
          <w:lang w:val="en-US"/>
        </w:rPr>
      </w:pPr>
      <w:r>
        <w:rPr>
          <w:lang w:val="en-US"/>
        </w:rPr>
        <w:t>i) 27 * 25 mod 13 + 51 div 3 &gt; 12 + 35 mod (17 – 12)</w:t>
      </w:r>
    </w:p>
    <w:p w:rsidR="003A38BE" w:rsidRDefault="003A38BE">
      <w:pPr>
        <w:rPr>
          <w:lang w:val="en-US"/>
        </w:rPr>
      </w:pPr>
      <w:r>
        <w:rPr>
          <w:lang w:val="en-US"/>
        </w:rPr>
        <w:t>j) rad(36) mod pot(2 , 3) – pot(3 , 4) div 18 / 6 &lt; 25 – 13 * 2</w:t>
      </w:r>
    </w:p>
    <w:p w:rsidR="003A38BE" w:rsidRDefault="003A38BE">
      <w:pPr>
        <w:rPr>
          <w:lang w:val="en-US"/>
        </w:rPr>
      </w:pPr>
    </w:p>
    <w:p w:rsidR="003A38BE" w:rsidRDefault="003A38BE">
      <w:r>
        <w:t>3. Calcule o resultado das seguintes expressões lógicas com operadores lógicos, relacionais e aritméticos:</w:t>
      </w:r>
    </w:p>
    <w:p w:rsidR="003A38BE" w:rsidRDefault="003A38BE"/>
    <w:p w:rsidR="003A38BE" w:rsidRDefault="003A38BE">
      <w:r>
        <w:t xml:space="preserve">a) 2 = 10 mod 2 </w:t>
      </w:r>
      <w:r>
        <w:rPr>
          <w:b/>
        </w:rPr>
        <w:t>e</w:t>
      </w:r>
      <w:r>
        <w:t xml:space="preserve"> – 16 &gt; 4</w:t>
      </w:r>
    </w:p>
    <w:p w:rsidR="003A38BE" w:rsidRDefault="003A38BE">
      <w:r>
        <w:t xml:space="preserve">b) 5 – 10 div 3 &gt; pot(3 , 3) </w:t>
      </w:r>
      <w:r>
        <w:rPr>
          <w:b/>
        </w:rPr>
        <w:t>ou</w:t>
      </w:r>
      <w:r>
        <w:t xml:space="preserve"> rad(25) = 5</w:t>
      </w:r>
    </w:p>
    <w:p w:rsidR="003A38BE" w:rsidRDefault="003A38BE">
      <w:r>
        <w:t xml:space="preserve">c) </w:t>
      </w:r>
      <w:r>
        <w:rPr>
          <w:b/>
        </w:rPr>
        <w:t>não</w:t>
      </w:r>
      <w:r>
        <w:t xml:space="preserve"> F  </w:t>
      </w:r>
      <w:r>
        <w:rPr>
          <w:b/>
        </w:rPr>
        <w:t>e</w:t>
      </w:r>
      <w:r>
        <w:t xml:space="preserve"> rad(pot(3 , 2)) &lt; pot(5 , 2) </w:t>
      </w:r>
      <w:r>
        <w:rPr>
          <w:b/>
        </w:rPr>
        <w:t>ou</w:t>
      </w:r>
      <w:r>
        <w:t xml:space="preserve"> 5 mod rad(49) &gt;= 81 / 9</w:t>
      </w:r>
    </w:p>
    <w:p w:rsidR="003A38BE" w:rsidRDefault="003A38BE">
      <w:r>
        <w:t xml:space="preserve">d) </w:t>
      </w:r>
      <w:r>
        <w:rPr>
          <w:b/>
        </w:rPr>
        <w:t>não</w:t>
      </w:r>
      <w:r>
        <w:t xml:space="preserve"> V </w:t>
      </w:r>
      <w:r>
        <w:rPr>
          <w:b/>
        </w:rPr>
        <w:t>ou</w:t>
      </w:r>
      <w:r>
        <w:t xml:space="preserve"> rad(81) div 8 / 3 – 4 &gt;= 5 – pot(10 – 3 , rad(4))</w:t>
      </w:r>
    </w:p>
    <w:p w:rsidR="003A38BE" w:rsidRDefault="003A38BE">
      <w:r>
        <w:t xml:space="preserve">e) rad(15 mod 3) &lt;= 15 </w:t>
      </w:r>
      <w:r>
        <w:rPr>
          <w:b/>
        </w:rPr>
        <w:t>ou</w:t>
      </w:r>
      <w:r>
        <w:t xml:space="preserve"> 12 / 6 &lt;= pot(10 / 5 , 12 div 10)</w:t>
      </w:r>
    </w:p>
    <w:p w:rsidR="003A38BE" w:rsidRDefault="003A38BE">
      <w:r>
        <w:t xml:space="preserve">f) rad(100) / 10 + 12 = 10 mod 25 </w:t>
      </w:r>
      <w:r>
        <w:rPr>
          <w:b/>
        </w:rPr>
        <w:t>ou</w:t>
      </w:r>
      <w:r>
        <w:t xml:space="preserve"> 5 * pot(5 , 2 + 1) </w:t>
      </w:r>
      <w:r>
        <w:rPr>
          <w:b/>
        </w:rPr>
        <w:t>e</w:t>
      </w:r>
      <w:r>
        <w:t xml:space="preserve"> </w:t>
      </w:r>
      <w:r>
        <w:rPr>
          <w:b/>
        </w:rPr>
        <w:t>não</w:t>
      </w:r>
      <w:r>
        <w:t xml:space="preserve"> V</w:t>
      </w:r>
    </w:p>
    <w:p w:rsidR="003A38BE" w:rsidRDefault="003A38BE">
      <w:pPr>
        <w:rPr>
          <w:lang w:val="en-US"/>
        </w:rPr>
      </w:pPr>
      <w:r>
        <w:rPr>
          <w:lang w:val="en-US"/>
        </w:rPr>
        <w:t xml:space="preserve">g) rad(rad(81)) &gt; 5 </w:t>
      </w:r>
      <w:r>
        <w:rPr>
          <w:b/>
          <w:lang w:val="en-US"/>
        </w:rPr>
        <w:t>e</w:t>
      </w:r>
      <w:r>
        <w:rPr>
          <w:lang w:val="en-US"/>
        </w:rPr>
        <w:t xml:space="preserve"> pot(pot(2 , 3) , pot(2 , 2)) &lt;= 15 </w:t>
      </w:r>
      <w:r>
        <w:rPr>
          <w:b/>
          <w:lang w:val="en-US"/>
        </w:rPr>
        <w:t>e</w:t>
      </w:r>
      <w:r>
        <w:rPr>
          <w:lang w:val="en-US"/>
        </w:rPr>
        <w:t xml:space="preserve"> 10 / 5 = 32</w:t>
      </w:r>
    </w:p>
    <w:p w:rsidR="003A38BE" w:rsidRDefault="003A38BE">
      <w:pPr>
        <w:rPr>
          <w:lang w:val="en-US"/>
        </w:rPr>
      </w:pPr>
      <w:r>
        <w:rPr>
          <w:lang w:val="en-US"/>
        </w:rPr>
        <w:t xml:space="preserve">h) rad(rad(pot(3 , 4))) &gt; 3 </w:t>
      </w:r>
      <w:r>
        <w:rPr>
          <w:b/>
          <w:lang w:val="en-US"/>
        </w:rPr>
        <w:t>ou</w:t>
      </w:r>
      <w:r>
        <w:rPr>
          <w:lang w:val="en-US"/>
        </w:rPr>
        <w:t xml:space="preserve"> pot(rad(16), pot(rad(4) , 2)) &gt;= 19 </w:t>
      </w:r>
      <w:r>
        <w:rPr>
          <w:b/>
          <w:lang w:val="en-US"/>
        </w:rPr>
        <w:t>ou</w:t>
      </w:r>
      <w:r>
        <w:rPr>
          <w:lang w:val="en-US"/>
        </w:rPr>
        <w:t xml:space="preserve"> – 15 * 2 = 7</w:t>
      </w:r>
    </w:p>
    <w:p w:rsidR="003A38BE" w:rsidRDefault="003A38BE">
      <w:r>
        <w:t xml:space="preserve">i) </w:t>
      </w:r>
      <w:r>
        <w:rPr>
          <w:b/>
        </w:rPr>
        <w:t>não</w:t>
      </w:r>
      <w:r>
        <w:t xml:space="preserve"> F </w:t>
      </w:r>
      <w:r>
        <w:rPr>
          <w:b/>
        </w:rPr>
        <w:t>ou</w:t>
      </w:r>
      <w:r>
        <w:t xml:space="preserve"> 27 * 25 mod 13 &lt; 91 </w:t>
      </w:r>
      <w:r>
        <w:rPr>
          <w:b/>
        </w:rPr>
        <w:t>e</w:t>
      </w:r>
      <w:r>
        <w:t xml:space="preserve"> 51 div 3 &gt; 12 </w:t>
      </w:r>
      <w:r>
        <w:rPr>
          <w:b/>
        </w:rPr>
        <w:t>ou</w:t>
      </w:r>
      <w:r>
        <w:t xml:space="preserve"> 35 mod (17 – 12) &gt;= 13</w:t>
      </w:r>
    </w:p>
    <w:p w:rsidR="003A38BE" w:rsidRDefault="003A38BE">
      <w:r>
        <w:t xml:space="preserve">j) rad(36) mod pot(2 , 3) &gt;= 10 </w:t>
      </w:r>
      <w:r>
        <w:rPr>
          <w:b/>
        </w:rPr>
        <w:t>ou</w:t>
      </w:r>
      <w:r>
        <w:t xml:space="preserve"> </w:t>
      </w:r>
      <w:r>
        <w:rPr>
          <w:b/>
        </w:rPr>
        <w:t>não</w:t>
      </w:r>
      <w:r>
        <w:t xml:space="preserve"> V </w:t>
      </w:r>
      <w:r>
        <w:rPr>
          <w:b/>
        </w:rPr>
        <w:t>e</w:t>
      </w:r>
      <w:r>
        <w:t xml:space="preserve"> – pot(3 , 4) div 18 / 6 &lt; 25 – 13 * 2</w:t>
      </w:r>
    </w:p>
    <w:p w:rsidR="003A38BE" w:rsidRDefault="003A38BE"/>
    <w:p w:rsidR="003A38BE" w:rsidRDefault="003A38BE"/>
    <w:p w:rsidR="003A38BE" w:rsidRDefault="003A38BE">
      <w:pPr>
        <w:pStyle w:val="Ttulo1"/>
      </w:pPr>
      <w:r>
        <w:br w:type="column"/>
      </w:r>
      <w:bookmarkStart w:id="90" w:name="_Toc122146582"/>
      <w:r>
        <w:lastRenderedPageBreak/>
        <w:t>Capítulo 5 – Estrutura Seqüencial</w:t>
      </w:r>
      <w:bookmarkEnd w:id="90"/>
    </w:p>
    <w:p w:rsidR="003A38BE" w:rsidRDefault="003A38BE"/>
    <w:p w:rsidR="003A38BE" w:rsidRDefault="003A38BE"/>
    <w:p w:rsidR="003A38BE" w:rsidRDefault="003A38BE">
      <w:r>
        <w:t>Uma estrutura seqüencial é aquela em que as ações de um algoritmo são executadas numa ordem seqüencial, ou seja, de cima para baixo e da esquerda para a direita. Para o pseudocódigo adotado nesta apostila, convencionaremos que o uso do ponto</w:t>
      </w:r>
      <w:r w:rsidR="006E05B3">
        <w:t>-</w:t>
      </w:r>
      <w:r w:rsidR="00BD1398">
        <w:t>e</w:t>
      </w:r>
      <w:r w:rsidR="006E05B3">
        <w:t>-</w:t>
      </w:r>
      <w:r>
        <w:t>vírgula (;) determina o final de uma ação.</w:t>
      </w:r>
    </w:p>
    <w:p w:rsidR="003A38BE" w:rsidRDefault="003A38BE"/>
    <w:p w:rsidR="003A38BE" w:rsidRDefault="003A38BE">
      <w:r>
        <w:t>Em qualquer estrutura de algoritmos, para expressar a entrada de dados, o processamento desses dados e a saída de resultados</w:t>
      </w:r>
      <w:r w:rsidR="005E345E">
        <w:t>,</w:t>
      </w:r>
      <w:r w:rsidR="00BD1398">
        <w:t xml:space="preserve"> </w:t>
      </w:r>
      <w:r>
        <w:t>usamos os comandos de atribuição, comandos de entrada e comandos de saída, os quais veremos a seguir:</w:t>
      </w:r>
    </w:p>
    <w:p w:rsidR="003A38BE" w:rsidRDefault="003A38BE"/>
    <w:p w:rsidR="003A38BE" w:rsidRDefault="003A38BE"/>
    <w:p w:rsidR="003A38BE" w:rsidRDefault="003A38BE">
      <w:pPr>
        <w:pStyle w:val="Ttulo2"/>
      </w:pPr>
      <w:bookmarkStart w:id="91" w:name="_Toc122146583"/>
      <w:r>
        <w:t>5.2 Operador de atribuição (←) e comandos de atribuição</w:t>
      </w:r>
      <w:bookmarkEnd w:id="91"/>
    </w:p>
    <w:p w:rsidR="003A38BE" w:rsidRDefault="003A38BE"/>
    <w:p w:rsidR="003A38BE" w:rsidRDefault="003A38BE">
      <w:r>
        <w:t xml:space="preserve">O operador de atribuição, no nosso pseudocódigo representado pelo operador de atribuição ← , serve para atribuir um determinado valor para uma variável, tendo o cuidado de verificar se o valor que está sendo atribuído à variável tem o tipo de dado compatível, ou seja, se uma variável </w:t>
      </w:r>
      <w:r>
        <w:rPr>
          <w:b/>
        </w:rPr>
        <w:t>x</w:t>
      </w:r>
      <w:r>
        <w:t xml:space="preserve"> foi declarada como inteiro, só é permitido atribuir valores inteiros à variável </w:t>
      </w:r>
      <w:r>
        <w:rPr>
          <w:b/>
        </w:rPr>
        <w:t>x</w:t>
      </w:r>
      <w:r>
        <w:t>.</w:t>
      </w:r>
    </w:p>
    <w:p w:rsidR="003A38BE" w:rsidRDefault="003A38BE"/>
    <w:p w:rsidR="003A38BE" w:rsidRDefault="003A38BE">
      <w:pPr>
        <w:pStyle w:val="Ttulo3"/>
      </w:pPr>
      <w:bookmarkStart w:id="92" w:name="_Toc122146584"/>
      <w:r>
        <w:t>Pseudocódigo</w:t>
      </w:r>
      <w:bookmarkEnd w:id="92"/>
    </w:p>
    <w:p w:rsidR="003A38BE" w:rsidRDefault="003A38BE"/>
    <w:p w:rsidR="003A38BE" w:rsidRDefault="003A38BE">
      <w:r>
        <w:t>O comando de atribuição em pseudocódigo terá a seguinte regra sintática:</w:t>
      </w:r>
    </w:p>
    <w:p w:rsidR="003A38BE" w:rsidRDefault="003A38BE"/>
    <w:p w:rsidR="003A38BE" w:rsidRDefault="003A38BE">
      <w:pPr>
        <w:rPr>
          <w:b/>
        </w:rPr>
      </w:pPr>
      <w:r>
        <w:rPr>
          <w:b/>
        </w:rPr>
        <w:t xml:space="preserve">&lt;nome da variável&gt; </w:t>
      </w:r>
      <w:r>
        <w:t>←</w:t>
      </w:r>
      <w:r>
        <w:rPr>
          <w:b/>
        </w:rPr>
        <w:t xml:space="preserve"> &lt;expressão&gt; ;</w:t>
      </w:r>
    </w:p>
    <w:p w:rsidR="003A38BE" w:rsidRDefault="003A38BE">
      <w:r>
        <w:t xml:space="preserve">onde </w:t>
      </w:r>
      <w:r>
        <w:rPr>
          <w:b/>
        </w:rPr>
        <w:t xml:space="preserve">expressão </w:t>
      </w:r>
      <w:r>
        <w:t>pode ser uma expressão lógica, aritmética ou lógica.</w:t>
      </w:r>
    </w:p>
    <w:p w:rsidR="003A38BE" w:rsidRDefault="003A38BE"/>
    <w:p w:rsidR="003A38BE" w:rsidRDefault="003A38BE">
      <w:r>
        <w:t xml:space="preserve">Por exemplo, vamos considerar que as variáveis </w:t>
      </w:r>
      <w:r>
        <w:rPr>
          <w:b/>
        </w:rPr>
        <w:t>x</w:t>
      </w:r>
      <w:r>
        <w:t>,</w:t>
      </w:r>
      <w:r>
        <w:rPr>
          <w:b/>
        </w:rPr>
        <w:t xml:space="preserve"> y </w:t>
      </w:r>
      <w:r>
        <w:t>e</w:t>
      </w:r>
      <w:r>
        <w:rPr>
          <w:b/>
        </w:rPr>
        <w:t xml:space="preserve"> z</w:t>
      </w:r>
      <w:r>
        <w:t xml:space="preserve"> foram declaradas como do tipo </w:t>
      </w:r>
      <w:r>
        <w:rPr>
          <w:b/>
        </w:rPr>
        <w:t>numérico_inteiro</w:t>
      </w:r>
      <w:r>
        <w:t>:</w:t>
      </w:r>
    </w:p>
    <w:p w:rsidR="003A38BE" w:rsidRDefault="003A38BE"/>
    <w:p w:rsidR="003A38BE" w:rsidRDefault="003A38BE">
      <w:pPr>
        <w:rPr>
          <w:lang w:val="es-ES_tradnl"/>
        </w:rPr>
      </w:pPr>
      <w:r>
        <w:rPr>
          <w:lang w:val="es-ES_tradnl"/>
        </w:rPr>
        <w:t>x ← 25;</w:t>
      </w:r>
    </w:p>
    <w:p w:rsidR="003A38BE" w:rsidRDefault="003A38BE">
      <w:pPr>
        <w:rPr>
          <w:lang w:val="es-ES_tradnl"/>
        </w:rPr>
      </w:pPr>
      <w:r>
        <w:rPr>
          <w:lang w:val="es-ES_tradnl"/>
        </w:rPr>
        <w:t>y ← x + 15 – 3;</w:t>
      </w:r>
    </w:p>
    <w:p w:rsidR="003A38BE" w:rsidRDefault="003A38BE">
      <w:pPr>
        <w:rPr>
          <w:lang w:val="es-ES_tradnl"/>
        </w:rPr>
      </w:pPr>
      <w:r>
        <w:rPr>
          <w:lang w:val="es-ES_tradnl"/>
        </w:rPr>
        <w:t>z ← y – x + rad(x) – pot(y , 2);</w:t>
      </w:r>
    </w:p>
    <w:p w:rsidR="003A38BE" w:rsidRDefault="003A38BE">
      <w:pPr>
        <w:rPr>
          <w:lang w:val="es-ES_tradnl"/>
        </w:rPr>
      </w:pPr>
    </w:p>
    <w:p w:rsidR="003A38BE" w:rsidRDefault="003A38BE">
      <w:pPr>
        <w:pStyle w:val="Ttulo3"/>
      </w:pPr>
      <w:bookmarkStart w:id="93" w:name="_Toc122146585"/>
      <w:r>
        <w:t>Java</w:t>
      </w:r>
      <w:bookmarkEnd w:id="93"/>
    </w:p>
    <w:p w:rsidR="003A38BE" w:rsidRDefault="003A38BE"/>
    <w:p w:rsidR="003A38BE" w:rsidRDefault="003A38BE">
      <w:r>
        <w:t xml:space="preserve">O comando de atribuição em Java será o igual (=) e sua regra sintática fica praticamente inalterada em relação ao pseudocódigo: </w:t>
      </w:r>
    </w:p>
    <w:p w:rsidR="003A38BE" w:rsidRDefault="003A38BE"/>
    <w:p w:rsidR="003A38BE" w:rsidRDefault="003A38BE">
      <w:pPr>
        <w:rPr>
          <w:b/>
        </w:rPr>
      </w:pPr>
      <w:r>
        <w:rPr>
          <w:b/>
        </w:rPr>
        <w:t xml:space="preserve">&lt;nome da variável&gt; </w:t>
      </w:r>
      <w:r>
        <w:t>=</w:t>
      </w:r>
      <w:r>
        <w:rPr>
          <w:b/>
        </w:rPr>
        <w:t xml:space="preserve"> &lt;expressão&gt; ;</w:t>
      </w:r>
    </w:p>
    <w:p w:rsidR="003A38BE" w:rsidRDefault="003A38BE">
      <w:r>
        <w:t xml:space="preserve">onde </w:t>
      </w:r>
      <w:r>
        <w:rPr>
          <w:b/>
        </w:rPr>
        <w:t xml:space="preserve">expressão </w:t>
      </w:r>
      <w:r>
        <w:t>pode ser uma expressão lógica, aritmética ou lógica.</w:t>
      </w:r>
    </w:p>
    <w:p w:rsidR="003A38BE" w:rsidRDefault="003A38BE"/>
    <w:p w:rsidR="003A38BE" w:rsidRDefault="003A38BE">
      <w:r>
        <w:t xml:space="preserve">Por exemplo, vamos considerar que as variáveis </w:t>
      </w:r>
      <w:r>
        <w:rPr>
          <w:b/>
        </w:rPr>
        <w:t>x</w:t>
      </w:r>
      <w:r>
        <w:t>,</w:t>
      </w:r>
      <w:r>
        <w:rPr>
          <w:b/>
        </w:rPr>
        <w:t xml:space="preserve"> y </w:t>
      </w:r>
      <w:r>
        <w:t>e</w:t>
      </w:r>
      <w:r>
        <w:rPr>
          <w:b/>
        </w:rPr>
        <w:t xml:space="preserve"> z</w:t>
      </w:r>
      <w:r>
        <w:t xml:space="preserve"> foram declaradas como do tipo </w:t>
      </w:r>
      <w:r>
        <w:rPr>
          <w:b/>
        </w:rPr>
        <w:t>int</w:t>
      </w:r>
      <w:r>
        <w:t>:</w:t>
      </w:r>
    </w:p>
    <w:p w:rsidR="003A38BE" w:rsidRDefault="003A38BE"/>
    <w:p w:rsidR="003A38BE" w:rsidRDefault="003A38BE">
      <w:pPr>
        <w:rPr>
          <w:rFonts w:ascii="Courier New" w:hAnsi="Courier New"/>
          <w:lang w:val="es-ES_tradnl"/>
        </w:rPr>
      </w:pPr>
      <w:r>
        <w:rPr>
          <w:rFonts w:ascii="Courier New" w:hAnsi="Courier New"/>
          <w:lang w:val="es-ES_tradnl"/>
        </w:rPr>
        <w:t>x = 25;</w:t>
      </w:r>
    </w:p>
    <w:p w:rsidR="003A38BE" w:rsidRDefault="003A38BE">
      <w:pPr>
        <w:rPr>
          <w:rFonts w:ascii="Courier New" w:hAnsi="Courier New"/>
          <w:lang w:val="es-ES_tradnl"/>
        </w:rPr>
      </w:pPr>
      <w:r>
        <w:rPr>
          <w:rFonts w:ascii="Courier New" w:hAnsi="Courier New"/>
          <w:lang w:val="es-ES_tradnl"/>
        </w:rPr>
        <w:t>y = x + 15 – 3;</w:t>
      </w:r>
    </w:p>
    <w:p w:rsidR="003A38BE" w:rsidRDefault="003A38BE">
      <w:pPr>
        <w:rPr>
          <w:rFonts w:ascii="Courier New" w:hAnsi="Courier New"/>
          <w:lang w:val="es-ES_tradnl"/>
        </w:rPr>
      </w:pPr>
      <w:r>
        <w:rPr>
          <w:rFonts w:ascii="Courier New" w:hAnsi="Courier New"/>
          <w:lang w:val="es-ES_tradnl"/>
        </w:rPr>
        <w:t>z = y – x + Math.sqrt(x) – Math.pow(y , 2);</w:t>
      </w:r>
    </w:p>
    <w:p w:rsidR="003A38BE" w:rsidRDefault="003A38BE">
      <w:pPr>
        <w:rPr>
          <w:lang w:val="es-ES_tradnl"/>
        </w:rPr>
      </w:pPr>
    </w:p>
    <w:p w:rsidR="003A38BE" w:rsidRDefault="003A38BE">
      <w:pPr>
        <w:rPr>
          <w:lang w:val="es-ES_tradnl"/>
        </w:rPr>
      </w:pPr>
    </w:p>
    <w:p w:rsidR="003A38BE" w:rsidRDefault="003A38BE">
      <w:pPr>
        <w:pStyle w:val="Ttulo2"/>
      </w:pPr>
      <w:bookmarkStart w:id="94" w:name="_Toc122146586"/>
      <w:r>
        <w:t>5.3 Comandos de entrada e saída</w:t>
      </w:r>
      <w:bookmarkEnd w:id="94"/>
    </w:p>
    <w:p w:rsidR="003A38BE" w:rsidRDefault="003A38BE"/>
    <w:p w:rsidR="003A38BE" w:rsidRDefault="003A38BE">
      <w:r>
        <w:lastRenderedPageBreak/>
        <w:t>Os comandos de entrada e saída são utilizados para que haja uma interação entre o algoritmo e o usuário do algoritmo. Nesse caso, com o comando de entrada, é possível que o usuário forneça dados para serem processados pelo algoritmo e, com o comando de saída, é possível que o usuário veja o resultado do processamento dos dados.</w:t>
      </w:r>
    </w:p>
    <w:p w:rsidR="003A38BE" w:rsidRDefault="003A38BE"/>
    <w:p w:rsidR="003A38BE" w:rsidRDefault="003A38BE">
      <w:pPr>
        <w:pStyle w:val="Ttulo3"/>
      </w:pPr>
      <w:bookmarkStart w:id="95" w:name="_Toc122146587"/>
      <w:r>
        <w:t>Pseudocódigo – comandos de entrada</w:t>
      </w:r>
      <w:bookmarkEnd w:id="95"/>
    </w:p>
    <w:p w:rsidR="003A38BE" w:rsidRDefault="003A38BE"/>
    <w:p w:rsidR="003A38BE" w:rsidRDefault="003A38BE">
      <w:r>
        <w:t>Para que o usuário possa entrar com dados num algoritmo, utilizaremos a seguinte regra sintática para o comando de entrada:</w:t>
      </w:r>
    </w:p>
    <w:p w:rsidR="003A38BE" w:rsidRDefault="003A38BE"/>
    <w:p w:rsidR="003A38BE" w:rsidRDefault="003A38BE">
      <w:pPr>
        <w:rPr>
          <w:b/>
        </w:rPr>
      </w:pPr>
      <w:r>
        <w:rPr>
          <w:b/>
        </w:rPr>
        <w:t>ler (&lt;nome da variável&gt;);</w:t>
      </w:r>
    </w:p>
    <w:p w:rsidR="003A38BE" w:rsidRDefault="003A38BE"/>
    <w:p w:rsidR="003A38BE" w:rsidRDefault="003A38BE">
      <w:r>
        <w:t xml:space="preserve">Por exemplo, vamos considerar que uma variável </w:t>
      </w:r>
      <w:r>
        <w:rPr>
          <w:b/>
        </w:rPr>
        <w:t>num</w:t>
      </w:r>
      <w:r>
        <w:t xml:space="preserve"> foi declarada como do tipo </w:t>
      </w:r>
      <w:r>
        <w:rPr>
          <w:b/>
        </w:rPr>
        <w:t>numérico_real</w:t>
      </w:r>
      <w:r>
        <w:t>:</w:t>
      </w:r>
    </w:p>
    <w:p w:rsidR="003A38BE" w:rsidRDefault="003A38BE"/>
    <w:p w:rsidR="003A38BE" w:rsidRDefault="003A38BE">
      <w:r>
        <w:rPr>
          <w:b/>
        </w:rPr>
        <w:t>ler (num)</w:t>
      </w:r>
      <w:r>
        <w:t>;</w:t>
      </w:r>
    </w:p>
    <w:p w:rsidR="003A38BE" w:rsidRDefault="003A38BE"/>
    <w:p w:rsidR="003A38BE" w:rsidRDefault="003A38BE">
      <w:r>
        <w:t xml:space="preserve">Quando esse comando for executado, o algoritmo espera que o usuário digite algum valor real e o valor digitado será atribuído à variável </w:t>
      </w:r>
      <w:r>
        <w:rPr>
          <w:b/>
        </w:rPr>
        <w:t>num</w:t>
      </w:r>
      <w:r>
        <w:t xml:space="preserve">. Por exemplo, se o usuário digitar 5, então a variável </w:t>
      </w:r>
      <w:r>
        <w:rPr>
          <w:b/>
        </w:rPr>
        <w:t>num</w:t>
      </w:r>
      <w:r>
        <w:t xml:space="preserve"> passará a ter o valor 5.0.</w:t>
      </w:r>
    </w:p>
    <w:p w:rsidR="003A38BE" w:rsidRDefault="003A38BE"/>
    <w:p w:rsidR="003A38BE" w:rsidRDefault="003A38BE">
      <w:r>
        <w:t>Podemos também receber valores para várias variáveis com um mesmo comando de entrada, seguindo a seguinte regra sintática:</w:t>
      </w:r>
    </w:p>
    <w:p w:rsidR="003A38BE" w:rsidRDefault="003A38BE"/>
    <w:p w:rsidR="003A38BE" w:rsidRDefault="003A38BE">
      <w:pPr>
        <w:rPr>
          <w:b/>
        </w:rPr>
      </w:pPr>
      <w:r>
        <w:rPr>
          <w:b/>
        </w:rPr>
        <w:t>ler (&lt;nome da variável&gt;, &lt;nome da variável&gt; , ... , &lt;nome da variável&gt;);</w:t>
      </w:r>
    </w:p>
    <w:p w:rsidR="003A38BE" w:rsidRDefault="003A38BE"/>
    <w:p w:rsidR="003A38BE" w:rsidRDefault="003A38BE">
      <w:r>
        <w:t xml:space="preserve">Por exemplo, vamos considerar que as variáveis </w:t>
      </w:r>
      <w:r>
        <w:rPr>
          <w:b/>
        </w:rPr>
        <w:t>num1</w:t>
      </w:r>
      <w:r>
        <w:t xml:space="preserve">, </w:t>
      </w:r>
      <w:r>
        <w:rPr>
          <w:b/>
        </w:rPr>
        <w:t>num2</w:t>
      </w:r>
      <w:r>
        <w:t xml:space="preserve"> e </w:t>
      </w:r>
      <w:r>
        <w:rPr>
          <w:b/>
        </w:rPr>
        <w:t xml:space="preserve">num3 </w:t>
      </w:r>
      <w:r>
        <w:t xml:space="preserve">foram declaradas como do tipo </w:t>
      </w:r>
      <w:r>
        <w:rPr>
          <w:b/>
        </w:rPr>
        <w:t>numérico_real</w:t>
      </w:r>
      <w:r>
        <w:t>:</w:t>
      </w:r>
    </w:p>
    <w:p w:rsidR="003A38BE" w:rsidRDefault="003A38BE"/>
    <w:p w:rsidR="003A38BE" w:rsidRDefault="003A38BE">
      <w:r>
        <w:rPr>
          <w:b/>
        </w:rPr>
        <w:t>ler (num1, num2, num3)</w:t>
      </w:r>
      <w:r>
        <w:t>;</w:t>
      </w:r>
    </w:p>
    <w:p w:rsidR="003A38BE" w:rsidRDefault="003A38BE"/>
    <w:p w:rsidR="003A38BE" w:rsidRDefault="003A38BE">
      <w:r>
        <w:t xml:space="preserve">Quando esse comando for executado, o algoritmo espera que o usuário digite três valores reais separados pela tecla &lt;enter&gt; e os valores digitados serão atribuídos às variáveis </w:t>
      </w:r>
      <w:r>
        <w:rPr>
          <w:b/>
        </w:rPr>
        <w:t>num1</w:t>
      </w:r>
      <w:r>
        <w:t xml:space="preserve">, </w:t>
      </w:r>
      <w:r>
        <w:rPr>
          <w:b/>
        </w:rPr>
        <w:t>num2</w:t>
      </w:r>
      <w:r>
        <w:t xml:space="preserve"> e </w:t>
      </w:r>
      <w:r>
        <w:rPr>
          <w:b/>
        </w:rPr>
        <w:t>num3</w:t>
      </w:r>
      <w:r>
        <w:t xml:space="preserve">. Por exemplo, se ele digitar: 5.2 &lt;enter&gt; -2.34 &lt;enter&gt; 0.0 &lt;enter&gt;, então as variáveis </w:t>
      </w:r>
      <w:r>
        <w:rPr>
          <w:b/>
        </w:rPr>
        <w:t>num1</w:t>
      </w:r>
      <w:r>
        <w:t xml:space="preserve">, </w:t>
      </w:r>
      <w:r>
        <w:rPr>
          <w:b/>
        </w:rPr>
        <w:t xml:space="preserve">num2 </w:t>
      </w:r>
      <w:r>
        <w:t xml:space="preserve">e </w:t>
      </w:r>
      <w:r>
        <w:rPr>
          <w:b/>
        </w:rPr>
        <w:t xml:space="preserve">num3 </w:t>
      </w:r>
      <w:r>
        <w:t>passarão a ter os valores 5.2, -2.34 e 0.0, respectivamente.</w:t>
      </w:r>
    </w:p>
    <w:p w:rsidR="003A38BE" w:rsidRDefault="003A38BE"/>
    <w:p w:rsidR="003A38BE" w:rsidRDefault="003A38BE">
      <w:pPr>
        <w:pStyle w:val="Ttulo3"/>
      </w:pPr>
      <w:bookmarkStart w:id="96" w:name="_Toc122146588"/>
      <w:r>
        <w:t>Java – comandos de entrada</w:t>
      </w:r>
      <w:bookmarkEnd w:id="96"/>
    </w:p>
    <w:p w:rsidR="003A38BE" w:rsidRDefault="003A38BE"/>
    <w:p w:rsidR="003A38BE" w:rsidRDefault="003A38BE">
      <w:r>
        <w:t xml:space="preserve">Para que o usuário possa entrar com dados num programa Java, utilizaremos o método  </w:t>
      </w:r>
      <w:r>
        <w:rPr>
          <w:b/>
        </w:rPr>
        <w:t>JOptionPane.showInputDialog</w:t>
      </w:r>
      <w:r>
        <w:t xml:space="preserve"> definido dentro do pacote </w:t>
      </w:r>
      <w:r>
        <w:rPr>
          <w:b/>
        </w:rPr>
        <w:t>javax.swing</w:t>
      </w:r>
      <w:r>
        <w:t xml:space="preserve">. Para isso, o programa deve fazer o </w:t>
      </w:r>
      <w:r>
        <w:rPr>
          <w:b/>
        </w:rPr>
        <w:t>import</w:t>
      </w:r>
      <w:r>
        <w:t xml:space="preserve"> dessa biblioteca no início do programa da seguinte forma:</w:t>
      </w:r>
    </w:p>
    <w:p w:rsidR="003A38BE" w:rsidRDefault="003A38BE"/>
    <w:p w:rsidR="003A38BE" w:rsidRPr="00AE374C" w:rsidRDefault="003A38BE">
      <w:pPr>
        <w:rPr>
          <w:rFonts w:ascii="Courier New" w:hAnsi="Courier New"/>
          <w:b/>
        </w:rPr>
      </w:pPr>
      <w:r w:rsidRPr="00AE374C">
        <w:rPr>
          <w:rFonts w:ascii="Courier New" w:hAnsi="Courier New"/>
          <w:b/>
        </w:rPr>
        <w:t>import javax.swing.*;</w:t>
      </w:r>
    </w:p>
    <w:p w:rsidR="003A38BE" w:rsidRPr="00AE374C" w:rsidRDefault="003A38BE"/>
    <w:p w:rsidR="003A38BE" w:rsidRDefault="003A38BE">
      <w:r>
        <w:t>Utilizaremos a seguinte regra sintática para o comando de entrada:</w:t>
      </w:r>
    </w:p>
    <w:p w:rsidR="003A38BE" w:rsidRDefault="003A38BE"/>
    <w:p w:rsidR="003A38BE" w:rsidRDefault="003A38BE">
      <w:pPr>
        <w:rPr>
          <w:b/>
        </w:rPr>
      </w:pPr>
      <w:r>
        <w:rPr>
          <w:b/>
        </w:rPr>
        <w:t>&lt;nome da variável&gt; = &lt;conversão tipos&gt; (JOptionPane.showInputDialog("&lt;msg&gt;"));</w:t>
      </w:r>
    </w:p>
    <w:p w:rsidR="003A38BE" w:rsidRDefault="003A38BE"/>
    <w:p w:rsidR="003A38BE" w:rsidRDefault="003A38BE">
      <w:r>
        <w:t xml:space="preserve">Por exemplo, vamos considerar que uma variável </w:t>
      </w:r>
      <w:r>
        <w:rPr>
          <w:b/>
        </w:rPr>
        <w:t>num</w:t>
      </w:r>
      <w:r>
        <w:t xml:space="preserve"> foi declarada como do tipo </w:t>
      </w:r>
      <w:r>
        <w:rPr>
          <w:b/>
        </w:rPr>
        <w:t>double</w:t>
      </w:r>
      <w:r>
        <w:t>:</w:t>
      </w:r>
    </w:p>
    <w:p w:rsidR="003A38BE" w:rsidRDefault="003A38BE"/>
    <w:p w:rsidR="003A38BE" w:rsidRDefault="003A38BE">
      <w:pPr>
        <w:rPr>
          <w:rFonts w:ascii="Courier New" w:hAnsi="Courier New"/>
        </w:rPr>
      </w:pPr>
      <w:r>
        <w:rPr>
          <w:rFonts w:ascii="Courier New" w:hAnsi="Courier New"/>
          <w:b/>
        </w:rPr>
        <w:lastRenderedPageBreak/>
        <w:t xml:space="preserve">num = Double.parseDouble(JOptionPane.showInputDialog("Digite um </w:t>
      </w:r>
      <w:r>
        <w:rPr>
          <w:rFonts w:ascii="Courier New" w:hAnsi="Courier New"/>
          <w:b/>
        </w:rPr>
        <w:br/>
        <w:t xml:space="preserve">                         número"))</w:t>
      </w:r>
      <w:r>
        <w:rPr>
          <w:rFonts w:ascii="Courier New" w:hAnsi="Courier New"/>
        </w:rPr>
        <w:t>;</w:t>
      </w:r>
    </w:p>
    <w:p w:rsidR="003A38BE" w:rsidRDefault="003A38BE"/>
    <w:p w:rsidR="003A38BE" w:rsidRDefault="003A38BE">
      <w:r>
        <w:t xml:space="preserve">Quando esse comando for executado, o programa espera que o usuário digite algum valor que é recebido pelo método como do tipo </w:t>
      </w:r>
      <w:r>
        <w:rPr>
          <w:b/>
        </w:rPr>
        <w:t>String</w:t>
      </w:r>
      <w:r>
        <w:t xml:space="preserve">. Esse valor é convertido para o tipo </w:t>
      </w:r>
      <w:r>
        <w:rPr>
          <w:b/>
        </w:rPr>
        <w:t>double</w:t>
      </w:r>
      <w:r>
        <w:t xml:space="preserve"> e atribuído à variável </w:t>
      </w:r>
      <w:r>
        <w:rPr>
          <w:b/>
        </w:rPr>
        <w:t>num</w:t>
      </w:r>
      <w:r>
        <w:t xml:space="preserve">. Por exemplo, se o usuário digitar 5, então o método recebe a </w:t>
      </w:r>
      <w:r>
        <w:rPr>
          <w:b/>
        </w:rPr>
        <w:t>String</w:t>
      </w:r>
      <w:r>
        <w:t xml:space="preserve"> "5", converte para o </w:t>
      </w:r>
      <w:r>
        <w:rPr>
          <w:b/>
        </w:rPr>
        <w:t>double</w:t>
      </w:r>
      <w:r>
        <w:t xml:space="preserve"> 5.0 e a variável </w:t>
      </w:r>
      <w:r>
        <w:rPr>
          <w:b/>
        </w:rPr>
        <w:t>num</w:t>
      </w:r>
      <w:r>
        <w:t xml:space="preserve"> passará a ter o valor 5.0.</w:t>
      </w:r>
    </w:p>
    <w:p w:rsidR="003A38BE" w:rsidRDefault="003A38BE"/>
    <w:p w:rsidR="003A38BE" w:rsidRDefault="003A38BE">
      <w:r>
        <w:t xml:space="preserve">Observação: note que a conversão de tipos só é necessária se a variável que receber o retorno do método </w:t>
      </w:r>
      <w:r>
        <w:rPr>
          <w:b/>
        </w:rPr>
        <w:t>showInputDialog</w:t>
      </w:r>
      <w:r>
        <w:t xml:space="preserve"> não for do tipo </w:t>
      </w:r>
      <w:r>
        <w:rPr>
          <w:b/>
        </w:rPr>
        <w:t>String</w:t>
      </w:r>
      <w:r>
        <w:t xml:space="preserve">. </w:t>
      </w:r>
    </w:p>
    <w:p w:rsidR="003A38BE" w:rsidRDefault="003A38BE"/>
    <w:p w:rsidR="003A38BE" w:rsidRDefault="003A38BE">
      <w:r>
        <w:t xml:space="preserve">Os métodos acima explicados utilizam janelas para a comunicação com o usuário, ou seja, as mensagens de coleta de dados são feitas com o uso de janelas com uma interface gráfica mais amigável. </w:t>
      </w:r>
    </w:p>
    <w:p w:rsidR="003A38BE" w:rsidRDefault="003A38BE"/>
    <w:p w:rsidR="003A38BE" w:rsidRDefault="003A38BE">
      <w:r>
        <w:t>Outra forma utilizada para receber dados do usuário é usando o vetor</w:t>
      </w:r>
      <w:r>
        <w:rPr>
          <w:rStyle w:val="Refdenotaderodap"/>
        </w:rPr>
        <w:footnoteReference w:id="2"/>
      </w:r>
      <w:r>
        <w:t xml:space="preserve"> de argumentos. Essa forma não possui uma interface gráfica e a coleta de dados é feita pela tela do MS-DOS. Quando executamos um determinado arquivo, por exemplo, </w:t>
      </w:r>
      <w:r>
        <w:rPr>
          <w:b/>
        </w:rPr>
        <w:t>arquivo.class</w:t>
      </w:r>
      <w:r>
        <w:t xml:space="preserve">, usamos o seguinte comando no </w:t>
      </w:r>
      <w:r>
        <w:rPr>
          <w:i/>
        </w:rPr>
        <w:t>prompt</w:t>
      </w:r>
      <w:r>
        <w:t xml:space="preserve"> do DOS:</w:t>
      </w:r>
    </w:p>
    <w:p w:rsidR="003A38BE" w:rsidRDefault="003A38BE"/>
    <w:p w:rsidR="003A38BE" w:rsidRDefault="003A38BE">
      <w:r>
        <w:t>c:\ java arquivo</w:t>
      </w:r>
    </w:p>
    <w:p w:rsidR="003A38BE" w:rsidRDefault="003A38BE"/>
    <w:p w:rsidR="003A38BE" w:rsidRDefault="003A38BE">
      <w:r>
        <w:t>Podemos também passar argumentos como parâmetro para o programa que está sendo executad</w:t>
      </w:r>
      <w:r w:rsidR="00DF6102">
        <w:t>o,</w:t>
      </w:r>
      <w:r>
        <w:t xml:space="preserve"> por exemplo, da seguinte forma:</w:t>
      </w:r>
    </w:p>
    <w:p w:rsidR="003A38BE" w:rsidRDefault="003A38BE"/>
    <w:p w:rsidR="003A38BE" w:rsidRDefault="003A38BE">
      <w:r>
        <w:t>c:\ java arquivo 1 Logica</w:t>
      </w:r>
    </w:p>
    <w:p w:rsidR="003A38BE" w:rsidRDefault="003A38BE"/>
    <w:p w:rsidR="003A38BE" w:rsidRDefault="003A38BE">
      <w:r>
        <w:t xml:space="preserve">O dado </w:t>
      </w:r>
      <w:r>
        <w:rPr>
          <w:b/>
        </w:rPr>
        <w:t>String</w:t>
      </w:r>
      <w:r>
        <w:t xml:space="preserve"> "1" e o dado </w:t>
      </w:r>
      <w:r>
        <w:rPr>
          <w:b/>
        </w:rPr>
        <w:t>String</w:t>
      </w:r>
      <w:r>
        <w:t xml:space="preserve"> "Logica" estão sendo passados como parâmetros para o método principal. Mas onde?</w:t>
      </w:r>
    </w:p>
    <w:p w:rsidR="003A38BE" w:rsidRDefault="003A38BE"/>
    <w:p w:rsidR="003A38BE" w:rsidRDefault="003A38BE">
      <w:r>
        <w:t xml:space="preserve">O cabeçalho do método principal de qualquer programa Java é: </w:t>
      </w:r>
    </w:p>
    <w:p w:rsidR="003A38BE" w:rsidRDefault="003A38BE"/>
    <w:p w:rsidR="003A38BE" w:rsidRDefault="003A38BE">
      <w:pPr>
        <w:rPr>
          <w:rFonts w:ascii="Courier New" w:hAnsi="Courier New"/>
          <w:b/>
          <w:lang w:val="en-US"/>
        </w:rPr>
      </w:pPr>
      <w:r>
        <w:rPr>
          <w:rFonts w:ascii="Courier New" w:hAnsi="Courier New"/>
          <w:b/>
          <w:lang w:val="en-US"/>
        </w:rPr>
        <w:t>public static void main(String arg [])</w:t>
      </w:r>
    </w:p>
    <w:p w:rsidR="003A38BE" w:rsidRDefault="003A38BE">
      <w:pPr>
        <w:rPr>
          <w:lang w:val="en-US"/>
        </w:rPr>
      </w:pPr>
    </w:p>
    <w:p w:rsidR="003A38BE" w:rsidRDefault="003A38BE">
      <w:r>
        <w:rPr>
          <w:b/>
        </w:rPr>
        <w:t>arg</w:t>
      </w:r>
      <w:r>
        <w:t xml:space="preserve"> é o nome dado para um vetor de </w:t>
      </w:r>
      <w:r>
        <w:rPr>
          <w:b/>
        </w:rPr>
        <w:t>String</w:t>
      </w:r>
      <w:r>
        <w:t xml:space="preserve"> que recebe os argumentos passados como parâmetros quando o programa é executado. No nosso exemplo, dois valores ("1" e "Logica") foram passados como parâmetros, nesse caso, nosso vetor </w:t>
      </w:r>
      <w:r>
        <w:rPr>
          <w:b/>
        </w:rPr>
        <w:t>arg</w:t>
      </w:r>
      <w:r>
        <w:t xml:space="preserve"> possui esses dois valores, um na sua posição 0 e um na sua posição 1.</w:t>
      </w:r>
    </w:p>
    <w:p w:rsidR="003A38BE" w:rsidRDefault="003A38BE"/>
    <w:p w:rsidR="003A38BE" w:rsidRDefault="003A38BE">
      <w:r>
        <w:t xml:space="preserve">Utilizaremos a seguinte regra sintática para pegar os dados desse vetor </w:t>
      </w:r>
      <w:r>
        <w:rPr>
          <w:b/>
        </w:rPr>
        <w:t>arg</w:t>
      </w:r>
      <w:r>
        <w:t>:</w:t>
      </w:r>
    </w:p>
    <w:p w:rsidR="003A38BE" w:rsidRDefault="003A38BE"/>
    <w:p w:rsidR="003A38BE" w:rsidRDefault="003A38BE">
      <w:pPr>
        <w:rPr>
          <w:b/>
        </w:rPr>
      </w:pPr>
      <w:r>
        <w:rPr>
          <w:b/>
        </w:rPr>
        <w:t>&lt;nome da variável&gt; = &lt;conversão de tipos&gt;(arg[&lt;posição&gt;]);</w:t>
      </w:r>
    </w:p>
    <w:p w:rsidR="003A38BE" w:rsidRDefault="003A38BE"/>
    <w:p w:rsidR="003A38BE" w:rsidRDefault="003A38BE">
      <w:r>
        <w:t>Por exemplo:</w:t>
      </w:r>
    </w:p>
    <w:p w:rsidR="003A38BE" w:rsidRDefault="003A38BE"/>
    <w:p w:rsidR="003A38BE" w:rsidRPr="00EA58FF" w:rsidRDefault="003A38BE">
      <w:pPr>
        <w:rPr>
          <w:rFonts w:ascii="Courier New" w:hAnsi="Courier New"/>
        </w:rPr>
      </w:pPr>
      <w:r w:rsidRPr="00EA58FF">
        <w:rPr>
          <w:rFonts w:ascii="Courier New" w:hAnsi="Courier New"/>
          <w:b/>
        </w:rPr>
        <w:t>int</w:t>
      </w:r>
      <w:r w:rsidRPr="00EA58FF">
        <w:rPr>
          <w:rFonts w:ascii="Courier New" w:hAnsi="Courier New"/>
        </w:rPr>
        <w:t xml:space="preserve"> num = </w:t>
      </w:r>
      <w:r w:rsidRPr="00EA58FF">
        <w:rPr>
          <w:rFonts w:ascii="Courier New" w:hAnsi="Courier New"/>
          <w:b/>
        </w:rPr>
        <w:t>Integer.parseInt</w:t>
      </w:r>
      <w:r w:rsidRPr="00EA58FF">
        <w:rPr>
          <w:rFonts w:ascii="Courier New" w:hAnsi="Courier New"/>
        </w:rPr>
        <w:t>(arg[0]);</w:t>
      </w:r>
    </w:p>
    <w:p w:rsidR="003A38BE" w:rsidRPr="00EA58FF" w:rsidRDefault="003A38BE">
      <w:pPr>
        <w:rPr>
          <w:rFonts w:ascii="Courier New" w:hAnsi="Courier New"/>
        </w:rPr>
      </w:pPr>
      <w:r w:rsidRPr="00EA58FF">
        <w:rPr>
          <w:rFonts w:ascii="Courier New" w:hAnsi="Courier New"/>
          <w:b/>
        </w:rPr>
        <w:t>String</w:t>
      </w:r>
      <w:r w:rsidRPr="00EA58FF">
        <w:rPr>
          <w:rFonts w:ascii="Courier New" w:hAnsi="Courier New"/>
        </w:rPr>
        <w:t xml:space="preserve"> n = arg[1];</w:t>
      </w:r>
    </w:p>
    <w:p w:rsidR="003A38BE" w:rsidRPr="00EA58FF" w:rsidRDefault="003A38BE"/>
    <w:p w:rsidR="003A38BE" w:rsidRDefault="003A38BE">
      <w:r>
        <w:lastRenderedPageBreak/>
        <w:t xml:space="preserve">No primeiro exemplo, pega-se o conteúdo do vetor </w:t>
      </w:r>
      <w:r>
        <w:rPr>
          <w:b/>
        </w:rPr>
        <w:t>arg</w:t>
      </w:r>
      <w:r>
        <w:t xml:space="preserve"> na posição 0, converte-se esse dado para o tipo </w:t>
      </w:r>
      <w:r>
        <w:rPr>
          <w:b/>
        </w:rPr>
        <w:t>int</w:t>
      </w:r>
      <w:r>
        <w:t xml:space="preserve"> e armazena-se na variável </w:t>
      </w:r>
      <w:r>
        <w:rPr>
          <w:b/>
        </w:rPr>
        <w:t>num</w:t>
      </w:r>
      <w:r>
        <w:t xml:space="preserve">. No segundo exemplo, pega-se o conteúdo do vetor </w:t>
      </w:r>
      <w:r>
        <w:rPr>
          <w:b/>
        </w:rPr>
        <w:t>arg</w:t>
      </w:r>
      <w:r>
        <w:t xml:space="preserve"> na posição 1 e armazena-se na variável </w:t>
      </w:r>
      <w:r>
        <w:rPr>
          <w:b/>
        </w:rPr>
        <w:t>n</w:t>
      </w:r>
      <w:r>
        <w:t>.</w:t>
      </w:r>
    </w:p>
    <w:p w:rsidR="003A38BE" w:rsidRDefault="003A38BE"/>
    <w:p w:rsidR="003A38BE" w:rsidRDefault="003A38BE">
      <w:r>
        <w:t xml:space="preserve">Note que podemos passar </w:t>
      </w:r>
      <w:r w:rsidR="0011072B">
        <w:t xml:space="preserve">tantos </w:t>
      </w:r>
      <w:r>
        <w:t xml:space="preserve">argumentos como parâmetros </w:t>
      </w:r>
      <w:r w:rsidR="0011072B">
        <w:t xml:space="preserve">quantos </w:t>
      </w:r>
      <w:r>
        <w:t xml:space="preserve">forem necessários e a ordem dos argumentos digitados é sempre a mesma que aparece no vetor </w:t>
      </w:r>
      <w:r>
        <w:rPr>
          <w:b/>
        </w:rPr>
        <w:t>arg</w:t>
      </w:r>
      <w:r>
        <w:t>.</w:t>
      </w:r>
    </w:p>
    <w:p w:rsidR="003A38BE" w:rsidRDefault="003A38BE"/>
    <w:p w:rsidR="003A38BE" w:rsidRDefault="003A38BE">
      <w:r>
        <w:t xml:space="preserve">Observação: note que a conversão de tipos só é necessária se a variável que receber o conteúdo do vetor </w:t>
      </w:r>
      <w:r>
        <w:rPr>
          <w:b/>
        </w:rPr>
        <w:t>arg</w:t>
      </w:r>
      <w:r>
        <w:t xml:space="preserve"> não for do tipo </w:t>
      </w:r>
      <w:r>
        <w:rPr>
          <w:b/>
        </w:rPr>
        <w:t>String</w:t>
      </w:r>
      <w:r>
        <w:t xml:space="preserve">. </w:t>
      </w:r>
    </w:p>
    <w:p w:rsidR="003A38BE" w:rsidRDefault="003A38BE"/>
    <w:p w:rsidR="003A38BE" w:rsidRDefault="003A38BE"/>
    <w:p w:rsidR="00457505" w:rsidRDefault="00457505"/>
    <w:p w:rsidR="00457505" w:rsidRDefault="00457505"/>
    <w:p w:rsidR="003A38BE" w:rsidRDefault="003A38BE">
      <w:pPr>
        <w:pStyle w:val="Ttulo3"/>
      </w:pPr>
      <w:bookmarkStart w:id="97" w:name="_Toc122146589"/>
      <w:r>
        <w:t>Pseudocódigo – comandos de saída</w:t>
      </w:r>
      <w:bookmarkEnd w:id="97"/>
    </w:p>
    <w:p w:rsidR="003A38BE" w:rsidRDefault="003A38BE"/>
    <w:p w:rsidR="003A38BE" w:rsidRDefault="003A38BE">
      <w:r>
        <w:t>Para que o usuário possa ver o resultado do processamento dos dados ou alguma mensagem enviada pelo algoritmo, utilizaremos a seguinte regra sintática para o comando de saída:</w:t>
      </w:r>
    </w:p>
    <w:p w:rsidR="003A38BE" w:rsidRDefault="003A38BE"/>
    <w:p w:rsidR="003A38BE" w:rsidRDefault="003A38BE">
      <w:pPr>
        <w:rPr>
          <w:b/>
        </w:rPr>
      </w:pPr>
      <w:r>
        <w:rPr>
          <w:b/>
        </w:rPr>
        <w:t xml:space="preserve">escrever (&lt;nome da variável&gt;); </w:t>
      </w:r>
    </w:p>
    <w:p w:rsidR="003A38BE" w:rsidRDefault="003A38BE"/>
    <w:p w:rsidR="003A38BE" w:rsidRDefault="003A38BE">
      <w:r>
        <w:t xml:space="preserve">Por exemplo, vamos considerar que uma variável </w:t>
      </w:r>
      <w:r>
        <w:rPr>
          <w:b/>
        </w:rPr>
        <w:t>num</w:t>
      </w:r>
      <w:r>
        <w:t xml:space="preserve"> foi declarada como do tipo </w:t>
      </w:r>
      <w:r>
        <w:rPr>
          <w:b/>
        </w:rPr>
        <w:t xml:space="preserve">numérico_inteiro </w:t>
      </w:r>
      <w:r>
        <w:t>e o valor 5 lhe foi atribuído:</w:t>
      </w:r>
    </w:p>
    <w:p w:rsidR="003A38BE" w:rsidRDefault="003A38BE"/>
    <w:p w:rsidR="003A38BE" w:rsidRDefault="003A38BE">
      <w:pPr>
        <w:rPr>
          <w:b/>
        </w:rPr>
      </w:pPr>
      <w:r>
        <w:rPr>
          <w:b/>
        </w:rPr>
        <w:t>num ← 5;</w:t>
      </w:r>
    </w:p>
    <w:p w:rsidR="003A38BE" w:rsidRDefault="003A38BE">
      <w:pPr>
        <w:rPr>
          <w:b/>
        </w:rPr>
      </w:pPr>
      <w:r>
        <w:rPr>
          <w:b/>
        </w:rPr>
        <w:t>escrever (num);</w:t>
      </w:r>
    </w:p>
    <w:p w:rsidR="003A38BE" w:rsidRDefault="003A38BE"/>
    <w:p w:rsidR="003A38BE" w:rsidRDefault="003A38BE">
      <w:r>
        <w:t xml:space="preserve">Quando o comando </w:t>
      </w:r>
      <w:r>
        <w:rPr>
          <w:b/>
        </w:rPr>
        <w:t>escrever</w:t>
      </w:r>
      <w:r>
        <w:t xml:space="preserve"> for executado, o algoritmo mostra na tela do usuário o conteúdo da variável </w:t>
      </w:r>
      <w:r>
        <w:rPr>
          <w:b/>
        </w:rPr>
        <w:t>num</w:t>
      </w:r>
      <w:r>
        <w:t xml:space="preserve">, nesse caso, o valor 5, já convertido para o tipo </w:t>
      </w:r>
      <w:r>
        <w:rPr>
          <w:b/>
        </w:rPr>
        <w:t>alfanumérico</w:t>
      </w:r>
      <w:r>
        <w:t xml:space="preserve">. </w:t>
      </w:r>
    </w:p>
    <w:p w:rsidR="003A38BE" w:rsidRDefault="003A38BE"/>
    <w:p w:rsidR="003A38BE" w:rsidRDefault="003A38BE">
      <w:r>
        <w:t xml:space="preserve">Ao invés de mostrar para o usuário o conteúdo de uma variável, podemos mostrar um dado </w:t>
      </w:r>
      <w:r>
        <w:rPr>
          <w:b/>
        </w:rPr>
        <w:t>alfanumérico</w:t>
      </w:r>
      <w:r>
        <w:t>, conforme a seguinte regra sintática abaixo:</w:t>
      </w:r>
    </w:p>
    <w:p w:rsidR="003A38BE" w:rsidRDefault="003A38BE"/>
    <w:p w:rsidR="003A38BE" w:rsidRDefault="003A38BE">
      <w:r>
        <w:rPr>
          <w:b/>
        </w:rPr>
        <w:t>escrever ("&lt;mensagem&gt;");</w:t>
      </w:r>
    </w:p>
    <w:p w:rsidR="003A38BE" w:rsidRDefault="003A38BE"/>
    <w:p w:rsidR="003A38BE" w:rsidRDefault="003A38BE">
      <w:r>
        <w:t xml:space="preserve">Por exemplo: </w:t>
      </w:r>
    </w:p>
    <w:p w:rsidR="003A38BE" w:rsidRDefault="003A38BE"/>
    <w:p w:rsidR="003A38BE" w:rsidRDefault="003A38BE">
      <w:r>
        <w:rPr>
          <w:b/>
        </w:rPr>
        <w:t>escrever</w:t>
      </w:r>
      <w:r>
        <w:t xml:space="preserve"> </w:t>
      </w:r>
      <w:r>
        <w:rPr>
          <w:b/>
        </w:rPr>
        <w:t>("Disciplina de Lógica de Programação");</w:t>
      </w:r>
    </w:p>
    <w:p w:rsidR="003A38BE" w:rsidRDefault="003A38BE"/>
    <w:p w:rsidR="003A38BE" w:rsidRDefault="003A38BE">
      <w:r>
        <w:t xml:space="preserve">Quando o comando </w:t>
      </w:r>
      <w:r>
        <w:rPr>
          <w:b/>
        </w:rPr>
        <w:t>escrever</w:t>
      </w:r>
      <w:r>
        <w:t xml:space="preserve"> for executado, o algoritmo mostra na tela do usuário a seguinte mensagem: </w:t>
      </w:r>
      <w:r>
        <w:rPr>
          <w:i/>
        </w:rPr>
        <w:t>Disciplina de Lógica de Programação</w:t>
      </w:r>
      <w:r>
        <w:t>.</w:t>
      </w:r>
    </w:p>
    <w:p w:rsidR="003A38BE" w:rsidRDefault="003A38BE"/>
    <w:p w:rsidR="003A38BE" w:rsidRDefault="003A38BE">
      <w:r>
        <w:t xml:space="preserve">Com o mesmo comando de saída, podemos enviar uma mensagem cujo conteúdo seja a concatenação de vários dados do tipo </w:t>
      </w:r>
      <w:r>
        <w:rPr>
          <w:b/>
        </w:rPr>
        <w:t>alfanuméricos</w:t>
      </w:r>
      <w:r>
        <w:t xml:space="preserve">, sejam eles do tipo </w:t>
      </w:r>
      <w:r>
        <w:rPr>
          <w:b/>
        </w:rPr>
        <w:t>alfanuméricos</w:t>
      </w:r>
      <w:r>
        <w:t xml:space="preserve"> ou da conversão de outros tipos de dados para o tipo </w:t>
      </w:r>
      <w:r>
        <w:rPr>
          <w:b/>
        </w:rPr>
        <w:t>alfanumérico</w:t>
      </w:r>
      <w:r>
        <w:t>, seguindo a seguinte regra sintática:</w:t>
      </w:r>
    </w:p>
    <w:p w:rsidR="003A38BE" w:rsidRDefault="003A38BE"/>
    <w:p w:rsidR="003A38BE" w:rsidRDefault="003A38BE">
      <w:pPr>
        <w:rPr>
          <w:b/>
        </w:rPr>
      </w:pPr>
      <w:r>
        <w:rPr>
          <w:b/>
        </w:rPr>
        <w:t>escrever ("&lt;msg&gt;", &lt;nome var&gt; , ... , "&lt;msg&gt;", &lt;nome var&gt;, ... , "&lt;msg&gt;");</w:t>
      </w:r>
    </w:p>
    <w:p w:rsidR="003A38BE" w:rsidRDefault="003A38BE"/>
    <w:p w:rsidR="003A38BE" w:rsidRDefault="003A38BE">
      <w:r>
        <w:t xml:space="preserve">Por exemplo, vamos considerar que as variáveis </w:t>
      </w:r>
      <w:r>
        <w:rPr>
          <w:b/>
        </w:rPr>
        <w:t xml:space="preserve">num1 </w:t>
      </w:r>
      <w:r>
        <w:t xml:space="preserve">e </w:t>
      </w:r>
      <w:r>
        <w:rPr>
          <w:b/>
        </w:rPr>
        <w:t xml:space="preserve">num2 </w:t>
      </w:r>
      <w:r>
        <w:t xml:space="preserve">foram declaradas como do tipo </w:t>
      </w:r>
      <w:r>
        <w:rPr>
          <w:b/>
        </w:rPr>
        <w:t>numérico_inteiro</w:t>
      </w:r>
      <w:r>
        <w:t xml:space="preserve"> e os valores 10 e 5 lhes foram, respectivamente, atribuídos:</w:t>
      </w:r>
    </w:p>
    <w:p w:rsidR="003A38BE" w:rsidRDefault="003A38BE"/>
    <w:p w:rsidR="003A38BE" w:rsidRDefault="003A38BE">
      <w:pPr>
        <w:rPr>
          <w:b/>
        </w:rPr>
      </w:pPr>
      <w:r>
        <w:rPr>
          <w:b/>
        </w:rPr>
        <w:t>num1 ← 10;</w:t>
      </w:r>
    </w:p>
    <w:p w:rsidR="003A38BE" w:rsidRDefault="003A38BE">
      <w:pPr>
        <w:rPr>
          <w:b/>
        </w:rPr>
      </w:pPr>
      <w:r>
        <w:rPr>
          <w:b/>
        </w:rPr>
        <w:t>num2 ← 5;</w:t>
      </w:r>
    </w:p>
    <w:p w:rsidR="003A38BE" w:rsidRDefault="003A38BE">
      <w:pPr>
        <w:rPr>
          <w:b/>
        </w:rPr>
      </w:pPr>
      <w:r>
        <w:rPr>
          <w:b/>
        </w:rPr>
        <w:t>escrever ("Maria tem " , num1 , " anos e João tem " , num2 , " anos");</w:t>
      </w:r>
    </w:p>
    <w:p w:rsidR="003A38BE" w:rsidRDefault="003A38BE"/>
    <w:p w:rsidR="003A38BE" w:rsidRDefault="003A38BE">
      <w:r>
        <w:t xml:space="preserve">Quando o comando </w:t>
      </w:r>
      <w:r>
        <w:rPr>
          <w:b/>
        </w:rPr>
        <w:t>escrever</w:t>
      </w:r>
      <w:r>
        <w:t xml:space="preserve"> for executado, o algoritmo mostra na tela do usuário a seguinte mensagem: </w:t>
      </w:r>
      <w:r>
        <w:rPr>
          <w:i/>
        </w:rPr>
        <w:t>Maria tem 10 anos e João tem 5 anos</w:t>
      </w:r>
      <w:r>
        <w:t xml:space="preserve">. Perceba que os conteúdos que estão entre aspas duplas ("Maria tem ", " anos e João tem " , " anos") são dados do tipo </w:t>
      </w:r>
      <w:r>
        <w:rPr>
          <w:b/>
        </w:rPr>
        <w:t>alfanuméricos</w:t>
      </w:r>
      <w:r>
        <w:t xml:space="preserve"> e sua impressão na tela não se altera, enquanto que </w:t>
      </w:r>
      <w:r>
        <w:rPr>
          <w:b/>
        </w:rPr>
        <w:t>num1</w:t>
      </w:r>
      <w:r>
        <w:t xml:space="preserve"> e </w:t>
      </w:r>
      <w:r>
        <w:rPr>
          <w:b/>
        </w:rPr>
        <w:t>num2</w:t>
      </w:r>
      <w:r>
        <w:t xml:space="preserve"> são dados do tipo </w:t>
      </w:r>
      <w:r>
        <w:rPr>
          <w:b/>
        </w:rPr>
        <w:t>numérico_inteiro</w:t>
      </w:r>
      <w:r>
        <w:t xml:space="preserve"> e o que é mostrado na tela não são os nomes das variáveis mas sim os seus conteúdos (10 , 5) já convertidos para o tipo </w:t>
      </w:r>
      <w:r>
        <w:rPr>
          <w:b/>
        </w:rPr>
        <w:t>alfanumérico</w:t>
      </w:r>
      <w:r>
        <w:t xml:space="preserve">. Note ainda que a vírgula dentro do comando </w:t>
      </w:r>
      <w:r>
        <w:rPr>
          <w:b/>
        </w:rPr>
        <w:t>escrever</w:t>
      </w:r>
      <w:r>
        <w:t xml:space="preserve"> tem a função de concatenar as informações, mostrando ao final uma única mensagem.</w:t>
      </w:r>
    </w:p>
    <w:p w:rsidR="003A38BE" w:rsidRDefault="003A38BE"/>
    <w:p w:rsidR="003A38BE" w:rsidRDefault="003A38BE"/>
    <w:p w:rsidR="003A38BE" w:rsidRDefault="003A38BE"/>
    <w:p w:rsidR="003A38BE" w:rsidRDefault="003A38BE">
      <w:pPr>
        <w:pStyle w:val="Ttulo3"/>
      </w:pPr>
      <w:bookmarkStart w:id="98" w:name="_Toc122146590"/>
      <w:r>
        <w:t>Java – comandos de saída</w:t>
      </w:r>
      <w:bookmarkEnd w:id="98"/>
    </w:p>
    <w:p w:rsidR="003A38BE" w:rsidRDefault="003A38BE"/>
    <w:p w:rsidR="003A38BE" w:rsidRDefault="003A38BE">
      <w:r>
        <w:t xml:space="preserve">Para que o usuário possa ver o resultado do processamento dos dados ou alguma mensagem enviada pelo programa Java, utilizaremos o método  </w:t>
      </w:r>
      <w:r>
        <w:rPr>
          <w:b/>
        </w:rPr>
        <w:t>JOptionPane.showMessageDialog</w:t>
      </w:r>
      <w:r>
        <w:t xml:space="preserve"> definido dentro do pacote </w:t>
      </w:r>
      <w:r>
        <w:rPr>
          <w:b/>
        </w:rPr>
        <w:t>javax.swing</w:t>
      </w:r>
      <w:r>
        <w:t xml:space="preserve">. Para isso, o programa deve fazer o </w:t>
      </w:r>
      <w:r>
        <w:rPr>
          <w:b/>
        </w:rPr>
        <w:t>import</w:t>
      </w:r>
      <w:r>
        <w:t xml:space="preserve"> dessa biblioteca no início do programa da seguinte forma:</w:t>
      </w:r>
    </w:p>
    <w:p w:rsidR="003A38BE" w:rsidRDefault="003A38BE"/>
    <w:p w:rsidR="003A38BE" w:rsidRPr="00EA58FF" w:rsidRDefault="003A38BE">
      <w:pPr>
        <w:rPr>
          <w:rFonts w:ascii="Courier New" w:hAnsi="Courier New"/>
          <w:b/>
        </w:rPr>
      </w:pPr>
      <w:r w:rsidRPr="00EA58FF">
        <w:rPr>
          <w:rFonts w:ascii="Courier New" w:hAnsi="Courier New"/>
          <w:b/>
        </w:rPr>
        <w:t>import javax.swing.*;</w:t>
      </w:r>
    </w:p>
    <w:p w:rsidR="003A38BE" w:rsidRPr="00EA58FF" w:rsidRDefault="003A38BE"/>
    <w:p w:rsidR="003A38BE" w:rsidRDefault="003A38BE">
      <w:r>
        <w:t>Utilizaremos a seguinte regra sintática para o comando de saída:</w:t>
      </w:r>
    </w:p>
    <w:p w:rsidR="003A38BE" w:rsidRDefault="003A38BE"/>
    <w:p w:rsidR="003A38BE" w:rsidRDefault="003A38BE">
      <w:pPr>
        <w:outlineLvl w:val="0"/>
        <w:rPr>
          <w:b/>
        </w:rPr>
      </w:pPr>
      <w:r>
        <w:rPr>
          <w:b/>
        </w:rPr>
        <w:t>JOptionPane.showMessageDialog(null , "&lt;mensagem&gt;");</w:t>
      </w:r>
    </w:p>
    <w:p w:rsidR="003A38BE" w:rsidRDefault="003A38BE"/>
    <w:p w:rsidR="003A38BE" w:rsidRDefault="003A38BE">
      <w:r>
        <w:t xml:space="preserve">Por exemplo, vamos considerar que uma variável </w:t>
      </w:r>
      <w:r>
        <w:rPr>
          <w:b/>
        </w:rPr>
        <w:t>num</w:t>
      </w:r>
      <w:r>
        <w:t xml:space="preserve"> foi declarada como do tipo </w:t>
      </w:r>
      <w:r>
        <w:rPr>
          <w:b/>
        </w:rPr>
        <w:t xml:space="preserve">numérico_inteiro </w:t>
      </w:r>
      <w:r>
        <w:t>e o valor 5 lhe foi atribuído:</w:t>
      </w:r>
    </w:p>
    <w:p w:rsidR="003A38BE" w:rsidRDefault="003A38BE"/>
    <w:p w:rsidR="003A38BE" w:rsidRDefault="003A38BE">
      <w:pPr>
        <w:rPr>
          <w:rFonts w:ascii="Courier New" w:hAnsi="Courier New"/>
          <w:b/>
        </w:rPr>
      </w:pPr>
      <w:r>
        <w:rPr>
          <w:rFonts w:ascii="Courier New" w:hAnsi="Courier New"/>
          <w:b/>
        </w:rPr>
        <w:t>num = 5;</w:t>
      </w:r>
    </w:p>
    <w:p w:rsidR="003A38BE" w:rsidRDefault="003A38BE">
      <w:pPr>
        <w:outlineLvl w:val="0"/>
        <w:rPr>
          <w:rFonts w:ascii="Courier New" w:hAnsi="Courier New"/>
        </w:rPr>
      </w:pPr>
      <w:r>
        <w:rPr>
          <w:rFonts w:ascii="Courier New" w:hAnsi="Courier New"/>
          <w:b/>
        </w:rPr>
        <w:t>JOptionPane.showMessageDialog(null, num)</w:t>
      </w:r>
      <w:r>
        <w:rPr>
          <w:rFonts w:ascii="Courier New" w:hAnsi="Courier New"/>
        </w:rPr>
        <w:t>;</w:t>
      </w:r>
    </w:p>
    <w:p w:rsidR="003A38BE" w:rsidRDefault="003A38BE"/>
    <w:p w:rsidR="003A38BE" w:rsidRDefault="003A38BE">
      <w:r>
        <w:t xml:space="preserve">Quando o comando </w:t>
      </w:r>
      <w:r>
        <w:rPr>
          <w:b/>
        </w:rPr>
        <w:t>JOptionPane.showMessageDialog</w:t>
      </w:r>
      <w:r>
        <w:t xml:space="preserve"> for executado, o programa mostra na tela do usuário o conteúdo da variável </w:t>
      </w:r>
      <w:r>
        <w:rPr>
          <w:b/>
        </w:rPr>
        <w:t>num</w:t>
      </w:r>
      <w:r>
        <w:t xml:space="preserve">, nesse caso, o valor 5, já convertido para o tipo </w:t>
      </w:r>
      <w:r>
        <w:rPr>
          <w:b/>
        </w:rPr>
        <w:t>String</w:t>
      </w:r>
      <w:r>
        <w:t>.</w:t>
      </w:r>
    </w:p>
    <w:p w:rsidR="003A38BE" w:rsidRDefault="003A38BE"/>
    <w:p w:rsidR="003A38BE" w:rsidRDefault="003A38BE">
      <w:r>
        <w:t xml:space="preserve">Ao invés de mostrar para o usuário o conteúdo de uma variável, podemos mostrar um dado </w:t>
      </w:r>
      <w:r>
        <w:rPr>
          <w:b/>
        </w:rPr>
        <w:t>alfanumérico</w:t>
      </w:r>
      <w:r>
        <w:t>, conforme a seguinte regra sintática abaixo:</w:t>
      </w:r>
    </w:p>
    <w:p w:rsidR="003A38BE" w:rsidRDefault="003A38BE"/>
    <w:p w:rsidR="003A38BE" w:rsidRDefault="003A38BE">
      <w:pPr>
        <w:outlineLvl w:val="0"/>
      </w:pPr>
      <w:r>
        <w:rPr>
          <w:b/>
        </w:rPr>
        <w:t>JOptionPane.showMessageDialog(null, "&lt;mensagem&gt;")</w:t>
      </w:r>
      <w:r>
        <w:t>;</w:t>
      </w:r>
    </w:p>
    <w:p w:rsidR="003A38BE" w:rsidRDefault="003A38BE"/>
    <w:p w:rsidR="003A38BE" w:rsidRDefault="003A38BE">
      <w:r>
        <w:t xml:space="preserve">Por exemplo: </w:t>
      </w:r>
    </w:p>
    <w:p w:rsidR="003A38BE" w:rsidRDefault="003A38BE"/>
    <w:p w:rsidR="003A38BE" w:rsidRDefault="003A38BE">
      <w:pPr>
        <w:rPr>
          <w:rFonts w:ascii="Courier New" w:hAnsi="Courier New"/>
        </w:rPr>
      </w:pPr>
      <w:r>
        <w:rPr>
          <w:rFonts w:ascii="Courier New" w:hAnsi="Courier New"/>
          <w:b/>
        </w:rPr>
        <w:t xml:space="preserve">JOptionPane.showMessageDialog(null, "Disciplina de Lógica de </w:t>
      </w:r>
      <w:r>
        <w:rPr>
          <w:rFonts w:ascii="Courier New" w:hAnsi="Courier New"/>
          <w:b/>
        </w:rPr>
        <w:br/>
        <w:t xml:space="preserve">                              Programação")</w:t>
      </w:r>
      <w:r>
        <w:rPr>
          <w:rFonts w:ascii="Courier New" w:hAnsi="Courier New"/>
        </w:rPr>
        <w:t>;</w:t>
      </w:r>
    </w:p>
    <w:p w:rsidR="003A38BE" w:rsidRDefault="003A38BE"/>
    <w:p w:rsidR="003A38BE" w:rsidRDefault="003A38BE">
      <w:r>
        <w:t xml:space="preserve">Quando o comando </w:t>
      </w:r>
      <w:r>
        <w:rPr>
          <w:b/>
        </w:rPr>
        <w:t>JOptionPane.showMessageDialog</w:t>
      </w:r>
      <w:r>
        <w:t xml:space="preserve"> for executado, o programa mostra na tela do usuário a seguinte mensagem: </w:t>
      </w:r>
      <w:r>
        <w:rPr>
          <w:i/>
        </w:rPr>
        <w:t>Disciplina de Lógica de Programação</w:t>
      </w:r>
      <w:r>
        <w:t>.</w:t>
      </w:r>
    </w:p>
    <w:p w:rsidR="003A38BE" w:rsidRDefault="003A38BE"/>
    <w:p w:rsidR="003A38BE" w:rsidRDefault="003A38BE">
      <w:r>
        <w:t xml:space="preserve">Com o mesmo comando de saída, podemos enviar uma mensagem cujo conteúdo seja a concatenação de vários dados do tipo </w:t>
      </w:r>
      <w:r>
        <w:rPr>
          <w:b/>
        </w:rPr>
        <w:t>String</w:t>
      </w:r>
      <w:r>
        <w:t xml:space="preserve">, sejam eles do tipo </w:t>
      </w:r>
      <w:r>
        <w:rPr>
          <w:b/>
        </w:rPr>
        <w:t>String</w:t>
      </w:r>
      <w:r>
        <w:t xml:space="preserve"> ou da conversão de outros tipos de dados para o tipo </w:t>
      </w:r>
      <w:r>
        <w:rPr>
          <w:b/>
        </w:rPr>
        <w:t>String</w:t>
      </w:r>
      <w:r>
        <w:t xml:space="preserve">, seguindo a seguinte regra sintática: </w:t>
      </w:r>
    </w:p>
    <w:p w:rsidR="003A38BE" w:rsidRDefault="003A38BE"/>
    <w:p w:rsidR="003A38BE" w:rsidRDefault="003A38BE">
      <w:r>
        <w:rPr>
          <w:b/>
        </w:rPr>
        <w:t xml:space="preserve">JOptionPane.showMessageDialog(null, "&lt;msg&gt;" + &lt;nome var&gt; + ... + "&lt;msg&gt;" + </w:t>
      </w:r>
      <w:r>
        <w:rPr>
          <w:b/>
        </w:rPr>
        <w:br/>
        <w:t xml:space="preserve">                                                            &lt;nome var&gt; + ... + "&lt;msg&gt;");</w:t>
      </w:r>
    </w:p>
    <w:p w:rsidR="003A38BE" w:rsidRDefault="003A38BE"/>
    <w:p w:rsidR="003A38BE" w:rsidRDefault="003A38BE">
      <w:r>
        <w:t xml:space="preserve">Por exemplo, vamos considerar que as variáveis </w:t>
      </w:r>
      <w:r>
        <w:rPr>
          <w:b/>
        </w:rPr>
        <w:t>num1</w:t>
      </w:r>
      <w:r>
        <w:t xml:space="preserve"> e </w:t>
      </w:r>
      <w:r>
        <w:rPr>
          <w:b/>
        </w:rPr>
        <w:t>num2</w:t>
      </w:r>
      <w:r>
        <w:t xml:space="preserve"> foram declaradas como do tipo </w:t>
      </w:r>
      <w:r>
        <w:rPr>
          <w:b/>
        </w:rPr>
        <w:t>int</w:t>
      </w:r>
      <w:r>
        <w:t xml:space="preserve"> e os valores 10 e 5 lhes foram, respectivamente, atribuídos:</w:t>
      </w:r>
    </w:p>
    <w:p w:rsidR="003A38BE" w:rsidRDefault="003A38BE"/>
    <w:p w:rsidR="003A38BE" w:rsidRDefault="003A38BE">
      <w:pPr>
        <w:rPr>
          <w:rFonts w:ascii="Courier New" w:hAnsi="Courier New"/>
          <w:b/>
        </w:rPr>
      </w:pPr>
      <w:r>
        <w:rPr>
          <w:rFonts w:ascii="Courier New" w:hAnsi="Courier New"/>
          <w:b/>
        </w:rPr>
        <w:t>num1 = 10;</w:t>
      </w:r>
    </w:p>
    <w:p w:rsidR="003A38BE" w:rsidRDefault="003A38BE">
      <w:pPr>
        <w:rPr>
          <w:rFonts w:ascii="Courier New" w:hAnsi="Courier New"/>
          <w:b/>
        </w:rPr>
      </w:pPr>
      <w:r>
        <w:rPr>
          <w:rFonts w:ascii="Courier New" w:hAnsi="Courier New"/>
          <w:b/>
        </w:rPr>
        <w:t>num2 = 5;</w:t>
      </w:r>
    </w:p>
    <w:p w:rsidR="003A38BE" w:rsidRDefault="003A38BE">
      <w:pPr>
        <w:rPr>
          <w:rFonts w:ascii="Courier New" w:hAnsi="Courier New"/>
          <w:b/>
        </w:rPr>
      </w:pPr>
      <w:r>
        <w:rPr>
          <w:rFonts w:ascii="Courier New" w:hAnsi="Courier New"/>
          <w:b/>
        </w:rPr>
        <w:t xml:space="preserve">JOptionPane.showMessageDialog(null, "Maria tem " + num1 + " anos e </w:t>
      </w:r>
      <w:r>
        <w:rPr>
          <w:rFonts w:ascii="Courier New" w:hAnsi="Courier New"/>
          <w:b/>
        </w:rPr>
        <w:br/>
        <w:t xml:space="preserve">                              João tem " + num2 + " anos");</w:t>
      </w:r>
    </w:p>
    <w:p w:rsidR="003A38BE" w:rsidRDefault="003A38BE"/>
    <w:p w:rsidR="003A38BE" w:rsidRDefault="003A38BE">
      <w:r>
        <w:t xml:space="preserve">Quando o comando </w:t>
      </w:r>
      <w:r>
        <w:rPr>
          <w:b/>
        </w:rPr>
        <w:t>JOptionPane.showMessageDialog</w:t>
      </w:r>
      <w:r>
        <w:t xml:space="preserve"> for executado, o programa mostra na tela do usuário a seguinte mensagem: </w:t>
      </w:r>
      <w:r>
        <w:rPr>
          <w:i/>
        </w:rPr>
        <w:t>Maria tem 10 anos e João tem 5 anos</w:t>
      </w:r>
      <w:r>
        <w:t xml:space="preserve">. Perceba que os conteúdos que estão entre aspas duplas são dados do tipo </w:t>
      </w:r>
      <w:r>
        <w:rPr>
          <w:b/>
        </w:rPr>
        <w:t>String</w:t>
      </w:r>
      <w:r>
        <w:t xml:space="preserve"> e sua impressão na tela não se altera, enquanto que </w:t>
      </w:r>
      <w:r>
        <w:rPr>
          <w:b/>
        </w:rPr>
        <w:t>num1</w:t>
      </w:r>
      <w:r>
        <w:t xml:space="preserve"> e </w:t>
      </w:r>
      <w:r>
        <w:rPr>
          <w:b/>
        </w:rPr>
        <w:t>num2</w:t>
      </w:r>
      <w:r>
        <w:t xml:space="preserve"> são dados do tipo </w:t>
      </w:r>
      <w:r>
        <w:rPr>
          <w:b/>
        </w:rPr>
        <w:t>int</w:t>
      </w:r>
      <w:r>
        <w:t xml:space="preserve"> e o que é mostrado na tela não são os nomes das variáveis mas sim os seus conteúdos já convertidos para o tipo </w:t>
      </w:r>
      <w:r>
        <w:rPr>
          <w:b/>
        </w:rPr>
        <w:t>String</w:t>
      </w:r>
      <w:r>
        <w:t xml:space="preserve">. Note ainda que o sinal de mais (+) dentro do comando </w:t>
      </w:r>
      <w:r>
        <w:rPr>
          <w:b/>
        </w:rPr>
        <w:t>JOptionPane.showMessageDialog</w:t>
      </w:r>
      <w:r>
        <w:t xml:space="preserve"> tem a função de concatenar as informações, mostrando ao final uma única mensagem.</w:t>
      </w:r>
    </w:p>
    <w:p w:rsidR="003A38BE" w:rsidRDefault="003A38BE"/>
    <w:p w:rsidR="003A38BE" w:rsidRDefault="003A38BE">
      <w:r>
        <w:t xml:space="preserve">Os métodos acima explicados utilizam janelas para a comunicação com o usuário, ou seja, as mensagens de aviso são feitas com o uso de janelas com uma interface gráfica mais amigável. </w:t>
      </w:r>
    </w:p>
    <w:p w:rsidR="003A38BE" w:rsidRDefault="003A38BE"/>
    <w:p w:rsidR="003A38BE" w:rsidRDefault="003A38BE">
      <w:r>
        <w:t xml:space="preserve">Outro método utilizado para mostrar o resultado de um processamento de dados ou alguma mensagem para o usuário é o método </w:t>
      </w:r>
      <w:r>
        <w:rPr>
          <w:b/>
        </w:rPr>
        <w:t>System.out.print</w:t>
      </w:r>
      <w:r>
        <w:t xml:space="preserve"> ou </w:t>
      </w:r>
      <w:r>
        <w:rPr>
          <w:b/>
        </w:rPr>
        <w:t>System.out.println</w:t>
      </w:r>
      <w:r>
        <w:t>. A única diferença entre esses dois métodos é que o primeiro somente mostra a mensagem passada como parâmetro e o segundo, além de mostrar a mensagem, pula o cursor para a linha de baixo. Esses métodos não possuem uma interface gráfica e a mensagem é mostrada na tela do MS-DOS. Utilizaremos as seguintes regras sintáticas para este comando de saída:</w:t>
      </w:r>
    </w:p>
    <w:p w:rsidR="003A38BE" w:rsidRDefault="003A38BE"/>
    <w:p w:rsidR="003A38BE" w:rsidRPr="00AE374C" w:rsidRDefault="003A38BE">
      <w:pPr>
        <w:outlineLvl w:val="0"/>
        <w:rPr>
          <w:b/>
        </w:rPr>
      </w:pPr>
      <w:r w:rsidRPr="00AE374C">
        <w:rPr>
          <w:b/>
        </w:rPr>
        <w:t>System.out.print ("&lt;mensagem&gt;");</w:t>
      </w:r>
    </w:p>
    <w:p w:rsidR="003A38BE" w:rsidRDefault="003A38BE">
      <w:pPr>
        <w:outlineLvl w:val="0"/>
        <w:rPr>
          <w:b/>
        </w:rPr>
      </w:pPr>
      <w:r>
        <w:rPr>
          <w:b/>
        </w:rPr>
        <w:t>System.out.println ("&lt;mensagem&gt;");</w:t>
      </w:r>
    </w:p>
    <w:p w:rsidR="003A38BE" w:rsidRDefault="003A38BE"/>
    <w:p w:rsidR="003A38BE" w:rsidRDefault="003A38BE">
      <w:r>
        <w:t xml:space="preserve">Todas as propriedades de quantidade de parâmetros e concatenação de </w:t>
      </w:r>
      <w:r>
        <w:rPr>
          <w:b/>
        </w:rPr>
        <w:t>Strings</w:t>
      </w:r>
      <w:r>
        <w:t xml:space="preserve"> vistos para o método </w:t>
      </w:r>
      <w:r>
        <w:rPr>
          <w:b/>
        </w:rPr>
        <w:t>JOptionPane.showMessageDialog</w:t>
      </w:r>
      <w:r>
        <w:t xml:space="preserve"> também valem para os métodos </w:t>
      </w:r>
      <w:r>
        <w:rPr>
          <w:b/>
        </w:rPr>
        <w:t>System.out.println</w:t>
      </w:r>
      <w:r>
        <w:t xml:space="preserve"> e </w:t>
      </w:r>
      <w:r>
        <w:rPr>
          <w:b/>
        </w:rPr>
        <w:t>System.out.print</w:t>
      </w:r>
      <w:r>
        <w:t>.</w:t>
      </w:r>
    </w:p>
    <w:p w:rsidR="003A38BE" w:rsidRDefault="003A38BE"/>
    <w:p w:rsidR="003A38BE" w:rsidRDefault="003A38BE"/>
    <w:p w:rsidR="003A38BE" w:rsidRDefault="003A38BE">
      <w:pPr>
        <w:pStyle w:val="Ttulo2"/>
      </w:pPr>
      <w:bookmarkStart w:id="99" w:name="_Toc122146591"/>
      <w:r>
        <w:t>5.4 Blocos</w:t>
      </w:r>
      <w:bookmarkEnd w:id="99"/>
      <w:r>
        <w:t xml:space="preserve"> </w:t>
      </w:r>
    </w:p>
    <w:p w:rsidR="003A38BE" w:rsidRDefault="003A38BE"/>
    <w:p w:rsidR="003A38BE" w:rsidRDefault="003A38BE">
      <w:r>
        <w:t>Um bloco é representado por um conjunto de ações  cujo início e fim são bem definidos. Um algoritmo pode ser considerado um bloco. As variáveis declaradas dentro de um bloco são reconhecidas somente dentro desse bloco.</w:t>
      </w:r>
    </w:p>
    <w:p w:rsidR="003A38BE" w:rsidRDefault="003A38BE"/>
    <w:p w:rsidR="003A38BE" w:rsidRDefault="003A38BE">
      <w:pPr>
        <w:pStyle w:val="Ttulo3"/>
      </w:pPr>
      <w:bookmarkStart w:id="100" w:name="_Toc122146592"/>
      <w:r>
        <w:lastRenderedPageBreak/>
        <w:t>Pseudocódigo</w:t>
      </w:r>
      <w:bookmarkEnd w:id="100"/>
    </w:p>
    <w:p w:rsidR="003A38BE" w:rsidRDefault="003A38BE"/>
    <w:p w:rsidR="003A38BE" w:rsidRDefault="003A38BE">
      <w:r>
        <w:t xml:space="preserve">Em pseudocódigo, um bloco tem seu início com a palavra </w:t>
      </w:r>
      <w:r>
        <w:rPr>
          <w:b/>
        </w:rPr>
        <w:t>início</w:t>
      </w:r>
      <w:r>
        <w:t xml:space="preserve"> e seu término com a palavra </w:t>
      </w:r>
      <w:r>
        <w:rPr>
          <w:b/>
        </w:rPr>
        <w:t>fim;</w:t>
      </w:r>
      <w:r>
        <w:t xml:space="preserve">. Um algoritmo pode ser considerado um bloco, no entanto, seu início é determinado com a palavra </w:t>
      </w:r>
      <w:r>
        <w:rPr>
          <w:b/>
        </w:rPr>
        <w:t>início_algoritmo</w:t>
      </w:r>
      <w:r>
        <w:t xml:space="preserve"> e seu término com a palavra </w:t>
      </w:r>
      <w:r>
        <w:rPr>
          <w:b/>
        </w:rPr>
        <w:t>fim_algoritmo</w:t>
      </w:r>
      <w:r>
        <w:t>.</w:t>
      </w:r>
    </w:p>
    <w:p w:rsidR="003A38BE" w:rsidRDefault="003A38BE"/>
    <w:p w:rsidR="003A38BE" w:rsidRDefault="003A38BE">
      <w:r>
        <w:t>Por exemplo:</w:t>
      </w:r>
    </w:p>
    <w:p w:rsidR="003A38BE" w:rsidRDefault="003A38BE"/>
    <w:p w:rsidR="003A38BE" w:rsidRDefault="003A38BE">
      <w:pPr>
        <w:outlineLvl w:val="0"/>
        <w:rPr>
          <w:b/>
        </w:rPr>
      </w:pPr>
      <w:r>
        <w:rPr>
          <w:b/>
        </w:rPr>
        <w:t>Algoritmo Exemplo</w:t>
      </w:r>
    </w:p>
    <w:p w:rsidR="003A38BE" w:rsidRDefault="003A38BE">
      <w:pPr>
        <w:rPr>
          <w:b/>
        </w:rPr>
      </w:pPr>
      <w:r>
        <w:rPr>
          <w:b/>
        </w:rPr>
        <w:t xml:space="preserve">   início_algoritmo // início do bloco ou algoritmo</w:t>
      </w:r>
    </w:p>
    <w:p w:rsidR="003A38BE" w:rsidRDefault="003A38BE">
      <w:pPr>
        <w:outlineLvl w:val="0"/>
        <w:rPr>
          <w:b/>
        </w:rPr>
      </w:pPr>
      <w:r>
        <w:rPr>
          <w:b/>
        </w:rPr>
        <w:t xml:space="preserve">      Declarar</w:t>
      </w:r>
    </w:p>
    <w:p w:rsidR="003A38BE" w:rsidRDefault="003A38BE">
      <w:pPr>
        <w:rPr>
          <w:b/>
        </w:rPr>
      </w:pPr>
      <w:r>
        <w:rPr>
          <w:b/>
        </w:rPr>
        <w:t xml:space="preserve">         // declaração das variáveis e/ou constantes</w:t>
      </w:r>
    </w:p>
    <w:p w:rsidR="003A38BE" w:rsidRDefault="003A38BE">
      <w:pPr>
        <w:rPr>
          <w:b/>
        </w:rPr>
      </w:pPr>
      <w:r>
        <w:rPr>
          <w:b/>
        </w:rPr>
        <w:t xml:space="preserve">      // seqüência dos comandos</w:t>
      </w:r>
    </w:p>
    <w:p w:rsidR="003A38BE" w:rsidRDefault="003A38BE">
      <w:pPr>
        <w:rPr>
          <w:b/>
        </w:rPr>
      </w:pPr>
      <w:r>
        <w:rPr>
          <w:b/>
        </w:rPr>
        <w:t xml:space="preserve">   fim_algoritmo. // fim do bloco ou algoritmo</w:t>
      </w:r>
    </w:p>
    <w:p w:rsidR="003A38BE" w:rsidRDefault="003A38BE"/>
    <w:p w:rsidR="003A38BE" w:rsidRDefault="003A38BE">
      <w:r>
        <w:t xml:space="preserve">Nesse exemplo, o bloco inicia-se com a palavra </w:t>
      </w:r>
      <w:r>
        <w:rPr>
          <w:b/>
        </w:rPr>
        <w:t>início_algoritmo</w:t>
      </w:r>
      <w:r>
        <w:t xml:space="preserve"> e termina com a palavra </w:t>
      </w:r>
      <w:r>
        <w:rPr>
          <w:b/>
        </w:rPr>
        <w:t>fim_algoritmo</w:t>
      </w:r>
      <w:r>
        <w:t>.</w:t>
      </w:r>
    </w:p>
    <w:p w:rsidR="003A38BE" w:rsidRDefault="003A38BE"/>
    <w:p w:rsidR="003A38BE" w:rsidRDefault="003A38BE">
      <w:r>
        <w:t xml:space="preserve">Note que um algoritmo deve estar bem identado, isto é, deve estar numa formação que facilite o seu entendimento. No exemplo acima, veja que as palavras </w:t>
      </w:r>
      <w:r>
        <w:rPr>
          <w:b/>
        </w:rPr>
        <w:t>início_algoritmo</w:t>
      </w:r>
      <w:r>
        <w:t xml:space="preserve"> e </w:t>
      </w:r>
      <w:r>
        <w:rPr>
          <w:b/>
        </w:rPr>
        <w:t>fim_algoritmo</w:t>
      </w:r>
      <w:r>
        <w:t xml:space="preserve"> aparecem  ligeiramente à direita do cabeçalho do algoritmo </w:t>
      </w:r>
      <w:r>
        <w:rPr>
          <w:b/>
        </w:rPr>
        <w:t>Algoritmo Exemplo</w:t>
      </w:r>
      <w:r>
        <w:t xml:space="preserve">; a palavra </w:t>
      </w:r>
      <w:r>
        <w:rPr>
          <w:b/>
        </w:rPr>
        <w:t>Declarar</w:t>
      </w:r>
      <w:r>
        <w:t xml:space="preserve"> aparece </w:t>
      </w:r>
      <w:r w:rsidR="004D3863">
        <w:t xml:space="preserve">ligeiramente </w:t>
      </w:r>
      <w:r>
        <w:t xml:space="preserve">à direita da palavra </w:t>
      </w:r>
      <w:r>
        <w:rPr>
          <w:b/>
        </w:rPr>
        <w:t>início_algoritmo</w:t>
      </w:r>
      <w:r>
        <w:t xml:space="preserve"> porque as declarações estão dentro do bloco; as declarações de variáveis e/ou constantes aparecem ligeiramente à direita da palavra </w:t>
      </w:r>
      <w:r>
        <w:rPr>
          <w:b/>
        </w:rPr>
        <w:t>Declarar</w:t>
      </w:r>
      <w:r>
        <w:t>, pois as declarações fazem parte do bloco de declaração; e</w:t>
      </w:r>
      <w:r w:rsidR="004D3863">
        <w:t>,</w:t>
      </w:r>
      <w:r>
        <w:t xml:space="preserve"> por fim, a seqüência de comandos aparece ligeiramente à direita da palavra </w:t>
      </w:r>
      <w:r>
        <w:rPr>
          <w:b/>
        </w:rPr>
        <w:t>início_algoritmo</w:t>
      </w:r>
      <w:r>
        <w:t xml:space="preserve">, mas alinhado com a palavra </w:t>
      </w:r>
      <w:r>
        <w:rPr>
          <w:b/>
        </w:rPr>
        <w:t>Declarar</w:t>
      </w:r>
      <w:r>
        <w:t>, pois a seqüência de comandos também faz parte do bloco do algoritmo.</w:t>
      </w:r>
    </w:p>
    <w:p w:rsidR="003A38BE" w:rsidRDefault="003A38BE"/>
    <w:p w:rsidR="003A38BE" w:rsidRDefault="003A38BE"/>
    <w:p w:rsidR="003A38BE" w:rsidRDefault="003A38BE">
      <w:pPr>
        <w:pStyle w:val="Ttulo3"/>
      </w:pPr>
      <w:bookmarkStart w:id="101" w:name="_Toc122146593"/>
      <w:r>
        <w:t>Java</w:t>
      </w:r>
      <w:bookmarkEnd w:id="101"/>
    </w:p>
    <w:p w:rsidR="003A38BE" w:rsidRDefault="003A38BE"/>
    <w:p w:rsidR="003A38BE" w:rsidRDefault="003A38BE">
      <w:r>
        <w:t xml:space="preserve">Em programas Java, um bloco tem seu início com a chave aberta, </w:t>
      </w:r>
      <w:r>
        <w:rPr>
          <w:b/>
        </w:rPr>
        <w:t>{</w:t>
      </w:r>
      <w:r>
        <w:t xml:space="preserve">, e seu término com a chave fechada, </w:t>
      </w:r>
      <w:r>
        <w:rPr>
          <w:b/>
        </w:rPr>
        <w:t>}</w:t>
      </w:r>
      <w:r>
        <w:t>. Um programa Java também pode ser considerado um bloco com início e término representados pela chave aberta e chave fechada, respectivamente.</w:t>
      </w:r>
    </w:p>
    <w:p w:rsidR="003A38BE" w:rsidRDefault="003A38BE"/>
    <w:p w:rsidR="003A38BE" w:rsidRDefault="003A38BE">
      <w:r>
        <w:t>Por exemplo:</w:t>
      </w:r>
    </w:p>
    <w:p w:rsidR="003A38BE" w:rsidRDefault="003A38BE"/>
    <w:p w:rsidR="003A38BE" w:rsidRDefault="003A38BE">
      <w:pPr>
        <w:rPr>
          <w:rFonts w:ascii="Courier New" w:hAnsi="Courier New"/>
          <w:b/>
        </w:rPr>
      </w:pPr>
      <w:r>
        <w:rPr>
          <w:rFonts w:ascii="Courier New" w:hAnsi="Courier New"/>
          <w:b/>
        </w:rPr>
        <w:t>// nome da classe</w:t>
      </w:r>
    </w:p>
    <w:p w:rsidR="003A38BE" w:rsidRDefault="003A38BE">
      <w:pPr>
        <w:rPr>
          <w:rFonts w:ascii="Courier New" w:hAnsi="Courier New"/>
          <w:b/>
        </w:rPr>
      </w:pPr>
      <w:r>
        <w:rPr>
          <w:rFonts w:ascii="Courier New" w:hAnsi="Courier New"/>
          <w:b/>
        </w:rPr>
        <w:t xml:space="preserve">class Exemplo </w:t>
      </w:r>
    </w:p>
    <w:p w:rsidR="003A38BE" w:rsidRDefault="003A38BE">
      <w:pPr>
        <w:rPr>
          <w:rFonts w:ascii="Courier New" w:hAnsi="Courier New"/>
          <w:b/>
        </w:rPr>
      </w:pPr>
      <w:r>
        <w:rPr>
          <w:rFonts w:ascii="Courier New" w:hAnsi="Courier New"/>
          <w:b/>
        </w:rPr>
        <w:t xml:space="preserve">   { // início do bloco que limita a classe</w:t>
      </w:r>
    </w:p>
    <w:p w:rsidR="003A38BE" w:rsidRDefault="003A38BE">
      <w:pPr>
        <w:rPr>
          <w:rFonts w:ascii="Courier New" w:hAnsi="Courier New"/>
          <w:b/>
        </w:rPr>
      </w:pPr>
      <w:r>
        <w:rPr>
          <w:rFonts w:ascii="Courier New" w:hAnsi="Courier New"/>
          <w:b/>
        </w:rPr>
        <w:t xml:space="preserve">      // cabeçalho do método principal</w:t>
      </w:r>
    </w:p>
    <w:p w:rsidR="003A38BE" w:rsidRPr="00EA58FF" w:rsidRDefault="003A38BE">
      <w:pPr>
        <w:rPr>
          <w:rFonts w:ascii="Courier New" w:hAnsi="Courier New"/>
          <w:b/>
        </w:rPr>
      </w:pPr>
      <w:r>
        <w:rPr>
          <w:rFonts w:ascii="Courier New" w:hAnsi="Courier New"/>
          <w:b/>
        </w:rPr>
        <w:t xml:space="preserve">      </w:t>
      </w:r>
      <w:r w:rsidRPr="00EA58FF">
        <w:rPr>
          <w:rFonts w:ascii="Courier New" w:hAnsi="Courier New"/>
          <w:b/>
        </w:rPr>
        <w:t xml:space="preserve">public static void main(String argumentos[ ]) </w:t>
      </w:r>
    </w:p>
    <w:p w:rsidR="003A38BE" w:rsidRDefault="003A38BE">
      <w:pPr>
        <w:rPr>
          <w:rFonts w:ascii="Courier New" w:hAnsi="Courier New"/>
          <w:b/>
        </w:rPr>
      </w:pPr>
      <w:r w:rsidRPr="00EA58FF">
        <w:rPr>
          <w:rFonts w:ascii="Courier New" w:hAnsi="Courier New"/>
          <w:b/>
        </w:rPr>
        <w:t xml:space="preserve">         </w:t>
      </w:r>
      <w:r>
        <w:rPr>
          <w:rFonts w:ascii="Courier New" w:hAnsi="Courier New"/>
          <w:b/>
        </w:rPr>
        <w:t>{ // início do bloco que limita o método principal</w:t>
      </w:r>
    </w:p>
    <w:p w:rsidR="003A38BE" w:rsidRDefault="003A38BE">
      <w:pPr>
        <w:rPr>
          <w:rFonts w:ascii="Courier New" w:hAnsi="Courier New"/>
          <w:b/>
        </w:rPr>
      </w:pPr>
      <w:r>
        <w:rPr>
          <w:rFonts w:ascii="Courier New" w:hAnsi="Courier New"/>
          <w:b/>
        </w:rPr>
        <w:t xml:space="preserve">            // declaração das variáveis e/ou constantes</w:t>
      </w:r>
    </w:p>
    <w:p w:rsidR="003A38BE" w:rsidRDefault="003A38BE">
      <w:pPr>
        <w:rPr>
          <w:rFonts w:ascii="Courier New" w:hAnsi="Courier New"/>
          <w:b/>
        </w:rPr>
      </w:pPr>
      <w:r>
        <w:rPr>
          <w:rFonts w:ascii="Courier New" w:hAnsi="Courier New"/>
          <w:b/>
        </w:rPr>
        <w:t xml:space="preserve">            // seqüência dos comandos</w:t>
      </w:r>
    </w:p>
    <w:p w:rsidR="003A38BE" w:rsidRDefault="003A38BE">
      <w:pPr>
        <w:rPr>
          <w:rFonts w:ascii="Courier New" w:hAnsi="Courier New"/>
          <w:b/>
        </w:rPr>
      </w:pPr>
      <w:r>
        <w:rPr>
          <w:rFonts w:ascii="Courier New" w:hAnsi="Courier New"/>
          <w:b/>
        </w:rPr>
        <w:t xml:space="preserve">         } // fim do bloco que limita o método principal</w:t>
      </w:r>
    </w:p>
    <w:p w:rsidR="003A38BE" w:rsidRDefault="003A38BE">
      <w:pPr>
        <w:rPr>
          <w:rFonts w:ascii="Courier New" w:hAnsi="Courier New"/>
          <w:b/>
        </w:rPr>
      </w:pPr>
      <w:r>
        <w:rPr>
          <w:rFonts w:ascii="Courier New" w:hAnsi="Courier New"/>
          <w:b/>
        </w:rPr>
        <w:t xml:space="preserve">   } // fim do bloco que limita a classe</w:t>
      </w:r>
    </w:p>
    <w:p w:rsidR="003A38BE" w:rsidRDefault="003A38BE"/>
    <w:p w:rsidR="003A38BE" w:rsidRDefault="003A38BE">
      <w:r>
        <w:t xml:space="preserve">Nesse exemplo, o bloco inicia-se com a chave aberta e termina com a chave fechada. Nesse caso, temos dois blocos, o bloco da classe </w:t>
      </w:r>
      <w:r>
        <w:rPr>
          <w:b/>
        </w:rPr>
        <w:t>exemplo</w:t>
      </w:r>
      <w:r>
        <w:t xml:space="preserve"> e o bloco do método principal</w:t>
      </w:r>
      <w:r>
        <w:rPr>
          <w:b/>
        </w:rPr>
        <w:t xml:space="preserve"> main()</w:t>
      </w:r>
      <w:r>
        <w:t>.</w:t>
      </w:r>
    </w:p>
    <w:p w:rsidR="003A38BE" w:rsidRDefault="003A38BE"/>
    <w:p w:rsidR="003A38BE" w:rsidRDefault="003A38BE">
      <w:r>
        <w:t xml:space="preserve">Note que um programa Java também deve estar bem identado, isto é, deve estar numa formação que facilite o seu entendimento. No exemplo acima, veja que as chaves aberta e fechada aparecem ligeiramente à direita do nome da classe </w:t>
      </w:r>
      <w:r>
        <w:rPr>
          <w:b/>
        </w:rPr>
        <w:t>class Exemplo</w:t>
      </w:r>
      <w:r>
        <w:t xml:space="preserve"> e ligeiramente à direita do método principal </w:t>
      </w:r>
      <w:r>
        <w:rPr>
          <w:b/>
        </w:rPr>
        <w:t>main()</w:t>
      </w:r>
      <w:r>
        <w:t xml:space="preserve">; as declarações de variáveis e/ou constantes aparecem ligeiramente à direita da chave aberta e da chave fechada do método principal </w:t>
      </w:r>
      <w:r>
        <w:rPr>
          <w:b/>
        </w:rPr>
        <w:t>main()</w:t>
      </w:r>
      <w:r>
        <w:t>, pois as declarações fazem parte do bloco do método principal; e</w:t>
      </w:r>
      <w:r w:rsidR="004D3863">
        <w:t>,</w:t>
      </w:r>
      <w:r>
        <w:t xml:space="preserve"> por fim, a seqüência de comandos também aparece ligeiramente à direita da chave aberta e </w:t>
      </w:r>
      <w:r w:rsidR="004D3863">
        <w:t xml:space="preserve">da </w:t>
      </w:r>
      <w:r>
        <w:t>chave fechada do método principal</w:t>
      </w:r>
      <w:r>
        <w:rPr>
          <w:b/>
        </w:rPr>
        <w:t xml:space="preserve"> main()</w:t>
      </w:r>
      <w:r>
        <w:t xml:space="preserve">, mas </w:t>
      </w:r>
      <w:r w:rsidR="004D3863">
        <w:t xml:space="preserve">alinhada </w:t>
      </w:r>
      <w:r>
        <w:t>com as declarações, pois a seqüência de comandos também faz parte do bloco do método principal</w:t>
      </w:r>
      <w:r>
        <w:rPr>
          <w:b/>
        </w:rPr>
        <w:t xml:space="preserve"> main()</w:t>
      </w:r>
      <w:r>
        <w:t>.</w:t>
      </w:r>
    </w:p>
    <w:p w:rsidR="003A38BE" w:rsidRDefault="003A38BE"/>
    <w:p w:rsidR="003A38BE" w:rsidRDefault="003A38BE"/>
    <w:p w:rsidR="003A38BE" w:rsidRDefault="003A38BE">
      <w:pPr>
        <w:pStyle w:val="Ttulo2"/>
      </w:pPr>
      <w:bookmarkStart w:id="102" w:name="_Toc122146594"/>
      <w:r>
        <w:t>5.5 Estrutura seqüencial</w:t>
      </w:r>
      <w:bookmarkEnd w:id="102"/>
      <w:r>
        <w:t xml:space="preserve"> </w:t>
      </w:r>
    </w:p>
    <w:p w:rsidR="003A38BE" w:rsidRDefault="003A38BE"/>
    <w:p w:rsidR="003A38BE" w:rsidRDefault="003A38BE">
      <w:r>
        <w:t>Uma estrutura seqüencial é aquela em que as ações de um algoritmo são executadas numa ordem seqüencial, ou seja, de cima para baixo e da esquerda para a direita. Para o pseudocódigo adotado nesta apostila, convencionaremos que o uso do pon</w:t>
      </w:r>
      <w:r w:rsidR="006E05B3">
        <w:t>to-</w:t>
      </w:r>
      <w:r>
        <w:t>e</w:t>
      </w:r>
      <w:r w:rsidR="006E05B3">
        <w:t>-</w:t>
      </w:r>
      <w:r>
        <w:t>vírgula (;) determina o final de uma ação.</w:t>
      </w:r>
    </w:p>
    <w:p w:rsidR="003A38BE" w:rsidRDefault="003A38BE"/>
    <w:p w:rsidR="003A38BE" w:rsidRDefault="003A38BE"/>
    <w:p w:rsidR="003A38BE" w:rsidRDefault="003A38BE">
      <w:pPr>
        <w:pStyle w:val="Ttulo3"/>
      </w:pPr>
      <w:bookmarkStart w:id="103" w:name="_Toc122146595"/>
      <w:r>
        <w:t>Pseudocódigo</w:t>
      </w:r>
      <w:bookmarkEnd w:id="103"/>
    </w:p>
    <w:p w:rsidR="003A38BE" w:rsidRDefault="003A38BE"/>
    <w:p w:rsidR="003A38BE" w:rsidRDefault="003A38BE">
      <w:r>
        <w:t>Em pseudocódigo, a estrutura seqüencial representa um conjunto de ações ou comandos que são executados num determinado fluxo. Numa estrutura sequëncial, este fluxo é executado de cima para baixo e da esquerda para a direita. A estrutura seqüencial para pseudocódigo segue a seguinte regra sintática:</w:t>
      </w:r>
    </w:p>
    <w:p w:rsidR="003A38BE" w:rsidRDefault="003A38BE"/>
    <w:p w:rsidR="003A38BE" w:rsidRDefault="003A38BE"/>
    <w:p w:rsidR="003A38BE" w:rsidRDefault="003A38BE"/>
    <w:p w:rsidR="003A38BE" w:rsidRDefault="003A38BE">
      <w:pPr>
        <w:outlineLvl w:val="0"/>
        <w:rPr>
          <w:b/>
        </w:rPr>
      </w:pPr>
      <w:r>
        <w:rPr>
          <w:b/>
        </w:rPr>
        <w:t>Algoritmo &lt;nome do algoritmo&gt;</w:t>
      </w:r>
    </w:p>
    <w:p w:rsidR="003A38BE" w:rsidRDefault="003A38BE">
      <w:pPr>
        <w:rPr>
          <w:b/>
        </w:rPr>
      </w:pPr>
      <w:r>
        <w:rPr>
          <w:b/>
        </w:rPr>
        <w:t xml:space="preserve">   início_algoritmo </w:t>
      </w:r>
    </w:p>
    <w:p w:rsidR="003A38BE" w:rsidRDefault="003A38BE">
      <w:pPr>
        <w:outlineLvl w:val="0"/>
        <w:rPr>
          <w:b/>
        </w:rPr>
      </w:pPr>
      <w:r>
        <w:rPr>
          <w:b/>
        </w:rPr>
        <w:t xml:space="preserve">      Declarar</w:t>
      </w:r>
    </w:p>
    <w:p w:rsidR="003A38BE" w:rsidRDefault="003A38BE">
      <w:pPr>
        <w:rPr>
          <w:b/>
        </w:rPr>
      </w:pPr>
      <w:r>
        <w:rPr>
          <w:b/>
        </w:rPr>
        <w:t xml:space="preserve">         // declaração das variáveis e/ou constantes</w:t>
      </w:r>
    </w:p>
    <w:p w:rsidR="003A38BE" w:rsidRDefault="003A38BE">
      <w:pPr>
        <w:rPr>
          <w:b/>
        </w:rPr>
      </w:pPr>
      <w:r>
        <w:rPr>
          <w:b/>
        </w:rPr>
        <w:t xml:space="preserve">      &lt;comando_1&gt;;</w:t>
      </w:r>
    </w:p>
    <w:p w:rsidR="003A38BE" w:rsidRDefault="003A38BE">
      <w:pPr>
        <w:rPr>
          <w:b/>
        </w:rPr>
      </w:pPr>
      <w:r>
        <w:rPr>
          <w:b/>
        </w:rPr>
        <w:t xml:space="preserve">      &lt;comando_2&gt;;</w:t>
      </w:r>
    </w:p>
    <w:p w:rsidR="003A38BE" w:rsidRDefault="003A38BE">
      <w:pPr>
        <w:rPr>
          <w:b/>
        </w:rPr>
      </w:pPr>
      <w:r>
        <w:rPr>
          <w:b/>
        </w:rPr>
        <w:t xml:space="preserve">      ...</w:t>
      </w:r>
    </w:p>
    <w:p w:rsidR="003A38BE" w:rsidRDefault="003A38BE">
      <w:pPr>
        <w:rPr>
          <w:b/>
        </w:rPr>
      </w:pPr>
      <w:r>
        <w:rPr>
          <w:b/>
        </w:rPr>
        <w:t xml:space="preserve">      &lt;comando_n&gt;;</w:t>
      </w:r>
    </w:p>
    <w:p w:rsidR="003A38BE" w:rsidRDefault="003A38BE">
      <w:pPr>
        <w:rPr>
          <w:b/>
        </w:rPr>
      </w:pPr>
      <w:r>
        <w:rPr>
          <w:b/>
        </w:rPr>
        <w:t xml:space="preserve">   fim_algoritmo. </w:t>
      </w:r>
    </w:p>
    <w:p w:rsidR="003A38BE" w:rsidRDefault="003A38BE"/>
    <w:p w:rsidR="003A38BE" w:rsidRDefault="003A38BE">
      <w:r>
        <w:t>Por exemplo:</w:t>
      </w:r>
    </w:p>
    <w:p w:rsidR="003A38BE" w:rsidRDefault="003A38BE"/>
    <w:p w:rsidR="003A38BE" w:rsidRDefault="003A38BE">
      <w:pPr>
        <w:outlineLvl w:val="0"/>
        <w:rPr>
          <w:b/>
        </w:rPr>
      </w:pPr>
      <w:r>
        <w:rPr>
          <w:b/>
        </w:rPr>
        <w:t>Algoritmo Exemplo_Sequencial</w:t>
      </w:r>
    </w:p>
    <w:p w:rsidR="003A38BE" w:rsidRDefault="003A38BE">
      <w:pPr>
        <w:rPr>
          <w:b/>
        </w:rPr>
      </w:pPr>
      <w:r>
        <w:rPr>
          <w:b/>
        </w:rPr>
        <w:t xml:space="preserve">   início_algoritmo</w:t>
      </w:r>
    </w:p>
    <w:p w:rsidR="003A38BE" w:rsidRDefault="003A38BE">
      <w:pPr>
        <w:outlineLvl w:val="0"/>
        <w:rPr>
          <w:b/>
          <w:lang w:val="es-ES_tradnl"/>
        </w:rPr>
      </w:pPr>
      <w:r>
        <w:rPr>
          <w:b/>
        </w:rPr>
        <w:t xml:space="preserve">      </w:t>
      </w:r>
      <w:r>
        <w:rPr>
          <w:b/>
          <w:lang w:val="es-ES_tradnl"/>
        </w:rPr>
        <w:t xml:space="preserve">Declarar </w:t>
      </w:r>
    </w:p>
    <w:p w:rsidR="003A38BE" w:rsidRDefault="003A38BE">
      <w:pPr>
        <w:rPr>
          <w:b/>
          <w:lang w:val="es-ES_tradnl"/>
        </w:rPr>
      </w:pPr>
      <w:r>
        <w:rPr>
          <w:b/>
          <w:lang w:val="es-ES_tradnl"/>
        </w:rPr>
        <w:t xml:space="preserve">         x, y alfanumérico;</w:t>
      </w:r>
    </w:p>
    <w:p w:rsidR="003A38BE" w:rsidRDefault="003A38BE">
      <w:pPr>
        <w:rPr>
          <w:b/>
          <w:lang w:val="es-ES_tradnl"/>
        </w:rPr>
      </w:pPr>
      <w:r>
        <w:rPr>
          <w:b/>
          <w:lang w:val="es-ES_tradnl"/>
        </w:rPr>
        <w:t xml:space="preserve">      ler(x, y);</w:t>
      </w:r>
    </w:p>
    <w:p w:rsidR="003A38BE" w:rsidRDefault="003A38BE">
      <w:pPr>
        <w:rPr>
          <w:b/>
        </w:rPr>
      </w:pPr>
      <w:r>
        <w:rPr>
          <w:b/>
          <w:lang w:val="es-ES_tradnl"/>
        </w:rPr>
        <w:t xml:space="preserve">      </w:t>
      </w:r>
      <w:r>
        <w:rPr>
          <w:b/>
        </w:rPr>
        <w:t>escrever("Você digitou primeiro o " ,  x);</w:t>
      </w:r>
    </w:p>
    <w:p w:rsidR="003A38BE" w:rsidRDefault="003A38BE">
      <w:pPr>
        <w:rPr>
          <w:b/>
        </w:rPr>
      </w:pPr>
      <w:r>
        <w:rPr>
          <w:b/>
        </w:rPr>
        <w:t xml:space="preserve">      escrever("Você digitou logo em seguida o " , y);</w:t>
      </w:r>
    </w:p>
    <w:p w:rsidR="003A38BE" w:rsidRDefault="003A38BE">
      <w:pPr>
        <w:rPr>
          <w:b/>
        </w:rPr>
      </w:pPr>
      <w:r>
        <w:rPr>
          <w:b/>
        </w:rPr>
        <w:t xml:space="preserve">   fim_algoritmo.</w:t>
      </w:r>
    </w:p>
    <w:p w:rsidR="003A38BE" w:rsidRDefault="003A38BE"/>
    <w:p w:rsidR="003A38BE" w:rsidRDefault="003A38BE">
      <w:r>
        <w:lastRenderedPageBreak/>
        <w:t xml:space="preserve">Esse exemplo caracteriza uma estrutura </w:t>
      </w:r>
      <w:r w:rsidR="002626BC">
        <w:t xml:space="preserve">seqüencial, </w:t>
      </w:r>
      <w:r>
        <w:t xml:space="preserve">pois a execução desse algoritmo, desde seu início até o seu término, segue um fluxo: primeiro as variáveis do tipo </w:t>
      </w:r>
      <w:r>
        <w:rPr>
          <w:b/>
        </w:rPr>
        <w:t>alfanumérico</w:t>
      </w:r>
      <w:r>
        <w:t xml:space="preserve"> </w:t>
      </w:r>
      <w:r>
        <w:rPr>
          <w:b/>
        </w:rPr>
        <w:t>x</w:t>
      </w:r>
      <w:r>
        <w:t xml:space="preserve"> e </w:t>
      </w:r>
      <w:r>
        <w:rPr>
          <w:b/>
        </w:rPr>
        <w:t>y</w:t>
      </w:r>
      <w:r>
        <w:t xml:space="preserve"> são declaradas; depois essas variáveis recebem valores digitados pelo usuário; depois uma mensagem com o valor de </w:t>
      </w:r>
      <w:r>
        <w:rPr>
          <w:b/>
        </w:rPr>
        <w:t>x</w:t>
      </w:r>
      <w:r>
        <w:t xml:space="preserve"> é apresentada ao usuário; e</w:t>
      </w:r>
      <w:r w:rsidR="002626BC">
        <w:t>,</w:t>
      </w:r>
      <w:r>
        <w:t xml:space="preserve"> por último, uma mensagem com o valor de </w:t>
      </w:r>
      <w:r>
        <w:rPr>
          <w:b/>
        </w:rPr>
        <w:t>y</w:t>
      </w:r>
      <w:r>
        <w:t xml:space="preserve"> é apresentada na tela.</w:t>
      </w:r>
    </w:p>
    <w:p w:rsidR="003A38BE" w:rsidRDefault="003A38BE"/>
    <w:p w:rsidR="003A38BE" w:rsidRDefault="003A38BE">
      <w:r>
        <w:t xml:space="preserve">Se o usuário digitou 5 e 10, o valor de </w:t>
      </w:r>
      <w:r>
        <w:rPr>
          <w:b/>
        </w:rPr>
        <w:t>x</w:t>
      </w:r>
      <w:r>
        <w:t xml:space="preserve"> será 5 e o valor de </w:t>
      </w:r>
      <w:r>
        <w:rPr>
          <w:b/>
        </w:rPr>
        <w:t>y</w:t>
      </w:r>
      <w:r>
        <w:t xml:space="preserve"> será 10. O resultado da execução deste exemplo será:</w:t>
      </w:r>
    </w:p>
    <w:p w:rsidR="003A38BE" w:rsidRDefault="003A38BE"/>
    <w:p w:rsidR="003A38BE" w:rsidRDefault="003A38BE">
      <w:pPr>
        <w:outlineLvl w:val="0"/>
      </w:pPr>
      <w:r>
        <w:t>Você digitou primeiro o 5</w:t>
      </w:r>
    </w:p>
    <w:p w:rsidR="003A38BE" w:rsidRDefault="003A38BE">
      <w:r>
        <w:t>Você digitou logo em seguida o 10</w:t>
      </w:r>
    </w:p>
    <w:p w:rsidR="003A38BE" w:rsidRDefault="003A38BE"/>
    <w:p w:rsidR="003A38BE" w:rsidRDefault="003A38BE"/>
    <w:p w:rsidR="003A38BE" w:rsidRDefault="003A38BE">
      <w:pPr>
        <w:pStyle w:val="Ttulo3"/>
      </w:pPr>
      <w:bookmarkStart w:id="104" w:name="_Toc122146596"/>
      <w:r>
        <w:t>Java</w:t>
      </w:r>
      <w:bookmarkEnd w:id="104"/>
    </w:p>
    <w:p w:rsidR="003A38BE" w:rsidRDefault="003A38BE"/>
    <w:p w:rsidR="003A38BE" w:rsidRDefault="003A38BE">
      <w:r>
        <w:t>Em Java, a estrutura seqüencial não difere do pseudocódigo em relação ao comportamento, pois também representa um conjunto de ações ou comandos que são executados num determinado fluxo. Este fluxo, num programa seqüencial em Java, também é executado de cima para baixo e da esquerda para a direita. A estrutura seqüencial para Java segue a seguinte regra sintática:</w:t>
      </w:r>
    </w:p>
    <w:p w:rsidR="003A38BE" w:rsidRDefault="003A38BE"/>
    <w:p w:rsidR="003A38BE" w:rsidRPr="00EA58FF" w:rsidRDefault="003A38BE">
      <w:pPr>
        <w:rPr>
          <w:b/>
          <w:lang w:val="en-US"/>
        </w:rPr>
      </w:pPr>
      <w:r w:rsidRPr="00EA58FF">
        <w:rPr>
          <w:b/>
          <w:lang w:val="en-US"/>
        </w:rPr>
        <w:t xml:space="preserve">class &lt;nome da classe&gt; </w:t>
      </w:r>
    </w:p>
    <w:p w:rsidR="003A38BE" w:rsidRDefault="003A38BE">
      <w:pPr>
        <w:rPr>
          <w:b/>
          <w:lang w:val="en-US"/>
        </w:rPr>
      </w:pPr>
      <w:r w:rsidRPr="00EA58FF">
        <w:rPr>
          <w:b/>
          <w:lang w:val="en-US"/>
        </w:rPr>
        <w:t xml:space="preserve">   </w:t>
      </w:r>
      <w:r>
        <w:rPr>
          <w:b/>
          <w:lang w:val="en-US"/>
        </w:rPr>
        <w:t xml:space="preserve">{ </w:t>
      </w:r>
    </w:p>
    <w:p w:rsidR="003A38BE" w:rsidRDefault="003A38BE">
      <w:pPr>
        <w:rPr>
          <w:b/>
          <w:lang w:val="en-US"/>
        </w:rPr>
      </w:pPr>
      <w:r>
        <w:rPr>
          <w:b/>
          <w:lang w:val="en-US"/>
        </w:rPr>
        <w:t xml:space="preserve">      public static void main(String argumentos[ ]) </w:t>
      </w:r>
    </w:p>
    <w:p w:rsidR="003A38BE" w:rsidRDefault="003A38BE">
      <w:pPr>
        <w:rPr>
          <w:b/>
        </w:rPr>
      </w:pPr>
      <w:r>
        <w:rPr>
          <w:b/>
          <w:lang w:val="en-US"/>
        </w:rPr>
        <w:t xml:space="preserve">         </w:t>
      </w:r>
      <w:r>
        <w:rPr>
          <w:b/>
        </w:rPr>
        <w:t>{</w:t>
      </w:r>
    </w:p>
    <w:p w:rsidR="003A38BE" w:rsidRDefault="003A38BE">
      <w:pPr>
        <w:rPr>
          <w:b/>
        </w:rPr>
      </w:pPr>
      <w:r>
        <w:rPr>
          <w:b/>
        </w:rPr>
        <w:t xml:space="preserve">            // declaração das variáveis e/ou constantes</w:t>
      </w:r>
    </w:p>
    <w:p w:rsidR="003A38BE" w:rsidRDefault="003A38BE">
      <w:pPr>
        <w:rPr>
          <w:b/>
        </w:rPr>
      </w:pPr>
      <w:r>
        <w:rPr>
          <w:b/>
        </w:rPr>
        <w:t xml:space="preserve">            &lt;comando_1&gt;;</w:t>
      </w:r>
    </w:p>
    <w:p w:rsidR="003A38BE" w:rsidRDefault="003A38BE">
      <w:pPr>
        <w:rPr>
          <w:b/>
        </w:rPr>
      </w:pPr>
      <w:r>
        <w:rPr>
          <w:b/>
        </w:rPr>
        <w:t xml:space="preserve">            &lt;comando_2&gt;;</w:t>
      </w:r>
    </w:p>
    <w:p w:rsidR="003A38BE" w:rsidRDefault="003A38BE">
      <w:pPr>
        <w:rPr>
          <w:b/>
        </w:rPr>
      </w:pPr>
      <w:r>
        <w:rPr>
          <w:b/>
        </w:rPr>
        <w:t xml:space="preserve">            ...</w:t>
      </w:r>
    </w:p>
    <w:p w:rsidR="003A38BE" w:rsidRDefault="003A38BE">
      <w:pPr>
        <w:rPr>
          <w:b/>
        </w:rPr>
      </w:pPr>
      <w:r>
        <w:rPr>
          <w:b/>
        </w:rPr>
        <w:t xml:space="preserve">            &lt;comando_n&gt;;</w:t>
      </w:r>
    </w:p>
    <w:p w:rsidR="003A38BE" w:rsidRDefault="003A38BE">
      <w:pPr>
        <w:rPr>
          <w:b/>
        </w:rPr>
      </w:pPr>
      <w:r>
        <w:rPr>
          <w:b/>
        </w:rPr>
        <w:t xml:space="preserve">         } </w:t>
      </w:r>
    </w:p>
    <w:p w:rsidR="003A38BE" w:rsidRDefault="003A38BE">
      <w:pPr>
        <w:rPr>
          <w:b/>
        </w:rPr>
      </w:pPr>
      <w:r>
        <w:rPr>
          <w:b/>
        </w:rPr>
        <w:t xml:space="preserve">   } </w:t>
      </w:r>
    </w:p>
    <w:p w:rsidR="003A38BE" w:rsidRDefault="003A38BE"/>
    <w:p w:rsidR="003A38BE" w:rsidRDefault="003A38BE"/>
    <w:p w:rsidR="003A38BE" w:rsidRDefault="003A38BE">
      <w:r>
        <w:t>Por exemplo:</w:t>
      </w:r>
    </w:p>
    <w:p w:rsidR="003A38BE" w:rsidRDefault="003A38BE"/>
    <w:p w:rsidR="003A38BE" w:rsidRPr="00EA58FF" w:rsidRDefault="003A38BE">
      <w:pPr>
        <w:rPr>
          <w:rFonts w:ascii="Courier New" w:hAnsi="Courier New"/>
          <w:b/>
          <w:lang w:val="en-US"/>
        </w:rPr>
      </w:pPr>
      <w:r w:rsidRPr="00EA58FF">
        <w:rPr>
          <w:rFonts w:ascii="Courier New" w:hAnsi="Courier New"/>
          <w:b/>
          <w:lang w:val="en-US"/>
        </w:rPr>
        <w:t xml:space="preserve">class Exemplo_Seqüencial </w:t>
      </w:r>
    </w:p>
    <w:p w:rsidR="003A38BE" w:rsidRDefault="003A38BE">
      <w:pPr>
        <w:rPr>
          <w:rFonts w:ascii="Courier New" w:hAnsi="Courier New"/>
          <w:b/>
          <w:lang w:val="en-US"/>
        </w:rPr>
      </w:pPr>
      <w:r w:rsidRPr="00EA58FF">
        <w:rPr>
          <w:rFonts w:ascii="Courier New" w:hAnsi="Courier New"/>
          <w:b/>
          <w:lang w:val="en-US"/>
        </w:rPr>
        <w:t xml:space="preserve">   </w:t>
      </w:r>
      <w:r>
        <w:rPr>
          <w:rFonts w:ascii="Courier New" w:hAnsi="Courier New"/>
          <w:b/>
          <w:lang w:val="en-US"/>
        </w:rPr>
        <w:t xml:space="preserve">{ </w:t>
      </w:r>
    </w:p>
    <w:p w:rsidR="003A38BE" w:rsidRDefault="003A38BE">
      <w:pPr>
        <w:rPr>
          <w:rFonts w:ascii="Courier New" w:hAnsi="Courier New"/>
          <w:b/>
          <w:lang w:val="en-US"/>
        </w:rPr>
      </w:pPr>
      <w:r>
        <w:rPr>
          <w:rFonts w:ascii="Courier New" w:hAnsi="Courier New"/>
          <w:b/>
          <w:lang w:val="en-US"/>
        </w:rPr>
        <w:t xml:space="preserve">      public static void main(String arg[ ]) </w:t>
      </w:r>
    </w:p>
    <w:p w:rsidR="003A38BE" w:rsidRPr="00EA58FF" w:rsidRDefault="003A38BE">
      <w:pPr>
        <w:rPr>
          <w:rFonts w:ascii="Courier New" w:hAnsi="Courier New"/>
          <w:b/>
        </w:rPr>
      </w:pPr>
      <w:r>
        <w:rPr>
          <w:rFonts w:ascii="Courier New" w:hAnsi="Courier New"/>
          <w:b/>
          <w:lang w:val="en-US"/>
        </w:rPr>
        <w:t xml:space="preserve">         </w:t>
      </w:r>
      <w:r w:rsidRPr="00EA58FF">
        <w:rPr>
          <w:rFonts w:ascii="Courier New" w:hAnsi="Courier New"/>
          <w:b/>
        </w:rPr>
        <w:t xml:space="preserve">{ </w:t>
      </w:r>
    </w:p>
    <w:p w:rsidR="003A38BE" w:rsidRPr="00EA58FF" w:rsidRDefault="003A38BE">
      <w:pPr>
        <w:outlineLvl w:val="0"/>
        <w:rPr>
          <w:rFonts w:ascii="Courier New" w:hAnsi="Courier New"/>
          <w:b/>
        </w:rPr>
      </w:pPr>
      <w:r w:rsidRPr="00EA58FF">
        <w:rPr>
          <w:rFonts w:ascii="Courier New" w:hAnsi="Courier New"/>
          <w:b/>
        </w:rPr>
        <w:t xml:space="preserve">            String x, y;</w:t>
      </w:r>
    </w:p>
    <w:p w:rsidR="003A38BE" w:rsidRPr="00EA58FF" w:rsidRDefault="003A38BE">
      <w:pPr>
        <w:rPr>
          <w:rFonts w:ascii="Courier New" w:hAnsi="Courier New"/>
          <w:b/>
        </w:rPr>
      </w:pPr>
      <w:r w:rsidRPr="00EA58FF">
        <w:rPr>
          <w:rFonts w:ascii="Courier New" w:hAnsi="Courier New"/>
          <w:b/>
        </w:rPr>
        <w:t xml:space="preserve">            x = JOptionPane.showInputDialog("Digite um valor");</w:t>
      </w:r>
    </w:p>
    <w:p w:rsidR="003A38BE" w:rsidRDefault="003A38BE">
      <w:pPr>
        <w:rPr>
          <w:rFonts w:ascii="Courier New" w:hAnsi="Courier New"/>
          <w:b/>
        </w:rPr>
      </w:pPr>
      <w:r w:rsidRPr="00EA58FF">
        <w:rPr>
          <w:rFonts w:ascii="Courier New" w:hAnsi="Courier New"/>
          <w:b/>
        </w:rPr>
        <w:t xml:space="preserve">            </w:t>
      </w:r>
      <w:r>
        <w:rPr>
          <w:rFonts w:ascii="Courier New" w:hAnsi="Courier New"/>
          <w:b/>
        </w:rPr>
        <w:t>y = JOptionPane.showInputDialog("Digite um valor");</w:t>
      </w:r>
    </w:p>
    <w:p w:rsidR="003A38BE" w:rsidRDefault="003A38BE">
      <w:pPr>
        <w:rPr>
          <w:rFonts w:ascii="Courier New" w:hAnsi="Courier New"/>
          <w:b/>
        </w:rPr>
      </w:pPr>
      <w:r>
        <w:rPr>
          <w:rFonts w:ascii="Courier New" w:hAnsi="Courier New"/>
          <w:b/>
        </w:rPr>
        <w:t xml:space="preserve">            JOptionPane.showMessageDialog(null, "Você digitou </w:t>
      </w:r>
      <w:r>
        <w:rPr>
          <w:rFonts w:ascii="Courier New" w:hAnsi="Courier New"/>
          <w:b/>
        </w:rPr>
        <w:br/>
        <w:t xml:space="preserve">                                          primeiro o " +  x);</w:t>
      </w:r>
    </w:p>
    <w:p w:rsidR="003A38BE" w:rsidRDefault="003A38BE">
      <w:pPr>
        <w:rPr>
          <w:rFonts w:ascii="Courier New" w:hAnsi="Courier New"/>
          <w:b/>
        </w:rPr>
      </w:pPr>
      <w:r>
        <w:rPr>
          <w:rFonts w:ascii="Courier New" w:hAnsi="Courier New"/>
          <w:b/>
        </w:rPr>
        <w:t xml:space="preserve">            JOptionPane.showMessageDialog(null, "Você digitou logo </w:t>
      </w:r>
      <w:r>
        <w:rPr>
          <w:rFonts w:ascii="Courier New" w:hAnsi="Courier New"/>
          <w:b/>
        </w:rPr>
        <w:br/>
        <w:t xml:space="preserve">                                          em seguida o " +  y);</w:t>
      </w:r>
    </w:p>
    <w:p w:rsidR="003A38BE" w:rsidRDefault="003A38BE">
      <w:pPr>
        <w:outlineLvl w:val="0"/>
        <w:rPr>
          <w:rFonts w:ascii="Courier New" w:hAnsi="Courier New"/>
          <w:b/>
        </w:rPr>
      </w:pPr>
      <w:r>
        <w:rPr>
          <w:rFonts w:ascii="Courier New" w:hAnsi="Courier New"/>
          <w:b/>
        </w:rPr>
        <w:t xml:space="preserve">            System.exit(0);</w:t>
      </w:r>
    </w:p>
    <w:p w:rsidR="003A38BE" w:rsidRDefault="003A38BE">
      <w:pPr>
        <w:rPr>
          <w:rFonts w:ascii="Courier New" w:hAnsi="Courier New"/>
          <w:b/>
        </w:rPr>
      </w:pPr>
      <w:r>
        <w:rPr>
          <w:rFonts w:ascii="Courier New" w:hAnsi="Courier New"/>
          <w:b/>
        </w:rPr>
        <w:t xml:space="preserve">         } </w:t>
      </w:r>
    </w:p>
    <w:p w:rsidR="003A38BE" w:rsidRDefault="003A38BE">
      <w:pPr>
        <w:rPr>
          <w:rFonts w:ascii="Courier New" w:hAnsi="Courier New"/>
          <w:b/>
        </w:rPr>
      </w:pPr>
      <w:r>
        <w:rPr>
          <w:rFonts w:ascii="Courier New" w:hAnsi="Courier New"/>
          <w:b/>
        </w:rPr>
        <w:t xml:space="preserve">   } </w:t>
      </w:r>
    </w:p>
    <w:p w:rsidR="003A38BE" w:rsidRDefault="003A38BE"/>
    <w:p w:rsidR="003A38BE" w:rsidRDefault="003A38BE">
      <w:r>
        <w:lastRenderedPageBreak/>
        <w:t xml:space="preserve">Esse exemplo caracteriza uma estrutura </w:t>
      </w:r>
      <w:r w:rsidR="002626BC">
        <w:t xml:space="preserve">seqüencial, </w:t>
      </w:r>
      <w:r>
        <w:t xml:space="preserve">pois a execução desse programa, desde seu início até o seu término, segue um fluxo: primeiro as variáveis do tipo </w:t>
      </w:r>
      <w:r>
        <w:rPr>
          <w:b/>
        </w:rPr>
        <w:t>String</w:t>
      </w:r>
      <w:r>
        <w:t xml:space="preserve"> </w:t>
      </w:r>
      <w:r>
        <w:rPr>
          <w:b/>
        </w:rPr>
        <w:t>x</w:t>
      </w:r>
      <w:r>
        <w:t xml:space="preserve"> e </w:t>
      </w:r>
      <w:r>
        <w:rPr>
          <w:b/>
        </w:rPr>
        <w:t>y</w:t>
      </w:r>
      <w:r>
        <w:t xml:space="preserve"> são declaradas; depois a variável </w:t>
      </w:r>
      <w:r>
        <w:rPr>
          <w:b/>
        </w:rPr>
        <w:t>x</w:t>
      </w:r>
      <w:r>
        <w:t xml:space="preserve"> recebe um valor digitado pelo usuário; depois a variável </w:t>
      </w:r>
      <w:r>
        <w:rPr>
          <w:b/>
        </w:rPr>
        <w:t>y</w:t>
      </w:r>
      <w:r>
        <w:t xml:space="preserve"> recebe um valor digitado pelo usuário; depois uma mensagem com o valor de </w:t>
      </w:r>
      <w:r>
        <w:rPr>
          <w:b/>
        </w:rPr>
        <w:t>x</w:t>
      </w:r>
      <w:r>
        <w:t xml:space="preserve"> é apresentada ao usuário; depois uma mensagem com o valor de </w:t>
      </w:r>
      <w:r>
        <w:rPr>
          <w:b/>
        </w:rPr>
        <w:t>y</w:t>
      </w:r>
      <w:r>
        <w:t xml:space="preserve"> é apresentada na tela; e</w:t>
      </w:r>
      <w:r w:rsidR="002626BC">
        <w:t>,</w:t>
      </w:r>
      <w:r>
        <w:t xml:space="preserve"> por fim; o método </w:t>
      </w:r>
      <w:r>
        <w:rPr>
          <w:b/>
        </w:rPr>
        <w:t>System.exit(0)</w:t>
      </w:r>
      <w:r>
        <w:t>, que finaliza e sai do programa, é executado.</w:t>
      </w:r>
    </w:p>
    <w:p w:rsidR="003A38BE" w:rsidRDefault="003A38BE"/>
    <w:p w:rsidR="003A38BE" w:rsidRDefault="003A38BE">
      <w:r>
        <w:t>O resultado da execução desse exemplo é:</w:t>
      </w:r>
    </w:p>
    <w:p w:rsidR="003A38BE" w:rsidRDefault="003A38BE"/>
    <w:p w:rsidR="003A38BE" w:rsidRDefault="003A38BE">
      <w:pPr>
        <w:outlineLvl w:val="0"/>
      </w:pPr>
      <w:r>
        <w:t>Digite um valor</w:t>
      </w:r>
    </w:p>
    <w:p w:rsidR="003A38BE" w:rsidRDefault="003A38BE">
      <w:r>
        <w:t>// suponha que o usuário digitou 5 e clicou no botão ok</w:t>
      </w:r>
    </w:p>
    <w:p w:rsidR="003A38BE" w:rsidRDefault="003A38BE">
      <w:r>
        <w:t>Digite um valor</w:t>
      </w:r>
    </w:p>
    <w:p w:rsidR="003A38BE" w:rsidRDefault="003A38BE">
      <w:r>
        <w:t>// suponha que o usuário digitou 10 e clicou no botão ok</w:t>
      </w:r>
    </w:p>
    <w:p w:rsidR="003A38BE" w:rsidRDefault="003A38BE">
      <w:r>
        <w:t>Você digitou primeiro o 5 // e o usuário clicou no botão ok</w:t>
      </w:r>
    </w:p>
    <w:p w:rsidR="003A38BE" w:rsidRDefault="003A38BE">
      <w:r>
        <w:t>Você digitou logo em seguida o 10 // e o usuário clicou no botão ok</w:t>
      </w:r>
    </w:p>
    <w:p w:rsidR="003A38BE" w:rsidRDefault="003A38BE"/>
    <w:p w:rsidR="003A38BE" w:rsidRDefault="003A38BE">
      <w:pPr>
        <w:pStyle w:val="Ttulo2"/>
      </w:pPr>
      <w:bookmarkStart w:id="105" w:name="_Toc60584176"/>
      <w:bookmarkStart w:id="106" w:name="_Toc122146597"/>
      <w:r>
        <w:t>5.6 Funções de tratamento de caracteres em Java</w:t>
      </w:r>
      <w:bookmarkEnd w:id="105"/>
      <w:bookmarkEnd w:id="106"/>
    </w:p>
    <w:p w:rsidR="003A38BE" w:rsidRDefault="003A38BE"/>
    <w:p w:rsidR="003A38BE" w:rsidRDefault="003A38BE">
      <w:r>
        <w:t>Algumas vezes, precisamos trabalhar com caracteres em Java e para isso podemos utilizar alguns comandos existentes:</w:t>
      </w:r>
    </w:p>
    <w:p w:rsidR="003A38BE" w:rsidRDefault="003A38BE"/>
    <w:p w:rsidR="003A38BE" w:rsidRDefault="003A38BE">
      <w:pPr>
        <w:numPr>
          <w:ilvl w:val="0"/>
          <w:numId w:val="16"/>
        </w:numPr>
        <w:rPr>
          <w:b/>
          <w:lang w:val="en-US"/>
        </w:rPr>
      </w:pPr>
      <w:r>
        <w:rPr>
          <w:b/>
          <w:lang w:val="en-US"/>
        </w:rPr>
        <w:t>static boolean isDigit(char)</w:t>
      </w:r>
    </w:p>
    <w:p w:rsidR="003A38BE" w:rsidRDefault="003A38BE">
      <w:pPr>
        <w:ind w:left="360"/>
      </w:pPr>
      <w:r>
        <w:t>Verifica se determinado caracter é digito.</w:t>
      </w:r>
    </w:p>
    <w:p w:rsidR="003A38BE" w:rsidRDefault="003A38BE"/>
    <w:p w:rsidR="003A38BE" w:rsidRDefault="003A38BE">
      <w:pPr>
        <w:numPr>
          <w:ilvl w:val="0"/>
          <w:numId w:val="17"/>
        </w:numPr>
        <w:rPr>
          <w:b/>
          <w:lang w:val="en-US"/>
        </w:rPr>
      </w:pPr>
      <w:r>
        <w:rPr>
          <w:b/>
          <w:lang w:val="en-US"/>
        </w:rPr>
        <w:t>static boolean isLowerCase(char)</w:t>
      </w:r>
    </w:p>
    <w:p w:rsidR="003A38BE" w:rsidRDefault="003A38BE">
      <w:pPr>
        <w:ind w:left="360"/>
      </w:pPr>
      <w:r>
        <w:t>Verifica se determinado caracter é minúsculo.</w:t>
      </w:r>
    </w:p>
    <w:p w:rsidR="003A38BE" w:rsidRDefault="003A38BE"/>
    <w:p w:rsidR="003A38BE" w:rsidRDefault="003A38BE">
      <w:pPr>
        <w:numPr>
          <w:ilvl w:val="0"/>
          <w:numId w:val="18"/>
        </w:numPr>
        <w:rPr>
          <w:b/>
          <w:lang w:val="en-US"/>
        </w:rPr>
      </w:pPr>
      <w:r>
        <w:rPr>
          <w:b/>
          <w:lang w:val="en-US"/>
        </w:rPr>
        <w:t>static boolean isUpperCase(char)</w:t>
      </w:r>
    </w:p>
    <w:p w:rsidR="003A38BE" w:rsidRDefault="003A38BE">
      <w:pPr>
        <w:ind w:left="360"/>
      </w:pPr>
      <w:r>
        <w:t>Verifica se determinado caracter é maiúsculo.</w:t>
      </w:r>
    </w:p>
    <w:p w:rsidR="003A38BE" w:rsidRDefault="003A38BE"/>
    <w:p w:rsidR="003A38BE" w:rsidRDefault="003A38BE">
      <w:pPr>
        <w:numPr>
          <w:ilvl w:val="0"/>
          <w:numId w:val="19"/>
        </w:numPr>
        <w:rPr>
          <w:b/>
          <w:lang w:val="en-US"/>
        </w:rPr>
      </w:pPr>
      <w:r>
        <w:rPr>
          <w:b/>
          <w:lang w:val="en-US"/>
        </w:rPr>
        <w:t>static boolean isSpace(char)</w:t>
      </w:r>
    </w:p>
    <w:p w:rsidR="003A38BE" w:rsidRDefault="003A38BE">
      <w:pPr>
        <w:ind w:left="360"/>
      </w:pPr>
      <w:r>
        <w:t>Verifica se determinado caracter é um espaço.</w:t>
      </w:r>
    </w:p>
    <w:p w:rsidR="003A38BE" w:rsidRDefault="003A38BE"/>
    <w:p w:rsidR="003A38BE" w:rsidRDefault="003A38BE">
      <w:pPr>
        <w:numPr>
          <w:ilvl w:val="0"/>
          <w:numId w:val="20"/>
        </w:numPr>
        <w:rPr>
          <w:b/>
          <w:lang w:val="en-US"/>
        </w:rPr>
      </w:pPr>
      <w:r>
        <w:rPr>
          <w:b/>
          <w:lang w:val="en-US"/>
        </w:rPr>
        <w:t>static char toLowerCase(char)</w:t>
      </w:r>
    </w:p>
    <w:p w:rsidR="003A38BE" w:rsidRDefault="003A38BE">
      <w:pPr>
        <w:ind w:left="360"/>
      </w:pPr>
      <w:r>
        <w:t>Retorna a conversão de determinado caracter para minúsculo.</w:t>
      </w:r>
    </w:p>
    <w:p w:rsidR="003A38BE" w:rsidRDefault="003A38BE"/>
    <w:p w:rsidR="003A38BE" w:rsidRDefault="003A38BE">
      <w:pPr>
        <w:numPr>
          <w:ilvl w:val="0"/>
          <w:numId w:val="21"/>
        </w:numPr>
        <w:rPr>
          <w:b/>
          <w:lang w:val="en-US"/>
        </w:rPr>
      </w:pPr>
      <w:r>
        <w:rPr>
          <w:b/>
          <w:lang w:val="en-US"/>
        </w:rPr>
        <w:t>static char toUpperCase(char)</w:t>
      </w:r>
    </w:p>
    <w:p w:rsidR="003A38BE" w:rsidRDefault="003A38BE">
      <w:pPr>
        <w:ind w:left="360"/>
      </w:pPr>
      <w:r>
        <w:t>Retorna a conversão de determinado caracter para maiúsculo.</w:t>
      </w:r>
    </w:p>
    <w:p w:rsidR="003A38BE" w:rsidRDefault="003A38BE"/>
    <w:p w:rsidR="003A38BE" w:rsidRDefault="003A38BE">
      <w:pPr>
        <w:numPr>
          <w:ilvl w:val="0"/>
          <w:numId w:val="23"/>
        </w:numPr>
        <w:rPr>
          <w:b/>
          <w:lang w:val="en-US"/>
        </w:rPr>
      </w:pPr>
      <w:r>
        <w:rPr>
          <w:b/>
          <w:lang w:val="en-US"/>
        </w:rPr>
        <w:t>boolean equals(Object)</w:t>
      </w:r>
    </w:p>
    <w:p w:rsidR="003A38BE" w:rsidRDefault="003A38BE">
      <w:pPr>
        <w:ind w:left="360"/>
      </w:pPr>
      <w:r>
        <w:t>Verifica se um objeto é igual a outro.</w:t>
      </w:r>
    </w:p>
    <w:p w:rsidR="003A38BE" w:rsidRDefault="003A38BE"/>
    <w:p w:rsidR="003A38BE" w:rsidRDefault="003A38BE">
      <w:pPr>
        <w:numPr>
          <w:ilvl w:val="0"/>
          <w:numId w:val="24"/>
        </w:numPr>
        <w:rPr>
          <w:b/>
          <w:lang w:val="en-US"/>
        </w:rPr>
      </w:pPr>
      <w:r>
        <w:rPr>
          <w:b/>
          <w:lang w:val="en-US"/>
        </w:rPr>
        <w:t>boolean equalsIgnoreCase(String)</w:t>
      </w:r>
    </w:p>
    <w:p w:rsidR="003A38BE" w:rsidRDefault="003A38BE">
      <w:pPr>
        <w:ind w:left="360"/>
      </w:pPr>
      <w:r>
        <w:t xml:space="preserve">Verifica se um </w:t>
      </w:r>
      <w:r>
        <w:rPr>
          <w:b/>
        </w:rPr>
        <w:t>String</w:t>
      </w:r>
      <w:r>
        <w:t xml:space="preserve"> é igual </w:t>
      </w:r>
      <w:r w:rsidR="00733351">
        <w:t xml:space="preserve">a </w:t>
      </w:r>
      <w:r>
        <w:t>outro sem diferenciar letras maiúsculas de minúsculas.</w:t>
      </w:r>
    </w:p>
    <w:p w:rsidR="003A38BE" w:rsidRDefault="003A38BE"/>
    <w:p w:rsidR="003A38BE" w:rsidRDefault="003A38BE">
      <w:pPr>
        <w:numPr>
          <w:ilvl w:val="0"/>
          <w:numId w:val="25"/>
        </w:numPr>
        <w:rPr>
          <w:b/>
          <w:lang w:val="en-US"/>
        </w:rPr>
      </w:pPr>
      <w:r>
        <w:rPr>
          <w:b/>
          <w:lang w:val="en-US"/>
        </w:rPr>
        <w:t>String concat(String)</w:t>
      </w:r>
    </w:p>
    <w:p w:rsidR="003A38BE" w:rsidRDefault="003A38BE">
      <w:pPr>
        <w:ind w:left="360"/>
      </w:pPr>
      <w:r>
        <w:t xml:space="preserve">Retorna dois </w:t>
      </w:r>
      <w:r>
        <w:rPr>
          <w:b/>
        </w:rPr>
        <w:t>Strings</w:t>
      </w:r>
      <w:r>
        <w:t xml:space="preserve"> concatenados em um único </w:t>
      </w:r>
      <w:r>
        <w:rPr>
          <w:b/>
        </w:rPr>
        <w:t>String</w:t>
      </w:r>
      <w:r>
        <w:t>.</w:t>
      </w:r>
    </w:p>
    <w:p w:rsidR="003A38BE" w:rsidRDefault="003A38BE"/>
    <w:p w:rsidR="003A38BE" w:rsidRDefault="003A38BE">
      <w:pPr>
        <w:numPr>
          <w:ilvl w:val="0"/>
          <w:numId w:val="26"/>
        </w:numPr>
        <w:rPr>
          <w:b/>
        </w:rPr>
      </w:pPr>
      <w:r>
        <w:rPr>
          <w:b/>
        </w:rPr>
        <w:t>String toString()</w:t>
      </w:r>
    </w:p>
    <w:p w:rsidR="003A38BE" w:rsidRDefault="003A38BE">
      <w:pPr>
        <w:ind w:left="360"/>
      </w:pPr>
      <w:r>
        <w:t xml:space="preserve">Retorna a conversão de determinado valor num </w:t>
      </w:r>
      <w:r>
        <w:rPr>
          <w:b/>
        </w:rPr>
        <w:t>String</w:t>
      </w:r>
      <w:r>
        <w:t>.</w:t>
      </w:r>
    </w:p>
    <w:p w:rsidR="003A38BE" w:rsidRDefault="003A38BE"/>
    <w:p w:rsidR="003A38BE" w:rsidRDefault="003A38BE">
      <w:pPr>
        <w:numPr>
          <w:ilvl w:val="0"/>
          <w:numId w:val="27"/>
        </w:numPr>
        <w:rPr>
          <w:b/>
        </w:rPr>
      </w:pPr>
      <w:r>
        <w:rPr>
          <w:b/>
        </w:rPr>
        <w:lastRenderedPageBreak/>
        <w:t>int length()</w:t>
      </w:r>
    </w:p>
    <w:p w:rsidR="003A38BE" w:rsidRDefault="003A38BE">
      <w:pPr>
        <w:ind w:left="360"/>
      </w:pPr>
      <w:r>
        <w:t xml:space="preserve">Retorna o tamanho de um </w:t>
      </w:r>
      <w:r>
        <w:rPr>
          <w:b/>
        </w:rPr>
        <w:t>String</w:t>
      </w:r>
      <w:r>
        <w:t>.</w:t>
      </w:r>
    </w:p>
    <w:p w:rsidR="003A38BE" w:rsidRDefault="003A38BE"/>
    <w:p w:rsidR="003A38BE" w:rsidRDefault="003A38BE">
      <w:pPr>
        <w:numPr>
          <w:ilvl w:val="0"/>
          <w:numId w:val="28"/>
        </w:numPr>
        <w:rPr>
          <w:b/>
          <w:lang w:val="en-US"/>
        </w:rPr>
      </w:pPr>
      <w:r>
        <w:rPr>
          <w:b/>
          <w:lang w:val="en-US"/>
        </w:rPr>
        <w:t>boolean compareTo(String)</w:t>
      </w:r>
    </w:p>
    <w:p w:rsidR="003A38BE" w:rsidRDefault="003A38BE">
      <w:pPr>
        <w:ind w:left="360"/>
      </w:pPr>
      <w:r>
        <w:t xml:space="preserve">Verifica se dois </w:t>
      </w:r>
      <w:r>
        <w:rPr>
          <w:b/>
        </w:rPr>
        <w:t>Strings</w:t>
      </w:r>
      <w:r>
        <w:t xml:space="preserve"> são iguais.</w:t>
      </w:r>
    </w:p>
    <w:p w:rsidR="003A38BE" w:rsidRDefault="003A38BE"/>
    <w:p w:rsidR="003A38BE" w:rsidRDefault="003A38BE"/>
    <w:p w:rsidR="003A38BE" w:rsidRDefault="003A38BE">
      <w:pPr>
        <w:pStyle w:val="Ttulo2"/>
      </w:pPr>
      <w:bookmarkStart w:id="107" w:name="_Toc122146598"/>
      <w:r>
        <w:t>5.7 Exemplos de estrutura seqüencial em pseudocódigo</w:t>
      </w:r>
      <w:bookmarkEnd w:id="107"/>
    </w:p>
    <w:p w:rsidR="003A38BE" w:rsidRDefault="003A38BE"/>
    <w:p w:rsidR="003A38BE" w:rsidRDefault="003A38BE">
      <w:r>
        <w:t xml:space="preserve">1. Desenvolva um algoritmo que </w:t>
      </w:r>
      <w:r w:rsidR="00733351">
        <w:t xml:space="preserve">receba </w:t>
      </w:r>
      <w:r>
        <w:t xml:space="preserve">três valores numéricos inteiros e </w:t>
      </w:r>
      <w:r w:rsidR="00733351">
        <w:t xml:space="preserve">mostre </w:t>
      </w:r>
      <w:r>
        <w:t>a soma desses três números.</w:t>
      </w:r>
    </w:p>
    <w:p w:rsidR="003A38BE" w:rsidRDefault="003A38BE"/>
    <w:p w:rsidR="003A38BE" w:rsidRDefault="003A38BE">
      <w:pPr>
        <w:outlineLvl w:val="0"/>
      </w:pPr>
      <w:r>
        <w:rPr>
          <w:b/>
        </w:rPr>
        <w:t>Algoritmo</w:t>
      </w:r>
      <w:r>
        <w:t xml:space="preserve"> Somar</w:t>
      </w:r>
    </w:p>
    <w:p w:rsidR="003A38BE" w:rsidRDefault="003A38BE">
      <w:pPr>
        <w:rPr>
          <w:b/>
        </w:rPr>
      </w:pPr>
      <w:r>
        <w:t xml:space="preserve">   </w:t>
      </w:r>
      <w:r>
        <w:rPr>
          <w:b/>
        </w:rPr>
        <w:t>início_algoritmo</w:t>
      </w:r>
    </w:p>
    <w:p w:rsidR="003A38BE" w:rsidRDefault="003A38BE">
      <w:pPr>
        <w:rPr>
          <w:b/>
        </w:rPr>
      </w:pPr>
      <w:r>
        <w:rPr>
          <w:b/>
        </w:rPr>
        <w:t xml:space="preserve">      </w:t>
      </w:r>
      <w:r>
        <w:t>// declaração de variáveis e/ou constantes</w:t>
      </w:r>
    </w:p>
    <w:p w:rsidR="003A38BE" w:rsidRDefault="003A38BE">
      <w:pPr>
        <w:outlineLvl w:val="0"/>
        <w:rPr>
          <w:b/>
        </w:rPr>
      </w:pPr>
      <w:r>
        <w:t xml:space="preserve">      </w:t>
      </w:r>
      <w:r>
        <w:rPr>
          <w:b/>
        </w:rPr>
        <w:t>Declarar</w:t>
      </w:r>
      <w:r>
        <w:t xml:space="preserve"> </w:t>
      </w:r>
    </w:p>
    <w:p w:rsidR="003A38BE" w:rsidRDefault="003A38BE">
      <w:r>
        <w:t xml:space="preserve">         num1, num2, num3, soma </w:t>
      </w:r>
      <w:r>
        <w:rPr>
          <w:b/>
        </w:rPr>
        <w:t>numérico_inteiro</w:t>
      </w:r>
      <w:r>
        <w:t>;</w:t>
      </w:r>
    </w:p>
    <w:p w:rsidR="003A38BE" w:rsidRDefault="003A38BE"/>
    <w:p w:rsidR="003A38BE" w:rsidRDefault="003A38BE">
      <w:r>
        <w:t xml:space="preserve">      // mensagem ao usuário</w:t>
      </w:r>
    </w:p>
    <w:p w:rsidR="003A38BE" w:rsidRDefault="003A38BE">
      <w:r>
        <w:t xml:space="preserve">      escrever ("Digite três valores inteiros"); </w:t>
      </w:r>
    </w:p>
    <w:p w:rsidR="003A38BE" w:rsidRDefault="003A38BE">
      <w:r>
        <w:t xml:space="preserve">      // entrada de dados</w:t>
      </w:r>
    </w:p>
    <w:p w:rsidR="003A38BE" w:rsidRDefault="003A38BE">
      <w:r>
        <w:t xml:space="preserve">      ler (num1 , num2 , num3); </w:t>
      </w:r>
    </w:p>
    <w:p w:rsidR="003A38BE" w:rsidRDefault="003A38BE">
      <w:r>
        <w:t xml:space="preserve">      // processamento de dados</w:t>
      </w:r>
    </w:p>
    <w:p w:rsidR="003A38BE" w:rsidRDefault="003A38BE">
      <w:r>
        <w:t xml:space="preserve">      soma ← num1 + num2 + num3; </w:t>
      </w:r>
    </w:p>
    <w:p w:rsidR="003A38BE" w:rsidRDefault="003A38BE">
      <w:r>
        <w:t xml:space="preserve">      // saída de resultados</w:t>
      </w:r>
    </w:p>
    <w:p w:rsidR="003A38BE" w:rsidRDefault="003A38BE">
      <w:r>
        <w:t xml:space="preserve">      escrever ("A soma dos três valores digitados é: " , soma); </w:t>
      </w:r>
    </w:p>
    <w:p w:rsidR="003A38BE" w:rsidRDefault="003A38BE">
      <w:r>
        <w:rPr>
          <w:b/>
        </w:rPr>
        <w:t xml:space="preserve">   fim_algoritmo</w:t>
      </w:r>
      <w:r>
        <w:t>.</w:t>
      </w:r>
    </w:p>
    <w:p w:rsidR="003A38BE" w:rsidRDefault="003A38BE"/>
    <w:p w:rsidR="003A38BE" w:rsidRDefault="003A38BE">
      <w:r>
        <w:t xml:space="preserve">2. Desenvolva um algoritmo que </w:t>
      </w:r>
      <w:r w:rsidR="00733351">
        <w:t xml:space="preserve">receba </w:t>
      </w:r>
      <w:r>
        <w:t xml:space="preserve">quatro notas bimestrais, </w:t>
      </w:r>
      <w:r w:rsidR="00733351">
        <w:t xml:space="preserve">calcule </w:t>
      </w:r>
      <w:r>
        <w:t xml:space="preserve">e </w:t>
      </w:r>
      <w:r w:rsidR="00733351">
        <w:t xml:space="preserve">mostre </w:t>
      </w:r>
      <w:r>
        <w:t>a média aritmética dessas quatro notas.</w:t>
      </w:r>
    </w:p>
    <w:p w:rsidR="003A38BE" w:rsidRDefault="003A38BE"/>
    <w:p w:rsidR="003A38BE" w:rsidRDefault="003A38BE">
      <w:pPr>
        <w:outlineLvl w:val="0"/>
      </w:pPr>
      <w:r>
        <w:rPr>
          <w:b/>
        </w:rPr>
        <w:t>Algoritmo</w:t>
      </w:r>
      <w:r>
        <w:t xml:space="preserve"> MediaAritmetica</w:t>
      </w:r>
    </w:p>
    <w:p w:rsidR="003A38BE" w:rsidRDefault="003A38BE">
      <w:pPr>
        <w:rPr>
          <w:b/>
        </w:rPr>
      </w:pPr>
      <w:r>
        <w:t xml:space="preserve">   </w:t>
      </w:r>
      <w:r>
        <w:rPr>
          <w:b/>
        </w:rPr>
        <w:t>início_algoritmo</w:t>
      </w:r>
    </w:p>
    <w:p w:rsidR="003A38BE" w:rsidRDefault="003A38BE">
      <w:r>
        <w:t xml:space="preserve">      // declaração de variáveis e/ou constantes</w:t>
      </w:r>
    </w:p>
    <w:p w:rsidR="003A38BE" w:rsidRDefault="003A38BE">
      <w:pPr>
        <w:outlineLvl w:val="0"/>
        <w:rPr>
          <w:b/>
        </w:rPr>
      </w:pPr>
      <w:r>
        <w:t xml:space="preserve">      </w:t>
      </w:r>
      <w:r>
        <w:rPr>
          <w:b/>
        </w:rPr>
        <w:t>Declarar</w:t>
      </w:r>
      <w:r>
        <w:t xml:space="preserve"> </w:t>
      </w:r>
    </w:p>
    <w:p w:rsidR="003A38BE" w:rsidRDefault="003A38BE">
      <w:r>
        <w:t xml:space="preserve">         n1, n2, n3, n4, media </w:t>
      </w:r>
      <w:r>
        <w:rPr>
          <w:b/>
        </w:rPr>
        <w:t>numérico_real</w:t>
      </w:r>
      <w:r>
        <w:t>;</w:t>
      </w:r>
    </w:p>
    <w:p w:rsidR="003A38BE" w:rsidRDefault="003A38BE"/>
    <w:p w:rsidR="003A38BE" w:rsidRDefault="003A38BE">
      <w:r>
        <w:t xml:space="preserve">      // mensagem ao usuário</w:t>
      </w:r>
    </w:p>
    <w:p w:rsidR="003A38BE" w:rsidRDefault="003A38BE">
      <w:r>
        <w:t xml:space="preserve">      escrever ("Digite as quatro notas bimestrais"); </w:t>
      </w:r>
    </w:p>
    <w:p w:rsidR="003A38BE" w:rsidRDefault="003A38BE">
      <w:r>
        <w:t xml:space="preserve">      // entrada de dados</w:t>
      </w:r>
    </w:p>
    <w:p w:rsidR="003A38BE" w:rsidRDefault="003A38BE">
      <w:r>
        <w:t xml:space="preserve">      ler (n1 , n2 , n3 , n4); </w:t>
      </w:r>
    </w:p>
    <w:p w:rsidR="003A38BE" w:rsidRDefault="003A38BE">
      <w:r>
        <w:t xml:space="preserve">      // processamento de dados</w:t>
      </w:r>
    </w:p>
    <w:p w:rsidR="003A38BE" w:rsidRDefault="003A38BE">
      <w:r>
        <w:t xml:space="preserve">      media ← (n1 + n2 + n3 + n4) / 4; </w:t>
      </w:r>
    </w:p>
    <w:p w:rsidR="003A38BE" w:rsidRDefault="003A38BE">
      <w:r>
        <w:t xml:space="preserve">      // saída de resultados</w:t>
      </w:r>
    </w:p>
    <w:p w:rsidR="003A38BE" w:rsidRDefault="003A38BE">
      <w:r>
        <w:t xml:space="preserve">      escrever ("A média é: " , media); </w:t>
      </w:r>
    </w:p>
    <w:p w:rsidR="003A38BE" w:rsidRDefault="003A38BE">
      <w:r>
        <w:rPr>
          <w:b/>
        </w:rPr>
        <w:t xml:space="preserve">   fim_algoritmo</w:t>
      </w:r>
      <w:r>
        <w:t>.</w:t>
      </w:r>
    </w:p>
    <w:p w:rsidR="003A38BE" w:rsidRDefault="003A38BE"/>
    <w:p w:rsidR="003A38BE" w:rsidRDefault="003A38BE">
      <w:r>
        <w:t xml:space="preserve">3. Desenvolva um algoritmo que </w:t>
      </w:r>
      <w:r w:rsidR="007E4ACD">
        <w:t xml:space="preserve">receba </w:t>
      </w:r>
      <w:r>
        <w:t xml:space="preserve">a base e a altura de um triângulo, </w:t>
      </w:r>
      <w:r w:rsidR="007E4ACD">
        <w:t xml:space="preserve">calcule </w:t>
      </w:r>
      <w:r>
        <w:t xml:space="preserve">e </w:t>
      </w:r>
      <w:r w:rsidR="007E4ACD">
        <w:t xml:space="preserve">mostre </w:t>
      </w:r>
      <w:r>
        <w:t>a área deste triângulo.</w:t>
      </w:r>
    </w:p>
    <w:p w:rsidR="003A38BE" w:rsidRDefault="003A38BE"/>
    <w:p w:rsidR="003A38BE" w:rsidRDefault="003A38BE">
      <w:pPr>
        <w:outlineLvl w:val="0"/>
      </w:pPr>
      <w:r>
        <w:rPr>
          <w:b/>
        </w:rPr>
        <w:t>Algoritmo</w:t>
      </w:r>
      <w:r>
        <w:t xml:space="preserve"> AreaTriangulo</w:t>
      </w:r>
    </w:p>
    <w:p w:rsidR="003A38BE" w:rsidRDefault="003A38BE">
      <w:pPr>
        <w:rPr>
          <w:b/>
        </w:rPr>
      </w:pPr>
      <w:r>
        <w:lastRenderedPageBreak/>
        <w:t xml:space="preserve">   </w:t>
      </w:r>
      <w:r>
        <w:rPr>
          <w:b/>
        </w:rPr>
        <w:t>início_algoritmo</w:t>
      </w:r>
    </w:p>
    <w:p w:rsidR="003A38BE" w:rsidRDefault="003A38BE">
      <w:r>
        <w:t xml:space="preserve">      // declaração de variáveis e/ou constantes</w:t>
      </w:r>
    </w:p>
    <w:p w:rsidR="003A38BE" w:rsidRDefault="003A38BE">
      <w:pPr>
        <w:outlineLvl w:val="0"/>
        <w:rPr>
          <w:b/>
        </w:rPr>
      </w:pPr>
      <w:r>
        <w:t xml:space="preserve">      </w:t>
      </w:r>
      <w:r>
        <w:rPr>
          <w:b/>
        </w:rPr>
        <w:t>Declarar</w:t>
      </w:r>
      <w:r>
        <w:t xml:space="preserve"> </w:t>
      </w:r>
    </w:p>
    <w:p w:rsidR="003A38BE" w:rsidRDefault="003A38BE">
      <w:r>
        <w:t xml:space="preserve">         base, altura, area </w:t>
      </w:r>
      <w:r>
        <w:rPr>
          <w:b/>
        </w:rPr>
        <w:t>numérico_real</w:t>
      </w:r>
      <w:r>
        <w:t>;</w:t>
      </w:r>
    </w:p>
    <w:p w:rsidR="003A38BE" w:rsidRDefault="003A38BE"/>
    <w:p w:rsidR="003A38BE" w:rsidRDefault="003A38BE">
      <w:r>
        <w:t xml:space="preserve">      // mensagem ao usuário</w:t>
      </w:r>
    </w:p>
    <w:p w:rsidR="003A38BE" w:rsidRDefault="003A38BE">
      <w:r>
        <w:t xml:space="preserve">      escrever ("Digite a base e a altura do triângulo"); </w:t>
      </w:r>
    </w:p>
    <w:p w:rsidR="003A38BE" w:rsidRDefault="003A38BE">
      <w:r>
        <w:t xml:space="preserve">      // entrada de dados</w:t>
      </w:r>
    </w:p>
    <w:p w:rsidR="003A38BE" w:rsidRDefault="003A38BE">
      <w:r>
        <w:t xml:space="preserve">      ler (base , altura); </w:t>
      </w:r>
    </w:p>
    <w:p w:rsidR="003A38BE" w:rsidRDefault="003A38BE">
      <w:r>
        <w:t xml:space="preserve">      // processamento de dados</w:t>
      </w:r>
    </w:p>
    <w:p w:rsidR="003A38BE" w:rsidRDefault="003A38BE">
      <w:r>
        <w:t xml:space="preserve">      area ← (base * altura) / 2; </w:t>
      </w:r>
    </w:p>
    <w:p w:rsidR="003A38BE" w:rsidRDefault="003A38BE">
      <w:r>
        <w:t xml:space="preserve">      // saída de resultados</w:t>
      </w:r>
    </w:p>
    <w:p w:rsidR="003A38BE" w:rsidRDefault="003A38BE">
      <w:r>
        <w:t xml:space="preserve">      escrever ("A área do triângulo é: " , area); </w:t>
      </w:r>
    </w:p>
    <w:p w:rsidR="003A38BE" w:rsidRDefault="003A38BE">
      <w:r>
        <w:rPr>
          <w:b/>
        </w:rPr>
        <w:t xml:space="preserve">   fim_algoritmo</w:t>
      </w:r>
      <w:r>
        <w:t>.</w:t>
      </w:r>
    </w:p>
    <w:p w:rsidR="003A38BE" w:rsidRDefault="003A38BE"/>
    <w:p w:rsidR="003A38BE" w:rsidRDefault="003A38BE"/>
    <w:p w:rsidR="003A38BE" w:rsidRDefault="003A38BE">
      <w:pPr>
        <w:pStyle w:val="Ttulo2"/>
      </w:pPr>
      <w:bookmarkStart w:id="108" w:name="_Toc122146599"/>
      <w:r>
        <w:t>5.8 Exemplos de estrutura seqüencial em Java</w:t>
      </w:r>
      <w:bookmarkEnd w:id="108"/>
    </w:p>
    <w:p w:rsidR="003A38BE" w:rsidRDefault="003A38BE"/>
    <w:p w:rsidR="003A38BE" w:rsidRDefault="003A38BE">
      <w:r>
        <w:t xml:space="preserve">1. Desenvolva um algoritmo que </w:t>
      </w:r>
      <w:r w:rsidR="007E4ACD">
        <w:t xml:space="preserve">receba </w:t>
      </w:r>
      <w:r>
        <w:t xml:space="preserve">três valores numéricos inteiros e </w:t>
      </w:r>
      <w:r w:rsidR="007E4ACD">
        <w:t xml:space="preserve">mostre </w:t>
      </w:r>
      <w:r>
        <w:t>a soma desses três números.</w:t>
      </w:r>
    </w:p>
    <w:p w:rsidR="003A38BE" w:rsidRDefault="003A38BE"/>
    <w:p w:rsidR="003A38BE" w:rsidRDefault="003A38BE">
      <w:pPr>
        <w:rPr>
          <w:rFonts w:ascii="Courier New" w:hAnsi="Courier New"/>
          <w:lang w:val="en-US"/>
        </w:rPr>
      </w:pPr>
      <w:r>
        <w:rPr>
          <w:rFonts w:ascii="Courier New" w:hAnsi="Courier New"/>
          <w:b/>
          <w:lang w:val="en-US"/>
        </w:rPr>
        <w:t>class</w:t>
      </w:r>
      <w:r>
        <w:rPr>
          <w:rFonts w:ascii="Courier New" w:hAnsi="Courier New"/>
          <w:lang w:val="en-US"/>
        </w:rPr>
        <w:t xml:space="preserve"> Somar</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w:t>
      </w:r>
    </w:p>
    <w:p w:rsidR="003A38BE" w:rsidRDefault="003A38BE">
      <w:pPr>
        <w:rPr>
          <w:rFonts w:ascii="Courier New" w:hAnsi="Courier New"/>
          <w:b/>
          <w:lang w:val="en-US"/>
        </w:rPr>
      </w:pPr>
      <w:r>
        <w:rPr>
          <w:rFonts w:ascii="Courier New" w:hAnsi="Courier New"/>
          <w:b/>
          <w:lang w:val="en-US"/>
        </w:rPr>
        <w:t xml:space="preserve">     public static void main (String args [ ])</w:t>
      </w:r>
    </w:p>
    <w:p w:rsidR="003A38BE" w:rsidRDefault="003A38BE">
      <w:pPr>
        <w:rPr>
          <w:rFonts w:ascii="Courier New" w:hAnsi="Courier New"/>
          <w:b/>
        </w:rPr>
      </w:pPr>
      <w:r>
        <w:rPr>
          <w:rFonts w:ascii="Courier New" w:hAnsi="Courier New"/>
          <w:b/>
          <w:lang w:val="en-US"/>
        </w:rPr>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 declaração de variáveis e/ou constantes</w:t>
      </w:r>
    </w:p>
    <w:p w:rsidR="003A38BE" w:rsidRDefault="003A38BE">
      <w:pPr>
        <w:rPr>
          <w:rFonts w:ascii="Courier New" w:hAnsi="Courier New"/>
        </w:rPr>
      </w:pPr>
      <w:r>
        <w:rPr>
          <w:rFonts w:ascii="Courier New" w:hAnsi="Courier New"/>
        </w:rPr>
        <w:t xml:space="preserve">          </w:t>
      </w:r>
      <w:r>
        <w:rPr>
          <w:rFonts w:ascii="Courier New" w:hAnsi="Courier New"/>
          <w:b/>
        </w:rPr>
        <w:t xml:space="preserve">int </w:t>
      </w:r>
      <w:r>
        <w:rPr>
          <w:rFonts w:ascii="Courier New" w:hAnsi="Courier New"/>
        </w:rPr>
        <w:t>num1, num2, num3, soma;</w:t>
      </w:r>
    </w:p>
    <w:p w:rsidR="003A38BE" w:rsidRDefault="003A38BE">
      <w:pPr>
        <w:rPr>
          <w:rFonts w:ascii="Courier New" w:hAnsi="Courier New"/>
        </w:rPr>
      </w:pPr>
    </w:p>
    <w:p w:rsidR="003A38BE" w:rsidRDefault="003A38BE">
      <w:pPr>
        <w:rPr>
          <w:rFonts w:ascii="Courier New" w:hAnsi="Courier New"/>
        </w:rPr>
      </w:pPr>
      <w:r>
        <w:rPr>
          <w:rFonts w:ascii="Courier New" w:hAnsi="Courier New"/>
        </w:rPr>
        <w:t xml:space="preserve">          // mensagem ao usuário e entrada de dados</w:t>
      </w:r>
    </w:p>
    <w:p w:rsidR="003A38BE" w:rsidRDefault="003A38BE">
      <w:pPr>
        <w:rPr>
          <w:rFonts w:ascii="Courier New" w:hAnsi="Courier New"/>
        </w:rPr>
      </w:pPr>
      <w:r>
        <w:rPr>
          <w:rFonts w:ascii="Courier New" w:hAnsi="Courier New"/>
        </w:rPr>
        <w:t xml:space="preserve">          num1 = Integer.parseInt(JOptionPane.showInputDialog( </w:t>
      </w:r>
      <w:r>
        <w:rPr>
          <w:rFonts w:ascii="Courier New" w:hAnsi="Courier New"/>
        </w:rPr>
        <w:br/>
        <w:t xml:space="preserve">                                  "Digite um valor inteiro")); </w:t>
      </w:r>
    </w:p>
    <w:p w:rsidR="003A38BE" w:rsidRDefault="003A38BE">
      <w:pPr>
        <w:rPr>
          <w:rFonts w:ascii="Courier New" w:hAnsi="Courier New"/>
        </w:rPr>
      </w:pPr>
      <w:r>
        <w:rPr>
          <w:rFonts w:ascii="Courier New" w:hAnsi="Courier New"/>
        </w:rPr>
        <w:t xml:space="preserve">          num2 = Integer.parseInt(JOptionPane.showInputDialog( </w:t>
      </w:r>
      <w:r>
        <w:rPr>
          <w:rFonts w:ascii="Courier New" w:hAnsi="Courier New"/>
        </w:rPr>
        <w:br/>
        <w:t xml:space="preserve">                                  "Digite um valor inteiro")); </w:t>
      </w:r>
    </w:p>
    <w:p w:rsidR="003A38BE" w:rsidRDefault="003A38BE">
      <w:pPr>
        <w:rPr>
          <w:rFonts w:ascii="Courier New" w:hAnsi="Courier New"/>
        </w:rPr>
      </w:pPr>
      <w:r>
        <w:rPr>
          <w:rFonts w:ascii="Courier New" w:hAnsi="Courier New"/>
        </w:rPr>
        <w:t xml:space="preserve">          num3 = Integer.parseInt(JOptionPane.showInputDialog( </w:t>
      </w:r>
      <w:r>
        <w:rPr>
          <w:rFonts w:ascii="Courier New" w:hAnsi="Courier New"/>
        </w:rPr>
        <w:br/>
        <w:t xml:space="preserve">                                  "Digite um valor inteiro")); </w:t>
      </w:r>
    </w:p>
    <w:p w:rsidR="003A38BE" w:rsidRDefault="003A38BE">
      <w:pPr>
        <w:rPr>
          <w:rFonts w:ascii="Courier New" w:hAnsi="Courier New"/>
        </w:rPr>
      </w:pPr>
      <w:r>
        <w:rPr>
          <w:rFonts w:ascii="Courier New" w:hAnsi="Courier New"/>
        </w:rPr>
        <w:t xml:space="preserve">          // processamento de dados</w:t>
      </w:r>
    </w:p>
    <w:p w:rsidR="003A38BE" w:rsidRDefault="003A38BE">
      <w:pPr>
        <w:rPr>
          <w:rFonts w:ascii="Courier New" w:hAnsi="Courier New"/>
        </w:rPr>
      </w:pPr>
      <w:r>
        <w:rPr>
          <w:rFonts w:ascii="Courier New" w:hAnsi="Courier New"/>
        </w:rPr>
        <w:t xml:space="preserve">          soma = num1 + num2 + num3;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("A soma dos três valores digitados </w:t>
      </w:r>
      <w:r>
        <w:rPr>
          <w:rFonts w:ascii="Courier New" w:hAnsi="Courier New"/>
        </w:rPr>
        <w:br/>
        <w:t xml:space="preserve">                               é: " + soma); </w:t>
      </w:r>
    </w:p>
    <w:p w:rsidR="003A38BE" w:rsidRDefault="003A38BE">
      <w:pPr>
        <w:rPr>
          <w:rFonts w:ascii="Courier New" w:hAnsi="Courier New"/>
        </w:rPr>
      </w:pPr>
      <w:r>
        <w:rPr>
          <w:rFonts w:ascii="Courier New" w:hAnsi="Courier New"/>
        </w:rPr>
        <w:t xml:space="preserve">          System.exit(0);</w:t>
      </w:r>
    </w:p>
    <w:p w:rsidR="003A38BE" w:rsidRDefault="003A38BE">
      <w:pPr>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fim do void main</w:t>
      </w:r>
    </w:p>
    <w:p w:rsidR="003A38BE" w:rsidRDefault="003A38BE">
      <w:pPr>
        <w:rPr>
          <w:rFonts w:ascii="Courier New" w:hAnsi="Courier New"/>
        </w:rPr>
      </w:pPr>
      <w:r>
        <w:rPr>
          <w:rFonts w:ascii="Courier New" w:hAnsi="Courier New"/>
          <w:b/>
        </w:rPr>
        <w:t xml:space="preserve">  }</w:t>
      </w:r>
      <w:r>
        <w:rPr>
          <w:rFonts w:ascii="Courier New" w:hAnsi="Courier New"/>
        </w:rPr>
        <w:t xml:space="preserve"> // fim da classe Somar</w:t>
      </w:r>
    </w:p>
    <w:p w:rsidR="003A38BE" w:rsidRDefault="003A38BE"/>
    <w:p w:rsidR="003A38BE" w:rsidRDefault="003A38BE">
      <w:r>
        <w:t xml:space="preserve">2. Desenvolva um algoritmo que </w:t>
      </w:r>
      <w:r w:rsidR="007E4ACD">
        <w:t xml:space="preserve">receba </w:t>
      </w:r>
      <w:r>
        <w:t xml:space="preserve">quatro notas bimestrais, </w:t>
      </w:r>
      <w:r w:rsidR="007E4ACD">
        <w:t xml:space="preserve">calcule </w:t>
      </w:r>
      <w:r>
        <w:t xml:space="preserve">e </w:t>
      </w:r>
      <w:r w:rsidR="007E4ACD">
        <w:t xml:space="preserve">mostre </w:t>
      </w:r>
      <w:r>
        <w:t>a média aritmética dessas quatro notas.</w:t>
      </w:r>
    </w:p>
    <w:p w:rsidR="003A38BE" w:rsidRDefault="003A38BE"/>
    <w:p w:rsidR="003A38BE" w:rsidRDefault="003A38BE">
      <w:pPr>
        <w:rPr>
          <w:rFonts w:ascii="Courier New" w:hAnsi="Courier New"/>
          <w:lang w:val="en-US"/>
        </w:rPr>
      </w:pPr>
      <w:r>
        <w:rPr>
          <w:rFonts w:ascii="Courier New" w:hAnsi="Courier New"/>
          <w:b/>
          <w:lang w:val="en-US"/>
        </w:rPr>
        <w:t>class</w:t>
      </w:r>
      <w:r>
        <w:rPr>
          <w:rFonts w:ascii="Courier New" w:hAnsi="Courier New"/>
          <w:lang w:val="en-US"/>
        </w:rPr>
        <w:t xml:space="preserve"> MediaAritmetica</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w:t>
      </w:r>
    </w:p>
    <w:p w:rsidR="003A38BE" w:rsidRDefault="003A38BE">
      <w:pPr>
        <w:rPr>
          <w:rFonts w:ascii="Courier New" w:hAnsi="Courier New"/>
          <w:b/>
          <w:lang w:val="en-US"/>
        </w:rPr>
      </w:pPr>
      <w:r>
        <w:rPr>
          <w:rFonts w:ascii="Courier New" w:hAnsi="Courier New"/>
          <w:b/>
          <w:lang w:val="en-US"/>
        </w:rPr>
        <w:t xml:space="preserve">     public static void main (String args [ ])</w:t>
      </w:r>
    </w:p>
    <w:p w:rsidR="003A38BE" w:rsidRDefault="003A38BE">
      <w:pPr>
        <w:rPr>
          <w:rFonts w:ascii="Courier New" w:hAnsi="Courier New"/>
          <w:b/>
        </w:rPr>
      </w:pPr>
      <w:r>
        <w:rPr>
          <w:rFonts w:ascii="Courier New" w:hAnsi="Courier New"/>
          <w:b/>
          <w:lang w:val="en-US"/>
        </w:rPr>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 declaração de variáveis e/ou constantes</w:t>
      </w:r>
    </w:p>
    <w:p w:rsidR="003A38BE" w:rsidRDefault="003A38BE">
      <w:pPr>
        <w:rPr>
          <w:rFonts w:ascii="Courier New" w:hAnsi="Courier New"/>
        </w:rPr>
      </w:pPr>
      <w:r>
        <w:rPr>
          <w:rFonts w:ascii="Courier New" w:hAnsi="Courier New"/>
        </w:rPr>
        <w:lastRenderedPageBreak/>
        <w:t xml:space="preserve">          </w:t>
      </w:r>
      <w:r>
        <w:rPr>
          <w:rFonts w:ascii="Courier New" w:hAnsi="Courier New"/>
          <w:b/>
        </w:rPr>
        <w:t>double</w:t>
      </w:r>
      <w:r>
        <w:rPr>
          <w:rFonts w:ascii="Courier New" w:hAnsi="Courier New"/>
        </w:rPr>
        <w:t xml:space="preserve"> n1, n2, n3, n4, media;</w:t>
      </w:r>
    </w:p>
    <w:p w:rsidR="003A38BE" w:rsidRDefault="003A38BE">
      <w:pPr>
        <w:rPr>
          <w:rFonts w:ascii="Courier New" w:hAnsi="Courier New"/>
        </w:rPr>
      </w:pPr>
    </w:p>
    <w:p w:rsidR="003A38BE" w:rsidRDefault="003A38BE">
      <w:pPr>
        <w:rPr>
          <w:rFonts w:ascii="Courier New" w:hAnsi="Courier New"/>
        </w:rPr>
      </w:pPr>
      <w:r>
        <w:rPr>
          <w:rFonts w:ascii="Courier New" w:hAnsi="Courier New"/>
        </w:rPr>
        <w:t xml:space="preserve">          // mensagem ao usuário e entrada de dados</w:t>
      </w:r>
    </w:p>
    <w:p w:rsidR="003A38BE" w:rsidRDefault="003A38BE">
      <w:pPr>
        <w:rPr>
          <w:rFonts w:ascii="Courier New" w:hAnsi="Courier New"/>
        </w:rPr>
      </w:pPr>
      <w:r>
        <w:rPr>
          <w:rFonts w:ascii="Courier New" w:hAnsi="Courier New"/>
        </w:rPr>
        <w:t xml:space="preserve">          n1 = Double.parseDouble(JOptionPane.showInputDialog( </w:t>
      </w:r>
      <w:r>
        <w:rPr>
          <w:rFonts w:ascii="Courier New" w:hAnsi="Courier New"/>
        </w:rPr>
        <w:br/>
        <w:t xml:space="preserve">                                  "Digite uma nota bimestral"));</w:t>
      </w:r>
    </w:p>
    <w:p w:rsidR="003A38BE" w:rsidRDefault="003A38BE">
      <w:pPr>
        <w:rPr>
          <w:rFonts w:ascii="Courier New" w:hAnsi="Courier New"/>
        </w:rPr>
      </w:pPr>
      <w:r>
        <w:rPr>
          <w:rFonts w:ascii="Courier New" w:hAnsi="Courier New"/>
        </w:rPr>
        <w:t xml:space="preserve">          n2 = Double.parseDouble(JOptionPane.showInputDialog( </w:t>
      </w:r>
      <w:r>
        <w:rPr>
          <w:rFonts w:ascii="Courier New" w:hAnsi="Courier New"/>
        </w:rPr>
        <w:br/>
        <w:t xml:space="preserve">                                  "Digite uma nota bimestral"));</w:t>
      </w:r>
    </w:p>
    <w:p w:rsidR="003A38BE" w:rsidRDefault="003A38BE">
      <w:pPr>
        <w:rPr>
          <w:rFonts w:ascii="Courier New" w:hAnsi="Courier New"/>
        </w:rPr>
      </w:pPr>
      <w:r>
        <w:rPr>
          <w:rFonts w:ascii="Courier New" w:hAnsi="Courier New"/>
        </w:rPr>
        <w:t xml:space="preserve">          n3 = Double.parseDouble(JOptionPane.showInputDialog( </w:t>
      </w:r>
      <w:r>
        <w:rPr>
          <w:rFonts w:ascii="Courier New" w:hAnsi="Courier New"/>
        </w:rPr>
        <w:br/>
        <w:t xml:space="preserve">                                  "Digite uma nota bimestral"));</w:t>
      </w:r>
    </w:p>
    <w:p w:rsidR="003A38BE" w:rsidRDefault="003A38BE">
      <w:pPr>
        <w:rPr>
          <w:rFonts w:ascii="Courier New" w:hAnsi="Courier New"/>
        </w:rPr>
      </w:pPr>
      <w:r>
        <w:rPr>
          <w:rFonts w:ascii="Courier New" w:hAnsi="Courier New"/>
        </w:rPr>
        <w:t xml:space="preserve">          n4 = Double.parseDouble(JOptionPane.showInputDialog( </w:t>
      </w:r>
      <w:r>
        <w:rPr>
          <w:rFonts w:ascii="Courier New" w:hAnsi="Courier New"/>
        </w:rPr>
        <w:br/>
        <w:t xml:space="preserve">                                  "Digite uma nota bimestral"));</w:t>
      </w:r>
    </w:p>
    <w:p w:rsidR="003A38BE" w:rsidRDefault="003A38BE">
      <w:pPr>
        <w:rPr>
          <w:rFonts w:ascii="Courier New" w:hAnsi="Courier New"/>
        </w:rPr>
      </w:pPr>
      <w:r>
        <w:rPr>
          <w:rFonts w:ascii="Courier New" w:hAnsi="Courier New"/>
        </w:rPr>
        <w:t xml:space="preserve">          // processamento de dados</w:t>
      </w:r>
    </w:p>
    <w:p w:rsidR="003A38BE" w:rsidRDefault="003A38BE">
      <w:pPr>
        <w:rPr>
          <w:rFonts w:ascii="Courier New" w:hAnsi="Courier New"/>
        </w:rPr>
      </w:pPr>
      <w:r>
        <w:rPr>
          <w:rFonts w:ascii="Courier New" w:hAnsi="Courier New"/>
        </w:rPr>
        <w:t xml:space="preserve">          media = (n1 + n2 + n3 + n4) / 4;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("A média é: " + media); </w:t>
      </w:r>
    </w:p>
    <w:p w:rsidR="003A38BE" w:rsidRDefault="003A38BE">
      <w:pPr>
        <w:rPr>
          <w:rFonts w:ascii="Courier New" w:hAnsi="Courier New"/>
        </w:rPr>
      </w:pPr>
      <w:r>
        <w:rPr>
          <w:rFonts w:ascii="Courier New" w:hAnsi="Courier New"/>
        </w:rPr>
        <w:t xml:space="preserve">          System.exit(0);</w:t>
      </w:r>
    </w:p>
    <w:p w:rsidR="003A38BE" w:rsidRDefault="003A38BE">
      <w:pPr>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fim do void main</w:t>
      </w:r>
    </w:p>
    <w:p w:rsidR="003A38BE" w:rsidRDefault="003A38BE">
      <w:pPr>
        <w:rPr>
          <w:rFonts w:ascii="Courier New" w:hAnsi="Courier New"/>
        </w:rPr>
      </w:pPr>
      <w:r>
        <w:rPr>
          <w:rFonts w:ascii="Courier New" w:hAnsi="Courier New"/>
          <w:b/>
        </w:rPr>
        <w:t xml:space="preserve">  } </w:t>
      </w:r>
      <w:r>
        <w:rPr>
          <w:rFonts w:ascii="Courier New" w:hAnsi="Courier New"/>
        </w:rPr>
        <w:t>// fim da classe</w:t>
      </w:r>
    </w:p>
    <w:p w:rsidR="003A38BE" w:rsidRDefault="003A38BE"/>
    <w:p w:rsidR="003A38BE" w:rsidRDefault="003A38BE">
      <w:r>
        <w:t xml:space="preserve">3. Desenvolva um algoritmo que </w:t>
      </w:r>
      <w:r w:rsidR="007E4ACD">
        <w:t xml:space="preserve">receba </w:t>
      </w:r>
      <w:r>
        <w:t xml:space="preserve">a base e a altura de um triângulo, </w:t>
      </w:r>
      <w:r w:rsidR="007E4ACD">
        <w:t xml:space="preserve">calcule </w:t>
      </w:r>
      <w:r>
        <w:t xml:space="preserve">e </w:t>
      </w:r>
      <w:r w:rsidR="007E4ACD">
        <w:t xml:space="preserve">mostre </w:t>
      </w:r>
      <w:r>
        <w:t>a área desse triângulo.</w:t>
      </w:r>
    </w:p>
    <w:p w:rsidR="003A38BE" w:rsidRDefault="003A38BE"/>
    <w:p w:rsidR="003A38BE" w:rsidRDefault="003A38BE">
      <w:pPr>
        <w:rPr>
          <w:rFonts w:ascii="Courier New" w:hAnsi="Courier New"/>
          <w:lang w:val="en-US"/>
        </w:rPr>
      </w:pPr>
      <w:r>
        <w:rPr>
          <w:rFonts w:ascii="Courier New" w:hAnsi="Courier New"/>
          <w:b/>
          <w:lang w:val="en-US"/>
        </w:rPr>
        <w:t>class</w:t>
      </w:r>
      <w:r>
        <w:rPr>
          <w:rFonts w:ascii="Courier New" w:hAnsi="Courier New"/>
          <w:lang w:val="en-US"/>
        </w:rPr>
        <w:t xml:space="preserve"> AreaTriangulo</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w:t>
      </w:r>
    </w:p>
    <w:p w:rsidR="003A38BE" w:rsidRDefault="003A38BE">
      <w:pPr>
        <w:rPr>
          <w:rFonts w:ascii="Courier New" w:hAnsi="Courier New"/>
          <w:b/>
          <w:lang w:val="en-US"/>
        </w:rPr>
      </w:pPr>
      <w:r>
        <w:rPr>
          <w:rFonts w:ascii="Courier New" w:hAnsi="Courier New"/>
          <w:b/>
          <w:lang w:val="en-US"/>
        </w:rPr>
        <w:t xml:space="preserve">     public static void main (String args [ ])</w:t>
      </w:r>
    </w:p>
    <w:p w:rsidR="003A38BE" w:rsidRDefault="003A38BE">
      <w:pPr>
        <w:rPr>
          <w:rFonts w:ascii="Courier New" w:hAnsi="Courier New"/>
          <w:b/>
        </w:rPr>
      </w:pPr>
      <w:r>
        <w:rPr>
          <w:rFonts w:ascii="Courier New" w:hAnsi="Courier New"/>
          <w:b/>
          <w:lang w:val="en-US"/>
        </w:rPr>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 declaração de variáveis e/ou constantes</w:t>
      </w:r>
    </w:p>
    <w:p w:rsidR="003A38BE" w:rsidRPr="00EA58FF" w:rsidRDefault="003A38BE">
      <w:pPr>
        <w:rPr>
          <w:rFonts w:ascii="Courier New" w:hAnsi="Courier New"/>
        </w:rPr>
      </w:pPr>
      <w:r>
        <w:rPr>
          <w:rFonts w:ascii="Courier New" w:hAnsi="Courier New"/>
        </w:rPr>
        <w:t xml:space="preserve">          </w:t>
      </w:r>
      <w:r w:rsidRPr="00EA58FF">
        <w:rPr>
          <w:rFonts w:ascii="Courier New" w:hAnsi="Courier New"/>
          <w:b/>
        </w:rPr>
        <w:t>double</w:t>
      </w:r>
      <w:r w:rsidRPr="00EA58FF">
        <w:rPr>
          <w:rFonts w:ascii="Courier New" w:hAnsi="Courier New"/>
        </w:rPr>
        <w:t xml:space="preserve"> base, altura, area;</w:t>
      </w:r>
    </w:p>
    <w:p w:rsidR="003A38BE" w:rsidRPr="00EA58FF" w:rsidRDefault="003A38BE">
      <w:pPr>
        <w:rPr>
          <w:rFonts w:ascii="Courier New" w:hAnsi="Courier New"/>
        </w:rPr>
      </w:pPr>
    </w:p>
    <w:p w:rsidR="003A38BE" w:rsidRDefault="003A38BE">
      <w:pPr>
        <w:rPr>
          <w:rFonts w:ascii="Courier New" w:hAnsi="Courier New"/>
        </w:rPr>
      </w:pPr>
      <w:r w:rsidRPr="00EA58FF">
        <w:rPr>
          <w:rFonts w:ascii="Courier New" w:hAnsi="Courier New"/>
        </w:rPr>
        <w:t xml:space="preserve">          </w:t>
      </w:r>
      <w:r>
        <w:rPr>
          <w:rFonts w:ascii="Courier New" w:hAnsi="Courier New"/>
        </w:rPr>
        <w:t>// mensagem ao usuário e entrada de dados</w:t>
      </w:r>
    </w:p>
    <w:p w:rsidR="003A38BE" w:rsidRDefault="003A38BE">
      <w:pPr>
        <w:rPr>
          <w:rFonts w:ascii="Courier New" w:hAnsi="Courier New"/>
        </w:rPr>
      </w:pPr>
      <w:r>
        <w:rPr>
          <w:rFonts w:ascii="Courier New" w:hAnsi="Courier New"/>
        </w:rPr>
        <w:t xml:space="preserve">          base = Double.parseDouble(JOptionPane.showInputDialog( </w:t>
      </w:r>
      <w:r>
        <w:rPr>
          <w:rFonts w:ascii="Courier New" w:hAnsi="Courier New"/>
        </w:rPr>
        <w:br/>
        <w:t xml:space="preserve">                                    "Digite a base do triângulo"));</w:t>
      </w:r>
    </w:p>
    <w:p w:rsidR="003A38BE" w:rsidRDefault="003A38BE">
      <w:pPr>
        <w:rPr>
          <w:rFonts w:ascii="Courier New" w:hAnsi="Courier New"/>
        </w:rPr>
      </w:pPr>
      <w:r>
        <w:rPr>
          <w:rFonts w:ascii="Courier New" w:hAnsi="Courier New"/>
        </w:rPr>
        <w:t xml:space="preserve">          altura = Double.parseDouble(JOptionPane.showInputDialog( </w:t>
      </w:r>
      <w:r>
        <w:rPr>
          <w:rFonts w:ascii="Courier New" w:hAnsi="Courier New"/>
        </w:rPr>
        <w:br/>
        <w:t xml:space="preserve">                                     "Digite altura do triângulo"));</w:t>
      </w:r>
    </w:p>
    <w:p w:rsidR="003A38BE" w:rsidRDefault="003A38BE">
      <w:pPr>
        <w:rPr>
          <w:rFonts w:ascii="Courier New" w:hAnsi="Courier New"/>
        </w:rPr>
      </w:pPr>
      <w:r>
        <w:rPr>
          <w:rFonts w:ascii="Courier New" w:hAnsi="Courier New"/>
        </w:rPr>
        <w:t xml:space="preserve">          // processamento de dados</w:t>
      </w:r>
    </w:p>
    <w:p w:rsidR="003A38BE" w:rsidRDefault="003A38BE">
      <w:pPr>
        <w:rPr>
          <w:rFonts w:ascii="Courier New" w:hAnsi="Courier New"/>
        </w:rPr>
      </w:pPr>
      <w:r>
        <w:rPr>
          <w:rFonts w:ascii="Courier New" w:hAnsi="Courier New"/>
        </w:rPr>
        <w:t xml:space="preserve">          area = (base * altura) / 2;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("A área do triângulo é: " + area); </w:t>
      </w:r>
    </w:p>
    <w:p w:rsidR="003A38BE" w:rsidRDefault="003A38BE">
      <w:pPr>
        <w:rPr>
          <w:rFonts w:ascii="Courier New" w:hAnsi="Courier New"/>
        </w:rPr>
      </w:pPr>
      <w:r>
        <w:rPr>
          <w:rFonts w:ascii="Courier New" w:hAnsi="Courier New"/>
        </w:rPr>
        <w:t xml:space="preserve">          System.exit(0);</w:t>
      </w:r>
    </w:p>
    <w:p w:rsidR="003A38BE" w:rsidRDefault="003A38BE">
      <w:pPr>
        <w:rPr>
          <w:rFonts w:ascii="Courier New" w:hAnsi="Courier New"/>
        </w:rPr>
      </w:pPr>
      <w:r>
        <w:rPr>
          <w:rFonts w:ascii="Courier New" w:hAnsi="Courier New"/>
          <w:b/>
        </w:rPr>
        <w:t xml:space="preserve">        }</w:t>
      </w:r>
      <w:r>
        <w:rPr>
          <w:rFonts w:ascii="Courier New" w:hAnsi="Courier New"/>
        </w:rPr>
        <w:t xml:space="preserve"> // fim do void main</w:t>
      </w:r>
    </w:p>
    <w:p w:rsidR="003A38BE" w:rsidRDefault="003A38BE">
      <w:pPr>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fim da classe main</w:t>
      </w:r>
    </w:p>
    <w:p w:rsidR="003A38BE" w:rsidRDefault="003A38BE"/>
    <w:p w:rsidR="003A38BE" w:rsidRDefault="003A38BE"/>
    <w:p w:rsidR="003A38BE" w:rsidRDefault="003A38BE">
      <w:pPr>
        <w:pStyle w:val="Ttulo2"/>
      </w:pPr>
      <w:bookmarkStart w:id="109" w:name="_Toc122146600"/>
      <w:r>
        <w:t>5.9 Exercícios de algoritmos seqüenciais</w:t>
      </w:r>
      <w:bookmarkEnd w:id="109"/>
    </w:p>
    <w:p w:rsidR="003A38BE" w:rsidRDefault="003A38BE"/>
    <w:p w:rsidR="003A38BE" w:rsidRDefault="003A38BE">
      <w:r>
        <w:t xml:space="preserve">1. Desenvolva um algoritmo que </w:t>
      </w:r>
      <w:r w:rsidR="007E4ACD">
        <w:t xml:space="preserve">receba </w:t>
      </w:r>
      <w:r>
        <w:t xml:space="preserve">o salário de um funcionário, </w:t>
      </w:r>
      <w:r w:rsidR="007E4ACD">
        <w:t xml:space="preserve">calcule </w:t>
      </w:r>
      <w:r>
        <w:t xml:space="preserve">e </w:t>
      </w:r>
      <w:r w:rsidR="007E4ACD">
        <w:t xml:space="preserve">mostre </w:t>
      </w:r>
      <w:r>
        <w:t>seu novo salário com reajuste de 15%.</w:t>
      </w:r>
    </w:p>
    <w:p w:rsidR="003A38BE" w:rsidRDefault="003A38BE"/>
    <w:p w:rsidR="003A38BE" w:rsidRDefault="003A38BE">
      <w:r>
        <w:t xml:space="preserve">2. Desenvolva um algoritmo que </w:t>
      </w:r>
      <w:r w:rsidR="007E4ACD">
        <w:t xml:space="preserve">receba </w:t>
      </w:r>
      <w:r>
        <w:t xml:space="preserve">a base e a altura de um retângulo, </w:t>
      </w:r>
      <w:r w:rsidR="007E4ACD">
        <w:t xml:space="preserve">calcule </w:t>
      </w:r>
      <w:r>
        <w:t xml:space="preserve">e </w:t>
      </w:r>
      <w:r w:rsidR="007E4ACD">
        <w:t xml:space="preserve">mostre </w:t>
      </w:r>
      <w:r>
        <w:t>a área desse retângulo. Fórmula da área de um retângulo: A = base . altura.</w:t>
      </w:r>
    </w:p>
    <w:p w:rsidR="003A38BE" w:rsidRDefault="003A38BE"/>
    <w:p w:rsidR="003A38BE" w:rsidRDefault="003A38BE">
      <w:r>
        <w:lastRenderedPageBreak/>
        <w:t xml:space="preserve">3. Desenvolva um algoritmo que </w:t>
      </w:r>
      <w:r w:rsidR="007E4ACD">
        <w:t xml:space="preserve">receba </w:t>
      </w:r>
      <w:r>
        <w:t xml:space="preserve">uma temperatura em graus Celsius (C), </w:t>
      </w:r>
      <w:r w:rsidR="007E4ACD">
        <w:t xml:space="preserve">calcule </w:t>
      </w:r>
      <w:r>
        <w:t xml:space="preserve">e </w:t>
      </w:r>
      <w:r w:rsidR="007E4ACD">
        <w:t xml:space="preserve">mostre </w:t>
      </w:r>
      <w:r>
        <w:t xml:space="preserve">a temperatura convertida para graus Fahrenheit (F). </w:t>
      </w:r>
    </w:p>
    <w:p w:rsidR="003A38BE" w:rsidRDefault="003A38BE">
      <w:r>
        <w:t>Fórmula de conversão: F = (9.C + 160) / 5.</w:t>
      </w:r>
    </w:p>
    <w:p w:rsidR="003A38BE" w:rsidRDefault="003A38BE"/>
    <w:p w:rsidR="003A38BE" w:rsidRDefault="003A38BE">
      <w:r>
        <w:t xml:space="preserve">4. Desenvolva um algoritmo que </w:t>
      </w:r>
      <w:r w:rsidR="007E4ACD">
        <w:t xml:space="preserve">receba </w:t>
      </w:r>
      <w:r>
        <w:t xml:space="preserve">uma temperatura em graus Kelvin (K), </w:t>
      </w:r>
      <w:r w:rsidR="007E4ACD">
        <w:t xml:space="preserve">calcule </w:t>
      </w:r>
      <w:r>
        <w:t xml:space="preserve">e </w:t>
      </w:r>
      <w:r w:rsidR="007E4ACD">
        <w:t xml:space="preserve">mostre </w:t>
      </w:r>
      <w:r>
        <w:t xml:space="preserve">a temperatura convertida para graus Celsius (C). </w:t>
      </w:r>
    </w:p>
    <w:p w:rsidR="003A38BE" w:rsidRDefault="003A38BE">
      <w:r>
        <w:t>Fórmula de conversão: C = K - 273.</w:t>
      </w:r>
    </w:p>
    <w:p w:rsidR="003A38BE" w:rsidRDefault="003A38BE"/>
    <w:p w:rsidR="003A38BE" w:rsidRDefault="003A38BE">
      <w:r>
        <w:t xml:space="preserve">5. Desenvolva um algoritmo que </w:t>
      </w:r>
      <w:r w:rsidR="007E4ACD">
        <w:t xml:space="preserve">receba </w:t>
      </w:r>
      <w:r>
        <w:t xml:space="preserve">dois valores inteiros para as variáveis </w:t>
      </w:r>
      <w:r>
        <w:rPr>
          <w:b/>
        </w:rPr>
        <w:t>x</w:t>
      </w:r>
      <w:r>
        <w:t xml:space="preserve"> e </w:t>
      </w:r>
      <w:r>
        <w:rPr>
          <w:b/>
        </w:rPr>
        <w:t>y</w:t>
      </w:r>
      <w:r>
        <w:t xml:space="preserve">, </w:t>
      </w:r>
      <w:r w:rsidR="007E4ACD">
        <w:t xml:space="preserve">efetue </w:t>
      </w:r>
      <w:r>
        <w:t xml:space="preserve">a troca dos valores, ou seja, </w:t>
      </w:r>
      <w:r>
        <w:rPr>
          <w:b/>
        </w:rPr>
        <w:t>x</w:t>
      </w:r>
      <w:r>
        <w:t xml:space="preserve"> passa a ter o valor de </w:t>
      </w:r>
      <w:r>
        <w:rPr>
          <w:b/>
        </w:rPr>
        <w:t>y</w:t>
      </w:r>
      <w:r>
        <w:t xml:space="preserve"> e </w:t>
      </w:r>
      <w:r>
        <w:rPr>
          <w:b/>
        </w:rPr>
        <w:t>y</w:t>
      </w:r>
      <w:r>
        <w:t xml:space="preserve"> passa a ter o valor de </w:t>
      </w:r>
      <w:r>
        <w:rPr>
          <w:b/>
        </w:rPr>
        <w:t>x</w:t>
      </w:r>
      <w:r>
        <w:t xml:space="preserve"> e </w:t>
      </w:r>
      <w:r w:rsidR="007E4ACD">
        <w:t xml:space="preserve">mostre </w:t>
      </w:r>
      <w:r>
        <w:t>os valores trocados.</w:t>
      </w:r>
    </w:p>
    <w:p w:rsidR="003A38BE" w:rsidRDefault="003A38BE"/>
    <w:p w:rsidR="003A38BE" w:rsidRDefault="003A38BE">
      <w:r>
        <w:t xml:space="preserve">6. Desenvolva um algoritmo que </w:t>
      </w:r>
      <w:r w:rsidR="007E4ACD">
        <w:t xml:space="preserve">receba </w:t>
      </w:r>
      <w:r>
        <w:t>os coeficientes a, b e c de uma equação de segundo grau (ax</w:t>
      </w:r>
      <w:r>
        <w:rPr>
          <w:vertAlign w:val="superscript"/>
        </w:rPr>
        <w:t>2</w:t>
      </w:r>
      <w:r>
        <w:t xml:space="preserve"> + bx + c), </w:t>
      </w:r>
      <w:r w:rsidR="007E4ACD">
        <w:t xml:space="preserve">calcule </w:t>
      </w:r>
      <w:r>
        <w:t xml:space="preserve">e </w:t>
      </w:r>
      <w:r w:rsidR="007E4ACD">
        <w:t xml:space="preserve">mostre </w:t>
      </w:r>
      <w:r>
        <w:t>as raízes reais dessa equação, considerando uma equação que possui duas raízes reais.</w:t>
      </w:r>
    </w:p>
    <w:p w:rsidR="003A38BE" w:rsidRDefault="003A38BE"/>
    <w:p w:rsidR="003A38BE" w:rsidRDefault="003A38BE">
      <w:r>
        <w:t xml:space="preserve">7. Desenvolva um algoritmo que </w:t>
      </w:r>
      <w:r w:rsidR="007E4ACD">
        <w:t xml:space="preserve">receba </w:t>
      </w:r>
      <w:r>
        <w:t xml:space="preserve">os valores do comprimento (C), da largura (L) e da altura (H) de um paralelepípedo, </w:t>
      </w:r>
      <w:r w:rsidR="007E4ACD">
        <w:t xml:space="preserve">calcule </w:t>
      </w:r>
      <w:r>
        <w:t xml:space="preserve">e </w:t>
      </w:r>
      <w:r w:rsidR="007E4ACD">
        <w:t xml:space="preserve">mostre </w:t>
      </w:r>
      <w:r>
        <w:t>o volume desse paralelepípedo. Fórmula do volume de um paralelepípedo: V = C . L . H.</w:t>
      </w:r>
    </w:p>
    <w:p w:rsidR="003A38BE" w:rsidRDefault="003A38BE"/>
    <w:p w:rsidR="003A38BE" w:rsidRDefault="003A38BE">
      <w:r>
        <w:t xml:space="preserve">8. Desenvolva um algoritmo que </w:t>
      </w:r>
      <w:r w:rsidR="007E4ACD">
        <w:t xml:space="preserve">receba </w:t>
      </w:r>
      <w:r>
        <w:t xml:space="preserve">o salário bruto de um funcionário, </w:t>
      </w:r>
      <w:r w:rsidR="007E4ACD">
        <w:t xml:space="preserve">calcule </w:t>
      </w:r>
      <w:r>
        <w:t xml:space="preserve">e </w:t>
      </w:r>
      <w:r w:rsidR="007E4ACD">
        <w:t xml:space="preserve">mostre </w:t>
      </w:r>
      <w:r>
        <w:t>o salário líquido desse funcionário, sabendo que ele recebe 10% de gratificação calculados sobre o salário bruto, mas paga 20% de imposto de renda também calculados sobre o salário bruto.</w:t>
      </w:r>
    </w:p>
    <w:p w:rsidR="003A38BE" w:rsidRDefault="003A38BE"/>
    <w:p w:rsidR="003A38BE" w:rsidRDefault="003A38BE">
      <w:r>
        <w:t xml:space="preserve">9. Desenvolva um algoritmo que </w:t>
      </w:r>
      <w:r w:rsidR="007E4ACD">
        <w:t xml:space="preserve">receba </w:t>
      </w:r>
      <w:r>
        <w:t xml:space="preserve">o valor de um depósito em poupança, </w:t>
      </w:r>
      <w:r w:rsidR="007E4ACD">
        <w:t xml:space="preserve">calcule </w:t>
      </w:r>
      <w:r>
        <w:t xml:space="preserve">e </w:t>
      </w:r>
      <w:r w:rsidR="007E4ACD">
        <w:t xml:space="preserve">mostre </w:t>
      </w:r>
      <w:r>
        <w:t>o valor após um mês de aplicação na poupança, sabendo que a poupança rende 5% ao mês.</w:t>
      </w:r>
    </w:p>
    <w:p w:rsidR="003A38BE" w:rsidRDefault="003A38BE"/>
    <w:p w:rsidR="003A38BE" w:rsidRDefault="003A38BE">
      <w:r>
        <w:t xml:space="preserve">10. Desenvolva um algoritmo que </w:t>
      </w:r>
      <w:r w:rsidR="007E4ACD">
        <w:t xml:space="preserve">receba </w:t>
      </w:r>
      <w:r>
        <w:t xml:space="preserve">um valor em Real, </w:t>
      </w:r>
      <w:r w:rsidR="007E4ACD">
        <w:t xml:space="preserve">calcule </w:t>
      </w:r>
      <w:r>
        <w:t xml:space="preserve">e </w:t>
      </w:r>
      <w:r w:rsidR="007E4ACD">
        <w:t xml:space="preserve">mostre </w:t>
      </w:r>
      <w:r>
        <w:t>o valor convertido para Dólar.</w:t>
      </w:r>
    </w:p>
    <w:p w:rsidR="003A38BE" w:rsidRDefault="003A38BE"/>
    <w:p w:rsidR="003A38BE" w:rsidRDefault="003A38BE">
      <w:r>
        <w:t xml:space="preserve">11. Desenvolva um algoritmo que </w:t>
      </w:r>
      <w:r w:rsidR="007E4ACD">
        <w:t xml:space="preserve">receba </w:t>
      </w:r>
      <w:r>
        <w:t xml:space="preserve">um valor em Euro, </w:t>
      </w:r>
      <w:r w:rsidR="007E4ACD">
        <w:t xml:space="preserve">calcule </w:t>
      </w:r>
      <w:r>
        <w:t xml:space="preserve">e </w:t>
      </w:r>
      <w:r w:rsidR="007E4ACD">
        <w:t xml:space="preserve">mostre </w:t>
      </w:r>
      <w:r>
        <w:t>o valor convertido para Real.</w:t>
      </w:r>
    </w:p>
    <w:p w:rsidR="003A38BE" w:rsidRDefault="003A38BE"/>
    <w:p w:rsidR="003A38BE" w:rsidRDefault="003A38BE">
      <w:r>
        <w:t xml:space="preserve">12. Desenvolva um algoritmo que </w:t>
      </w:r>
      <w:r w:rsidR="007E4ACD">
        <w:t xml:space="preserve">receba </w:t>
      </w:r>
      <w:r>
        <w:t xml:space="preserve">um valor numérico real, </w:t>
      </w:r>
      <w:r w:rsidR="007E4ACD">
        <w:t xml:space="preserve">calcule </w:t>
      </w:r>
      <w:r>
        <w:t xml:space="preserve">e </w:t>
      </w:r>
      <w:r w:rsidR="007E4ACD">
        <w:t xml:space="preserve">mostre </w:t>
      </w:r>
      <w:r>
        <w:t>o quadrado desse número.</w:t>
      </w:r>
    </w:p>
    <w:p w:rsidR="003A38BE" w:rsidRDefault="003A38BE"/>
    <w:p w:rsidR="003A38BE" w:rsidRDefault="003A38BE">
      <w:r>
        <w:t xml:space="preserve">13. Desenvolva um algoritmo que </w:t>
      </w:r>
      <w:r w:rsidR="007E4ACD">
        <w:t xml:space="preserve">receba </w:t>
      </w:r>
      <w:r>
        <w:t xml:space="preserve">dois valores numérico inteiro, </w:t>
      </w:r>
      <w:r w:rsidR="007E4ACD">
        <w:t xml:space="preserve">calcule </w:t>
      </w:r>
      <w:r>
        <w:t xml:space="preserve">e </w:t>
      </w:r>
      <w:r w:rsidR="007E4ACD">
        <w:t xml:space="preserve">mostre </w:t>
      </w:r>
      <w:r>
        <w:t>a soma do quadrado desses dois números.</w:t>
      </w:r>
    </w:p>
    <w:p w:rsidR="003A38BE" w:rsidRDefault="003A38BE"/>
    <w:p w:rsidR="003A38BE" w:rsidRDefault="003A38BE">
      <w:r>
        <w:t xml:space="preserve">14. Desenvolva um algoritmo que </w:t>
      </w:r>
      <w:r w:rsidR="007E4ACD">
        <w:t xml:space="preserve">receba </w:t>
      </w:r>
      <w:r>
        <w:t xml:space="preserve">dois valores numérico real, </w:t>
      </w:r>
      <w:r w:rsidR="007E4ACD">
        <w:t xml:space="preserve">calcule </w:t>
      </w:r>
      <w:r>
        <w:t xml:space="preserve">e </w:t>
      </w:r>
      <w:r w:rsidR="007E4ACD">
        <w:t xml:space="preserve">mostre </w:t>
      </w:r>
      <w:r>
        <w:t>o quadrado da diferença desses dois números.</w:t>
      </w:r>
    </w:p>
    <w:p w:rsidR="003A38BE" w:rsidRDefault="003A38BE"/>
    <w:p w:rsidR="003A38BE" w:rsidRDefault="003A38BE">
      <w:r>
        <w:t xml:space="preserve">15. Desenvolva um algoritmo que </w:t>
      </w:r>
      <w:r w:rsidR="007E4ACD">
        <w:t xml:space="preserve">receba </w:t>
      </w:r>
      <w:r>
        <w:t xml:space="preserve">o nome e o sobrenome de uma pessoa e </w:t>
      </w:r>
      <w:r w:rsidR="007E4ACD">
        <w:t xml:space="preserve">mostre </w:t>
      </w:r>
      <w:r>
        <w:t>o nome inteiro dessa pessoa.</w:t>
      </w:r>
    </w:p>
    <w:p w:rsidR="003A38BE" w:rsidRDefault="003A38BE"/>
    <w:p w:rsidR="003A38BE" w:rsidRDefault="003A38BE">
      <w:r>
        <w:t xml:space="preserve">16. Desenvolva um algoritmo que </w:t>
      </w:r>
      <w:r w:rsidR="007E6B78">
        <w:t xml:space="preserve">receba </w:t>
      </w:r>
      <w:r>
        <w:t xml:space="preserve">três valores numérico inteiro, </w:t>
      </w:r>
      <w:r w:rsidR="007E6B78">
        <w:t xml:space="preserve">calcule </w:t>
      </w:r>
      <w:r>
        <w:t xml:space="preserve">e </w:t>
      </w:r>
      <w:r w:rsidR="007E6B78">
        <w:t xml:space="preserve">mostre </w:t>
      </w:r>
      <w:r>
        <w:t>o cubo da soma desses três números.</w:t>
      </w:r>
    </w:p>
    <w:p w:rsidR="003A38BE" w:rsidRDefault="003A38BE"/>
    <w:p w:rsidR="003A38BE" w:rsidRDefault="003A38BE">
      <w:r>
        <w:lastRenderedPageBreak/>
        <w:t xml:space="preserve">17. Desenvolva um algoritmo que </w:t>
      </w:r>
      <w:r w:rsidR="007E6B78">
        <w:t xml:space="preserve">receba </w:t>
      </w:r>
      <w:r>
        <w:t xml:space="preserve">dois valores numérico real, </w:t>
      </w:r>
      <w:r w:rsidR="007E6B78">
        <w:t xml:space="preserve">calcule </w:t>
      </w:r>
      <w:r>
        <w:t xml:space="preserve">e </w:t>
      </w:r>
      <w:r w:rsidR="007E6B78">
        <w:t xml:space="preserve">mostre </w:t>
      </w:r>
      <w:r>
        <w:t>a diferença do cubo desses dois números.</w:t>
      </w:r>
    </w:p>
    <w:p w:rsidR="003A38BE" w:rsidRDefault="003A38BE"/>
    <w:p w:rsidR="003A38BE" w:rsidRDefault="003A38BE">
      <w:r>
        <w:t xml:space="preserve">18. Desenvolva um algoritmo que </w:t>
      </w:r>
      <w:r w:rsidR="007E6B78">
        <w:t xml:space="preserve">receba </w:t>
      </w:r>
      <w:r>
        <w:t xml:space="preserve">o nome, a idade e o sexo de uma pessoa e </w:t>
      </w:r>
      <w:r w:rsidR="007E6B78">
        <w:t xml:space="preserve">mostre </w:t>
      </w:r>
      <w:r>
        <w:t>essas informações na tela.</w:t>
      </w:r>
    </w:p>
    <w:p w:rsidR="003A38BE" w:rsidRDefault="003A38BE"/>
    <w:p w:rsidR="003A38BE" w:rsidRDefault="003A38BE">
      <w:r>
        <w:t xml:space="preserve">19. Desenvolva um algoritmo que </w:t>
      </w:r>
      <w:r w:rsidR="007E6B78">
        <w:t xml:space="preserve">receba </w:t>
      </w:r>
      <w:r>
        <w:t xml:space="preserve">o raio (R) de uma circunferência, </w:t>
      </w:r>
      <w:r w:rsidR="007E6B78">
        <w:t xml:space="preserve">calcule </w:t>
      </w:r>
      <w:r>
        <w:t xml:space="preserve">e </w:t>
      </w:r>
      <w:r w:rsidR="007E6B78">
        <w:t xml:space="preserve">mostre </w:t>
      </w:r>
      <w:r>
        <w:t xml:space="preserve">o comprimento dessa circunferência. </w:t>
      </w:r>
    </w:p>
    <w:p w:rsidR="003A38BE" w:rsidRDefault="003A38BE">
      <w:r>
        <w:t xml:space="preserve">Fórmula do comprimento da circunferência: C = 2 . </w:t>
      </w:r>
      <w:r>
        <w:sym w:font="Symbol" w:char="F070"/>
      </w:r>
      <w:r>
        <w:t xml:space="preserve"> . R.</w:t>
      </w:r>
    </w:p>
    <w:p w:rsidR="003A38BE" w:rsidRDefault="003A38BE"/>
    <w:p w:rsidR="003A38BE" w:rsidRDefault="003A38BE">
      <w:r>
        <w:t xml:space="preserve">20. Desenvolva um algoritmo que </w:t>
      </w:r>
      <w:r w:rsidR="007E6B78">
        <w:t xml:space="preserve">receba </w:t>
      </w:r>
      <w:r>
        <w:t xml:space="preserve">o raio (R) de uma circunferência, </w:t>
      </w:r>
      <w:r w:rsidR="007E6B78">
        <w:t xml:space="preserve">calcule </w:t>
      </w:r>
      <w:r>
        <w:t xml:space="preserve">e </w:t>
      </w:r>
      <w:r w:rsidR="007E6B78">
        <w:t xml:space="preserve">mostre </w:t>
      </w:r>
      <w:r>
        <w:t xml:space="preserve">a área dessa circunferência. Fórmula da área: A = </w:t>
      </w:r>
      <w:r>
        <w:sym w:font="Symbol" w:char="F070"/>
      </w:r>
      <w:r>
        <w:t xml:space="preserve"> . R</w:t>
      </w:r>
      <w:r>
        <w:rPr>
          <w:vertAlign w:val="superscript"/>
        </w:rPr>
        <w:t>2</w:t>
      </w:r>
      <w:r>
        <w:t>.</w:t>
      </w:r>
    </w:p>
    <w:p w:rsidR="003A38BE" w:rsidRDefault="003A38BE"/>
    <w:p w:rsidR="003A38BE" w:rsidRDefault="003A38BE">
      <w:r>
        <w:t xml:space="preserve">21. Desenvolva um algoritmo que </w:t>
      </w:r>
      <w:r w:rsidR="007E6B78">
        <w:t xml:space="preserve">receba </w:t>
      </w:r>
      <w:r>
        <w:t xml:space="preserve">o ano de nascimento de uma pessoa e o ano atual, </w:t>
      </w:r>
      <w:r w:rsidR="007E6B78">
        <w:t xml:space="preserve">calcule </w:t>
      </w:r>
      <w:r>
        <w:t xml:space="preserve">e </w:t>
      </w:r>
      <w:r w:rsidR="007E6B78">
        <w:t xml:space="preserve">mostre </w:t>
      </w:r>
      <w:r>
        <w:t>a idade dessa pessoa e quantos anos essa pessoa terá daqui a 10 anos.</w:t>
      </w:r>
    </w:p>
    <w:p w:rsidR="003A38BE" w:rsidRDefault="003A38BE"/>
    <w:p w:rsidR="003A38BE" w:rsidRDefault="003A38BE">
      <w:r>
        <w:t xml:space="preserve">22. Desenvolva um algoritmo que </w:t>
      </w:r>
      <w:r w:rsidR="007E6B78">
        <w:t xml:space="preserve">receba </w:t>
      </w:r>
      <w:r>
        <w:t xml:space="preserve">o número de horas trabalhadas por um funcionário e quanto esse funcionário recebe por hora trabalhada, </w:t>
      </w:r>
      <w:r w:rsidR="007E6B78">
        <w:t xml:space="preserve">calcule </w:t>
      </w:r>
      <w:r>
        <w:t xml:space="preserve">e </w:t>
      </w:r>
      <w:r w:rsidR="007E6B78">
        <w:t xml:space="preserve">mostre </w:t>
      </w:r>
      <w:r>
        <w:t>o valor que deve ser recebido por esse funcionário.</w:t>
      </w:r>
    </w:p>
    <w:p w:rsidR="003A38BE" w:rsidRDefault="003A38BE"/>
    <w:p w:rsidR="003A38BE" w:rsidRDefault="003A38BE">
      <w:r>
        <w:t xml:space="preserve">23. Desenvolva um algoritmo que </w:t>
      </w:r>
      <w:r w:rsidR="007E6B78">
        <w:t xml:space="preserve">receba </w:t>
      </w:r>
      <w:r>
        <w:t xml:space="preserve">uma quantidade de um alimento em quilos, </w:t>
      </w:r>
      <w:r w:rsidR="007E6B78">
        <w:t xml:space="preserve">calcule </w:t>
      </w:r>
      <w:r>
        <w:t xml:space="preserve">e </w:t>
      </w:r>
      <w:r w:rsidR="007E6B78">
        <w:t xml:space="preserve">mostre </w:t>
      </w:r>
      <w:r>
        <w:t>quantos dias durará esse alimento para uma pessoa que consome 50 gramas desse alimento por dia.</w:t>
      </w:r>
    </w:p>
    <w:p w:rsidR="003A38BE" w:rsidRDefault="003A38BE"/>
    <w:p w:rsidR="003A38BE" w:rsidRDefault="003A38BE">
      <w:r>
        <w:t xml:space="preserve">24. Desenvolva um algoritmo que </w:t>
      </w:r>
      <w:r w:rsidR="007E6B78">
        <w:t xml:space="preserve">receba </w:t>
      </w:r>
      <w:r>
        <w:t xml:space="preserve">a altura de um degrau, </w:t>
      </w:r>
      <w:r w:rsidR="007E6B78">
        <w:t xml:space="preserve">calcule </w:t>
      </w:r>
      <w:r>
        <w:t xml:space="preserve">e </w:t>
      </w:r>
      <w:r w:rsidR="007E6B78">
        <w:t xml:space="preserve">mostre </w:t>
      </w:r>
      <w:r>
        <w:t>quantos degraus uma pessoa precisa subir se deseja estar a uma altura de 5 quilômetros.</w:t>
      </w:r>
    </w:p>
    <w:p w:rsidR="003A38BE" w:rsidRDefault="003A38BE"/>
    <w:p w:rsidR="003A38BE" w:rsidRDefault="003A38BE">
      <w:r>
        <w:t xml:space="preserve">25. Desenvolva um algoritmo que </w:t>
      </w:r>
      <w:r w:rsidR="007E6B78">
        <w:t xml:space="preserve">receba </w:t>
      </w:r>
      <w:r>
        <w:t xml:space="preserve">um valor numérico inteiro, </w:t>
      </w:r>
      <w:r w:rsidR="007E6B78">
        <w:t xml:space="preserve">calcule </w:t>
      </w:r>
      <w:r>
        <w:t xml:space="preserve">e </w:t>
      </w:r>
      <w:r w:rsidR="007E6B78">
        <w:t xml:space="preserve">mostre </w:t>
      </w:r>
      <w:r>
        <w:t>qual o quociente e o resto da divisão desse número por 3.</w:t>
      </w:r>
    </w:p>
    <w:p w:rsidR="003A38BE" w:rsidRDefault="003A38BE"/>
    <w:p w:rsidR="003A38BE" w:rsidRDefault="003A38BE">
      <w:r>
        <w:t xml:space="preserve">26. Desenvolva um algoritmo que </w:t>
      </w:r>
      <w:r w:rsidR="007E6B78">
        <w:t xml:space="preserve">receba </w:t>
      </w:r>
      <w:r>
        <w:t xml:space="preserve">os valores dos catetos (C1, C2) de um triângulo retângulo, </w:t>
      </w:r>
      <w:r w:rsidR="007E6B78">
        <w:t xml:space="preserve">calcule </w:t>
      </w:r>
      <w:r>
        <w:t xml:space="preserve">e </w:t>
      </w:r>
      <w:r w:rsidR="007E6B78">
        <w:t xml:space="preserve">mostre </w:t>
      </w:r>
      <w:r>
        <w:t>o valor da hipotenusa (H) desse triângulo. Fórmula do cálculo da hipotenusa de um triângulo retângulo. H</w:t>
      </w:r>
      <w:r>
        <w:rPr>
          <w:vertAlign w:val="superscript"/>
        </w:rPr>
        <w:t>2</w:t>
      </w:r>
      <w:r>
        <w:t xml:space="preserve"> = C1</w:t>
      </w:r>
      <w:r>
        <w:rPr>
          <w:vertAlign w:val="superscript"/>
        </w:rPr>
        <w:t>2</w:t>
      </w:r>
      <w:r>
        <w:t xml:space="preserve"> + C2</w:t>
      </w:r>
      <w:r>
        <w:rPr>
          <w:vertAlign w:val="superscript"/>
        </w:rPr>
        <w:t>2</w:t>
      </w:r>
      <w:r>
        <w:t>.</w:t>
      </w:r>
    </w:p>
    <w:p w:rsidR="003A38BE" w:rsidRDefault="003A38BE"/>
    <w:p w:rsidR="003A38BE" w:rsidRDefault="003A38BE">
      <w:r>
        <w:t xml:space="preserve">27. Desenvolva um algoritmo que </w:t>
      </w:r>
      <w:r w:rsidR="007E6B78">
        <w:t xml:space="preserve">receba </w:t>
      </w:r>
      <w:r>
        <w:t xml:space="preserve">os valores de dois ângulos de um triângulo qualquer, </w:t>
      </w:r>
      <w:r w:rsidR="007E6B78">
        <w:t xml:space="preserve">calcule </w:t>
      </w:r>
      <w:r>
        <w:t xml:space="preserve">e </w:t>
      </w:r>
      <w:r w:rsidR="007E6B78">
        <w:t xml:space="preserve">mostre </w:t>
      </w:r>
      <w:r>
        <w:t>o valor do terceiro ângulo desse triângulo, sabendo que a soma dos três ângulos de um triângulo é igual a 180.</w:t>
      </w:r>
    </w:p>
    <w:p w:rsidR="003A38BE" w:rsidRDefault="003A38BE"/>
    <w:p w:rsidR="003A38BE" w:rsidRDefault="003A38BE">
      <w:r>
        <w:t xml:space="preserve">28. Desenvolva um algoritmo que </w:t>
      </w:r>
      <w:r w:rsidR="007E6B78">
        <w:t xml:space="preserve">receba </w:t>
      </w:r>
      <w:r>
        <w:t xml:space="preserve">um horário em horas, minutos e segundos, </w:t>
      </w:r>
      <w:r w:rsidR="007E6B78">
        <w:t xml:space="preserve">calcule </w:t>
      </w:r>
      <w:r>
        <w:t xml:space="preserve">e </w:t>
      </w:r>
      <w:r w:rsidR="007E6B78">
        <w:t xml:space="preserve">mostre </w:t>
      </w:r>
      <w:r>
        <w:t>este mesmo horário convertido em minutos.</w:t>
      </w:r>
    </w:p>
    <w:p w:rsidR="003A38BE" w:rsidRDefault="003A38BE"/>
    <w:p w:rsidR="003A38BE" w:rsidRDefault="003A38BE">
      <w:r>
        <w:t xml:space="preserve">29. Desenvolva um algoritmo que </w:t>
      </w:r>
      <w:r w:rsidR="007E6B78">
        <w:t xml:space="preserve">receba </w:t>
      </w:r>
      <w:r>
        <w:t xml:space="preserve">a data de nascimento de uma pessoa e a data atual, </w:t>
      </w:r>
      <w:r w:rsidR="007E6B78">
        <w:t xml:space="preserve">calcule </w:t>
      </w:r>
      <w:r>
        <w:t xml:space="preserve">e </w:t>
      </w:r>
      <w:r w:rsidR="007E6B78">
        <w:t xml:space="preserve">mostre </w:t>
      </w:r>
      <w:r>
        <w:t>a idade desta pessoa em anos, meses, dias e semanas.</w:t>
      </w:r>
    </w:p>
    <w:p w:rsidR="003A38BE" w:rsidRDefault="003A38BE"/>
    <w:p w:rsidR="003A38BE" w:rsidRDefault="003A38BE">
      <w:r>
        <w:t xml:space="preserve">30. Desenvolva um algoritmo que </w:t>
      </w:r>
      <w:r w:rsidR="007E6B78">
        <w:t xml:space="preserve">receba </w:t>
      </w:r>
      <w:r>
        <w:t xml:space="preserve">o valor de um produto, </w:t>
      </w:r>
      <w:r w:rsidR="007E6B78">
        <w:t xml:space="preserve">calcule </w:t>
      </w:r>
      <w:r>
        <w:t xml:space="preserve">e </w:t>
      </w:r>
      <w:r w:rsidR="007E6B78">
        <w:t xml:space="preserve">mostre </w:t>
      </w:r>
      <w:r>
        <w:t>o valor desse produto após um desconto de 15%.</w:t>
      </w:r>
    </w:p>
    <w:p w:rsidR="003A38BE" w:rsidRDefault="003A38BE"/>
    <w:p w:rsidR="003A38BE" w:rsidRDefault="003A38BE">
      <w:pPr>
        <w:pStyle w:val="Ttulo1"/>
      </w:pPr>
      <w:r>
        <w:br w:type="column"/>
      </w:r>
      <w:bookmarkStart w:id="110" w:name="_Toc122146601"/>
      <w:r>
        <w:lastRenderedPageBreak/>
        <w:t>Capítulo 6 – Estrutura de Decisão</w:t>
      </w:r>
      <w:bookmarkEnd w:id="110"/>
    </w:p>
    <w:p w:rsidR="003A38BE" w:rsidRDefault="003A38BE"/>
    <w:p w:rsidR="003A38BE" w:rsidRDefault="003A38BE"/>
    <w:p w:rsidR="003A38BE" w:rsidRDefault="003A38BE">
      <w:r>
        <w:t>Quando desenvolvemos um algoritmo ou programa estruturado, muitas vezes, precisamos interferir no fluxo natural ou seqüencial que o algoritmo deve seguir. No entanto, precisamos saber controlar qual o fluxo que o algoritmo percorre do início até o fim de sua execução. Para isso, utilizaremos os fluxos de controle, por exemplo, estrutura de decisão e estrutura de repetição.</w:t>
      </w:r>
    </w:p>
    <w:p w:rsidR="003A38BE" w:rsidRDefault="003A38BE"/>
    <w:p w:rsidR="003A38BE" w:rsidRDefault="003A38BE">
      <w:r>
        <w:t>Uma estrutura de decisão é um fluxo de controle utilizado para decidir qual o fluxo que o algoritmo seguirá. Uma estrutura de decisão determina qual conjunto de comandos ou bloco será executado após uma condição ser avaliada. Essa condição é representada por expressões lógicas e relacionais que podem ou não serem satisfeitas, isto é, podem retornar ao valor verdadeiro ou falso.</w:t>
      </w:r>
    </w:p>
    <w:p w:rsidR="003A38BE" w:rsidRDefault="003A38BE"/>
    <w:p w:rsidR="003A38BE" w:rsidRDefault="003A38BE">
      <w:r>
        <w:t>Uma estrutura de decisão pode ser simples, composta ou encadeada. Veremos a seguir como e quando trabalhar com cada uma delas.</w:t>
      </w:r>
    </w:p>
    <w:p w:rsidR="003A38BE" w:rsidRDefault="003A38BE"/>
    <w:p w:rsidR="003A38BE" w:rsidRDefault="003A38BE"/>
    <w:p w:rsidR="003A38BE" w:rsidRDefault="003A38BE">
      <w:pPr>
        <w:pStyle w:val="Ttulo2"/>
      </w:pPr>
      <w:bookmarkStart w:id="111" w:name="_Toc122146602"/>
      <w:r>
        <w:t>6.1 Estrutura de Decisão Simples (se/então)</w:t>
      </w:r>
      <w:bookmarkEnd w:id="111"/>
    </w:p>
    <w:p w:rsidR="003A38BE" w:rsidRDefault="003A38BE"/>
    <w:p w:rsidR="003A38BE" w:rsidRDefault="003A38BE">
      <w:r>
        <w:t>Uma estrutura de decisão simples pode ser utilizada quando o algoritmo precisa testar determinada condição antes de executar um conjunto de comandos. Nesse caso, uma condição é avaliada e</w:t>
      </w:r>
      <w:r w:rsidR="00240379">
        <w:t>,</w:t>
      </w:r>
      <w:r>
        <w:t xml:space="preserve"> se seu resultado for verdadeiro, o conjunto de comandos dentro da estrutura de decisão simples </w:t>
      </w:r>
      <w:r>
        <w:rPr>
          <w:b/>
        </w:rPr>
        <w:t>se/então</w:t>
      </w:r>
      <w:r>
        <w:t xml:space="preserve"> é executado. Por outro lado, se o resultado da avaliação for falso, esse conjunto de comandos não fará parte do fluxo de execução do algoritmo.</w:t>
      </w:r>
    </w:p>
    <w:p w:rsidR="003A38BE" w:rsidRDefault="003A38BE"/>
    <w:p w:rsidR="003A38BE" w:rsidRDefault="003A38BE"/>
    <w:p w:rsidR="003A38BE" w:rsidRDefault="003A38BE">
      <w:pPr>
        <w:pStyle w:val="Ttulo3"/>
      </w:pPr>
      <w:bookmarkStart w:id="112" w:name="_Toc122146603"/>
      <w:r>
        <w:t>Pseudocódigo</w:t>
      </w:r>
      <w:bookmarkEnd w:id="112"/>
    </w:p>
    <w:p w:rsidR="003A38BE" w:rsidRDefault="003A38BE"/>
    <w:p w:rsidR="003A38BE" w:rsidRDefault="003A38BE">
      <w:r>
        <w:t xml:space="preserve">Na estrutura de decisão simples, utilizaremos as palavras </w:t>
      </w:r>
      <w:r>
        <w:rPr>
          <w:b/>
        </w:rPr>
        <w:t>se</w:t>
      </w:r>
      <w:r>
        <w:t xml:space="preserve"> e </w:t>
      </w:r>
      <w:r>
        <w:rPr>
          <w:b/>
        </w:rPr>
        <w:t>então</w:t>
      </w:r>
      <w:r>
        <w:t xml:space="preserve"> que representam as palavras principais dessa estrutura e a palavra </w:t>
      </w:r>
      <w:r>
        <w:rPr>
          <w:b/>
        </w:rPr>
        <w:t>fimse;</w:t>
      </w:r>
      <w:r>
        <w:t xml:space="preserve"> para determinar o fim do bloco de execução dessa estrutura. A estrutura de decisão simples para pseudocódigo segue a seguinte regra sintática:</w:t>
      </w:r>
    </w:p>
    <w:p w:rsidR="003A38BE" w:rsidRDefault="003A38BE"/>
    <w:p w:rsidR="003A38BE" w:rsidRDefault="003A38BE">
      <w:pPr>
        <w:rPr>
          <w:b/>
        </w:rPr>
      </w:pPr>
      <w:r>
        <w:rPr>
          <w:b/>
        </w:rPr>
        <w:t>se (&lt;condição&gt;)</w:t>
      </w:r>
    </w:p>
    <w:p w:rsidR="003A38BE" w:rsidRDefault="003A38BE">
      <w:pPr>
        <w:rPr>
          <w:b/>
        </w:rPr>
      </w:pPr>
      <w:r>
        <w:rPr>
          <w:b/>
        </w:rPr>
        <w:t xml:space="preserve">   então</w:t>
      </w:r>
    </w:p>
    <w:p w:rsidR="003A38BE" w:rsidRDefault="003A38BE">
      <w:pPr>
        <w:rPr>
          <w:b/>
        </w:rPr>
      </w:pPr>
      <w:r>
        <w:rPr>
          <w:b/>
        </w:rPr>
        <w:t xml:space="preserve">      &lt;comandos&gt;;</w:t>
      </w:r>
    </w:p>
    <w:p w:rsidR="003A38BE" w:rsidRDefault="003A38BE">
      <w:pPr>
        <w:rPr>
          <w:b/>
        </w:rPr>
      </w:pPr>
      <w:r>
        <w:rPr>
          <w:b/>
        </w:rPr>
        <w:t>fimse;</w:t>
      </w:r>
    </w:p>
    <w:p w:rsidR="003A38BE" w:rsidRDefault="003A38BE"/>
    <w:p w:rsidR="003A38BE" w:rsidRDefault="003A38BE">
      <w:r>
        <w:t>Por exemplo:</w:t>
      </w:r>
    </w:p>
    <w:p w:rsidR="003A38BE" w:rsidRDefault="003A38BE"/>
    <w:p w:rsidR="003A38BE" w:rsidRDefault="003A38BE">
      <w:r>
        <w:rPr>
          <w:b/>
        </w:rPr>
        <w:t>se</w:t>
      </w:r>
      <w:r>
        <w:t xml:space="preserve"> (var &lt; 0)</w:t>
      </w:r>
    </w:p>
    <w:p w:rsidR="003A38BE" w:rsidRDefault="003A38BE">
      <w:pPr>
        <w:rPr>
          <w:b/>
        </w:rPr>
      </w:pPr>
      <w:r>
        <w:rPr>
          <w:b/>
        </w:rPr>
        <w:t xml:space="preserve">   então</w:t>
      </w:r>
    </w:p>
    <w:p w:rsidR="003A38BE" w:rsidRDefault="003A38BE">
      <w:r>
        <w:t xml:space="preserve">      escrever("O número " , var , " é negativo");</w:t>
      </w:r>
    </w:p>
    <w:p w:rsidR="003A38BE" w:rsidRDefault="003A38BE">
      <w:r>
        <w:rPr>
          <w:b/>
        </w:rPr>
        <w:t>fimse</w:t>
      </w:r>
      <w:r>
        <w:t>;</w:t>
      </w:r>
    </w:p>
    <w:p w:rsidR="003A38BE" w:rsidRDefault="003A38BE"/>
    <w:p w:rsidR="003A38BE" w:rsidRDefault="003A38BE">
      <w:r>
        <w:t xml:space="preserve">Nesse exemplo, a variável </w:t>
      </w:r>
      <w:r>
        <w:rPr>
          <w:b/>
        </w:rPr>
        <w:t>var</w:t>
      </w:r>
      <w:r>
        <w:t xml:space="preserve"> possui um valor numérico e vai passar por uma avaliação, ou seja, a expressão </w:t>
      </w:r>
      <w:r>
        <w:rPr>
          <w:b/>
        </w:rPr>
        <w:t>var&lt;0</w:t>
      </w:r>
      <w:r>
        <w:t xml:space="preserve"> será avaliada. Se o resultado de retorno dessa avaliação for </w:t>
      </w:r>
      <w:r>
        <w:lastRenderedPageBreak/>
        <w:t xml:space="preserve">verdadeira, então o comando </w:t>
      </w:r>
      <w:r>
        <w:rPr>
          <w:b/>
        </w:rPr>
        <w:t>escrever(...);</w:t>
      </w:r>
      <w:r>
        <w:t xml:space="preserve"> será executado. Por outro lado, se o resultado da avaliação for falso, então o mesmo comando não será executado.</w:t>
      </w:r>
    </w:p>
    <w:p w:rsidR="003A38BE" w:rsidRDefault="003A38BE"/>
    <w:p w:rsidR="003A38BE" w:rsidRDefault="003A38BE">
      <w:r>
        <w:t>O resultado da execução desse exemplo é:</w:t>
      </w:r>
    </w:p>
    <w:p w:rsidR="003A38BE" w:rsidRDefault="003A38BE"/>
    <w:p w:rsidR="003A38BE" w:rsidRDefault="003A38BE">
      <w:r>
        <w:t xml:space="preserve">// se o valor de </w:t>
      </w:r>
      <w:r>
        <w:rPr>
          <w:b/>
        </w:rPr>
        <w:t>var</w:t>
      </w:r>
      <w:r>
        <w:t xml:space="preserve"> for -5</w:t>
      </w:r>
    </w:p>
    <w:p w:rsidR="003A38BE" w:rsidRDefault="003A38BE">
      <w:r>
        <w:t>O número –5 é negativo</w:t>
      </w:r>
    </w:p>
    <w:p w:rsidR="003A38BE" w:rsidRDefault="003A38BE"/>
    <w:p w:rsidR="003A38BE" w:rsidRDefault="003A38BE">
      <w:pPr>
        <w:pStyle w:val="Ttulo3"/>
      </w:pPr>
      <w:bookmarkStart w:id="113" w:name="_Toc122146604"/>
      <w:r>
        <w:t>Java</w:t>
      </w:r>
      <w:bookmarkEnd w:id="113"/>
    </w:p>
    <w:p w:rsidR="003A38BE" w:rsidRDefault="003A38BE"/>
    <w:p w:rsidR="003A38BE" w:rsidRDefault="003A38BE">
      <w:r>
        <w:t xml:space="preserve">Na estrutura de decisão simples, utilizaremos a palavra </w:t>
      </w:r>
      <w:r>
        <w:rPr>
          <w:b/>
        </w:rPr>
        <w:t>if</w:t>
      </w:r>
      <w:r>
        <w:t xml:space="preserve"> para representar a palavra principal dessa estrutura e chave aberta, </w:t>
      </w:r>
      <w:r>
        <w:rPr>
          <w:b/>
        </w:rPr>
        <w:t>{</w:t>
      </w:r>
      <w:r>
        <w:t xml:space="preserve">, e chave fechada, </w:t>
      </w:r>
      <w:r>
        <w:rPr>
          <w:b/>
        </w:rPr>
        <w:t>}</w:t>
      </w:r>
      <w:r>
        <w:t>, para representar o conjunto de comandos que fazem parte da estrutura. A estrutura de decisão simples para Java segue a seguinte regra sintática:</w:t>
      </w:r>
    </w:p>
    <w:p w:rsidR="003A38BE" w:rsidRDefault="003A38BE"/>
    <w:p w:rsidR="003A38BE" w:rsidRDefault="003A38BE">
      <w:pPr>
        <w:rPr>
          <w:b/>
        </w:rPr>
      </w:pPr>
      <w:r>
        <w:rPr>
          <w:b/>
        </w:rPr>
        <w:t>if (&lt;condição&gt;)</w:t>
      </w:r>
    </w:p>
    <w:p w:rsidR="003A38BE" w:rsidRDefault="003A38BE">
      <w:pPr>
        <w:rPr>
          <w:b/>
        </w:rPr>
      </w:pPr>
      <w:r>
        <w:rPr>
          <w:b/>
        </w:rPr>
        <w:t xml:space="preserve">   {</w:t>
      </w:r>
    </w:p>
    <w:p w:rsidR="003A38BE" w:rsidRDefault="003A38BE">
      <w:pPr>
        <w:rPr>
          <w:b/>
        </w:rPr>
      </w:pPr>
      <w:r>
        <w:rPr>
          <w:b/>
        </w:rPr>
        <w:t xml:space="preserve">      &lt;comandos&gt;;</w:t>
      </w:r>
    </w:p>
    <w:p w:rsidR="003A38BE" w:rsidRDefault="003A38BE">
      <w:pPr>
        <w:rPr>
          <w:b/>
        </w:rPr>
      </w:pPr>
      <w:r>
        <w:rPr>
          <w:b/>
        </w:rPr>
        <w:t xml:space="preserve">   }</w:t>
      </w:r>
    </w:p>
    <w:p w:rsidR="003A38BE" w:rsidRDefault="003A38BE"/>
    <w:p w:rsidR="003A38BE" w:rsidRDefault="003A38BE">
      <w:r>
        <w:t>Por exemplo:</w:t>
      </w:r>
    </w:p>
    <w:p w:rsidR="003A38BE" w:rsidRDefault="003A38BE"/>
    <w:p w:rsidR="003A38BE" w:rsidRDefault="003A38BE">
      <w:pPr>
        <w:rPr>
          <w:rFonts w:ascii="Courier New" w:hAnsi="Courier New"/>
        </w:rPr>
      </w:pPr>
      <w:r>
        <w:rPr>
          <w:rFonts w:ascii="Courier New" w:hAnsi="Courier New"/>
          <w:b/>
        </w:rPr>
        <w:t>if</w:t>
      </w:r>
      <w:r>
        <w:rPr>
          <w:rFonts w:ascii="Courier New" w:hAnsi="Courier New"/>
        </w:rPr>
        <w:t xml:space="preserve"> (var &lt; 0)</w:t>
      </w:r>
    </w:p>
    <w:p w:rsidR="003A38BE" w:rsidRDefault="003A38BE">
      <w:pPr>
        <w:rPr>
          <w:rFonts w:ascii="Courier New" w:hAnsi="Courier New"/>
          <w:b/>
        </w:rPr>
      </w:pPr>
      <w:r>
        <w:rPr>
          <w:rFonts w:ascii="Courier New" w:hAnsi="Courier New"/>
          <w:b/>
        </w:rPr>
        <w:t xml:space="preserve">   {</w:t>
      </w:r>
    </w:p>
    <w:p w:rsidR="003A38BE" w:rsidRDefault="003A38BE">
      <w:pPr>
        <w:rPr>
          <w:rFonts w:ascii="Courier New" w:hAnsi="Courier New"/>
        </w:rPr>
      </w:pPr>
      <w:r>
        <w:rPr>
          <w:rFonts w:ascii="Courier New" w:hAnsi="Courier New"/>
        </w:rPr>
        <w:t xml:space="preserve">      System.out.print("O número " + var + " é negativo");</w:t>
      </w:r>
    </w:p>
    <w:p w:rsidR="003A38BE" w:rsidRDefault="003A38BE">
      <w:pPr>
        <w:rPr>
          <w:rFonts w:ascii="Courier New" w:hAnsi="Courier New"/>
          <w:b/>
        </w:rPr>
      </w:pPr>
      <w:r>
        <w:rPr>
          <w:rFonts w:ascii="Courier New" w:hAnsi="Courier New"/>
        </w:rPr>
        <w:t xml:space="preserve">   </w:t>
      </w:r>
      <w:r>
        <w:rPr>
          <w:rFonts w:ascii="Courier New" w:hAnsi="Courier New"/>
          <w:b/>
        </w:rPr>
        <w:t>}</w:t>
      </w:r>
    </w:p>
    <w:p w:rsidR="003A38BE" w:rsidRDefault="003A38BE"/>
    <w:p w:rsidR="003A38BE" w:rsidRDefault="003A38BE">
      <w:r>
        <w:t xml:space="preserve">Nesse exemplo, assim como no pseudocódigo, a variável </w:t>
      </w:r>
      <w:r>
        <w:rPr>
          <w:b/>
        </w:rPr>
        <w:t>var</w:t>
      </w:r>
      <w:r>
        <w:t xml:space="preserve"> possui um valor numérico e vai passar por uma avaliação. Se o resultado de retorno dessa avaliação for </w:t>
      </w:r>
      <w:r w:rsidR="00240379">
        <w:t>verdadeiro</w:t>
      </w:r>
      <w:r>
        <w:t xml:space="preserve">, então o comando </w:t>
      </w:r>
      <w:r>
        <w:rPr>
          <w:b/>
        </w:rPr>
        <w:t>System.out.print(...);</w:t>
      </w:r>
      <w:r>
        <w:t xml:space="preserve"> será executado. Por outro lado, se o resultado da avaliação for falso, então o comando não será executado.</w:t>
      </w:r>
    </w:p>
    <w:p w:rsidR="003A38BE" w:rsidRDefault="003A38BE"/>
    <w:p w:rsidR="003A38BE" w:rsidRDefault="003A38BE">
      <w:r>
        <w:t>O resultado da execução desse exemplo é:</w:t>
      </w:r>
    </w:p>
    <w:p w:rsidR="003A38BE" w:rsidRDefault="003A38BE"/>
    <w:p w:rsidR="003A38BE" w:rsidRDefault="003A38BE">
      <w:r>
        <w:t xml:space="preserve">// se o valor de </w:t>
      </w:r>
      <w:r>
        <w:rPr>
          <w:b/>
        </w:rPr>
        <w:t>var</w:t>
      </w:r>
      <w:r>
        <w:t xml:space="preserve"> for -5</w:t>
      </w:r>
    </w:p>
    <w:p w:rsidR="003A38BE" w:rsidRDefault="003A38BE">
      <w:r>
        <w:t>O número –5 é negativo</w:t>
      </w:r>
    </w:p>
    <w:p w:rsidR="003A38BE" w:rsidRDefault="003A38BE"/>
    <w:p w:rsidR="003A38BE" w:rsidRDefault="003A38BE">
      <w:pPr>
        <w:pStyle w:val="Ttulo2"/>
      </w:pPr>
      <w:bookmarkStart w:id="114" w:name="_Toc122146605"/>
      <w:r>
        <w:t>6.2 Estrutura de Decisão Composta (se/então/senão)</w:t>
      </w:r>
      <w:bookmarkEnd w:id="114"/>
    </w:p>
    <w:p w:rsidR="003A38BE" w:rsidRDefault="003A38BE"/>
    <w:p w:rsidR="003A38BE" w:rsidRDefault="003A38BE">
      <w:r>
        <w:t xml:space="preserve">Uma estrutura de decisão composta é parecida com a estrutura de decisão simples. A diferença entre as duas estruturas é que a primeira pode ser utilizada quando o algoritmo precisa testar determinada condição, cujos resultados podem ser verdadeiro ou falso, antes de executar um conjunto de comandos. </w:t>
      </w:r>
      <w:r w:rsidR="00240379">
        <w:t xml:space="preserve">Neste </w:t>
      </w:r>
      <w:r>
        <w:t>caso, uma condição é avaliada e</w:t>
      </w:r>
      <w:r w:rsidR="00240379">
        <w:t>,</w:t>
      </w:r>
      <w:r>
        <w:t xml:space="preserve"> se seu resultado for verdadeiro, o conjunto de comandos dentro da estrutura </w:t>
      </w:r>
      <w:r>
        <w:rPr>
          <w:b/>
        </w:rPr>
        <w:t>se/então</w:t>
      </w:r>
      <w:r>
        <w:t xml:space="preserve"> é executado. Por outro lado, se o resultado da avaliação for falso, o conjunto de comandos dentro da estrutura </w:t>
      </w:r>
      <w:r>
        <w:rPr>
          <w:b/>
        </w:rPr>
        <w:t>senão</w:t>
      </w:r>
      <w:r>
        <w:t xml:space="preserve"> é executado.</w:t>
      </w:r>
    </w:p>
    <w:p w:rsidR="003A38BE" w:rsidRDefault="003A38BE"/>
    <w:p w:rsidR="003A38BE" w:rsidRDefault="003A38BE">
      <w:pPr>
        <w:pStyle w:val="Ttulo3"/>
      </w:pPr>
      <w:bookmarkStart w:id="115" w:name="_Toc122146606"/>
      <w:r>
        <w:t>Pseudocódigo</w:t>
      </w:r>
      <w:bookmarkEnd w:id="115"/>
    </w:p>
    <w:p w:rsidR="003A38BE" w:rsidRDefault="003A38BE"/>
    <w:p w:rsidR="003A38BE" w:rsidRDefault="003A38BE">
      <w:r>
        <w:t xml:space="preserve">Na estrutura de decisão composta, utilizaremos as palavras </w:t>
      </w:r>
      <w:r>
        <w:rPr>
          <w:b/>
        </w:rPr>
        <w:t>se</w:t>
      </w:r>
      <w:r>
        <w:t xml:space="preserve">, </w:t>
      </w:r>
      <w:r>
        <w:rPr>
          <w:b/>
        </w:rPr>
        <w:t>então</w:t>
      </w:r>
      <w:r>
        <w:t xml:space="preserve"> e </w:t>
      </w:r>
      <w:r>
        <w:rPr>
          <w:b/>
        </w:rPr>
        <w:t>senão</w:t>
      </w:r>
      <w:r>
        <w:t xml:space="preserve"> que representam as palavras principais dessa estrutura e a palavra </w:t>
      </w:r>
      <w:r>
        <w:rPr>
          <w:b/>
        </w:rPr>
        <w:t>fimse;</w:t>
      </w:r>
      <w:r>
        <w:t xml:space="preserve"> para determinar o fim </w:t>
      </w:r>
      <w:r>
        <w:lastRenderedPageBreak/>
        <w:t>do bloco de execução dessa estrutura. A estrutura de decisão composta para pseudocódigo segue a seguinte regra sintática:</w:t>
      </w:r>
    </w:p>
    <w:p w:rsidR="003A38BE" w:rsidRDefault="003A38BE"/>
    <w:p w:rsidR="003A38BE" w:rsidRDefault="003A38BE">
      <w:pPr>
        <w:rPr>
          <w:b/>
        </w:rPr>
      </w:pPr>
      <w:r>
        <w:rPr>
          <w:b/>
        </w:rPr>
        <w:t>se (&lt;condição&gt;)</w:t>
      </w:r>
    </w:p>
    <w:p w:rsidR="003A38BE" w:rsidRDefault="003A38BE">
      <w:pPr>
        <w:rPr>
          <w:b/>
        </w:rPr>
      </w:pPr>
      <w:r>
        <w:rPr>
          <w:b/>
        </w:rPr>
        <w:t xml:space="preserve">   então</w:t>
      </w:r>
    </w:p>
    <w:p w:rsidR="003A38BE" w:rsidRDefault="003A38BE">
      <w:pPr>
        <w:rPr>
          <w:b/>
        </w:rPr>
      </w:pPr>
      <w:r>
        <w:rPr>
          <w:b/>
        </w:rPr>
        <w:t xml:space="preserve">      &lt;comandos1&gt;;</w:t>
      </w:r>
    </w:p>
    <w:p w:rsidR="003A38BE" w:rsidRDefault="003A38BE">
      <w:pPr>
        <w:rPr>
          <w:b/>
        </w:rPr>
      </w:pPr>
      <w:r>
        <w:rPr>
          <w:b/>
        </w:rPr>
        <w:t xml:space="preserve">   senão</w:t>
      </w:r>
    </w:p>
    <w:p w:rsidR="003A38BE" w:rsidRDefault="003A38BE">
      <w:pPr>
        <w:rPr>
          <w:b/>
        </w:rPr>
      </w:pPr>
      <w:r>
        <w:rPr>
          <w:b/>
        </w:rPr>
        <w:t xml:space="preserve">      &lt;comandos2&gt;;</w:t>
      </w:r>
    </w:p>
    <w:p w:rsidR="003A38BE" w:rsidRDefault="003A38BE">
      <w:pPr>
        <w:rPr>
          <w:b/>
        </w:rPr>
      </w:pPr>
      <w:r>
        <w:rPr>
          <w:b/>
        </w:rPr>
        <w:t>fimse;</w:t>
      </w:r>
    </w:p>
    <w:p w:rsidR="003A38BE" w:rsidRDefault="003A38BE"/>
    <w:p w:rsidR="003A38BE" w:rsidRDefault="003A38BE">
      <w:r>
        <w:t>Por exemplo:</w:t>
      </w:r>
    </w:p>
    <w:p w:rsidR="003A38BE" w:rsidRDefault="003A38BE"/>
    <w:p w:rsidR="003A38BE" w:rsidRDefault="003A38BE">
      <w:r>
        <w:rPr>
          <w:b/>
        </w:rPr>
        <w:t>se</w:t>
      </w:r>
      <w:r>
        <w:t xml:space="preserve"> (var &lt; 0)</w:t>
      </w:r>
    </w:p>
    <w:p w:rsidR="003A38BE" w:rsidRDefault="003A38BE">
      <w:pPr>
        <w:rPr>
          <w:b/>
        </w:rPr>
      </w:pPr>
      <w:r>
        <w:rPr>
          <w:b/>
        </w:rPr>
        <w:t xml:space="preserve">   então</w:t>
      </w:r>
    </w:p>
    <w:p w:rsidR="003A38BE" w:rsidRDefault="003A38BE">
      <w:r>
        <w:t xml:space="preserve">      escrever("O número " , var , " é negativo");</w:t>
      </w:r>
    </w:p>
    <w:p w:rsidR="003A38BE" w:rsidRDefault="003A38BE">
      <w:pPr>
        <w:rPr>
          <w:b/>
        </w:rPr>
      </w:pPr>
      <w:r>
        <w:t xml:space="preserve">   </w:t>
      </w:r>
      <w:r>
        <w:rPr>
          <w:b/>
        </w:rPr>
        <w:t>senão</w:t>
      </w:r>
    </w:p>
    <w:p w:rsidR="003A38BE" w:rsidRDefault="003A38BE">
      <w:r>
        <w:t xml:space="preserve">      escrever("O número " , var , " é não negativo");</w:t>
      </w:r>
    </w:p>
    <w:p w:rsidR="003A38BE" w:rsidRDefault="003A38BE">
      <w:r>
        <w:rPr>
          <w:b/>
        </w:rPr>
        <w:t>fimse</w:t>
      </w:r>
      <w:r>
        <w:t>;</w:t>
      </w:r>
    </w:p>
    <w:p w:rsidR="003A38BE" w:rsidRDefault="003A38BE"/>
    <w:p w:rsidR="003A38BE" w:rsidRDefault="003A38BE">
      <w:r>
        <w:t xml:space="preserve">Nesse exemplo, a variável </w:t>
      </w:r>
      <w:r>
        <w:rPr>
          <w:b/>
        </w:rPr>
        <w:t>var</w:t>
      </w:r>
      <w:r>
        <w:t xml:space="preserve"> possui um valor numérico e vai passar por uma avaliação, ou seja, a expressão </w:t>
      </w:r>
      <w:r>
        <w:rPr>
          <w:b/>
        </w:rPr>
        <w:t>var&lt;0</w:t>
      </w:r>
      <w:r>
        <w:t xml:space="preserve"> será avaliada. Se o resultado de retorno dessa avaliação for </w:t>
      </w:r>
      <w:r w:rsidR="00240379">
        <w:t>verdadeiro</w:t>
      </w:r>
      <w:r>
        <w:t xml:space="preserve">, então o comando </w:t>
      </w:r>
      <w:r>
        <w:rPr>
          <w:b/>
        </w:rPr>
        <w:t>escrever(...);</w:t>
      </w:r>
      <w:r>
        <w:t xml:space="preserve"> dentro da estrutura do </w:t>
      </w:r>
      <w:r>
        <w:rPr>
          <w:b/>
        </w:rPr>
        <w:t>então</w:t>
      </w:r>
      <w:r>
        <w:t xml:space="preserve"> será executado. Por outro lado, se o resultado da avaliação for falso, então o comando </w:t>
      </w:r>
      <w:r>
        <w:rPr>
          <w:b/>
        </w:rPr>
        <w:t>escrever(...);</w:t>
      </w:r>
      <w:r>
        <w:t xml:space="preserve"> dentro da estrutura do </w:t>
      </w:r>
      <w:r>
        <w:rPr>
          <w:b/>
        </w:rPr>
        <w:t>senão</w:t>
      </w:r>
      <w:r>
        <w:t xml:space="preserve"> é executado. Note que somente os comandos de uma das duas estruturas </w:t>
      </w:r>
      <w:r>
        <w:rPr>
          <w:b/>
        </w:rPr>
        <w:t>então</w:t>
      </w:r>
      <w:r>
        <w:t xml:space="preserve"> e </w:t>
      </w:r>
      <w:r>
        <w:rPr>
          <w:b/>
        </w:rPr>
        <w:t>senão</w:t>
      </w:r>
      <w:r>
        <w:t xml:space="preserve"> são executados, ou seja, nunca as duas estruturas podem ser executadas num mesmo momento. </w:t>
      </w:r>
    </w:p>
    <w:p w:rsidR="003A38BE" w:rsidRDefault="003A38BE"/>
    <w:p w:rsidR="003A38BE" w:rsidRDefault="003A38BE">
      <w:r>
        <w:t>O resultado da execução desse exemplo é:</w:t>
      </w:r>
    </w:p>
    <w:p w:rsidR="003A38BE" w:rsidRDefault="003A38BE"/>
    <w:p w:rsidR="003A38BE" w:rsidRDefault="003A38BE">
      <w:r>
        <w:t xml:space="preserve">// se o valor de </w:t>
      </w:r>
      <w:r>
        <w:rPr>
          <w:b/>
        </w:rPr>
        <w:t>var</w:t>
      </w:r>
      <w:r>
        <w:t xml:space="preserve"> for 5</w:t>
      </w:r>
    </w:p>
    <w:p w:rsidR="003A38BE" w:rsidRDefault="003A38BE">
      <w:r>
        <w:t>O número 5 é não negativo</w:t>
      </w:r>
    </w:p>
    <w:p w:rsidR="003A38BE" w:rsidRDefault="003A38BE"/>
    <w:p w:rsidR="003A38BE" w:rsidRDefault="003A38BE">
      <w:r>
        <w:t xml:space="preserve">// se o valor de </w:t>
      </w:r>
      <w:r>
        <w:rPr>
          <w:b/>
        </w:rPr>
        <w:t>var</w:t>
      </w:r>
      <w:r>
        <w:t xml:space="preserve"> for -5</w:t>
      </w:r>
    </w:p>
    <w:p w:rsidR="003A38BE" w:rsidRDefault="003A38BE">
      <w:r>
        <w:t>O número –5 é negativo</w:t>
      </w:r>
    </w:p>
    <w:p w:rsidR="003A38BE" w:rsidRDefault="003A38BE"/>
    <w:p w:rsidR="003A38BE" w:rsidRDefault="003A38BE">
      <w:pPr>
        <w:pStyle w:val="Ttulo3"/>
      </w:pPr>
      <w:bookmarkStart w:id="116" w:name="_Toc122146607"/>
      <w:r>
        <w:t>Java</w:t>
      </w:r>
      <w:bookmarkEnd w:id="116"/>
    </w:p>
    <w:p w:rsidR="003A38BE" w:rsidRDefault="003A38BE"/>
    <w:p w:rsidR="003A38BE" w:rsidRDefault="003A38BE">
      <w:r>
        <w:t xml:space="preserve">Na estrutura de decisão composta, utilizaremos as palavras </w:t>
      </w:r>
      <w:r>
        <w:rPr>
          <w:b/>
        </w:rPr>
        <w:t>if</w:t>
      </w:r>
      <w:r>
        <w:t xml:space="preserve"> e </w:t>
      </w:r>
      <w:r>
        <w:rPr>
          <w:b/>
        </w:rPr>
        <w:t>else</w:t>
      </w:r>
      <w:r>
        <w:t xml:space="preserve"> para representar as palavras principais dessa estrutura e chave aberta, </w:t>
      </w:r>
      <w:r>
        <w:rPr>
          <w:b/>
        </w:rPr>
        <w:t>{</w:t>
      </w:r>
      <w:r>
        <w:t xml:space="preserve">, e chave fechada, </w:t>
      </w:r>
      <w:r>
        <w:rPr>
          <w:b/>
        </w:rPr>
        <w:t>}</w:t>
      </w:r>
      <w:r>
        <w:t>, para representar o conjunto de comandos que fazem parte da estrutura. A estrutura de decisão composta para Java segue a seguinte regra sintática:</w:t>
      </w:r>
    </w:p>
    <w:p w:rsidR="003A38BE" w:rsidRDefault="003A38BE"/>
    <w:p w:rsidR="003A38BE" w:rsidRDefault="003A38BE">
      <w:pPr>
        <w:rPr>
          <w:b/>
        </w:rPr>
      </w:pPr>
      <w:r>
        <w:rPr>
          <w:b/>
        </w:rPr>
        <w:t>if (&lt;condição&gt;)</w:t>
      </w:r>
    </w:p>
    <w:p w:rsidR="003A38BE" w:rsidRDefault="003A38BE">
      <w:pPr>
        <w:rPr>
          <w:b/>
        </w:rPr>
      </w:pPr>
      <w:r>
        <w:rPr>
          <w:b/>
        </w:rPr>
        <w:t xml:space="preserve">   {</w:t>
      </w:r>
    </w:p>
    <w:p w:rsidR="003A38BE" w:rsidRDefault="003A38BE">
      <w:pPr>
        <w:rPr>
          <w:b/>
        </w:rPr>
      </w:pPr>
      <w:r>
        <w:rPr>
          <w:b/>
        </w:rPr>
        <w:t xml:space="preserve">      &lt;comandos1&gt;;</w:t>
      </w:r>
    </w:p>
    <w:p w:rsidR="003A38BE" w:rsidRDefault="003A38BE">
      <w:pPr>
        <w:rPr>
          <w:b/>
        </w:rPr>
      </w:pPr>
      <w:r>
        <w:rPr>
          <w:b/>
        </w:rPr>
        <w:t xml:space="preserve">   }</w:t>
      </w:r>
    </w:p>
    <w:p w:rsidR="003A38BE" w:rsidRDefault="003A38BE">
      <w:pPr>
        <w:rPr>
          <w:b/>
        </w:rPr>
      </w:pPr>
      <w:r>
        <w:rPr>
          <w:b/>
        </w:rPr>
        <w:t>else</w:t>
      </w:r>
    </w:p>
    <w:p w:rsidR="003A38BE" w:rsidRDefault="003A38BE">
      <w:pPr>
        <w:rPr>
          <w:b/>
        </w:rPr>
      </w:pPr>
      <w:r>
        <w:rPr>
          <w:b/>
        </w:rPr>
        <w:t xml:space="preserve">   {</w:t>
      </w:r>
    </w:p>
    <w:p w:rsidR="003A38BE" w:rsidRDefault="003A38BE">
      <w:pPr>
        <w:rPr>
          <w:b/>
        </w:rPr>
      </w:pPr>
      <w:r>
        <w:rPr>
          <w:b/>
        </w:rPr>
        <w:t xml:space="preserve">      &lt;comandos2&gt;;</w:t>
      </w:r>
    </w:p>
    <w:p w:rsidR="003A38BE" w:rsidRDefault="003A38BE">
      <w:pPr>
        <w:rPr>
          <w:b/>
        </w:rPr>
      </w:pPr>
      <w:r>
        <w:rPr>
          <w:b/>
        </w:rPr>
        <w:t xml:space="preserve">   }</w:t>
      </w:r>
    </w:p>
    <w:p w:rsidR="003A38BE" w:rsidRDefault="003A38BE"/>
    <w:p w:rsidR="003A38BE" w:rsidRDefault="003A38BE">
      <w:r>
        <w:lastRenderedPageBreak/>
        <w:t>Por exemplo:</w:t>
      </w:r>
    </w:p>
    <w:p w:rsidR="003A38BE" w:rsidRDefault="003A38BE"/>
    <w:p w:rsidR="003A38BE" w:rsidRDefault="003A38BE">
      <w:pPr>
        <w:rPr>
          <w:rFonts w:ascii="Courier New" w:hAnsi="Courier New"/>
        </w:rPr>
      </w:pPr>
      <w:r>
        <w:rPr>
          <w:rFonts w:ascii="Courier New" w:hAnsi="Courier New"/>
          <w:b/>
        </w:rPr>
        <w:t>if</w:t>
      </w:r>
      <w:r>
        <w:rPr>
          <w:rFonts w:ascii="Courier New" w:hAnsi="Courier New"/>
        </w:rPr>
        <w:t xml:space="preserve"> (var &lt; 0)</w:t>
      </w:r>
    </w:p>
    <w:p w:rsidR="003A38BE" w:rsidRDefault="003A38BE">
      <w:pPr>
        <w:rPr>
          <w:rFonts w:ascii="Courier New" w:hAnsi="Courier New"/>
          <w:b/>
        </w:rPr>
      </w:pPr>
      <w:r>
        <w:rPr>
          <w:rFonts w:ascii="Courier New" w:hAnsi="Courier New"/>
          <w:b/>
        </w:rPr>
        <w:t xml:space="preserve">   {</w:t>
      </w:r>
    </w:p>
    <w:p w:rsidR="003A38BE" w:rsidRDefault="003A38BE">
      <w:pPr>
        <w:rPr>
          <w:rFonts w:ascii="Courier New" w:hAnsi="Courier New"/>
        </w:rPr>
      </w:pPr>
      <w:r>
        <w:rPr>
          <w:rFonts w:ascii="Courier New" w:hAnsi="Courier New"/>
        </w:rPr>
        <w:t xml:space="preserve">      System.out.print("O número " + var + " é negativo");</w:t>
      </w:r>
    </w:p>
    <w:p w:rsidR="003A38BE" w:rsidRDefault="003A38BE">
      <w:pPr>
        <w:rPr>
          <w:rFonts w:ascii="Courier New" w:hAnsi="Courier New"/>
          <w:b/>
        </w:rPr>
      </w:pPr>
      <w:r>
        <w:rPr>
          <w:rFonts w:ascii="Courier New" w:hAnsi="Courier New"/>
        </w:rPr>
        <w:t xml:space="preserve">   </w:t>
      </w:r>
      <w:r>
        <w:rPr>
          <w:rFonts w:ascii="Courier New" w:hAnsi="Courier New"/>
          <w:b/>
        </w:rPr>
        <w:t>}</w:t>
      </w:r>
    </w:p>
    <w:p w:rsidR="003A38BE" w:rsidRDefault="003A38BE">
      <w:pPr>
        <w:rPr>
          <w:rFonts w:ascii="Courier New" w:hAnsi="Courier New"/>
          <w:b/>
        </w:rPr>
      </w:pPr>
      <w:r>
        <w:rPr>
          <w:rFonts w:ascii="Courier New" w:hAnsi="Courier New"/>
          <w:b/>
        </w:rPr>
        <w:t>else</w:t>
      </w:r>
    </w:p>
    <w:p w:rsidR="003A38BE" w:rsidRDefault="003A38BE">
      <w:pPr>
        <w:rPr>
          <w:rFonts w:ascii="Courier New" w:hAnsi="Courier New"/>
          <w:b/>
        </w:rPr>
      </w:pPr>
      <w:r>
        <w:rPr>
          <w:rFonts w:ascii="Courier New" w:hAnsi="Courier New"/>
          <w:b/>
        </w:rPr>
        <w:t xml:space="preserve">   {</w:t>
      </w:r>
    </w:p>
    <w:p w:rsidR="003A38BE" w:rsidRDefault="003A38BE">
      <w:pPr>
        <w:rPr>
          <w:rFonts w:ascii="Courier New" w:hAnsi="Courier New"/>
        </w:rPr>
      </w:pPr>
      <w:r>
        <w:rPr>
          <w:rFonts w:ascii="Courier New" w:hAnsi="Courier New"/>
          <w:b/>
        </w:rPr>
        <w:t xml:space="preserve">      </w:t>
      </w:r>
      <w:r>
        <w:rPr>
          <w:rFonts w:ascii="Courier New" w:hAnsi="Courier New"/>
        </w:rPr>
        <w:t>System.out.print("O número " + var + " é não negativo");</w:t>
      </w:r>
    </w:p>
    <w:p w:rsidR="003A38BE" w:rsidRDefault="003A38BE">
      <w:pPr>
        <w:rPr>
          <w:rFonts w:ascii="Courier New" w:hAnsi="Courier New"/>
          <w:b/>
        </w:rPr>
      </w:pPr>
      <w:r>
        <w:rPr>
          <w:rFonts w:ascii="Courier New" w:hAnsi="Courier New"/>
          <w:b/>
        </w:rPr>
        <w:t xml:space="preserve">   }</w:t>
      </w:r>
    </w:p>
    <w:p w:rsidR="003A38BE" w:rsidRDefault="003A38BE"/>
    <w:p w:rsidR="003A38BE" w:rsidRDefault="003A38BE">
      <w:r>
        <w:t xml:space="preserve">Nesse exemplo, assim como no pseudocódigo, a variável </w:t>
      </w:r>
      <w:r>
        <w:rPr>
          <w:b/>
        </w:rPr>
        <w:t>var</w:t>
      </w:r>
      <w:r>
        <w:t xml:space="preserve"> possui um valor numérico e vai passar por uma avaliação. Se o resultado de retorno dessa avaliação for </w:t>
      </w:r>
      <w:r w:rsidR="00240379">
        <w:t>verdadeiro</w:t>
      </w:r>
      <w:r>
        <w:t xml:space="preserve">, então o comando </w:t>
      </w:r>
      <w:r>
        <w:rPr>
          <w:b/>
        </w:rPr>
        <w:t>System.out.print(...);</w:t>
      </w:r>
      <w:r>
        <w:t xml:space="preserve"> dentro da estrutura do </w:t>
      </w:r>
      <w:r>
        <w:rPr>
          <w:b/>
        </w:rPr>
        <w:t>if</w:t>
      </w:r>
      <w:r>
        <w:t xml:space="preserve"> será executado. Por outro lado, se o resultado da avaliação for falso, então o comando </w:t>
      </w:r>
      <w:r>
        <w:rPr>
          <w:b/>
        </w:rPr>
        <w:t>System.out.print(...);</w:t>
      </w:r>
      <w:r>
        <w:t xml:space="preserve"> dentro da estrutura do </w:t>
      </w:r>
      <w:r>
        <w:rPr>
          <w:b/>
        </w:rPr>
        <w:t>else</w:t>
      </w:r>
      <w:r>
        <w:t xml:space="preserve"> é executado. Assim, como no pseudocódigo, somente os comandos de uma das duas estruturas </w:t>
      </w:r>
      <w:r>
        <w:rPr>
          <w:b/>
        </w:rPr>
        <w:t>if</w:t>
      </w:r>
      <w:r>
        <w:t xml:space="preserve"> e </w:t>
      </w:r>
      <w:r>
        <w:rPr>
          <w:b/>
        </w:rPr>
        <w:t>else</w:t>
      </w:r>
      <w:r>
        <w:t xml:space="preserve"> são executados, ou seja, nunca as duas estruturas podem ser executadas num mesmo momento.</w:t>
      </w:r>
    </w:p>
    <w:p w:rsidR="003A38BE" w:rsidRDefault="003A38BE"/>
    <w:p w:rsidR="003A38BE" w:rsidRDefault="003A38BE">
      <w:r>
        <w:t>O resultado da execução desse exemplo é:</w:t>
      </w:r>
    </w:p>
    <w:p w:rsidR="003A38BE" w:rsidRDefault="003A38BE"/>
    <w:p w:rsidR="003A38BE" w:rsidRDefault="003A38BE">
      <w:r>
        <w:t xml:space="preserve">// se o valor de </w:t>
      </w:r>
      <w:r>
        <w:rPr>
          <w:b/>
        </w:rPr>
        <w:t>var</w:t>
      </w:r>
      <w:r>
        <w:t xml:space="preserve"> for 5</w:t>
      </w:r>
    </w:p>
    <w:p w:rsidR="003A38BE" w:rsidRDefault="003A38BE">
      <w:r>
        <w:t>O número 5 é não negativo</w:t>
      </w:r>
    </w:p>
    <w:p w:rsidR="003A38BE" w:rsidRDefault="003A38BE"/>
    <w:p w:rsidR="003A38BE" w:rsidRDefault="003A38BE">
      <w:r>
        <w:t xml:space="preserve">// se o valor de </w:t>
      </w:r>
      <w:r>
        <w:rPr>
          <w:b/>
        </w:rPr>
        <w:t>var</w:t>
      </w:r>
      <w:r>
        <w:t xml:space="preserve"> for -5</w:t>
      </w:r>
    </w:p>
    <w:p w:rsidR="003A38BE" w:rsidRDefault="003A38BE">
      <w:r>
        <w:t>O número –5 é negativo</w:t>
      </w:r>
    </w:p>
    <w:p w:rsidR="003A38BE" w:rsidRDefault="003A38BE"/>
    <w:p w:rsidR="003A38BE" w:rsidRDefault="003A38BE"/>
    <w:p w:rsidR="003A38BE" w:rsidRDefault="003A38BE">
      <w:pPr>
        <w:pStyle w:val="Ttulo2"/>
      </w:pPr>
      <w:bookmarkStart w:id="117" w:name="_Toc122146608"/>
      <w:r>
        <w:t>6.3 Estrutura de Decisão Encadeada (se/ então ... / senão ...)</w:t>
      </w:r>
      <w:bookmarkEnd w:id="117"/>
    </w:p>
    <w:p w:rsidR="003A38BE" w:rsidRDefault="003A38BE"/>
    <w:p w:rsidR="003A38BE" w:rsidRDefault="003A38BE">
      <w:r>
        <w:t>Uma estrutura de decisão encadeada pode ser utilizada quando o algoritmo precisa testar um conjunto de condições, cujos resultados podem ser verdadeiro ou falso. Dizemos que essa estrutura é encadeada</w:t>
      </w:r>
      <w:r w:rsidR="00240379">
        <w:t>,</w:t>
      </w:r>
      <w:r>
        <w:t xml:space="preserve"> pois há estruturas de decisões dentro de outras estruturas de decisões. Para qualquer caso, cada condição é avaliada e</w:t>
      </w:r>
      <w:r w:rsidR="004A4CF8">
        <w:t>,</w:t>
      </w:r>
      <w:r>
        <w:t xml:space="preserve"> se seu resultado for verdadeiro, o conjunto de comandos dentro da estrutura </w:t>
      </w:r>
      <w:r>
        <w:rPr>
          <w:b/>
        </w:rPr>
        <w:t>se/então</w:t>
      </w:r>
      <w:r>
        <w:t xml:space="preserve"> é executado. Por outro lado, se o resultado da avaliação for falso, o conjunto de comandos dentro da estrutura </w:t>
      </w:r>
      <w:r>
        <w:rPr>
          <w:b/>
        </w:rPr>
        <w:t>senão</w:t>
      </w:r>
      <w:r>
        <w:t xml:space="preserve"> é executado. Não existe limite para a estrutura de decisão encadeada, podemos ter quantas estruturas de decisão encadeadas forem necessárias. Note que, para qualquer estrutura de decisão, no máximo, um único conjunto de comando será executado, aquele cuja avaliação de condição for sempre verdadeira.</w:t>
      </w:r>
    </w:p>
    <w:p w:rsidR="003A38BE" w:rsidRDefault="003A38BE"/>
    <w:p w:rsidR="003A38BE" w:rsidRDefault="003A38BE"/>
    <w:p w:rsidR="003A38BE" w:rsidRDefault="003A38BE">
      <w:pPr>
        <w:pStyle w:val="Ttulo3"/>
      </w:pPr>
      <w:bookmarkStart w:id="118" w:name="_Toc122146609"/>
      <w:r>
        <w:t>Pseudocódigo</w:t>
      </w:r>
      <w:bookmarkEnd w:id="118"/>
    </w:p>
    <w:p w:rsidR="003A38BE" w:rsidRDefault="003A38BE"/>
    <w:p w:rsidR="003A38BE" w:rsidRDefault="003A38BE">
      <w:r>
        <w:t xml:space="preserve">Na estrutura de decisão encadeada, utilizaremos as palavras </w:t>
      </w:r>
      <w:r>
        <w:rPr>
          <w:b/>
        </w:rPr>
        <w:t>se</w:t>
      </w:r>
      <w:r>
        <w:t xml:space="preserve">, </w:t>
      </w:r>
      <w:r>
        <w:rPr>
          <w:b/>
        </w:rPr>
        <w:t>então</w:t>
      </w:r>
      <w:r>
        <w:t xml:space="preserve"> e </w:t>
      </w:r>
      <w:r>
        <w:rPr>
          <w:b/>
        </w:rPr>
        <w:t>senão</w:t>
      </w:r>
      <w:r>
        <w:t xml:space="preserve"> que representam as palavras principais dessa estrutura e a palavra </w:t>
      </w:r>
      <w:r>
        <w:rPr>
          <w:b/>
        </w:rPr>
        <w:t>fimse;</w:t>
      </w:r>
      <w:r>
        <w:t xml:space="preserve"> para determinar o fim do bloco de execução dessa estrutura. Note que, para cada estrutura </w:t>
      </w:r>
      <w:r>
        <w:rPr>
          <w:b/>
        </w:rPr>
        <w:t>se</w:t>
      </w:r>
      <w:r>
        <w:t xml:space="preserve"> que aparece, existe um </w:t>
      </w:r>
      <w:r>
        <w:rPr>
          <w:b/>
        </w:rPr>
        <w:t>fimse</w:t>
      </w:r>
      <w:r>
        <w:t xml:space="preserve"> adequadamente localizado dentro da estrutura. A estrutura de decisão encadeada para pseudocódigo segue a seguinte regra sintática:</w:t>
      </w:r>
    </w:p>
    <w:p w:rsidR="003A38BE" w:rsidRDefault="003A38BE"/>
    <w:p w:rsidR="003A38BE" w:rsidRDefault="003A38BE">
      <w:pPr>
        <w:rPr>
          <w:b/>
        </w:rPr>
      </w:pPr>
      <w:r>
        <w:rPr>
          <w:b/>
        </w:rPr>
        <w:t>se (&lt;condição1&gt;)</w:t>
      </w:r>
    </w:p>
    <w:p w:rsidR="003A38BE" w:rsidRDefault="003A38BE">
      <w:pPr>
        <w:rPr>
          <w:b/>
        </w:rPr>
      </w:pPr>
      <w:r>
        <w:rPr>
          <w:b/>
        </w:rPr>
        <w:lastRenderedPageBreak/>
        <w:t xml:space="preserve">   então</w:t>
      </w:r>
    </w:p>
    <w:p w:rsidR="003A38BE" w:rsidRDefault="003A38BE">
      <w:pPr>
        <w:rPr>
          <w:b/>
        </w:rPr>
      </w:pPr>
      <w:r>
        <w:rPr>
          <w:b/>
        </w:rPr>
        <w:t xml:space="preserve">      se (&lt;condição2&gt;)</w:t>
      </w:r>
    </w:p>
    <w:p w:rsidR="003A38BE" w:rsidRDefault="003A38BE">
      <w:pPr>
        <w:rPr>
          <w:b/>
        </w:rPr>
      </w:pPr>
      <w:r>
        <w:rPr>
          <w:b/>
        </w:rPr>
        <w:t xml:space="preserve">         então</w:t>
      </w:r>
    </w:p>
    <w:p w:rsidR="003A38BE" w:rsidRDefault="003A38BE">
      <w:pPr>
        <w:rPr>
          <w:b/>
        </w:rPr>
      </w:pPr>
      <w:r>
        <w:rPr>
          <w:b/>
        </w:rPr>
        <w:t xml:space="preserve">             se (&lt;condição3&gt;)</w:t>
      </w:r>
    </w:p>
    <w:p w:rsidR="003A38BE" w:rsidRDefault="003A38BE">
      <w:pPr>
        <w:rPr>
          <w:b/>
        </w:rPr>
      </w:pPr>
      <w:r>
        <w:rPr>
          <w:b/>
        </w:rPr>
        <w:t xml:space="preserve">                então</w:t>
      </w:r>
    </w:p>
    <w:p w:rsidR="003A38BE" w:rsidRDefault="003A38BE">
      <w:pPr>
        <w:rPr>
          <w:b/>
        </w:rPr>
      </w:pPr>
      <w:r>
        <w:rPr>
          <w:b/>
        </w:rPr>
        <w:t xml:space="preserve">                   ... // continua com outra estrutura de seleção ou coloca os comandos</w:t>
      </w:r>
    </w:p>
    <w:p w:rsidR="003A38BE" w:rsidRDefault="003A38BE">
      <w:pPr>
        <w:rPr>
          <w:b/>
        </w:rPr>
      </w:pPr>
      <w:r>
        <w:rPr>
          <w:b/>
        </w:rPr>
        <w:t xml:space="preserve">                senão</w:t>
      </w:r>
    </w:p>
    <w:p w:rsidR="003A38BE" w:rsidRDefault="003A38BE">
      <w:pPr>
        <w:rPr>
          <w:b/>
        </w:rPr>
      </w:pPr>
      <w:r>
        <w:rPr>
          <w:b/>
        </w:rPr>
        <w:t xml:space="preserve">                   ... // continua com outra estrutura de seleção ou coloca os comandos</w:t>
      </w:r>
    </w:p>
    <w:p w:rsidR="003A38BE" w:rsidRDefault="003A38BE">
      <w:pPr>
        <w:rPr>
          <w:b/>
        </w:rPr>
      </w:pPr>
      <w:r>
        <w:rPr>
          <w:b/>
        </w:rPr>
        <w:t xml:space="preserve">             fimse; // da condição 3</w:t>
      </w:r>
    </w:p>
    <w:p w:rsidR="003A38BE" w:rsidRDefault="003A38BE">
      <w:pPr>
        <w:rPr>
          <w:b/>
        </w:rPr>
      </w:pPr>
      <w:r>
        <w:rPr>
          <w:b/>
        </w:rPr>
        <w:t xml:space="preserve">      fimse; // da condição 2</w:t>
      </w:r>
    </w:p>
    <w:p w:rsidR="003A38BE" w:rsidRDefault="003A38BE">
      <w:pPr>
        <w:rPr>
          <w:b/>
        </w:rPr>
      </w:pPr>
      <w:r>
        <w:rPr>
          <w:b/>
        </w:rPr>
        <w:t xml:space="preserve">   senão</w:t>
      </w:r>
    </w:p>
    <w:p w:rsidR="003A38BE" w:rsidRDefault="003A38BE">
      <w:pPr>
        <w:rPr>
          <w:b/>
        </w:rPr>
      </w:pPr>
      <w:r>
        <w:rPr>
          <w:b/>
        </w:rPr>
        <w:t xml:space="preserve">      se (&lt;condição4&gt;)</w:t>
      </w:r>
    </w:p>
    <w:p w:rsidR="003A38BE" w:rsidRDefault="003A38BE">
      <w:pPr>
        <w:rPr>
          <w:b/>
        </w:rPr>
      </w:pPr>
      <w:r>
        <w:rPr>
          <w:b/>
        </w:rPr>
        <w:t xml:space="preserve">         então</w:t>
      </w:r>
    </w:p>
    <w:p w:rsidR="003A38BE" w:rsidRDefault="003A38BE">
      <w:pPr>
        <w:rPr>
          <w:b/>
        </w:rPr>
      </w:pPr>
      <w:r>
        <w:rPr>
          <w:b/>
        </w:rPr>
        <w:t xml:space="preserve">             se (&lt;condição5&gt;)</w:t>
      </w:r>
    </w:p>
    <w:p w:rsidR="003A38BE" w:rsidRDefault="003A38BE">
      <w:pPr>
        <w:rPr>
          <w:b/>
        </w:rPr>
      </w:pPr>
      <w:r>
        <w:rPr>
          <w:b/>
        </w:rPr>
        <w:t xml:space="preserve">                então</w:t>
      </w:r>
    </w:p>
    <w:p w:rsidR="003A38BE" w:rsidRDefault="003A38BE">
      <w:pPr>
        <w:rPr>
          <w:b/>
        </w:rPr>
      </w:pPr>
      <w:r>
        <w:rPr>
          <w:b/>
        </w:rPr>
        <w:t xml:space="preserve">                   ... // continua com outra estrutura de seleção ou coloca os comandos</w:t>
      </w:r>
    </w:p>
    <w:p w:rsidR="003A38BE" w:rsidRDefault="003A38BE">
      <w:pPr>
        <w:rPr>
          <w:b/>
        </w:rPr>
      </w:pPr>
      <w:r>
        <w:rPr>
          <w:b/>
        </w:rPr>
        <w:t xml:space="preserve">                senão</w:t>
      </w:r>
    </w:p>
    <w:p w:rsidR="003A38BE" w:rsidRDefault="003A38BE">
      <w:pPr>
        <w:rPr>
          <w:b/>
        </w:rPr>
      </w:pPr>
      <w:r>
        <w:rPr>
          <w:b/>
        </w:rPr>
        <w:t xml:space="preserve">                   ... // continua com outra estrutura de seleção ou coloca os comandos</w:t>
      </w:r>
    </w:p>
    <w:p w:rsidR="003A38BE" w:rsidRDefault="003A38BE">
      <w:pPr>
        <w:rPr>
          <w:b/>
        </w:rPr>
      </w:pPr>
      <w:r>
        <w:rPr>
          <w:b/>
        </w:rPr>
        <w:t xml:space="preserve">             fimse; // da condição 5</w:t>
      </w:r>
    </w:p>
    <w:p w:rsidR="003A38BE" w:rsidRDefault="003A38BE">
      <w:pPr>
        <w:rPr>
          <w:b/>
        </w:rPr>
      </w:pPr>
      <w:r>
        <w:rPr>
          <w:b/>
        </w:rPr>
        <w:t xml:space="preserve">      fimse; // da condição 4</w:t>
      </w:r>
    </w:p>
    <w:p w:rsidR="003A38BE" w:rsidRDefault="003A38BE">
      <w:pPr>
        <w:rPr>
          <w:b/>
        </w:rPr>
      </w:pPr>
      <w:r>
        <w:rPr>
          <w:b/>
        </w:rPr>
        <w:t>fimse; // da condição 1</w:t>
      </w:r>
    </w:p>
    <w:p w:rsidR="003A38BE" w:rsidRDefault="003A38BE"/>
    <w:p w:rsidR="003A38BE" w:rsidRDefault="003A38BE">
      <w:r>
        <w:t>Por exemplo:</w:t>
      </w:r>
    </w:p>
    <w:p w:rsidR="003A38BE" w:rsidRDefault="003A38BE"/>
    <w:p w:rsidR="003A38BE" w:rsidRDefault="003A38BE">
      <w:r>
        <w:rPr>
          <w:b/>
        </w:rPr>
        <w:t>se</w:t>
      </w:r>
      <w:r>
        <w:t xml:space="preserve"> (var &lt; 0)</w:t>
      </w:r>
    </w:p>
    <w:p w:rsidR="003A38BE" w:rsidRDefault="003A38BE">
      <w:pPr>
        <w:rPr>
          <w:b/>
        </w:rPr>
      </w:pPr>
      <w:r>
        <w:rPr>
          <w:b/>
        </w:rPr>
        <w:t xml:space="preserve">   então</w:t>
      </w:r>
    </w:p>
    <w:p w:rsidR="003A38BE" w:rsidRDefault="003A38BE">
      <w:r>
        <w:t xml:space="preserve">      escrever("O número " , var , " é negativo");</w:t>
      </w:r>
    </w:p>
    <w:p w:rsidR="003A38BE" w:rsidRDefault="003A38BE">
      <w:pPr>
        <w:rPr>
          <w:b/>
        </w:rPr>
      </w:pPr>
      <w:r>
        <w:t xml:space="preserve">   </w:t>
      </w:r>
      <w:r>
        <w:rPr>
          <w:b/>
        </w:rPr>
        <w:t>senão</w:t>
      </w:r>
    </w:p>
    <w:p w:rsidR="003A38BE" w:rsidRDefault="003A38BE">
      <w:r>
        <w:t xml:space="preserve">      </w:t>
      </w:r>
      <w:r>
        <w:rPr>
          <w:b/>
        </w:rPr>
        <w:t>se</w:t>
      </w:r>
      <w:r>
        <w:t xml:space="preserve"> (var = 0)</w:t>
      </w:r>
    </w:p>
    <w:p w:rsidR="003A38BE" w:rsidRDefault="003A38BE">
      <w:pPr>
        <w:rPr>
          <w:b/>
        </w:rPr>
      </w:pPr>
      <w:r>
        <w:t xml:space="preserve">          </w:t>
      </w:r>
      <w:r>
        <w:rPr>
          <w:b/>
        </w:rPr>
        <w:t>então</w:t>
      </w:r>
    </w:p>
    <w:p w:rsidR="003A38BE" w:rsidRDefault="003A38BE">
      <w:r>
        <w:t xml:space="preserve">             escrever("O número " , var , " é nulo");</w:t>
      </w:r>
    </w:p>
    <w:p w:rsidR="003A38BE" w:rsidRDefault="003A38BE">
      <w:pPr>
        <w:rPr>
          <w:b/>
        </w:rPr>
      </w:pPr>
      <w:r>
        <w:rPr>
          <w:b/>
        </w:rPr>
        <w:t xml:space="preserve">          senão</w:t>
      </w:r>
    </w:p>
    <w:p w:rsidR="003A38BE" w:rsidRDefault="003A38BE">
      <w:r>
        <w:t xml:space="preserve">             escrever("O número " , var , " é positivo");</w:t>
      </w:r>
    </w:p>
    <w:p w:rsidR="003A38BE" w:rsidRDefault="003A38BE">
      <w:r>
        <w:t xml:space="preserve">      </w:t>
      </w:r>
      <w:r>
        <w:rPr>
          <w:b/>
        </w:rPr>
        <w:t>fimse</w:t>
      </w:r>
      <w:r>
        <w:t>; // do var = 0</w:t>
      </w:r>
    </w:p>
    <w:p w:rsidR="003A38BE" w:rsidRDefault="003A38BE">
      <w:r>
        <w:rPr>
          <w:b/>
        </w:rPr>
        <w:t>fimse</w:t>
      </w:r>
      <w:r>
        <w:t>; // do var &lt; 0</w:t>
      </w:r>
    </w:p>
    <w:p w:rsidR="003A38BE" w:rsidRDefault="003A38BE"/>
    <w:p w:rsidR="003A38BE" w:rsidRDefault="003A38BE">
      <w:r>
        <w:t xml:space="preserve">Nesse exemplo, a variável </w:t>
      </w:r>
      <w:r>
        <w:rPr>
          <w:b/>
        </w:rPr>
        <w:t>var</w:t>
      </w:r>
      <w:r>
        <w:t xml:space="preserve"> possui um valor numérico e vai passar por uma avaliação, ou seja, a expressão </w:t>
      </w:r>
      <w:r>
        <w:rPr>
          <w:b/>
        </w:rPr>
        <w:t>var&lt;0</w:t>
      </w:r>
      <w:r>
        <w:t xml:space="preserve"> será avaliada. Se o resultado de retorno dessa avaliação for verdadeiro, então o comando </w:t>
      </w:r>
      <w:r>
        <w:rPr>
          <w:b/>
        </w:rPr>
        <w:t>escrever(...);</w:t>
      </w:r>
      <w:r>
        <w:t xml:space="preserve"> dentro da estrutura do primeiro </w:t>
      </w:r>
      <w:r>
        <w:rPr>
          <w:b/>
        </w:rPr>
        <w:t>então</w:t>
      </w:r>
      <w:r>
        <w:t xml:space="preserve"> será executado. Por outro lado, se o resultado da avaliação for falso, então uma nova estrutura de decisão será avaliada, ou seja, a expressão </w:t>
      </w:r>
      <w:r>
        <w:rPr>
          <w:b/>
        </w:rPr>
        <w:t>var=0</w:t>
      </w:r>
      <w:r>
        <w:t xml:space="preserve"> será avaliada. Se o resultado de retorno dessa avaliação for verdadeiro, então o comando </w:t>
      </w:r>
      <w:r>
        <w:rPr>
          <w:b/>
        </w:rPr>
        <w:t>escrever(...);</w:t>
      </w:r>
      <w:r>
        <w:t xml:space="preserve"> dentro da estrutura do segundo </w:t>
      </w:r>
      <w:r>
        <w:rPr>
          <w:b/>
        </w:rPr>
        <w:t>então</w:t>
      </w:r>
      <w:r>
        <w:t xml:space="preserve"> será executado. Por outro lado, se o resultado da segunda avaliação for falso, então o comando </w:t>
      </w:r>
      <w:r>
        <w:rPr>
          <w:b/>
        </w:rPr>
        <w:t>escrever(...);</w:t>
      </w:r>
      <w:r>
        <w:t xml:space="preserve"> dentro da estrutura do segundo </w:t>
      </w:r>
      <w:r>
        <w:rPr>
          <w:b/>
        </w:rPr>
        <w:t>senão</w:t>
      </w:r>
      <w:r>
        <w:t xml:space="preserve"> é executado. Note que somente os comandos de uma única das estruturas de toda a estrutura de decisão encadeada são executados. </w:t>
      </w:r>
    </w:p>
    <w:p w:rsidR="003A38BE" w:rsidRDefault="003A38BE"/>
    <w:p w:rsidR="003A38BE" w:rsidRDefault="003A38BE">
      <w:r>
        <w:t>O resultado da execução desse exemplo é:</w:t>
      </w:r>
    </w:p>
    <w:p w:rsidR="003A38BE" w:rsidRDefault="003A38BE"/>
    <w:p w:rsidR="003A38BE" w:rsidRDefault="003A38BE">
      <w:r>
        <w:t xml:space="preserve">// se o valor de </w:t>
      </w:r>
      <w:r>
        <w:rPr>
          <w:b/>
        </w:rPr>
        <w:t>var</w:t>
      </w:r>
      <w:r>
        <w:t xml:space="preserve"> for 5</w:t>
      </w:r>
    </w:p>
    <w:p w:rsidR="003A38BE" w:rsidRDefault="003A38BE">
      <w:r>
        <w:t>O número 5 é positivo</w:t>
      </w:r>
    </w:p>
    <w:p w:rsidR="003A38BE" w:rsidRDefault="003A38BE"/>
    <w:p w:rsidR="003A38BE" w:rsidRDefault="003A38BE">
      <w:r>
        <w:t xml:space="preserve">// se o valor de </w:t>
      </w:r>
      <w:r>
        <w:rPr>
          <w:b/>
        </w:rPr>
        <w:t>var</w:t>
      </w:r>
      <w:r>
        <w:t xml:space="preserve"> for -5</w:t>
      </w:r>
    </w:p>
    <w:p w:rsidR="003A38BE" w:rsidRDefault="003A38BE">
      <w:r>
        <w:t>O número –5 é negativo</w:t>
      </w:r>
    </w:p>
    <w:p w:rsidR="003A38BE" w:rsidRDefault="003A38BE"/>
    <w:p w:rsidR="003A38BE" w:rsidRDefault="003A38BE">
      <w:r>
        <w:t xml:space="preserve">// se o valor de </w:t>
      </w:r>
      <w:r>
        <w:rPr>
          <w:b/>
        </w:rPr>
        <w:t>var</w:t>
      </w:r>
      <w:r>
        <w:t xml:space="preserve"> for 0</w:t>
      </w:r>
    </w:p>
    <w:p w:rsidR="003A38BE" w:rsidRDefault="003A38BE">
      <w:r>
        <w:t>O número 0 é nulo</w:t>
      </w:r>
    </w:p>
    <w:p w:rsidR="003A38BE" w:rsidRDefault="003A38BE"/>
    <w:p w:rsidR="003A38BE" w:rsidRDefault="003A38BE"/>
    <w:p w:rsidR="003A38BE" w:rsidRDefault="003A38BE">
      <w:pPr>
        <w:pStyle w:val="Ttulo3"/>
      </w:pPr>
      <w:bookmarkStart w:id="119" w:name="_Toc122146610"/>
      <w:r>
        <w:t>Java</w:t>
      </w:r>
      <w:bookmarkEnd w:id="119"/>
    </w:p>
    <w:p w:rsidR="003A38BE" w:rsidRDefault="003A38BE"/>
    <w:p w:rsidR="003A38BE" w:rsidRDefault="003A38BE">
      <w:r>
        <w:t xml:space="preserve">Na estrutura de decisão encadeada, utilizaremos as palavras </w:t>
      </w:r>
      <w:r>
        <w:rPr>
          <w:b/>
        </w:rPr>
        <w:t>if</w:t>
      </w:r>
      <w:r>
        <w:t xml:space="preserve"> e </w:t>
      </w:r>
      <w:r>
        <w:rPr>
          <w:b/>
        </w:rPr>
        <w:t>else</w:t>
      </w:r>
      <w:r>
        <w:t xml:space="preserve"> para representar as palavras principais desta estrutura e chave aberta, </w:t>
      </w:r>
      <w:r>
        <w:rPr>
          <w:b/>
        </w:rPr>
        <w:t>{</w:t>
      </w:r>
      <w:r>
        <w:t xml:space="preserve">, e chave fechada, </w:t>
      </w:r>
      <w:r>
        <w:rPr>
          <w:b/>
        </w:rPr>
        <w:t>}</w:t>
      </w:r>
      <w:r>
        <w:t>, para representar o conjunto de comandos que fazem parte desta estrutura. A estrutura de decisão encadeada para Java segue a seguinte regra sintática:</w:t>
      </w:r>
    </w:p>
    <w:p w:rsidR="003A38BE" w:rsidRDefault="003A38BE"/>
    <w:p w:rsidR="003A38BE" w:rsidRDefault="003A38BE">
      <w:pPr>
        <w:rPr>
          <w:b/>
        </w:rPr>
      </w:pPr>
      <w:r>
        <w:rPr>
          <w:b/>
        </w:rPr>
        <w:t>if (&lt;condição1&gt;)</w:t>
      </w:r>
    </w:p>
    <w:p w:rsidR="003A38BE" w:rsidRDefault="003A38BE">
      <w:pPr>
        <w:rPr>
          <w:b/>
        </w:rPr>
      </w:pPr>
      <w:r>
        <w:rPr>
          <w:b/>
        </w:rPr>
        <w:t xml:space="preserve">   {</w:t>
      </w:r>
    </w:p>
    <w:p w:rsidR="003A38BE" w:rsidRDefault="003A38BE">
      <w:pPr>
        <w:rPr>
          <w:b/>
        </w:rPr>
      </w:pPr>
      <w:r>
        <w:rPr>
          <w:b/>
        </w:rPr>
        <w:t xml:space="preserve">      if (&lt;condição2&gt;)</w:t>
      </w:r>
    </w:p>
    <w:p w:rsidR="003A38BE" w:rsidRDefault="003A38BE">
      <w:pPr>
        <w:rPr>
          <w:b/>
        </w:rPr>
      </w:pPr>
      <w:r>
        <w:rPr>
          <w:b/>
        </w:rPr>
        <w:t xml:space="preserve">         {</w:t>
      </w:r>
    </w:p>
    <w:p w:rsidR="003A38BE" w:rsidRDefault="003A38BE">
      <w:pPr>
        <w:rPr>
          <w:b/>
        </w:rPr>
      </w:pPr>
      <w:r>
        <w:rPr>
          <w:b/>
        </w:rPr>
        <w:t xml:space="preserve">             if (&lt;condição3&gt;)</w:t>
      </w:r>
    </w:p>
    <w:p w:rsidR="003A38BE" w:rsidRDefault="003A38BE">
      <w:pPr>
        <w:rPr>
          <w:b/>
        </w:rPr>
      </w:pPr>
      <w:r>
        <w:rPr>
          <w:b/>
        </w:rPr>
        <w:t xml:space="preserve">                {</w:t>
      </w:r>
    </w:p>
    <w:p w:rsidR="003A38BE" w:rsidRDefault="003A38BE">
      <w:pPr>
        <w:rPr>
          <w:b/>
        </w:rPr>
      </w:pPr>
      <w:r>
        <w:rPr>
          <w:b/>
        </w:rPr>
        <w:t xml:space="preserve">                   ... // continua com outra estrutura de seleção ou coloca os comandos</w:t>
      </w:r>
    </w:p>
    <w:p w:rsidR="003A38BE" w:rsidRDefault="003A38BE">
      <w:pPr>
        <w:outlineLvl w:val="0"/>
        <w:rPr>
          <w:b/>
        </w:rPr>
      </w:pPr>
      <w:r>
        <w:rPr>
          <w:b/>
        </w:rPr>
        <w:t xml:space="preserve">                } // fim da condição 3 quando verdadeira</w:t>
      </w:r>
    </w:p>
    <w:p w:rsidR="003A38BE" w:rsidRDefault="003A38BE">
      <w:pPr>
        <w:rPr>
          <w:b/>
        </w:rPr>
      </w:pPr>
      <w:r>
        <w:rPr>
          <w:b/>
        </w:rPr>
        <w:t xml:space="preserve">             else</w:t>
      </w:r>
    </w:p>
    <w:p w:rsidR="003A38BE" w:rsidRDefault="003A38BE">
      <w:pPr>
        <w:rPr>
          <w:b/>
        </w:rPr>
      </w:pPr>
      <w:r>
        <w:rPr>
          <w:b/>
        </w:rPr>
        <w:t xml:space="preserve">                {</w:t>
      </w:r>
    </w:p>
    <w:p w:rsidR="003A38BE" w:rsidRDefault="003A38BE">
      <w:pPr>
        <w:rPr>
          <w:b/>
        </w:rPr>
      </w:pPr>
      <w:r>
        <w:rPr>
          <w:b/>
        </w:rPr>
        <w:t xml:space="preserve">                   ... // continua com outra estrutura de seleção ou coloca os comandos</w:t>
      </w:r>
    </w:p>
    <w:p w:rsidR="003A38BE" w:rsidRDefault="003A38BE">
      <w:pPr>
        <w:outlineLvl w:val="0"/>
        <w:rPr>
          <w:b/>
        </w:rPr>
      </w:pPr>
      <w:r>
        <w:rPr>
          <w:b/>
        </w:rPr>
        <w:t xml:space="preserve">                } // fim do else da condição 3</w:t>
      </w:r>
    </w:p>
    <w:p w:rsidR="003A38BE" w:rsidRDefault="003A38BE">
      <w:pPr>
        <w:rPr>
          <w:b/>
        </w:rPr>
      </w:pPr>
      <w:r>
        <w:rPr>
          <w:b/>
        </w:rPr>
        <w:t xml:space="preserve">         } // fim da condição 2 quando verdadeira</w:t>
      </w:r>
    </w:p>
    <w:p w:rsidR="003A38BE" w:rsidRDefault="003A38BE">
      <w:pPr>
        <w:outlineLvl w:val="0"/>
        <w:rPr>
          <w:b/>
        </w:rPr>
      </w:pPr>
      <w:r>
        <w:rPr>
          <w:b/>
        </w:rPr>
        <w:t xml:space="preserve">   } // fim do else da condição 1</w:t>
      </w:r>
    </w:p>
    <w:p w:rsidR="003A38BE" w:rsidRDefault="003A38BE">
      <w:pPr>
        <w:rPr>
          <w:b/>
          <w:lang w:val="en-US"/>
        </w:rPr>
      </w:pPr>
      <w:r>
        <w:rPr>
          <w:b/>
          <w:lang w:val="en-US"/>
        </w:rPr>
        <w:t>else</w:t>
      </w:r>
    </w:p>
    <w:p w:rsidR="003A38BE" w:rsidRDefault="003A38BE">
      <w:pPr>
        <w:rPr>
          <w:b/>
          <w:lang w:val="en-US"/>
        </w:rPr>
      </w:pPr>
      <w:r>
        <w:rPr>
          <w:b/>
          <w:lang w:val="en-US"/>
        </w:rPr>
        <w:t xml:space="preserve">   {</w:t>
      </w:r>
    </w:p>
    <w:p w:rsidR="003A38BE" w:rsidRDefault="003A38BE">
      <w:pPr>
        <w:rPr>
          <w:b/>
          <w:lang w:val="en-US"/>
        </w:rPr>
      </w:pPr>
      <w:r>
        <w:rPr>
          <w:b/>
          <w:lang w:val="en-US"/>
        </w:rPr>
        <w:t xml:space="preserve">      if (&lt;condição4&gt;)</w:t>
      </w:r>
    </w:p>
    <w:p w:rsidR="003A38BE" w:rsidRPr="00EA58FF" w:rsidRDefault="003A38BE">
      <w:pPr>
        <w:rPr>
          <w:b/>
          <w:lang w:val="en-US"/>
        </w:rPr>
      </w:pPr>
      <w:r>
        <w:rPr>
          <w:b/>
          <w:lang w:val="en-US"/>
        </w:rPr>
        <w:t xml:space="preserve">         </w:t>
      </w:r>
      <w:r w:rsidRPr="00EA58FF">
        <w:rPr>
          <w:b/>
          <w:lang w:val="en-US"/>
        </w:rPr>
        <w:t>{</w:t>
      </w:r>
    </w:p>
    <w:p w:rsidR="003A38BE" w:rsidRPr="00EA58FF" w:rsidRDefault="003A38BE">
      <w:pPr>
        <w:rPr>
          <w:b/>
          <w:lang w:val="en-US"/>
        </w:rPr>
      </w:pPr>
      <w:r w:rsidRPr="00EA58FF">
        <w:rPr>
          <w:b/>
          <w:lang w:val="en-US"/>
        </w:rPr>
        <w:t xml:space="preserve">             if (&lt;condição5&gt;)</w:t>
      </w:r>
    </w:p>
    <w:p w:rsidR="003A38BE" w:rsidRDefault="003A38BE">
      <w:pPr>
        <w:rPr>
          <w:b/>
        </w:rPr>
      </w:pPr>
      <w:r w:rsidRPr="00EA58FF">
        <w:rPr>
          <w:b/>
          <w:lang w:val="en-US"/>
        </w:rPr>
        <w:t xml:space="preserve">                </w:t>
      </w:r>
      <w:r>
        <w:rPr>
          <w:b/>
        </w:rPr>
        <w:t>{</w:t>
      </w:r>
    </w:p>
    <w:p w:rsidR="003A38BE" w:rsidRDefault="003A38BE">
      <w:pPr>
        <w:rPr>
          <w:b/>
        </w:rPr>
      </w:pPr>
      <w:r>
        <w:rPr>
          <w:b/>
        </w:rPr>
        <w:t xml:space="preserve">                   ... // continua com outra estrutura de seleção ou coloca os comandos</w:t>
      </w:r>
    </w:p>
    <w:p w:rsidR="003A38BE" w:rsidRDefault="003A38BE">
      <w:pPr>
        <w:outlineLvl w:val="0"/>
        <w:rPr>
          <w:b/>
        </w:rPr>
      </w:pPr>
      <w:r>
        <w:rPr>
          <w:b/>
        </w:rPr>
        <w:t xml:space="preserve">                } // fim da condição 5 quando verdadeira</w:t>
      </w:r>
    </w:p>
    <w:p w:rsidR="003A38BE" w:rsidRDefault="003A38BE">
      <w:pPr>
        <w:rPr>
          <w:b/>
        </w:rPr>
      </w:pPr>
      <w:r>
        <w:rPr>
          <w:b/>
        </w:rPr>
        <w:t xml:space="preserve">             else</w:t>
      </w:r>
    </w:p>
    <w:p w:rsidR="003A38BE" w:rsidRDefault="003A38BE">
      <w:pPr>
        <w:rPr>
          <w:b/>
        </w:rPr>
      </w:pPr>
      <w:r>
        <w:rPr>
          <w:b/>
        </w:rPr>
        <w:t xml:space="preserve">                {</w:t>
      </w:r>
    </w:p>
    <w:p w:rsidR="003A38BE" w:rsidRDefault="003A38BE">
      <w:pPr>
        <w:rPr>
          <w:b/>
        </w:rPr>
      </w:pPr>
      <w:r>
        <w:rPr>
          <w:b/>
        </w:rPr>
        <w:t xml:space="preserve">                   ... // continua com outra estrutura de seleção ou coloca os comandos</w:t>
      </w:r>
    </w:p>
    <w:p w:rsidR="003A38BE" w:rsidRDefault="003A38BE">
      <w:pPr>
        <w:outlineLvl w:val="0"/>
        <w:rPr>
          <w:b/>
        </w:rPr>
      </w:pPr>
      <w:r>
        <w:rPr>
          <w:b/>
        </w:rPr>
        <w:t xml:space="preserve">                </w:t>
      </w:r>
      <w:r>
        <w:rPr>
          <w:b/>
          <w:sz w:val="24"/>
        </w:rPr>
        <w:t>}</w:t>
      </w:r>
      <w:r>
        <w:rPr>
          <w:b/>
        </w:rPr>
        <w:t xml:space="preserve"> // fim do else da condição 5</w:t>
      </w:r>
    </w:p>
    <w:p w:rsidR="003A38BE" w:rsidRDefault="003A38BE">
      <w:pPr>
        <w:rPr>
          <w:b/>
        </w:rPr>
      </w:pPr>
      <w:r>
        <w:rPr>
          <w:b/>
        </w:rPr>
        <w:t xml:space="preserve">         } // fim da condição 4 quando veradeira</w:t>
      </w:r>
    </w:p>
    <w:p w:rsidR="003A38BE" w:rsidRDefault="003A38BE">
      <w:pPr>
        <w:rPr>
          <w:b/>
        </w:rPr>
      </w:pPr>
      <w:r>
        <w:rPr>
          <w:b/>
        </w:rPr>
        <w:t xml:space="preserve">   } // fim do else da condição 1</w:t>
      </w:r>
    </w:p>
    <w:p w:rsidR="003A38BE" w:rsidRDefault="003A38BE"/>
    <w:p w:rsidR="003A38BE" w:rsidRDefault="003A38BE">
      <w:r>
        <w:t>Por exemplo:</w:t>
      </w:r>
    </w:p>
    <w:p w:rsidR="003A38BE" w:rsidRDefault="003A38BE"/>
    <w:p w:rsidR="003A38BE" w:rsidRDefault="003A38BE">
      <w:pPr>
        <w:rPr>
          <w:rFonts w:ascii="Courier New" w:hAnsi="Courier New"/>
        </w:rPr>
      </w:pPr>
      <w:r>
        <w:rPr>
          <w:rFonts w:ascii="Courier New" w:hAnsi="Courier New"/>
          <w:b/>
        </w:rPr>
        <w:t>if</w:t>
      </w:r>
      <w:r>
        <w:rPr>
          <w:rFonts w:ascii="Courier New" w:hAnsi="Courier New"/>
        </w:rPr>
        <w:t xml:space="preserve"> (var &lt; 0)</w:t>
      </w:r>
    </w:p>
    <w:p w:rsidR="003A38BE" w:rsidRDefault="003A38BE">
      <w:pPr>
        <w:rPr>
          <w:rFonts w:ascii="Courier New" w:hAnsi="Courier New"/>
          <w:b/>
        </w:rPr>
      </w:pPr>
      <w:r>
        <w:rPr>
          <w:rFonts w:ascii="Courier New" w:hAnsi="Courier New"/>
          <w:b/>
        </w:rPr>
        <w:t xml:space="preserve">  {</w:t>
      </w:r>
    </w:p>
    <w:p w:rsidR="003A38BE" w:rsidRDefault="003A38BE">
      <w:pPr>
        <w:rPr>
          <w:rFonts w:ascii="Courier New" w:hAnsi="Courier New"/>
        </w:rPr>
      </w:pPr>
      <w:r>
        <w:rPr>
          <w:rFonts w:ascii="Courier New" w:hAnsi="Courier New"/>
        </w:rPr>
        <w:t xml:space="preserve">     System.out.print("O número " + var + " é negativo");</w:t>
      </w:r>
    </w:p>
    <w:p w:rsidR="003A38BE" w:rsidRPr="00EA58FF" w:rsidRDefault="003A38BE">
      <w:pPr>
        <w:rPr>
          <w:rFonts w:ascii="Courier New" w:hAnsi="Courier New"/>
          <w:b/>
        </w:rPr>
      </w:pPr>
      <w:r>
        <w:rPr>
          <w:rFonts w:ascii="Courier New" w:hAnsi="Courier New"/>
        </w:rPr>
        <w:t xml:space="preserve">  </w:t>
      </w:r>
      <w:r w:rsidRPr="00EA58FF">
        <w:rPr>
          <w:rFonts w:ascii="Courier New" w:hAnsi="Courier New"/>
          <w:b/>
        </w:rPr>
        <w:t>}</w:t>
      </w:r>
    </w:p>
    <w:p w:rsidR="003A38BE" w:rsidRPr="00EA58FF" w:rsidRDefault="003A38BE">
      <w:pPr>
        <w:rPr>
          <w:rFonts w:ascii="Courier New" w:hAnsi="Courier New"/>
          <w:b/>
        </w:rPr>
      </w:pPr>
      <w:r w:rsidRPr="00EA58FF">
        <w:rPr>
          <w:rFonts w:ascii="Courier New" w:hAnsi="Courier New"/>
          <w:b/>
        </w:rPr>
        <w:t>else</w:t>
      </w:r>
    </w:p>
    <w:p w:rsidR="003A38BE" w:rsidRPr="00EA58FF" w:rsidRDefault="003A38BE">
      <w:pPr>
        <w:rPr>
          <w:rFonts w:ascii="Courier New" w:hAnsi="Courier New"/>
          <w:b/>
        </w:rPr>
      </w:pPr>
      <w:r w:rsidRPr="00EA58FF">
        <w:rPr>
          <w:rFonts w:ascii="Courier New" w:hAnsi="Courier New"/>
          <w:b/>
        </w:rPr>
        <w:lastRenderedPageBreak/>
        <w:t xml:space="preserve">  {</w:t>
      </w:r>
    </w:p>
    <w:p w:rsidR="003A38BE" w:rsidRPr="00EA58FF" w:rsidRDefault="003A38BE">
      <w:pPr>
        <w:rPr>
          <w:rFonts w:ascii="Courier New" w:hAnsi="Courier New"/>
        </w:rPr>
      </w:pPr>
      <w:r w:rsidRPr="00EA58FF">
        <w:rPr>
          <w:rFonts w:ascii="Courier New" w:hAnsi="Courier New"/>
        </w:rPr>
        <w:t xml:space="preserve">     </w:t>
      </w:r>
      <w:r w:rsidRPr="00EA58FF">
        <w:rPr>
          <w:rFonts w:ascii="Courier New" w:hAnsi="Courier New"/>
          <w:b/>
        </w:rPr>
        <w:t>if</w:t>
      </w:r>
      <w:r w:rsidRPr="00EA58FF">
        <w:rPr>
          <w:rFonts w:ascii="Courier New" w:hAnsi="Courier New"/>
        </w:rPr>
        <w:t xml:space="preserve"> (var = 0)</w:t>
      </w:r>
    </w:p>
    <w:p w:rsidR="003A38BE" w:rsidRDefault="003A38BE">
      <w:pPr>
        <w:rPr>
          <w:rFonts w:ascii="Courier New" w:hAnsi="Courier New"/>
          <w:b/>
        </w:rPr>
      </w:pPr>
      <w:r w:rsidRPr="00EA58FF">
        <w:rPr>
          <w:rFonts w:ascii="Courier New" w:hAnsi="Courier New"/>
        </w:rPr>
        <w:t xml:space="preserve">       </w:t>
      </w:r>
      <w:r>
        <w:rPr>
          <w:rFonts w:ascii="Courier New" w:hAnsi="Courier New"/>
          <w:b/>
        </w:rPr>
        <w:t>{</w:t>
      </w:r>
    </w:p>
    <w:p w:rsidR="003A38BE" w:rsidRDefault="003A38BE">
      <w:pPr>
        <w:rPr>
          <w:rFonts w:ascii="Courier New" w:hAnsi="Courier New"/>
        </w:rPr>
      </w:pPr>
      <w:r>
        <w:rPr>
          <w:rFonts w:ascii="Courier New" w:hAnsi="Courier New"/>
        </w:rPr>
        <w:t xml:space="preserve">          System.out.print("O número " + var + " é nulo");</w:t>
      </w:r>
    </w:p>
    <w:p w:rsidR="003A38BE" w:rsidRDefault="003A38BE">
      <w:pPr>
        <w:rPr>
          <w:rFonts w:ascii="Courier New" w:hAnsi="Courier New"/>
          <w:b/>
        </w:rPr>
      </w:pPr>
      <w:r>
        <w:rPr>
          <w:rFonts w:ascii="Courier New" w:hAnsi="Courier New"/>
        </w:rPr>
        <w:t xml:space="preserve">       </w:t>
      </w:r>
      <w:r>
        <w:rPr>
          <w:rFonts w:ascii="Courier New" w:hAnsi="Courier New"/>
          <w:b/>
        </w:rPr>
        <w:t>}</w:t>
      </w:r>
    </w:p>
    <w:p w:rsidR="003A38BE" w:rsidRDefault="003A38BE">
      <w:pPr>
        <w:rPr>
          <w:rFonts w:ascii="Courier New" w:hAnsi="Courier New"/>
          <w:b/>
        </w:rPr>
      </w:pPr>
      <w:r>
        <w:rPr>
          <w:rFonts w:ascii="Courier New" w:hAnsi="Courier New"/>
          <w:b/>
        </w:rPr>
        <w:t xml:space="preserve">     else</w:t>
      </w:r>
    </w:p>
    <w:p w:rsidR="003A38BE" w:rsidRDefault="003A38BE">
      <w:pPr>
        <w:rPr>
          <w:rFonts w:ascii="Courier New" w:hAnsi="Courier New"/>
          <w:b/>
        </w:rPr>
      </w:pPr>
      <w:r>
        <w:rPr>
          <w:rFonts w:ascii="Courier New" w:hAnsi="Courier New"/>
          <w:b/>
        </w:rPr>
        <w:t xml:space="preserve">       {</w:t>
      </w:r>
    </w:p>
    <w:p w:rsidR="003A38BE" w:rsidRDefault="003A38BE">
      <w:pPr>
        <w:rPr>
          <w:rFonts w:ascii="Courier New" w:hAnsi="Courier New"/>
        </w:rPr>
      </w:pPr>
      <w:r>
        <w:rPr>
          <w:rFonts w:ascii="Courier New" w:hAnsi="Courier New"/>
        </w:rPr>
        <w:t xml:space="preserve">          System.out.print("O número " + var + " é positivo");</w:t>
      </w:r>
    </w:p>
    <w:p w:rsidR="003A38BE" w:rsidRDefault="003A38BE">
      <w:pPr>
        <w:outlineLvl w:val="0"/>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do var = 0</w:t>
      </w:r>
    </w:p>
    <w:p w:rsidR="003A38BE" w:rsidRDefault="003A38BE">
      <w:pPr>
        <w:rPr>
          <w:rFonts w:ascii="Courier New" w:hAnsi="Courier New"/>
        </w:rPr>
      </w:pPr>
      <w:r>
        <w:rPr>
          <w:rFonts w:ascii="Courier New" w:hAnsi="Courier New"/>
          <w:b/>
        </w:rPr>
        <w:t xml:space="preserve">  }</w:t>
      </w:r>
      <w:r>
        <w:rPr>
          <w:rFonts w:ascii="Courier New" w:hAnsi="Courier New"/>
        </w:rPr>
        <w:t xml:space="preserve"> // do var &lt; 0</w:t>
      </w:r>
    </w:p>
    <w:p w:rsidR="003A38BE" w:rsidRDefault="003A38BE"/>
    <w:p w:rsidR="003A38BE" w:rsidRDefault="003A38BE">
      <w:r>
        <w:t xml:space="preserve">Nesse exemplo, assim como no pseudocódigo, a variável </w:t>
      </w:r>
      <w:r>
        <w:rPr>
          <w:b/>
        </w:rPr>
        <w:t>var</w:t>
      </w:r>
      <w:r>
        <w:t xml:space="preserve"> possui um valor numérico e vai passar por uma avaliação, ou seja, a expressão </w:t>
      </w:r>
      <w:r>
        <w:rPr>
          <w:b/>
        </w:rPr>
        <w:t>var&lt;0</w:t>
      </w:r>
      <w:r>
        <w:t xml:space="preserve"> será avaliada. Se o resultado de retorno dessa avaliação for </w:t>
      </w:r>
      <w:r w:rsidR="004A4CF8">
        <w:t>verdadeiro</w:t>
      </w:r>
      <w:r>
        <w:t xml:space="preserve">, então o comando </w:t>
      </w:r>
      <w:r>
        <w:rPr>
          <w:b/>
        </w:rPr>
        <w:t>System.out.print(...);</w:t>
      </w:r>
      <w:r>
        <w:t xml:space="preserve"> dentro da estrutura do primeiro </w:t>
      </w:r>
      <w:r>
        <w:rPr>
          <w:b/>
        </w:rPr>
        <w:t>if</w:t>
      </w:r>
      <w:r>
        <w:t xml:space="preserve"> será executado. Por outro lado, se o resultado da avaliação for falso, então uma nova estrutura de decisão será avaliada, ou seja, a expressão </w:t>
      </w:r>
      <w:r>
        <w:rPr>
          <w:b/>
        </w:rPr>
        <w:t>var=0</w:t>
      </w:r>
      <w:r>
        <w:t xml:space="preserve"> será avaliada. Se o resultado de retorno dessa avaliação for verdadeiro, então o comando </w:t>
      </w:r>
      <w:r>
        <w:rPr>
          <w:b/>
        </w:rPr>
        <w:t>System.out.print(...);</w:t>
      </w:r>
      <w:r>
        <w:t xml:space="preserve"> dentro da estrutura do segundo </w:t>
      </w:r>
      <w:r>
        <w:rPr>
          <w:b/>
        </w:rPr>
        <w:t>if</w:t>
      </w:r>
      <w:r>
        <w:t xml:space="preserve"> é executado. Por outro lado, se o resultado da segunda avaliação for falso, então o comando </w:t>
      </w:r>
      <w:r>
        <w:rPr>
          <w:b/>
        </w:rPr>
        <w:t>System.out.print(...);</w:t>
      </w:r>
      <w:r>
        <w:t xml:space="preserve"> dentro da estrutura do segundo </w:t>
      </w:r>
      <w:r>
        <w:rPr>
          <w:b/>
        </w:rPr>
        <w:t>else</w:t>
      </w:r>
      <w:r>
        <w:t xml:space="preserve"> é executado. Assim, como no pseudocódigo, somente os comandos de uma única das estruturas de toda a estrutura de decisão encadeada são executados. Nesse caso, somente uma das impressões é efetuada.</w:t>
      </w:r>
    </w:p>
    <w:p w:rsidR="003A38BE" w:rsidRDefault="003A38BE"/>
    <w:p w:rsidR="003A38BE" w:rsidRDefault="003A38BE">
      <w:r>
        <w:t>O resultado da execução desse exemplo é:</w:t>
      </w:r>
    </w:p>
    <w:p w:rsidR="003A38BE" w:rsidRDefault="003A38BE"/>
    <w:p w:rsidR="003A38BE" w:rsidRDefault="003A38BE">
      <w:r>
        <w:t xml:space="preserve">// se o valor de </w:t>
      </w:r>
      <w:r>
        <w:rPr>
          <w:b/>
        </w:rPr>
        <w:t>var</w:t>
      </w:r>
      <w:r>
        <w:t xml:space="preserve"> for 5</w:t>
      </w:r>
    </w:p>
    <w:p w:rsidR="003A38BE" w:rsidRDefault="003A38BE">
      <w:r>
        <w:t>O número 5 é positivo</w:t>
      </w:r>
    </w:p>
    <w:p w:rsidR="003A38BE" w:rsidRDefault="003A38BE"/>
    <w:p w:rsidR="003A38BE" w:rsidRDefault="003A38BE">
      <w:r>
        <w:t xml:space="preserve">// se o valor de </w:t>
      </w:r>
      <w:r>
        <w:rPr>
          <w:b/>
        </w:rPr>
        <w:t>var</w:t>
      </w:r>
      <w:r>
        <w:t xml:space="preserve"> for -5</w:t>
      </w:r>
    </w:p>
    <w:p w:rsidR="003A38BE" w:rsidRDefault="003A38BE">
      <w:r>
        <w:t>O número –5 é negativo</w:t>
      </w:r>
    </w:p>
    <w:p w:rsidR="003A38BE" w:rsidRDefault="003A38BE"/>
    <w:p w:rsidR="003A38BE" w:rsidRDefault="003A38BE">
      <w:r>
        <w:t xml:space="preserve">// se o valor de </w:t>
      </w:r>
      <w:r>
        <w:rPr>
          <w:b/>
        </w:rPr>
        <w:t>var</w:t>
      </w:r>
      <w:r>
        <w:t xml:space="preserve"> for 0</w:t>
      </w:r>
    </w:p>
    <w:p w:rsidR="003A38BE" w:rsidRDefault="003A38BE">
      <w:r>
        <w:t>O número 0 é nulo</w:t>
      </w:r>
    </w:p>
    <w:p w:rsidR="003A38BE" w:rsidRDefault="003A38BE"/>
    <w:p w:rsidR="003A38BE" w:rsidRDefault="003A38BE"/>
    <w:p w:rsidR="003A38BE" w:rsidRDefault="003A38BE">
      <w:pPr>
        <w:pStyle w:val="Ttulo2"/>
      </w:pPr>
      <w:bookmarkStart w:id="120" w:name="_Toc122146611"/>
      <w:r>
        <w:t>6.4 Exemplos de estrutura de decisão simples, composta e encadeada em pseudocódigo</w:t>
      </w:r>
      <w:bookmarkEnd w:id="120"/>
    </w:p>
    <w:p w:rsidR="003A38BE" w:rsidRDefault="003A38BE"/>
    <w:p w:rsidR="003A38BE" w:rsidRDefault="003A38BE">
      <w:r>
        <w:t xml:space="preserve">1. Desenvolva um algoritmo que </w:t>
      </w:r>
      <w:r w:rsidR="004A4CF8">
        <w:t xml:space="preserve">receba </w:t>
      </w:r>
      <w:r>
        <w:t xml:space="preserve">um valor numérico real, </w:t>
      </w:r>
      <w:r w:rsidR="004A4CF8">
        <w:t xml:space="preserve">verifique </w:t>
      </w:r>
      <w:r>
        <w:t xml:space="preserve">e </w:t>
      </w:r>
      <w:r w:rsidR="004A4CF8">
        <w:t xml:space="preserve">mostre </w:t>
      </w:r>
      <w:r>
        <w:t>se esse número é positivo.</w:t>
      </w:r>
    </w:p>
    <w:p w:rsidR="003A38BE" w:rsidRDefault="003A38BE"/>
    <w:p w:rsidR="003A38BE" w:rsidRDefault="003A38BE">
      <w:pPr>
        <w:outlineLvl w:val="0"/>
      </w:pPr>
      <w:r>
        <w:rPr>
          <w:b/>
        </w:rPr>
        <w:t>Algoritmo</w:t>
      </w:r>
      <w:r>
        <w:t xml:space="preserve"> Positivo</w:t>
      </w:r>
    </w:p>
    <w:p w:rsidR="003A38BE" w:rsidRDefault="003A38BE">
      <w:pPr>
        <w:rPr>
          <w:b/>
        </w:rPr>
      </w:pPr>
      <w:r>
        <w:t xml:space="preserve">   </w:t>
      </w:r>
      <w:r>
        <w:rPr>
          <w:b/>
        </w:rPr>
        <w:t>início_algoritmo</w:t>
      </w:r>
    </w:p>
    <w:p w:rsidR="003A38BE" w:rsidRDefault="003A38BE">
      <w:r>
        <w:t xml:space="preserve">      // declaração de variáveis e/ou constantes</w:t>
      </w:r>
    </w:p>
    <w:p w:rsidR="003A38BE" w:rsidRDefault="003A38BE">
      <w:pPr>
        <w:outlineLvl w:val="0"/>
        <w:rPr>
          <w:b/>
        </w:rPr>
      </w:pPr>
      <w:r>
        <w:t xml:space="preserve">      </w:t>
      </w:r>
      <w:r>
        <w:rPr>
          <w:b/>
        </w:rPr>
        <w:t>Declarar</w:t>
      </w:r>
      <w:r>
        <w:t xml:space="preserve"> </w:t>
      </w:r>
    </w:p>
    <w:p w:rsidR="003A38BE" w:rsidRDefault="003A38BE">
      <w:r>
        <w:t xml:space="preserve">         x </w:t>
      </w:r>
      <w:r>
        <w:rPr>
          <w:b/>
        </w:rPr>
        <w:t>numérico_real</w:t>
      </w:r>
      <w:r>
        <w:t>;</w:t>
      </w:r>
    </w:p>
    <w:p w:rsidR="003A38BE" w:rsidRDefault="003A38BE"/>
    <w:p w:rsidR="003A38BE" w:rsidRDefault="003A38BE">
      <w:r>
        <w:t xml:space="preserve">      // mensagem ao usuário</w:t>
      </w:r>
    </w:p>
    <w:p w:rsidR="003A38BE" w:rsidRDefault="003A38BE">
      <w:r>
        <w:t xml:space="preserve">      escrever ("Digite um número real"); </w:t>
      </w:r>
    </w:p>
    <w:p w:rsidR="003A38BE" w:rsidRDefault="003A38BE">
      <w:r>
        <w:t xml:space="preserve">      // entrada de dados</w:t>
      </w:r>
    </w:p>
    <w:p w:rsidR="003A38BE" w:rsidRDefault="003A38BE">
      <w:r>
        <w:t xml:space="preserve">      ler (x); </w:t>
      </w:r>
    </w:p>
    <w:p w:rsidR="003A38BE" w:rsidRDefault="003A38BE">
      <w:r>
        <w:lastRenderedPageBreak/>
        <w:t xml:space="preserve">      // processamento de dados</w:t>
      </w:r>
    </w:p>
    <w:p w:rsidR="003A38BE" w:rsidRDefault="003A38BE">
      <w:r>
        <w:t xml:space="preserve">      </w:t>
      </w:r>
      <w:r>
        <w:rPr>
          <w:b/>
        </w:rPr>
        <w:t>se</w:t>
      </w:r>
      <w:r>
        <w:t xml:space="preserve"> (x &gt; 0) </w:t>
      </w:r>
    </w:p>
    <w:p w:rsidR="003A38BE" w:rsidRDefault="003A38BE">
      <w:pPr>
        <w:rPr>
          <w:b/>
        </w:rPr>
      </w:pPr>
      <w:r>
        <w:t xml:space="preserve">         </w:t>
      </w:r>
      <w:r>
        <w:rPr>
          <w:b/>
        </w:rPr>
        <w:t>então</w:t>
      </w:r>
    </w:p>
    <w:p w:rsidR="003A38BE" w:rsidRDefault="003A38BE">
      <w:pPr>
        <w:rPr>
          <w:b/>
        </w:rPr>
      </w:pPr>
      <w:r>
        <w:rPr>
          <w:b/>
        </w:rPr>
        <w:t xml:space="preserve">            </w:t>
      </w:r>
      <w:r>
        <w:t>// saída de resultados</w:t>
      </w:r>
    </w:p>
    <w:p w:rsidR="003A38BE" w:rsidRDefault="003A38BE">
      <w:r>
        <w:rPr>
          <w:b/>
        </w:rPr>
        <w:t xml:space="preserve">   </w:t>
      </w:r>
      <w:r>
        <w:t xml:space="preserve">         escrever (x , " é positivo"); </w:t>
      </w:r>
    </w:p>
    <w:p w:rsidR="003A38BE" w:rsidRDefault="003A38BE">
      <w:r>
        <w:t xml:space="preserve">      </w:t>
      </w:r>
      <w:r>
        <w:rPr>
          <w:b/>
        </w:rPr>
        <w:t>fimse</w:t>
      </w:r>
      <w:r>
        <w:t>;</w:t>
      </w:r>
    </w:p>
    <w:p w:rsidR="003A38BE" w:rsidRDefault="003A38BE">
      <w:r>
        <w:rPr>
          <w:b/>
        </w:rPr>
        <w:t xml:space="preserve">   fim_algoritmo</w:t>
      </w:r>
      <w:r>
        <w:t>.</w:t>
      </w:r>
    </w:p>
    <w:p w:rsidR="003A38BE" w:rsidRDefault="003A38BE"/>
    <w:p w:rsidR="003A38BE" w:rsidRDefault="003A38BE">
      <w:r>
        <w:t xml:space="preserve">2. Desenvolva um algoritmo que </w:t>
      </w:r>
      <w:r w:rsidR="004A4CF8">
        <w:t xml:space="preserve">receba </w:t>
      </w:r>
      <w:r>
        <w:t xml:space="preserve">três valores numéricos inteiros, mostra a soma desses três números, </w:t>
      </w:r>
      <w:r w:rsidR="004A4CF8">
        <w:t xml:space="preserve">verifique </w:t>
      </w:r>
      <w:r>
        <w:t xml:space="preserve">e </w:t>
      </w:r>
      <w:r w:rsidR="004A4CF8">
        <w:t xml:space="preserve">mostre </w:t>
      </w:r>
      <w:r>
        <w:t>se a soma é maior que 100.</w:t>
      </w:r>
    </w:p>
    <w:p w:rsidR="003A38BE" w:rsidRDefault="003A38BE"/>
    <w:p w:rsidR="003A38BE" w:rsidRDefault="003A38BE">
      <w:pPr>
        <w:outlineLvl w:val="0"/>
      </w:pPr>
      <w:r>
        <w:rPr>
          <w:b/>
        </w:rPr>
        <w:t>Algoritmo</w:t>
      </w:r>
      <w:r>
        <w:t xml:space="preserve"> Somar</w:t>
      </w:r>
    </w:p>
    <w:p w:rsidR="003A38BE" w:rsidRDefault="003A38BE">
      <w:pPr>
        <w:rPr>
          <w:b/>
        </w:rPr>
      </w:pPr>
      <w:r>
        <w:t xml:space="preserve">   </w:t>
      </w:r>
      <w:r>
        <w:rPr>
          <w:b/>
        </w:rPr>
        <w:t>início_algoritmo</w:t>
      </w:r>
    </w:p>
    <w:p w:rsidR="003A38BE" w:rsidRDefault="003A38BE">
      <w:r>
        <w:t xml:space="preserve">      // declaração de variáveis e/ou constantes</w:t>
      </w:r>
    </w:p>
    <w:p w:rsidR="003A38BE" w:rsidRDefault="003A38BE">
      <w:pPr>
        <w:outlineLvl w:val="0"/>
        <w:rPr>
          <w:b/>
        </w:rPr>
      </w:pPr>
      <w:r>
        <w:t xml:space="preserve">      </w:t>
      </w:r>
      <w:r>
        <w:rPr>
          <w:b/>
        </w:rPr>
        <w:t>Declarar</w:t>
      </w:r>
      <w:r>
        <w:t xml:space="preserve"> </w:t>
      </w:r>
    </w:p>
    <w:p w:rsidR="003A38BE" w:rsidRDefault="003A38BE">
      <w:r>
        <w:t xml:space="preserve">         num1, num2, num3, soma </w:t>
      </w:r>
      <w:r>
        <w:rPr>
          <w:b/>
        </w:rPr>
        <w:t>numérico_inteiro</w:t>
      </w:r>
      <w:r>
        <w:t>;</w:t>
      </w:r>
    </w:p>
    <w:p w:rsidR="003A38BE" w:rsidRDefault="003A38BE"/>
    <w:p w:rsidR="003A38BE" w:rsidRDefault="003A38BE">
      <w:r>
        <w:t xml:space="preserve">      // mensagem ao usuário</w:t>
      </w:r>
    </w:p>
    <w:p w:rsidR="003A38BE" w:rsidRDefault="003A38BE">
      <w:r>
        <w:t xml:space="preserve">      escrever ("Digite três valores inteiros"); </w:t>
      </w:r>
    </w:p>
    <w:p w:rsidR="003A38BE" w:rsidRDefault="003A38BE">
      <w:r>
        <w:t xml:space="preserve">      // entrada de dados</w:t>
      </w:r>
    </w:p>
    <w:p w:rsidR="003A38BE" w:rsidRDefault="003A38BE">
      <w:r>
        <w:t xml:space="preserve">      ler (num1 , num2 , num3); </w:t>
      </w:r>
    </w:p>
    <w:p w:rsidR="003A38BE" w:rsidRDefault="003A38BE">
      <w:r>
        <w:t xml:space="preserve">      // processamento de dados</w:t>
      </w:r>
    </w:p>
    <w:p w:rsidR="003A38BE" w:rsidRDefault="003A38BE">
      <w:r>
        <w:t xml:space="preserve">      soma ← num1 + num2 + num3; </w:t>
      </w:r>
    </w:p>
    <w:p w:rsidR="003A38BE" w:rsidRDefault="003A38BE">
      <w:r>
        <w:t xml:space="preserve">      // saída de resultados</w:t>
      </w:r>
    </w:p>
    <w:p w:rsidR="003A38BE" w:rsidRDefault="003A38BE">
      <w:r>
        <w:t xml:space="preserve">      escrever ("A soma dos três valores digitados é: " , soma); </w:t>
      </w:r>
    </w:p>
    <w:p w:rsidR="003A38BE" w:rsidRDefault="003A38BE">
      <w:r>
        <w:t xml:space="preserve">      </w:t>
      </w:r>
      <w:r>
        <w:rPr>
          <w:b/>
        </w:rPr>
        <w:t>se</w:t>
      </w:r>
      <w:r>
        <w:t xml:space="preserve"> (soma &gt; 100) </w:t>
      </w:r>
    </w:p>
    <w:p w:rsidR="003A38BE" w:rsidRDefault="003A38BE">
      <w:pPr>
        <w:rPr>
          <w:b/>
        </w:rPr>
      </w:pPr>
      <w:r>
        <w:t xml:space="preserve">         </w:t>
      </w:r>
      <w:r>
        <w:rPr>
          <w:b/>
        </w:rPr>
        <w:t>então</w:t>
      </w:r>
    </w:p>
    <w:p w:rsidR="003A38BE" w:rsidRDefault="003A38BE">
      <w:r>
        <w:t xml:space="preserve">            // saída de resultados</w:t>
      </w:r>
    </w:p>
    <w:p w:rsidR="003A38BE" w:rsidRDefault="003A38BE">
      <w:r>
        <w:t xml:space="preserve">            escrever("A soma é maior que 100"); </w:t>
      </w:r>
    </w:p>
    <w:p w:rsidR="003A38BE" w:rsidRDefault="003A38BE">
      <w:pPr>
        <w:rPr>
          <w:b/>
        </w:rPr>
      </w:pPr>
      <w:r>
        <w:rPr>
          <w:b/>
        </w:rPr>
        <w:t xml:space="preserve">         senão</w:t>
      </w:r>
    </w:p>
    <w:p w:rsidR="003A38BE" w:rsidRDefault="003A38BE">
      <w:r>
        <w:t xml:space="preserve">            // saída de resultados</w:t>
      </w:r>
    </w:p>
    <w:p w:rsidR="003A38BE" w:rsidRDefault="003A38BE">
      <w:r>
        <w:t xml:space="preserve">            escrever("A soma é menor ou igual a 100");</w:t>
      </w:r>
    </w:p>
    <w:p w:rsidR="003A38BE" w:rsidRDefault="003A38BE">
      <w:r>
        <w:t xml:space="preserve">      </w:t>
      </w:r>
      <w:r>
        <w:rPr>
          <w:b/>
        </w:rPr>
        <w:t>fimse</w:t>
      </w:r>
      <w:r>
        <w:t>;</w:t>
      </w:r>
    </w:p>
    <w:p w:rsidR="003A38BE" w:rsidRDefault="003A38BE">
      <w:r>
        <w:rPr>
          <w:b/>
        </w:rPr>
        <w:t xml:space="preserve">   fim_algoritmo</w:t>
      </w:r>
      <w:r>
        <w:t>.</w:t>
      </w:r>
    </w:p>
    <w:p w:rsidR="003A38BE" w:rsidRDefault="003A38BE"/>
    <w:p w:rsidR="003A38BE" w:rsidRDefault="003A38BE">
      <w:r>
        <w:t xml:space="preserve">3. Desenvolva um algoritmo que </w:t>
      </w:r>
      <w:r w:rsidR="004A4CF8">
        <w:t xml:space="preserve">receba </w:t>
      </w:r>
      <w:r>
        <w:t xml:space="preserve">quatro notas bimestrais, </w:t>
      </w:r>
      <w:r w:rsidR="004A4CF8">
        <w:t xml:space="preserve">calcule </w:t>
      </w:r>
      <w:r>
        <w:t xml:space="preserve">e </w:t>
      </w:r>
      <w:r w:rsidR="004A4CF8">
        <w:t xml:space="preserve">mostre </w:t>
      </w:r>
      <w:r>
        <w:t>a média aritmética dessas quatro notas, bem como, se o aluno foi aprovado (média &gt;= 7), reprovado (média &lt; 3) ou em exame (média &gt;= 3 ou média &lt;7).</w:t>
      </w:r>
    </w:p>
    <w:p w:rsidR="003A38BE" w:rsidRDefault="003A38BE"/>
    <w:p w:rsidR="003A38BE" w:rsidRDefault="003A38BE">
      <w:pPr>
        <w:outlineLvl w:val="0"/>
      </w:pPr>
      <w:r>
        <w:rPr>
          <w:b/>
        </w:rPr>
        <w:t>Algoritmo</w:t>
      </w:r>
      <w:r>
        <w:t xml:space="preserve"> MediaAritmetica</w:t>
      </w:r>
    </w:p>
    <w:p w:rsidR="003A38BE" w:rsidRDefault="003A38BE">
      <w:pPr>
        <w:rPr>
          <w:b/>
        </w:rPr>
      </w:pPr>
      <w:r>
        <w:t xml:space="preserve">   </w:t>
      </w:r>
      <w:r>
        <w:rPr>
          <w:b/>
        </w:rPr>
        <w:t>início_algoritmo</w:t>
      </w:r>
    </w:p>
    <w:p w:rsidR="003A38BE" w:rsidRDefault="003A38BE">
      <w:r>
        <w:t xml:space="preserve">      // declaração de variáveis e/ou constantes</w:t>
      </w:r>
    </w:p>
    <w:p w:rsidR="003A38BE" w:rsidRDefault="003A38BE">
      <w:pPr>
        <w:outlineLvl w:val="0"/>
        <w:rPr>
          <w:b/>
        </w:rPr>
      </w:pPr>
      <w:r>
        <w:t xml:space="preserve">      </w:t>
      </w:r>
      <w:r>
        <w:rPr>
          <w:b/>
        </w:rPr>
        <w:t>Declarar</w:t>
      </w:r>
      <w:r>
        <w:t xml:space="preserve"> </w:t>
      </w:r>
    </w:p>
    <w:p w:rsidR="003A38BE" w:rsidRDefault="003A38BE">
      <w:r>
        <w:t xml:space="preserve">         n1, n2, n3, n4, media </w:t>
      </w:r>
      <w:r>
        <w:rPr>
          <w:b/>
        </w:rPr>
        <w:t>numérico_real</w:t>
      </w:r>
      <w:r>
        <w:t>;</w:t>
      </w:r>
    </w:p>
    <w:p w:rsidR="003A38BE" w:rsidRDefault="003A38BE"/>
    <w:p w:rsidR="003A38BE" w:rsidRDefault="003A38BE">
      <w:r>
        <w:t xml:space="preserve">      // mensagem ao usuário</w:t>
      </w:r>
    </w:p>
    <w:p w:rsidR="003A38BE" w:rsidRDefault="003A38BE">
      <w:r>
        <w:t xml:space="preserve">      escrever ("Digite as quatro notas bimestrais"); </w:t>
      </w:r>
    </w:p>
    <w:p w:rsidR="003A38BE" w:rsidRDefault="003A38BE">
      <w:r>
        <w:t xml:space="preserve">      // entrada de dados</w:t>
      </w:r>
    </w:p>
    <w:p w:rsidR="003A38BE" w:rsidRDefault="003A38BE">
      <w:r>
        <w:t xml:space="preserve">      ler (n1 , n2 , n3 , n4); </w:t>
      </w:r>
    </w:p>
    <w:p w:rsidR="003A38BE" w:rsidRDefault="003A38BE">
      <w:r>
        <w:t xml:space="preserve">      // processamento de dados</w:t>
      </w:r>
    </w:p>
    <w:p w:rsidR="003A38BE" w:rsidRDefault="003A38BE">
      <w:r>
        <w:t xml:space="preserve">      media ← (n1 + n2 + n3 + n4) / 4; </w:t>
      </w:r>
    </w:p>
    <w:p w:rsidR="003A38BE" w:rsidRDefault="003A38BE">
      <w:r>
        <w:lastRenderedPageBreak/>
        <w:t xml:space="preserve">      // saída de resultados</w:t>
      </w:r>
    </w:p>
    <w:p w:rsidR="003A38BE" w:rsidRDefault="003A38BE">
      <w:r>
        <w:t xml:space="preserve">      escrever ("A média é: " , media); </w:t>
      </w:r>
    </w:p>
    <w:p w:rsidR="003A38BE" w:rsidRDefault="003A38BE">
      <w:r>
        <w:t xml:space="preserve">      // processamento de dados</w:t>
      </w:r>
    </w:p>
    <w:p w:rsidR="003A38BE" w:rsidRDefault="003A38BE">
      <w:r>
        <w:t xml:space="preserve">      </w:t>
      </w:r>
      <w:r>
        <w:rPr>
          <w:b/>
        </w:rPr>
        <w:t>se</w:t>
      </w:r>
      <w:r>
        <w:t xml:space="preserve"> (media &gt;= 7)</w:t>
      </w:r>
    </w:p>
    <w:p w:rsidR="003A38BE" w:rsidRDefault="003A38BE">
      <w:pPr>
        <w:rPr>
          <w:b/>
        </w:rPr>
      </w:pPr>
      <w:r>
        <w:rPr>
          <w:b/>
        </w:rPr>
        <w:t xml:space="preserve">         então</w:t>
      </w:r>
    </w:p>
    <w:p w:rsidR="003A38BE" w:rsidRDefault="003A38BE">
      <w:r>
        <w:t xml:space="preserve">            // saída de resultados</w:t>
      </w:r>
    </w:p>
    <w:p w:rsidR="003A38BE" w:rsidRDefault="003A38BE">
      <w:r>
        <w:t xml:space="preserve">            escrever ("Aluno aprovado"); </w:t>
      </w:r>
    </w:p>
    <w:p w:rsidR="003A38BE" w:rsidRDefault="003A38BE">
      <w:pPr>
        <w:rPr>
          <w:b/>
        </w:rPr>
      </w:pPr>
      <w:r>
        <w:rPr>
          <w:b/>
        </w:rPr>
        <w:t xml:space="preserve">         senão</w:t>
      </w:r>
    </w:p>
    <w:p w:rsidR="003A38BE" w:rsidRDefault="003A38BE">
      <w:r>
        <w:rPr>
          <w:b/>
        </w:rPr>
        <w:t xml:space="preserve">            se</w:t>
      </w:r>
      <w:r>
        <w:t xml:space="preserve"> (media &lt; 3)</w:t>
      </w:r>
    </w:p>
    <w:p w:rsidR="003A38BE" w:rsidRDefault="003A38BE">
      <w:pPr>
        <w:rPr>
          <w:b/>
        </w:rPr>
      </w:pPr>
      <w:r>
        <w:rPr>
          <w:b/>
        </w:rPr>
        <w:t xml:space="preserve">               então</w:t>
      </w:r>
    </w:p>
    <w:p w:rsidR="003A38BE" w:rsidRDefault="003A38BE">
      <w:r>
        <w:t xml:space="preserve">                  // saída de resultados</w:t>
      </w:r>
    </w:p>
    <w:p w:rsidR="003A38BE" w:rsidRDefault="003A38BE">
      <w:r>
        <w:t xml:space="preserve">                  escrever ("Aluno reprovado"); </w:t>
      </w:r>
    </w:p>
    <w:p w:rsidR="003A38BE" w:rsidRDefault="003A38BE">
      <w:pPr>
        <w:rPr>
          <w:b/>
        </w:rPr>
      </w:pPr>
      <w:r>
        <w:rPr>
          <w:b/>
        </w:rPr>
        <w:t xml:space="preserve">               senão</w:t>
      </w:r>
    </w:p>
    <w:p w:rsidR="003A38BE" w:rsidRDefault="003A38BE">
      <w:r>
        <w:t xml:space="preserve">                  // saída de resultados</w:t>
      </w:r>
    </w:p>
    <w:p w:rsidR="003A38BE" w:rsidRDefault="003A38BE">
      <w:r>
        <w:t xml:space="preserve">                  escrever ("Aluno em exame"); </w:t>
      </w:r>
    </w:p>
    <w:p w:rsidR="003A38BE" w:rsidRDefault="003A38BE">
      <w:r>
        <w:t xml:space="preserve">            </w:t>
      </w:r>
      <w:r>
        <w:rPr>
          <w:b/>
        </w:rPr>
        <w:t>fimse</w:t>
      </w:r>
      <w:r>
        <w:t>; // do media &lt; 3</w:t>
      </w:r>
    </w:p>
    <w:p w:rsidR="003A38BE" w:rsidRDefault="003A38BE">
      <w:r>
        <w:t xml:space="preserve">      </w:t>
      </w:r>
      <w:r>
        <w:rPr>
          <w:b/>
        </w:rPr>
        <w:t>fimse</w:t>
      </w:r>
      <w:r>
        <w:t>; // do media &gt;= 7</w:t>
      </w:r>
    </w:p>
    <w:p w:rsidR="003A38BE" w:rsidRDefault="003A38BE">
      <w:r>
        <w:rPr>
          <w:b/>
        </w:rPr>
        <w:t xml:space="preserve">   fim_algoritmo</w:t>
      </w:r>
      <w:r>
        <w:t>.</w:t>
      </w:r>
    </w:p>
    <w:p w:rsidR="003A38BE" w:rsidRDefault="003A38BE"/>
    <w:p w:rsidR="003A38BE" w:rsidRDefault="003A38BE">
      <w:r>
        <w:t xml:space="preserve">4. Desenvolva um algoritmo que </w:t>
      </w:r>
      <w:r w:rsidR="009971D9">
        <w:t xml:space="preserve">receba </w:t>
      </w:r>
      <w:r>
        <w:t xml:space="preserve">a base e a altura de um triângulo e </w:t>
      </w:r>
      <w:r w:rsidR="009971D9">
        <w:t xml:space="preserve">verifique </w:t>
      </w:r>
      <w:r>
        <w:t xml:space="preserve">se os dados recebidos são válidos, ou seja, todos maiores que zero. Se os dados forem válidos, </w:t>
      </w:r>
      <w:r w:rsidR="009971D9">
        <w:t xml:space="preserve">calcule </w:t>
      </w:r>
      <w:r>
        <w:t xml:space="preserve">e </w:t>
      </w:r>
      <w:r w:rsidR="009971D9">
        <w:t xml:space="preserve">mostre </w:t>
      </w:r>
      <w:r>
        <w:t xml:space="preserve">a área desse triângulo, caso contrário, </w:t>
      </w:r>
      <w:r w:rsidR="009971D9">
        <w:t xml:space="preserve">mostre </w:t>
      </w:r>
      <w:r>
        <w:t>uma mensagem de dados inválidos ao usuário.</w:t>
      </w:r>
    </w:p>
    <w:p w:rsidR="003A38BE" w:rsidRDefault="003A38BE"/>
    <w:p w:rsidR="003A38BE" w:rsidRDefault="003A38BE">
      <w:pPr>
        <w:outlineLvl w:val="0"/>
      </w:pPr>
      <w:r>
        <w:rPr>
          <w:b/>
        </w:rPr>
        <w:t>Algoritmo</w:t>
      </w:r>
      <w:r>
        <w:t xml:space="preserve"> AreaTriangulo</w:t>
      </w:r>
    </w:p>
    <w:p w:rsidR="003A38BE" w:rsidRDefault="003A38BE">
      <w:pPr>
        <w:rPr>
          <w:b/>
        </w:rPr>
      </w:pPr>
      <w:r>
        <w:t xml:space="preserve">   </w:t>
      </w:r>
      <w:r>
        <w:rPr>
          <w:b/>
        </w:rPr>
        <w:t>início_algoritmo</w:t>
      </w:r>
    </w:p>
    <w:p w:rsidR="003A38BE" w:rsidRDefault="003A38BE">
      <w:r>
        <w:t xml:space="preserve">      // declaração de variáveis e/ou constantes</w:t>
      </w:r>
    </w:p>
    <w:p w:rsidR="003A38BE" w:rsidRDefault="003A38BE">
      <w:pPr>
        <w:outlineLvl w:val="0"/>
        <w:rPr>
          <w:b/>
        </w:rPr>
      </w:pPr>
      <w:r>
        <w:t xml:space="preserve">      </w:t>
      </w:r>
      <w:r>
        <w:rPr>
          <w:b/>
        </w:rPr>
        <w:t>Declarar</w:t>
      </w:r>
      <w:r>
        <w:t xml:space="preserve"> </w:t>
      </w:r>
    </w:p>
    <w:p w:rsidR="003A38BE" w:rsidRDefault="003A38BE">
      <w:r>
        <w:t xml:space="preserve">         base, altura, area </w:t>
      </w:r>
      <w:r>
        <w:rPr>
          <w:b/>
        </w:rPr>
        <w:t>numérico_real</w:t>
      </w:r>
      <w:r>
        <w:t>;</w:t>
      </w:r>
    </w:p>
    <w:p w:rsidR="003A38BE" w:rsidRDefault="003A38BE"/>
    <w:p w:rsidR="003A38BE" w:rsidRDefault="003A38BE">
      <w:r>
        <w:t xml:space="preserve">      // mensagem ao usuário</w:t>
      </w:r>
    </w:p>
    <w:p w:rsidR="003A38BE" w:rsidRDefault="003A38BE">
      <w:r>
        <w:t xml:space="preserve">      escrever ("Digite a base e a altura do triângulo"); </w:t>
      </w:r>
    </w:p>
    <w:p w:rsidR="003A38BE" w:rsidRDefault="003A38BE">
      <w:r>
        <w:t xml:space="preserve">      // entrada de dados</w:t>
      </w:r>
    </w:p>
    <w:p w:rsidR="003A38BE" w:rsidRDefault="003A38BE">
      <w:r>
        <w:t xml:space="preserve">      ler (base , altura); </w:t>
      </w:r>
    </w:p>
    <w:p w:rsidR="003A38BE" w:rsidRDefault="003A38BE">
      <w:r>
        <w:t xml:space="preserve">      // processamento de dados</w:t>
      </w:r>
    </w:p>
    <w:p w:rsidR="003A38BE" w:rsidRDefault="003A38BE">
      <w:r>
        <w:t xml:space="preserve">      </w:t>
      </w:r>
      <w:r>
        <w:rPr>
          <w:b/>
        </w:rPr>
        <w:t>se</w:t>
      </w:r>
      <w:r>
        <w:t xml:space="preserve"> (base &lt;= 0 </w:t>
      </w:r>
      <w:r>
        <w:rPr>
          <w:b/>
        </w:rPr>
        <w:t>ou</w:t>
      </w:r>
      <w:r>
        <w:t xml:space="preserve"> altura &lt;= 0)</w:t>
      </w:r>
    </w:p>
    <w:p w:rsidR="003A38BE" w:rsidRDefault="003A38BE">
      <w:pPr>
        <w:rPr>
          <w:b/>
        </w:rPr>
      </w:pPr>
      <w:r>
        <w:rPr>
          <w:b/>
        </w:rPr>
        <w:t xml:space="preserve">         então</w:t>
      </w:r>
    </w:p>
    <w:p w:rsidR="003A38BE" w:rsidRDefault="003A38BE">
      <w:r>
        <w:t xml:space="preserve">            // mensagem ao usuário</w:t>
      </w:r>
    </w:p>
    <w:p w:rsidR="003A38BE" w:rsidRDefault="003A38BE">
      <w:r>
        <w:t xml:space="preserve">            escrever ("Dados digitados inválidos. As medidas de base e altura de um triângulo </w:t>
      </w:r>
      <w:r>
        <w:br/>
        <w:t xml:space="preserve">                             devem ser maiores que zero");</w:t>
      </w:r>
    </w:p>
    <w:p w:rsidR="003A38BE" w:rsidRDefault="003A38BE">
      <w:pPr>
        <w:rPr>
          <w:b/>
        </w:rPr>
      </w:pPr>
      <w:r>
        <w:rPr>
          <w:b/>
        </w:rPr>
        <w:t xml:space="preserve">         senão</w:t>
      </w:r>
    </w:p>
    <w:p w:rsidR="003A38BE" w:rsidRDefault="003A38BE">
      <w:r>
        <w:t xml:space="preserve">            // processamento de dados</w:t>
      </w:r>
    </w:p>
    <w:p w:rsidR="003A38BE" w:rsidRDefault="003A38BE">
      <w:r>
        <w:t xml:space="preserve">            area ← (base * altura) / 2; </w:t>
      </w:r>
    </w:p>
    <w:p w:rsidR="003A38BE" w:rsidRDefault="003A38BE">
      <w:r>
        <w:t xml:space="preserve">            // saída de resultados</w:t>
      </w:r>
    </w:p>
    <w:p w:rsidR="003A38BE" w:rsidRDefault="003A38BE">
      <w:r>
        <w:t xml:space="preserve">            escrever ("A área do triângulo é: " , area); </w:t>
      </w:r>
    </w:p>
    <w:p w:rsidR="003A38BE" w:rsidRDefault="003A38BE">
      <w:r>
        <w:t xml:space="preserve">      </w:t>
      </w:r>
      <w:r>
        <w:rPr>
          <w:b/>
        </w:rPr>
        <w:t>fimse</w:t>
      </w:r>
      <w:r>
        <w:t>;</w:t>
      </w:r>
    </w:p>
    <w:p w:rsidR="003A38BE" w:rsidRDefault="003A38BE">
      <w:r>
        <w:rPr>
          <w:b/>
        </w:rPr>
        <w:t xml:space="preserve">   fim_algoritmo</w:t>
      </w:r>
      <w:r>
        <w:t>.</w:t>
      </w:r>
    </w:p>
    <w:p w:rsidR="003A38BE" w:rsidRDefault="003A38BE"/>
    <w:p w:rsidR="003A38BE" w:rsidRDefault="003A38BE">
      <w:r>
        <w:t xml:space="preserve">5. Desenvolva um algoritmo que </w:t>
      </w:r>
      <w:r w:rsidR="009971D9">
        <w:t xml:space="preserve">receba </w:t>
      </w:r>
      <w:r>
        <w:t xml:space="preserve">três valores numéricos reais, verifique e mostre se esses valores podem ser o comprimento dos lados de um triângulo. Se falso, mostrar essa </w:t>
      </w:r>
      <w:r>
        <w:lastRenderedPageBreak/>
        <w:t>informação ao usuário, caso contrário, verificar se formam um triângulo equilátero, isósceles ou escaleno.</w:t>
      </w:r>
    </w:p>
    <w:p w:rsidR="003A38BE" w:rsidRDefault="003A38BE"/>
    <w:p w:rsidR="003A38BE" w:rsidRDefault="003A38BE">
      <w:pPr>
        <w:outlineLvl w:val="0"/>
      </w:pPr>
      <w:r>
        <w:rPr>
          <w:b/>
        </w:rPr>
        <w:t>Algoritmo</w:t>
      </w:r>
      <w:r>
        <w:t xml:space="preserve"> Triangulo</w:t>
      </w:r>
    </w:p>
    <w:p w:rsidR="003A38BE" w:rsidRDefault="003A38BE">
      <w:pPr>
        <w:rPr>
          <w:b/>
        </w:rPr>
      </w:pPr>
      <w:r>
        <w:t xml:space="preserve">   </w:t>
      </w:r>
      <w:r>
        <w:rPr>
          <w:b/>
        </w:rPr>
        <w:t>início_algoritmo</w:t>
      </w:r>
    </w:p>
    <w:p w:rsidR="003A38BE" w:rsidRDefault="003A38BE">
      <w:r>
        <w:t xml:space="preserve">      // declaração de variáveis e/ou constantes</w:t>
      </w:r>
    </w:p>
    <w:p w:rsidR="003A38BE" w:rsidRDefault="003A38BE">
      <w:pPr>
        <w:outlineLvl w:val="0"/>
        <w:rPr>
          <w:b/>
        </w:rPr>
      </w:pPr>
      <w:r>
        <w:t xml:space="preserve">      </w:t>
      </w:r>
      <w:r>
        <w:rPr>
          <w:b/>
        </w:rPr>
        <w:t>Declarar</w:t>
      </w:r>
      <w:r>
        <w:t xml:space="preserve"> </w:t>
      </w:r>
    </w:p>
    <w:p w:rsidR="003A38BE" w:rsidRDefault="003A38BE">
      <w:r>
        <w:t xml:space="preserve">         lado1, lado2, lado3 </w:t>
      </w:r>
      <w:r>
        <w:rPr>
          <w:b/>
        </w:rPr>
        <w:t>numérico_real</w:t>
      </w:r>
      <w:r>
        <w:t>;</w:t>
      </w:r>
    </w:p>
    <w:p w:rsidR="003A38BE" w:rsidRDefault="003A38BE"/>
    <w:p w:rsidR="003A38BE" w:rsidRDefault="003A38BE">
      <w:r>
        <w:t xml:space="preserve">      // mensagem ao usuário</w:t>
      </w:r>
    </w:p>
    <w:p w:rsidR="003A38BE" w:rsidRDefault="003A38BE">
      <w:r>
        <w:t xml:space="preserve">      escrever ("Digite três valores reais"); </w:t>
      </w:r>
    </w:p>
    <w:p w:rsidR="003A38BE" w:rsidRDefault="003A38BE">
      <w:r>
        <w:t xml:space="preserve">      // entrada de dados</w:t>
      </w:r>
    </w:p>
    <w:p w:rsidR="003A38BE" w:rsidRDefault="003A38BE">
      <w:r>
        <w:t xml:space="preserve">      ler (lado1, lado2, lado3); </w:t>
      </w:r>
    </w:p>
    <w:p w:rsidR="003A38BE" w:rsidRDefault="003A38BE">
      <w:r>
        <w:t xml:space="preserve">      // processamento de dados</w:t>
      </w:r>
    </w:p>
    <w:p w:rsidR="003A38BE" w:rsidRDefault="003A38BE">
      <w:r>
        <w:t xml:space="preserve">      </w:t>
      </w:r>
      <w:r>
        <w:rPr>
          <w:b/>
        </w:rPr>
        <w:t>se</w:t>
      </w:r>
      <w:r>
        <w:t xml:space="preserve"> ((lado1 &lt; lado2 + lado3) </w:t>
      </w:r>
      <w:r>
        <w:rPr>
          <w:b/>
        </w:rPr>
        <w:t>e</w:t>
      </w:r>
      <w:r>
        <w:t xml:space="preserve"> (lado2 &lt; lado1 + lado3 ) </w:t>
      </w:r>
      <w:r>
        <w:rPr>
          <w:b/>
        </w:rPr>
        <w:t>e</w:t>
      </w:r>
      <w:r>
        <w:t xml:space="preserve"> (lado3 &lt; lado1 + lado2))</w:t>
      </w:r>
    </w:p>
    <w:p w:rsidR="003A38BE" w:rsidRDefault="003A38BE">
      <w:pPr>
        <w:rPr>
          <w:b/>
        </w:rPr>
      </w:pPr>
      <w:r>
        <w:rPr>
          <w:b/>
        </w:rPr>
        <w:t xml:space="preserve">         então</w:t>
      </w:r>
    </w:p>
    <w:p w:rsidR="003A38BE" w:rsidRDefault="003A38BE">
      <w:r>
        <w:t xml:space="preserve">            // saída de resultados</w:t>
      </w:r>
    </w:p>
    <w:p w:rsidR="003A38BE" w:rsidRDefault="003A38BE">
      <w:r>
        <w:t xml:space="preserve">            escrever ("Com os valores digitados, podemos construir um triângulo ");</w:t>
      </w:r>
    </w:p>
    <w:p w:rsidR="003A38BE" w:rsidRDefault="003A38BE">
      <w:r>
        <w:t xml:space="preserve">            </w:t>
      </w:r>
      <w:r>
        <w:rPr>
          <w:b/>
        </w:rPr>
        <w:t>se</w:t>
      </w:r>
      <w:r>
        <w:t xml:space="preserve"> ((lado1 = lado2) </w:t>
      </w:r>
      <w:r>
        <w:rPr>
          <w:b/>
        </w:rPr>
        <w:t>e</w:t>
      </w:r>
      <w:r>
        <w:t xml:space="preserve"> (lado2 = lado3))</w:t>
      </w:r>
    </w:p>
    <w:p w:rsidR="003A38BE" w:rsidRDefault="003A38BE">
      <w:pPr>
        <w:rPr>
          <w:b/>
        </w:rPr>
      </w:pPr>
      <w:r>
        <w:rPr>
          <w:b/>
        </w:rPr>
        <w:t xml:space="preserve">               então</w:t>
      </w:r>
    </w:p>
    <w:p w:rsidR="003A38BE" w:rsidRDefault="003A38BE">
      <w:r>
        <w:t xml:space="preserve">                  // saída de resultados</w:t>
      </w:r>
    </w:p>
    <w:p w:rsidR="003A38BE" w:rsidRDefault="003A38BE">
      <w:r>
        <w:t xml:space="preserve">                  escrever ("equilátero, com três lados iguais."); </w:t>
      </w:r>
    </w:p>
    <w:p w:rsidR="003A38BE" w:rsidRDefault="003A38BE">
      <w:pPr>
        <w:rPr>
          <w:b/>
        </w:rPr>
      </w:pPr>
      <w:r>
        <w:rPr>
          <w:b/>
        </w:rPr>
        <w:t xml:space="preserve">               senão</w:t>
      </w:r>
    </w:p>
    <w:p w:rsidR="003A38BE" w:rsidRDefault="003A38BE">
      <w:r>
        <w:t xml:space="preserve">                  </w:t>
      </w:r>
      <w:r>
        <w:rPr>
          <w:b/>
        </w:rPr>
        <w:t>se</w:t>
      </w:r>
      <w:r>
        <w:t xml:space="preserve"> ((lado1 = lado2) </w:t>
      </w:r>
      <w:r>
        <w:rPr>
          <w:b/>
        </w:rPr>
        <w:t>ou</w:t>
      </w:r>
      <w:r>
        <w:t xml:space="preserve"> (lado1 = lado3) </w:t>
      </w:r>
      <w:r>
        <w:rPr>
          <w:b/>
        </w:rPr>
        <w:t>ou</w:t>
      </w:r>
      <w:r>
        <w:t xml:space="preserve"> (lado2 = lado3))</w:t>
      </w:r>
    </w:p>
    <w:p w:rsidR="003A38BE" w:rsidRDefault="003A38BE">
      <w:pPr>
        <w:rPr>
          <w:b/>
        </w:rPr>
      </w:pPr>
      <w:r>
        <w:rPr>
          <w:b/>
        </w:rPr>
        <w:t xml:space="preserve">                     então</w:t>
      </w:r>
    </w:p>
    <w:p w:rsidR="003A38BE" w:rsidRDefault="003A38BE">
      <w:r>
        <w:t xml:space="preserve">                        // saída de resultados</w:t>
      </w:r>
    </w:p>
    <w:p w:rsidR="003A38BE" w:rsidRDefault="003A38BE">
      <w:r>
        <w:t xml:space="preserve">                        escrever ("isósceles, com dois lados iguais."); </w:t>
      </w:r>
    </w:p>
    <w:p w:rsidR="003A38BE" w:rsidRDefault="003A38BE">
      <w:pPr>
        <w:rPr>
          <w:b/>
        </w:rPr>
      </w:pPr>
      <w:r>
        <w:t xml:space="preserve">                     </w:t>
      </w:r>
      <w:r>
        <w:rPr>
          <w:b/>
        </w:rPr>
        <w:t>senão</w:t>
      </w:r>
    </w:p>
    <w:p w:rsidR="003A38BE" w:rsidRDefault="003A38BE">
      <w:r>
        <w:t xml:space="preserve">                        // saída de resultados</w:t>
      </w:r>
    </w:p>
    <w:p w:rsidR="003A38BE" w:rsidRDefault="003A38BE">
      <w:r>
        <w:t xml:space="preserve">                        escrever ("escaleno, com três lados diferentes"); </w:t>
      </w:r>
    </w:p>
    <w:p w:rsidR="003A38BE" w:rsidRDefault="003A38BE">
      <w:r>
        <w:t xml:space="preserve">                  </w:t>
      </w:r>
      <w:r>
        <w:rPr>
          <w:b/>
        </w:rPr>
        <w:t>fimse</w:t>
      </w:r>
      <w:r>
        <w:t>;</w:t>
      </w:r>
    </w:p>
    <w:p w:rsidR="003A38BE" w:rsidRDefault="003A38BE">
      <w:r>
        <w:t xml:space="preserve">            </w:t>
      </w:r>
      <w:r>
        <w:rPr>
          <w:b/>
        </w:rPr>
        <w:t>fimse</w:t>
      </w:r>
      <w:r>
        <w:t>;</w:t>
      </w:r>
    </w:p>
    <w:p w:rsidR="003A38BE" w:rsidRDefault="003A38BE">
      <w:pPr>
        <w:rPr>
          <w:b/>
        </w:rPr>
      </w:pPr>
      <w:r>
        <w:rPr>
          <w:b/>
        </w:rPr>
        <w:t xml:space="preserve">         senão</w:t>
      </w:r>
    </w:p>
    <w:p w:rsidR="003A38BE" w:rsidRDefault="003A38BE">
      <w:r>
        <w:t xml:space="preserve">            // saída de resultados</w:t>
      </w:r>
    </w:p>
    <w:p w:rsidR="003A38BE" w:rsidRDefault="003A38BE">
      <w:r>
        <w:t xml:space="preserve">            escrever ("Com os valores digitados, não podemos construir um triângulo "); </w:t>
      </w:r>
    </w:p>
    <w:p w:rsidR="003A38BE" w:rsidRDefault="003A38BE">
      <w:r>
        <w:t xml:space="preserve">      </w:t>
      </w:r>
      <w:r>
        <w:rPr>
          <w:b/>
        </w:rPr>
        <w:t>fimse</w:t>
      </w:r>
      <w:r>
        <w:t>;</w:t>
      </w:r>
    </w:p>
    <w:p w:rsidR="003A38BE" w:rsidRDefault="003A38BE">
      <w:r>
        <w:rPr>
          <w:b/>
        </w:rPr>
        <w:t xml:space="preserve">   fim_algoritmo</w:t>
      </w:r>
      <w:r>
        <w:t>.</w:t>
      </w:r>
    </w:p>
    <w:p w:rsidR="003A38BE" w:rsidRDefault="003A38BE"/>
    <w:p w:rsidR="003A38BE" w:rsidRDefault="003A38BE"/>
    <w:p w:rsidR="003A38BE" w:rsidRDefault="003A38BE">
      <w:pPr>
        <w:pStyle w:val="Ttulo2"/>
      </w:pPr>
      <w:bookmarkStart w:id="121" w:name="_Toc122146612"/>
      <w:r>
        <w:t>6.5 Exemplos de estrutura de decisão simples, composta e encadeada em Java</w:t>
      </w:r>
      <w:bookmarkEnd w:id="121"/>
      <w:r>
        <w:t xml:space="preserve"> </w:t>
      </w:r>
    </w:p>
    <w:p w:rsidR="003A38BE" w:rsidRDefault="003A38BE"/>
    <w:p w:rsidR="003A38BE" w:rsidRDefault="003A38BE">
      <w:r>
        <w:t xml:space="preserve">1. Desenvolva um algoritmo que </w:t>
      </w:r>
      <w:r w:rsidR="009971D9">
        <w:t xml:space="preserve">receba </w:t>
      </w:r>
      <w:r>
        <w:t xml:space="preserve">um valor numérico real, </w:t>
      </w:r>
      <w:r w:rsidR="009971D9">
        <w:t xml:space="preserve">verifique </w:t>
      </w:r>
      <w:r>
        <w:t xml:space="preserve">e </w:t>
      </w:r>
      <w:r w:rsidR="009971D9">
        <w:t xml:space="preserve">mostre </w:t>
      </w:r>
      <w:r>
        <w:t>se esse número é positivo.</w:t>
      </w:r>
    </w:p>
    <w:p w:rsidR="003A38BE" w:rsidRDefault="003A38BE"/>
    <w:p w:rsidR="003A38BE" w:rsidRDefault="003A38BE">
      <w:pPr>
        <w:rPr>
          <w:rFonts w:ascii="Courier New" w:hAnsi="Courier New"/>
          <w:lang w:val="en-US"/>
        </w:rPr>
      </w:pPr>
      <w:r>
        <w:rPr>
          <w:rFonts w:ascii="Courier New" w:hAnsi="Courier New"/>
          <w:b/>
          <w:lang w:val="en-US"/>
        </w:rPr>
        <w:t>class</w:t>
      </w:r>
      <w:r>
        <w:rPr>
          <w:rFonts w:ascii="Courier New" w:hAnsi="Courier New"/>
          <w:lang w:val="en-US"/>
        </w:rPr>
        <w:t xml:space="preserve"> Positivo</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w:t>
      </w:r>
    </w:p>
    <w:p w:rsidR="003A38BE" w:rsidRDefault="003A38BE">
      <w:pPr>
        <w:rPr>
          <w:rFonts w:ascii="Courier New" w:hAnsi="Courier New"/>
          <w:b/>
          <w:lang w:val="en-US"/>
        </w:rPr>
      </w:pPr>
      <w:r>
        <w:rPr>
          <w:rFonts w:ascii="Courier New" w:hAnsi="Courier New"/>
          <w:b/>
          <w:lang w:val="en-US"/>
        </w:rPr>
        <w:t xml:space="preserve">     public static void main (String args [ ])</w:t>
      </w:r>
    </w:p>
    <w:p w:rsidR="003A38BE" w:rsidRDefault="003A38BE">
      <w:pPr>
        <w:rPr>
          <w:rFonts w:ascii="Courier New" w:hAnsi="Courier New"/>
          <w:b/>
        </w:rPr>
      </w:pPr>
      <w:r>
        <w:rPr>
          <w:rFonts w:ascii="Courier New" w:hAnsi="Courier New"/>
          <w:lang w:val="en-US"/>
        </w:rPr>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 declaração de variáveis e/ou constantes</w:t>
      </w:r>
    </w:p>
    <w:p w:rsidR="003A38BE" w:rsidRDefault="003A38BE">
      <w:pPr>
        <w:rPr>
          <w:rFonts w:ascii="Courier New" w:hAnsi="Courier New"/>
        </w:rPr>
      </w:pPr>
      <w:r>
        <w:rPr>
          <w:rFonts w:ascii="Courier New" w:hAnsi="Courier New"/>
        </w:rPr>
        <w:t xml:space="preserve">          </w:t>
      </w:r>
      <w:r>
        <w:rPr>
          <w:rFonts w:ascii="Courier New" w:hAnsi="Courier New"/>
          <w:b/>
        </w:rPr>
        <w:t>double</w:t>
      </w:r>
      <w:r>
        <w:rPr>
          <w:rFonts w:ascii="Courier New" w:hAnsi="Courier New"/>
        </w:rPr>
        <w:t xml:space="preserve"> x;</w:t>
      </w:r>
    </w:p>
    <w:p w:rsidR="003A38BE" w:rsidRDefault="003A38BE">
      <w:pPr>
        <w:rPr>
          <w:rFonts w:ascii="Courier New" w:hAnsi="Courier New"/>
        </w:rPr>
      </w:pPr>
    </w:p>
    <w:p w:rsidR="003A38BE" w:rsidRDefault="003A38BE">
      <w:pPr>
        <w:rPr>
          <w:rFonts w:ascii="Courier New" w:hAnsi="Courier New"/>
        </w:rPr>
      </w:pPr>
      <w:r>
        <w:rPr>
          <w:rFonts w:ascii="Courier New" w:hAnsi="Courier New"/>
        </w:rPr>
        <w:lastRenderedPageBreak/>
        <w:t xml:space="preserve">          // mensagem ao usuário e entrada de dados</w:t>
      </w:r>
    </w:p>
    <w:p w:rsidR="003A38BE" w:rsidRDefault="003A38BE">
      <w:pPr>
        <w:rPr>
          <w:rFonts w:ascii="Courier New" w:hAnsi="Courier New"/>
        </w:rPr>
      </w:pPr>
      <w:r>
        <w:rPr>
          <w:rFonts w:ascii="Courier New" w:hAnsi="Courier New"/>
        </w:rPr>
        <w:t xml:space="preserve">          x = Double.parseDouble(JOptionPane.showInputDialog("Digite</w:t>
      </w:r>
      <w:r>
        <w:rPr>
          <w:rFonts w:ascii="Courier New" w:hAnsi="Courier New"/>
        </w:rPr>
        <w:br/>
        <w:t xml:space="preserve">                                 um número real"));</w:t>
      </w:r>
    </w:p>
    <w:p w:rsidR="003A38BE" w:rsidRDefault="003A38BE">
      <w:pPr>
        <w:rPr>
          <w:rFonts w:ascii="Courier New" w:hAnsi="Courier New"/>
        </w:rPr>
      </w:pPr>
      <w:r>
        <w:rPr>
          <w:rFonts w:ascii="Courier New" w:hAnsi="Courier New"/>
        </w:rPr>
        <w:t xml:space="preserve">          // processamento de dados</w:t>
      </w:r>
    </w:p>
    <w:p w:rsidR="003A38BE" w:rsidRDefault="003A38BE">
      <w:pPr>
        <w:rPr>
          <w:rFonts w:ascii="Courier New" w:hAnsi="Courier New"/>
        </w:rPr>
      </w:pPr>
      <w:r>
        <w:rPr>
          <w:rFonts w:ascii="Courier New" w:hAnsi="Courier New"/>
        </w:rPr>
        <w:t xml:space="preserve">          </w:t>
      </w:r>
      <w:r>
        <w:rPr>
          <w:rFonts w:ascii="Courier New" w:hAnsi="Courier New"/>
          <w:b/>
        </w:rPr>
        <w:t>if</w:t>
      </w:r>
      <w:r>
        <w:rPr>
          <w:rFonts w:ascii="Courier New" w:hAnsi="Courier New"/>
        </w:rPr>
        <w:t xml:space="preserve"> (x &gt; 0) </w:t>
      </w:r>
    </w:p>
    <w:p w:rsidR="003A38BE" w:rsidRDefault="003A38BE">
      <w:pPr>
        <w:rPr>
          <w:rFonts w:ascii="Courier New" w:hAnsi="Courier New"/>
          <w:b/>
        </w:rPr>
      </w:pPr>
      <w:r>
        <w:rPr>
          <w:rFonts w:ascii="Courier New" w:hAnsi="Courier New"/>
        </w:rPr>
        <w:t xml:space="preserve">            </w:t>
      </w:r>
      <w:r>
        <w:rPr>
          <w:rFonts w:ascii="Courier New" w:hAnsi="Courier New"/>
          <w:b/>
        </w:rPr>
        <w:t>{</w:t>
      </w:r>
    </w:p>
    <w:p w:rsidR="003A38BE" w:rsidRDefault="003A38BE">
      <w:pPr>
        <w:rPr>
          <w:rFonts w:ascii="Courier New" w:hAnsi="Courier New"/>
          <w:b/>
        </w:rPr>
      </w:pPr>
      <w:r>
        <w:rPr>
          <w:rFonts w:ascii="Courier New" w:hAnsi="Courier New"/>
          <w:b/>
        </w:rPr>
        <w:t xml:space="preserve">               </w:t>
      </w:r>
      <w:r>
        <w:rPr>
          <w:rFonts w:ascii="Courier New" w:hAnsi="Courier New"/>
        </w:rPr>
        <w:t>// saída de resultados</w:t>
      </w:r>
    </w:p>
    <w:p w:rsidR="003A38BE" w:rsidRDefault="003A38BE">
      <w:pPr>
        <w:rPr>
          <w:rFonts w:ascii="Courier New" w:hAnsi="Courier New"/>
        </w:rPr>
      </w:pPr>
      <w:r>
        <w:rPr>
          <w:rFonts w:ascii="Courier New" w:hAnsi="Courier New"/>
          <w:b/>
        </w:rPr>
        <w:t xml:space="preserve">   </w:t>
      </w:r>
      <w:r>
        <w:rPr>
          <w:rFonts w:ascii="Courier New" w:hAnsi="Courier New"/>
        </w:rPr>
        <w:t xml:space="preserve">            System.out.println (x + " é positivo"); </w:t>
      </w:r>
    </w:p>
    <w:p w:rsidR="003A38BE" w:rsidRDefault="003A38BE">
      <w:pPr>
        <w:rPr>
          <w:rFonts w:ascii="Courier New" w:hAnsi="Courier New"/>
        </w:rPr>
      </w:pPr>
      <w:r>
        <w:rPr>
          <w:rFonts w:ascii="Courier New" w:hAnsi="Courier New"/>
        </w:rPr>
        <w:t xml:space="preserve">            </w:t>
      </w:r>
      <w:r>
        <w:rPr>
          <w:rFonts w:ascii="Courier New" w:hAnsi="Courier New"/>
          <w:b/>
        </w:rPr>
        <w:t xml:space="preserve">} </w:t>
      </w:r>
      <w:r>
        <w:rPr>
          <w:rFonts w:ascii="Courier New" w:hAnsi="Courier New"/>
        </w:rPr>
        <w:t>// fim do if</w:t>
      </w:r>
    </w:p>
    <w:p w:rsidR="003A38BE" w:rsidRDefault="003A38BE">
      <w:pPr>
        <w:rPr>
          <w:rFonts w:ascii="Courier New" w:hAnsi="Courier New"/>
        </w:rPr>
      </w:pPr>
      <w:r>
        <w:rPr>
          <w:rFonts w:ascii="Courier New" w:hAnsi="Courier New"/>
        </w:rPr>
        <w:t xml:space="preserve">          System.exit(0);</w:t>
      </w:r>
    </w:p>
    <w:p w:rsidR="003A38BE" w:rsidRDefault="003A38BE">
      <w:pPr>
        <w:rPr>
          <w:rFonts w:ascii="Courier New" w:hAnsi="Courier New"/>
        </w:rPr>
      </w:pPr>
      <w:r>
        <w:rPr>
          <w:rFonts w:ascii="Courier New" w:hAnsi="Courier New"/>
          <w:b/>
        </w:rPr>
        <w:t xml:space="preserve">       }</w:t>
      </w:r>
      <w:r>
        <w:rPr>
          <w:rFonts w:ascii="Courier New" w:hAnsi="Courier New"/>
        </w:rPr>
        <w:t xml:space="preserve"> // fim do void main</w:t>
      </w:r>
    </w:p>
    <w:p w:rsidR="003A38BE" w:rsidRDefault="003A38BE">
      <w:pPr>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fim da classe Positivo</w:t>
      </w:r>
    </w:p>
    <w:p w:rsidR="003A38BE" w:rsidRDefault="003A38BE"/>
    <w:p w:rsidR="003A38BE" w:rsidRDefault="003A38BE">
      <w:r>
        <w:t xml:space="preserve">2. Desenvolva um algoritmo que </w:t>
      </w:r>
      <w:r w:rsidR="009971D9">
        <w:t xml:space="preserve">receba </w:t>
      </w:r>
      <w:r>
        <w:t xml:space="preserve">três valores numéricos inteiros, </w:t>
      </w:r>
      <w:r w:rsidR="009971D9">
        <w:t xml:space="preserve">mostre </w:t>
      </w:r>
      <w:r>
        <w:t xml:space="preserve">a soma desses três números, </w:t>
      </w:r>
      <w:r w:rsidR="009971D9">
        <w:t xml:space="preserve">verifique </w:t>
      </w:r>
      <w:r>
        <w:t xml:space="preserve">e </w:t>
      </w:r>
      <w:r w:rsidR="009971D9">
        <w:t xml:space="preserve">mostre </w:t>
      </w:r>
      <w:r>
        <w:t>se a soma é maior que 100.</w:t>
      </w:r>
    </w:p>
    <w:p w:rsidR="003A38BE" w:rsidRDefault="003A38BE"/>
    <w:p w:rsidR="003A38BE" w:rsidRDefault="003A38BE">
      <w:pPr>
        <w:rPr>
          <w:rFonts w:ascii="Courier New" w:hAnsi="Courier New"/>
          <w:lang w:val="en-US"/>
        </w:rPr>
      </w:pPr>
      <w:r>
        <w:rPr>
          <w:rFonts w:ascii="Courier New" w:hAnsi="Courier New"/>
          <w:b/>
          <w:lang w:val="en-US"/>
        </w:rPr>
        <w:t>class</w:t>
      </w:r>
      <w:r>
        <w:rPr>
          <w:rFonts w:ascii="Courier New" w:hAnsi="Courier New"/>
          <w:lang w:val="en-US"/>
        </w:rPr>
        <w:t xml:space="preserve"> Somar</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w:t>
      </w:r>
    </w:p>
    <w:p w:rsidR="003A38BE" w:rsidRDefault="003A38BE">
      <w:pPr>
        <w:rPr>
          <w:rFonts w:ascii="Courier New" w:hAnsi="Courier New"/>
          <w:b/>
          <w:lang w:val="en-US"/>
        </w:rPr>
      </w:pPr>
      <w:r>
        <w:rPr>
          <w:rFonts w:ascii="Courier New" w:hAnsi="Courier New"/>
          <w:b/>
          <w:lang w:val="en-US"/>
        </w:rPr>
        <w:t xml:space="preserve">     public static void main (String args [ ])</w:t>
      </w:r>
    </w:p>
    <w:p w:rsidR="003A38BE" w:rsidRDefault="003A38BE">
      <w:pPr>
        <w:rPr>
          <w:rFonts w:ascii="Courier New" w:hAnsi="Courier New"/>
          <w:b/>
        </w:rPr>
      </w:pPr>
      <w:r>
        <w:rPr>
          <w:rFonts w:ascii="Courier New" w:hAnsi="Courier New"/>
          <w:lang w:val="en-US"/>
        </w:rPr>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 declaração de variáveis e/ou constantes</w:t>
      </w:r>
    </w:p>
    <w:p w:rsidR="003A38BE" w:rsidRDefault="003A38BE">
      <w:pPr>
        <w:rPr>
          <w:rFonts w:ascii="Courier New" w:hAnsi="Courier New"/>
        </w:rPr>
      </w:pPr>
      <w:r>
        <w:rPr>
          <w:rFonts w:ascii="Courier New" w:hAnsi="Courier New"/>
        </w:rPr>
        <w:t xml:space="preserve">          </w:t>
      </w:r>
      <w:r>
        <w:rPr>
          <w:rFonts w:ascii="Courier New" w:hAnsi="Courier New"/>
          <w:b/>
        </w:rPr>
        <w:t>int</w:t>
      </w:r>
      <w:r>
        <w:rPr>
          <w:rFonts w:ascii="Courier New" w:hAnsi="Courier New"/>
        </w:rPr>
        <w:t xml:space="preserve"> num1, num2, num3, soma;</w:t>
      </w:r>
    </w:p>
    <w:p w:rsidR="003A38BE" w:rsidRDefault="003A38BE">
      <w:pPr>
        <w:rPr>
          <w:rFonts w:ascii="Courier New" w:hAnsi="Courier New"/>
        </w:rPr>
      </w:pPr>
    </w:p>
    <w:p w:rsidR="003A38BE" w:rsidRDefault="003A38BE">
      <w:pPr>
        <w:rPr>
          <w:rFonts w:ascii="Courier New" w:hAnsi="Courier New"/>
        </w:rPr>
      </w:pPr>
      <w:r>
        <w:rPr>
          <w:rFonts w:ascii="Courier New" w:hAnsi="Courier New"/>
        </w:rPr>
        <w:t xml:space="preserve">          // mensagem ao usuário e entrada de dados</w:t>
      </w:r>
    </w:p>
    <w:p w:rsidR="003A38BE" w:rsidRDefault="003A38BE">
      <w:pPr>
        <w:rPr>
          <w:rFonts w:ascii="Courier New" w:hAnsi="Courier New"/>
        </w:rPr>
      </w:pPr>
      <w:r>
        <w:rPr>
          <w:rFonts w:ascii="Courier New" w:hAnsi="Courier New"/>
        </w:rPr>
        <w:t xml:space="preserve">          num1 = Integer.parseInt(JOptionPane.showInputDialog( </w:t>
      </w:r>
      <w:r>
        <w:rPr>
          <w:rFonts w:ascii="Courier New" w:hAnsi="Courier New"/>
        </w:rPr>
        <w:br/>
        <w:t xml:space="preserve">                                  "Digite um valor  inteiro"));  </w:t>
      </w:r>
    </w:p>
    <w:p w:rsidR="003A38BE" w:rsidRDefault="003A38BE">
      <w:pPr>
        <w:rPr>
          <w:rFonts w:ascii="Courier New" w:hAnsi="Courier New"/>
        </w:rPr>
      </w:pPr>
      <w:r>
        <w:rPr>
          <w:rFonts w:ascii="Courier New" w:hAnsi="Courier New"/>
        </w:rPr>
        <w:t xml:space="preserve">          num2 = Integer.parseInt(JOptionPane.showInputDialog( </w:t>
      </w:r>
      <w:r>
        <w:rPr>
          <w:rFonts w:ascii="Courier New" w:hAnsi="Courier New"/>
        </w:rPr>
        <w:br/>
        <w:t xml:space="preserve">                                  "Digite um valor inteiro"));  </w:t>
      </w:r>
    </w:p>
    <w:p w:rsidR="003A38BE" w:rsidRDefault="003A38BE">
      <w:pPr>
        <w:rPr>
          <w:rFonts w:ascii="Courier New" w:hAnsi="Courier New"/>
        </w:rPr>
      </w:pPr>
      <w:r>
        <w:rPr>
          <w:rFonts w:ascii="Courier New" w:hAnsi="Courier New"/>
        </w:rPr>
        <w:t xml:space="preserve">          num3 = Integer.parseInt(JOptionPane.showInputDialog( </w:t>
      </w:r>
      <w:r>
        <w:rPr>
          <w:rFonts w:ascii="Courier New" w:hAnsi="Courier New"/>
        </w:rPr>
        <w:br/>
        <w:t xml:space="preserve">                                  "Digite um valor inteiro"));  </w:t>
      </w:r>
    </w:p>
    <w:p w:rsidR="003A38BE" w:rsidRDefault="003A38BE">
      <w:pPr>
        <w:rPr>
          <w:rFonts w:ascii="Courier New" w:hAnsi="Courier New"/>
        </w:rPr>
      </w:pPr>
      <w:r>
        <w:rPr>
          <w:rFonts w:ascii="Courier New" w:hAnsi="Courier New"/>
        </w:rPr>
        <w:t xml:space="preserve">          // processamento de dados</w:t>
      </w:r>
    </w:p>
    <w:p w:rsidR="003A38BE" w:rsidRDefault="003A38BE">
      <w:pPr>
        <w:rPr>
          <w:rFonts w:ascii="Courier New" w:hAnsi="Courier New"/>
        </w:rPr>
      </w:pPr>
      <w:r>
        <w:rPr>
          <w:rFonts w:ascii="Courier New" w:hAnsi="Courier New"/>
        </w:rPr>
        <w:t xml:space="preserve">          soma = num1 + num2 + num3;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("A soma dos três valores digitados </w:t>
      </w:r>
      <w:r>
        <w:rPr>
          <w:rFonts w:ascii="Courier New" w:hAnsi="Courier New"/>
        </w:rPr>
        <w:br/>
        <w:t xml:space="preserve">                               é: " + soma); </w:t>
      </w:r>
    </w:p>
    <w:p w:rsidR="003A38BE" w:rsidRDefault="003A38BE">
      <w:pPr>
        <w:rPr>
          <w:rFonts w:ascii="Courier New" w:hAnsi="Courier New"/>
        </w:rPr>
      </w:pPr>
      <w:r>
        <w:rPr>
          <w:rFonts w:ascii="Courier New" w:hAnsi="Courier New"/>
        </w:rPr>
        <w:t xml:space="preserve">          </w:t>
      </w:r>
      <w:r>
        <w:rPr>
          <w:rFonts w:ascii="Courier New" w:hAnsi="Courier New"/>
          <w:b/>
        </w:rPr>
        <w:t>if</w:t>
      </w:r>
      <w:r>
        <w:rPr>
          <w:rFonts w:ascii="Courier New" w:hAnsi="Courier New"/>
        </w:rPr>
        <w:t xml:space="preserve"> (soma &gt; 100)</w:t>
      </w:r>
    </w:p>
    <w:p w:rsidR="003A38BE" w:rsidRDefault="003A38BE">
      <w:pPr>
        <w:rPr>
          <w:rFonts w:ascii="Courier New" w:hAnsi="Courier New"/>
          <w:b/>
        </w:rPr>
      </w:pPr>
      <w:r>
        <w:rPr>
          <w:rFonts w:ascii="Courier New" w:hAnsi="Courier New"/>
        </w:rPr>
        <w:t xml:space="preserve">            </w:t>
      </w:r>
      <w:r>
        <w:rPr>
          <w:rFonts w:ascii="Courier New" w:hAnsi="Courier New"/>
          <w:b/>
        </w:rPr>
        <w:t>{</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System.out.println("A soma é maior que 100");</w:t>
      </w:r>
    </w:p>
    <w:p w:rsidR="003A38BE" w:rsidRDefault="003A38BE">
      <w:pPr>
        <w:rPr>
          <w:rFonts w:ascii="Courier New" w:hAnsi="Courier New"/>
          <w:b/>
        </w:rPr>
      </w:pPr>
      <w:r>
        <w:rPr>
          <w:rFonts w:ascii="Courier New" w:hAnsi="Courier New"/>
        </w:rPr>
        <w:t xml:space="preserve">            </w:t>
      </w:r>
      <w:r>
        <w:rPr>
          <w:rFonts w:ascii="Courier New" w:hAnsi="Courier New"/>
          <w:b/>
        </w:rPr>
        <w:t xml:space="preserve">} </w:t>
      </w:r>
      <w:r>
        <w:rPr>
          <w:rFonts w:ascii="Courier New" w:hAnsi="Courier New"/>
        </w:rPr>
        <w:t>// fim do if</w:t>
      </w:r>
    </w:p>
    <w:p w:rsidR="003A38BE" w:rsidRDefault="003A38BE">
      <w:pPr>
        <w:rPr>
          <w:rFonts w:ascii="Courier New" w:hAnsi="Courier New"/>
          <w:b/>
        </w:rPr>
      </w:pPr>
      <w:r>
        <w:rPr>
          <w:rFonts w:ascii="Courier New" w:hAnsi="Courier New"/>
          <w:b/>
        </w:rPr>
        <w:t xml:space="preserve">          else</w:t>
      </w:r>
    </w:p>
    <w:p w:rsidR="003A38BE" w:rsidRDefault="003A38BE">
      <w:pPr>
        <w:rPr>
          <w:rFonts w:ascii="Courier New" w:hAnsi="Courier New"/>
          <w:b/>
        </w:rPr>
      </w:pPr>
      <w:r>
        <w:rPr>
          <w:rFonts w:ascii="Courier New" w:hAnsi="Courier New"/>
          <w:b/>
        </w:rPr>
        <w:t xml:space="preserve">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System.out.println("A soma é menor ou igual a 100");</w:t>
      </w:r>
    </w:p>
    <w:p w:rsidR="003A38BE" w:rsidRDefault="003A38BE">
      <w:pPr>
        <w:rPr>
          <w:rFonts w:ascii="Courier New" w:hAnsi="Courier New"/>
        </w:rPr>
      </w:pPr>
      <w:r>
        <w:rPr>
          <w:rFonts w:ascii="Courier New" w:hAnsi="Courier New"/>
        </w:rPr>
        <w:t xml:space="preserve">            </w:t>
      </w:r>
      <w:r>
        <w:rPr>
          <w:rFonts w:ascii="Courier New" w:hAnsi="Courier New"/>
          <w:b/>
        </w:rPr>
        <w:t>}</w:t>
      </w:r>
      <w:r>
        <w:rPr>
          <w:rFonts w:ascii="Courier New" w:hAnsi="Courier New"/>
        </w:rPr>
        <w:t>// fim do else</w:t>
      </w:r>
    </w:p>
    <w:p w:rsidR="003A38BE" w:rsidRDefault="003A38BE">
      <w:pPr>
        <w:rPr>
          <w:rFonts w:ascii="Courier New" w:hAnsi="Courier New"/>
        </w:rPr>
      </w:pPr>
      <w:r>
        <w:rPr>
          <w:rFonts w:ascii="Courier New" w:hAnsi="Courier New"/>
        </w:rPr>
        <w:t xml:space="preserve">          System.exit(0);</w:t>
      </w:r>
    </w:p>
    <w:p w:rsidR="003A38BE" w:rsidRDefault="003A38BE">
      <w:pPr>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fim do void main</w:t>
      </w:r>
    </w:p>
    <w:p w:rsidR="003A38BE" w:rsidRDefault="003A38BE">
      <w:pPr>
        <w:rPr>
          <w:rFonts w:ascii="Courier New" w:hAnsi="Courier New"/>
        </w:rPr>
      </w:pPr>
      <w:r>
        <w:rPr>
          <w:rFonts w:ascii="Courier New" w:hAnsi="Courier New"/>
          <w:b/>
        </w:rPr>
        <w:t xml:space="preserve">    } </w:t>
      </w:r>
      <w:r>
        <w:rPr>
          <w:rFonts w:ascii="Courier New" w:hAnsi="Courier New"/>
        </w:rPr>
        <w:t>//fim da classe</w:t>
      </w:r>
    </w:p>
    <w:p w:rsidR="003A38BE" w:rsidRDefault="003A38BE"/>
    <w:p w:rsidR="003A38BE" w:rsidRDefault="003A38BE">
      <w:r>
        <w:t xml:space="preserve">3. Desenvolva um algoritmo que </w:t>
      </w:r>
      <w:r w:rsidR="009971D9">
        <w:t xml:space="preserve">receba </w:t>
      </w:r>
      <w:r>
        <w:t>quatro notas bimestrais, calcula e mostra a média aritmética dessas quatro notas, bem como, se o aluno foi aprovado (média &gt;= 7), reprovado (média &lt; 3) ou em exame (média &gt;= 3 ou média &lt;7).</w:t>
      </w:r>
    </w:p>
    <w:p w:rsidR="003A38BE" w:rsidRDefault="003A38BE"/>
    <w:p w:rsidR="003A38BE" w:rsidRDefault="003A38BE">
      <w:pPr>
        <w:rPr>
          <w:rFonts w:ascii="Courier New" w:hAnsi="Courier New"/>
          <w:lang w:val="en-US"/>
        </w:rPr>
      </w:pPr>
      <w:r>
        <w:rPr>
          <w:rFonts w:ascii="Courier New" w:hAnsi="Courier New"/>
          <w:b/>
          <w:lang w:val="en-US"/>
        </w:rPr>
        <w:t>class</w:t>
      </w:r>
      <w:r>
        <w:rPr>
          <w:rFonts w:ascii="Courier New" w:hAnsi="Courier New"/>
          <w:lang w:val="en-US"/>
        </w:rPr>
        <w:t xml:space="preserve"> MediaAritmetica</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w:t>
      </w:r>
    </w:p>
    <w:p w:rsidR="003A38BE" w:rsidRDefault="003A38BE">
      <w:pPr>
        <w:rPr>
          <w:rFonts w:ascii="Courier New" w:hAnsi="Courier New"/>
          <w:b/>
          <w:lang w:val="en-US"/>
        </w:rPr>
      </w:pPr>
      <w:r>
        <w:rPr>
          <w:rFonts w:ascii="Courier New" w:hAnsi="Courier New"/>
          <w:b/>
          <w:lang w:val="en-US"/>
        </w:rPr>
        <w:t xml:space="preserve">     public static void main (String args [ ])</w:t>
      </w:r>
    </w:p>
    <w:p w:rsidR="003A38BE" w:rsidRDefault="003A38BE">
      <w:pPr>
        <w:rPr>
          <w:rFonts w:ascii="Courier New" w:hAnsi="Courier New"/>
          <w:b/>
        </w:rPr>
      </w:pPr>
      <w:r>
        <w:rPr>
          <w:rFonts w:ascii="Courier New" w:hAnsi="Courier New"/>
          <w:lang w:val="en-US"/>
        </w:rPr>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 declaração de variáveis e/ou constantes</w:t>
      </w:r>
    </w:p>
    <w:p w:rsidR="003A38BE" w:rsidRDefault="003A38BE">
      <w:pPr>
        <w:rPr>
          <w:rFonts w:ascii="Courier New" w:hAnsi="Courier New"/>
        </w:rPr>
      </w:pPr>
      <w:r>
        <w:rPr>
          <w:rFonts w:ascii="Courier New" w:hAnsi="Courier New"/>
        </w:rPr>
        <w:t xml:space="preserve">          </w:t>
      </w:r>
      <w:r>
        <w:rPr>
          <w:rFonts w:ascii="Courier New" w:hAnsi="Courier New"/>
          <w:b/>
        </w:rPr>
        <w:t>double</w:t>
      </w:r>
      <w:r>
        <w:rPr>
          <w:rFonts w:ascii="Courier New" w:hAnsi="Courier New"/>
        </w:rPr>
        <w:t xml:space="preserve"> n1, n2, n3, n4, media;</w:t>
      </w:r>
    </w:p>
    <w:p w:rsidR="003A38BE" w:rsidRDefault="003A38BE">
      <w:pPr>
        <w:rPr>
          <w:rFonts w:ascii="Courier New" w:hAnsi="Courier New"/>
        </w:rPr>
      </w:pPr>
    </w:p>
    <w:p w:rsidR="003A38BE" w:rsidRDefault="003A38BE">
      <w:pPr>
        <w:rPr>
          <w:rFonts w:ascii="Courier New" w:hAnsi="Courier New"/>
        </w:rPr>
      </w:pPr>
      <w:r>
        <w:rPr>
          <w:rFonts w:ascii="Courier New" w:hAnsi="Courier New"/>
        </w:rPr>
        <w:t xml:space="preserve">          // mensagem ao usuário e entrada de dados</w:t>
      </w:r>
    </w:p>
    <w:p w:rsidR="003A38BE" w:rsidRDefault="003A38BE">
      <w:pPr>
        <w:rPr>
          <w:rFonts w:ascii="Courier New" w:hAnsi="Courier New"/>
        </w:rPr>
      </w:pPr>
      <w:r>
        <w:rPr>
          <w:rFonts w:ascii="Courier New" w:hAnsi="Courier New"/>
        </w:rPr>
        <w:t xml:space="preserve">          n1 = Double.parseDouble(JOptionPane.showInputDialog( </w:t>
      </w:r>
      <w:r>
        <w:rPr>
          <w:rFonts w:ascii="Courier New" w:hAnsi="Courier New"/>
        </w:rPr>
        <w:br/>
        <w:t xml:space="preserve">                                  "Digite uma nota bimestral"));</w:t>
      </w:r>
    </w:p>
    <w:p w:rsidR="003A38BE" w:rsidRDefault="003A38BE">
      <w:pPr>
        <w:rPr>
          <w:rFonts w:ascii="Courier New" w:hAnsi="Courier New"/>
        </w:rPr>
      </w:pPr>
      <w:r>
        <w:rPr>
          <w:rFonts w:ascii="Courier New" w:hAnsi="Courier New"/>
        </w:rPr>
        <w:t xml:space="preserve">          n2 = Double.parseDouble(JOptionPane.showInputDialog( </w:t>
      </w:r>
      <w:r>
        <w:rPr>
          <w:rFonts w:ascii="Courier New" w:hAnsi="Courier New"/>
        </w:rPr>
        <w:br/>
        <w:t xml:space="preserve">                                  "Digite uma nota bimestral"));</w:t>
      </w:r>
    </w:p>
    <w:p w:rsidR="003A38BE" w:rsidRDefault="003A38BE">
      <w:pPr>
        <w:rPr>
          <w:rFonts w:ascii="Courier New" w:hAnsi="Courier New"/>
        </w:rPr>
      </w:pPr>
      <w:r>
        <w:rPr>
          <w:rFonts w:ascii="Courier New" w:hAnsi="Courier New"/>
        </w:rPr>
        <w:t xml:space="preserve">          n3 = Double.parseDouble(JOptionPane.showInputDialog( </w:t>
      </w:r>
      <w:r>
        <w:rPr>
          <w:rFonts w:ascii="Courier New" w:hAnsi="Courier New"/>
        </w:rPr>
        <w:br/>
        <w:t xml:space="preserve">                                  "Digite uma nota bimestral"));</w:t>
      </w:r>
    </w:p>
    <w:p w:rsidR="003A38BE" w:rsidRDefault="003A38BE">
      <w:pPr>
        <w:rPr>
          <w:rFonts w:ascii="Courier New" w:hAnsi="Courier New"/>
        </w:rPr>
      </w:pPr>
      <w:r>
        <w:rPr>
          <w:rFonts w:ascii="Courier New" w:hAnsi="Courier New"/>
        </w:rPr>
        <w:t xml:space="preserve">          n4 = Double.parseDouble(JOptionPane.showInputDialog( </w:t>
      </w:r>
      <w:r>
        <w:rPr>
          <w:rFonts w:ascii="Courier New" w:hAnsi="Courier New"/>
        </w:rPr>
        <w:br/>
        <w:t xml:space="preserve">                                  "Digite uma nota bimestral"));</w:t>
      </w:r>
    </w:p>
    <w:p w:rsidR="003A38BE" w:rsidRDefault="003A38BE">
      <w:pPr>
        <w:rPr>
          <w:rFonts w:ascii="Courier New" w:hAnsi="Courier New"/>
        </w:rPr>
      </w:pPr>
      <w:r>
        <w:rPr>
          <w:rFonts w:ascii="Courier New" w:hAnsi="Courier New"/>
        </w:rPr>
        <w:t xml:space="preserve">          // processamento de dados</w:t>
      </w:r>
    </w:p>
    <w:p w:rsidR="003A38BE" w:rsidRDefault="003A38BE">
      <w:pPr>
        <w:rPr>
          <w:rFonts w:ascii="Courier New" w:hAnsi="Courier New"/>
        </w:rPr>
      </w:pPr>
      <w:r>
        <w:rPr>
          <w:rFonts w:ascii="Courier New" w:hAnsi="Courier New"/>
        </w:rPr>
        <w:t xml:space="preserve">          media = (n1 + n2 + n3 + n4) / 4;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("A média é: " + media); </w:t>
      </w:r>
    </w:p>
    <w:p w:rsidR="003A38BE" w:rsidRDefault="003A38BE">
      <w:pPr>
        <w:rPr>
          <w:rFonts w:ascii="Courier New" w:hAnsi="Courier New"/>
        </w:rPr>
      </w:pPr>
      <w:r>
        <w:rPr>
          <w:rFonts w:ascii="Courier New" w:hAnsi="Courier New"/>
        </w:rPr>
        <w:t xml:space="preserve">          // processamento de dados</w:t>
      </w:r>
    </w:p>
    <w:p w:rsidR="003A38BE" w:rsidRDefault="003A38BE">
      <w:pPr>
        <w:rPr>
          <w:rFonts w:ascii="Courier New" w:hAnsi="Courier New"/>
        </w:rPr>
      </w:pPr>
      <w:r>
        <w:rPr>
          <w:rFonts w:ascii="Courier New" w:hAnsi="Courier New"/>
        </w:rPr>
        <w:t xml:space="preserve">          </w:t>
      </w:r>
      <w:r>
        <w:rPr>
          <w:rFonts w:ascii="Courier New" w:hAnsi="Courier New"/>
          <w:b/>
        </w:rPr>
        <w:t>if</w:t>
      </w:r>
      <w:r>
        <w:rPr>
          <w:rFonts w:ascii="Courier New" w:hAnsi="Courier New"/>
        </w:rPr>
        <w:t xml:space="preserve"> (media &gt;= 7)</w:t>
      </w:r>
    </w:p>
    <w:p w:rsidR="003A38BE" w:rsidRDefault="003A38BE">
      <w:pPr>
        <w:rPr>
          <w:rFonts w:ascii="Courier New" w:hAnsi="Courier New"/>
          <w:b/>
        </w:rPr>
      </w:pPr>
      <w:r>
        <w:rPr>
          <w:rFonts w:ascii="Courier New" w:hAnsi="Courier New"/>
        </w:rPr>
        <w:t xml:space="preserve">      </w:t>
      </w:r>
      <w:r>
        <w:rPr>
          <w:rFonts w:ascii="Courier New" w:hAnsi="Courier New"/>
          <w:b/>
        </w:rPr>
        <w:t xml:space="preserve">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("Aluno aprovado"); </w:t>
      </w:r>
    </w:p>
    <w:p w:rsidR="003A38BE" w:rsidRPr="00EA58FF" w:rsidRDefault="003A38BE">
      <w:pPr>
        <w:rPr>
          <w:rFonts w:ascii="Courier New" w:hAnsi="Courier New"/>
          <w:b/>
        </w:rPr>
      </w:pPr>
      <w:r>
        <w:rPr>
          <w:rFonts w:ascii="Courier New" w:hAnsi="Courier New"/>
        </w:rPr>
        <w:t xml:space="preserve">            </w:t>
      </w:r>
      <w:r w:rsidRPr="00EA58FF">
        <w:rPr>
          <w:rFonts w:ascii="Courier New" w:hAnsi="Courier New"/>
          <w:b/>
        </w:rPr>
        <w:t>}</w:t>
      </w:r>
    </w:p>
    <w:p w:rsidR="003A38BE" w:rsidRPr="00EA58FF" w:rsidRDefault="003A38BE">
      <w:pPr>
        <w:rPr>
          <w:rFonts w:ascii="Courier New" w:hAnsi="Courier New"/>
          <w:b/>
        </w:rPr>
      </w:pPr>
      <w:r w:rsidRPr="00EA58FF">
        <w:rPr>
          <w:rFonts w:ascii="Courier New" w:hAnsi="Courier New"/>
        </w:rPr>
        <w:t xml:space="preserve">      </w:t>
      </w:r>
      <w:r w:rsidRPr="00EA58FF">
        <w:rPr>
          <w:rFonts w:ascii="Courier New" w:hAnsi="Courier New"/>
          <w:b/>
        </w:rPr>
        <w:t xml:space="preserve">    else</w:t>
      </w:r>
    </w:p>
    <w:p w:rsidR="003A38BE" w:rsidRPr="00EA58FF" w:rsidRDefault="003A38BE">
      <w:pPr>
        <w:rPr>
          <w:rFonts w:ascii="Courier New" w:hAnsi="Courier New"/>
          <w:b/>
        </w:rPr>
      </w:pPr>
      <w:r w:rsidRPr="00EA58FF">
        <w:rPr>
          <w:rFonts w:ascii="Courier New" w:hAnsi="Courier New"/>
          <w:b/>
        </w:rPr>
        <w:t xml:space="preserve">            {</w:t>
      </w:r>
    </w:p>
    <w:p w:rsidR="003A38BE" w:rsidRPr="00EA58FF" w:rsidRDefault="003A38BE">
      <w:pPr>
        <w:rPr>
          <w:rFonts w:ascii="Courier New" w:hAnsi="Courier New"/>
        </w:rPr>
      </w:pPr>
      <w:r w:rsidRPr="00EA58FF">
        <w:rPr>
          <w:rFonts w:ascii="Courier New" w:hAnsi="Courier New"/>
          <w:b/>
        </w:rPr>
        <w:t xml:space="preserve">      </w:t>
      </w:r>
      <w:r w:rsidRPr="00EA58FF">
        <w:rPr>
          <w:rFonts w:ascii="Courier New" w:hAnsi="Courier New"/>
        </w:rPr>
        <w:t xml:space="preserve">    </w:t>
      </w:r>
      <w:r w:rsidRPr="00EA58FF">
        <w:rPr>
          <w:rFonts w:ascii="Courier New" w:hAnsi="Courier New"/>
          <w:b/>
        </w:rPr>
        <w:t xml:space="preserve">     if</w:t>
      </w:r>
      <w:r w:rsidRPr="00EA58FF">
        <w:rPr>
          <w:rFonts w:ascii="Courier New" w:hAnsi="Courier New"/>
        </w:rPr>
        <w:t xml:space="preserve"> (media &lt; 3)</w:t>
      </w:r>
    </w:p>
    <w:p w:rsidR="003A38BE" w:rsidRDefault="003A38BE">
      <w:pPr>
        <w:rPr>
          <w:rFonts w:ascii="Courier New" w:hAnsi="Courier New"/>
          <w:b/>
        </w:rPr>
      </w:pPr>
      <w:r w:rsidRPr="00EA58FF">
        <w:rPr>
          <w:rFonts w:ascii="Courier New" w:hAnsi="Courier New"/>
          <w:b/>
        </w:rPr>
        <w:t xml:space="preserve">          </w:t>
      </w:r>
      <w:r w:rsidRPr="00EA58FF">
        <w:rPr>
          <w:rFonts w:ascii="Courier New" w:hAnsi="Courier New"/>
        </w:rPr>
        <w:t xml:space="preserve">    </w:t>
      </w:r>
      <w:r w:rsidRPr="00EA58FF">
        <w:rPr>
          <w:rFonts w:ascii="Courier New" w:hAnsi="Courier New"/>
          <w:b/>
        </w:rPr>
        <w:t xml:space="preserve">   </w:t>
      </w:r>
      <w:r>
        <w:rPr>
          <w:rFonts w:ascii="Courier New" w:hAnsi="Courier New"/>
          <w:b/>
        </w:rPr>
        <w:t>{</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("Aluno reprovado"); </w:t>
      </w:r>
    </w:p>
    <w:p w:rsidR="003A38BE" w:rsidRDefault="003A38BE">
      <w:pPr>
        <w:rPr>
          <w:rFonts w:ascii="Courier New" w:hAnsi="Courier New"/>
          <w:b/>
        </w:rPr>
      </w:pPr>
      <w:r>
        <w:rPr>
          <w:rFonts w:ascii="Courier New" w:hAnsi="Courier New"/>
        </w:rPr>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w:t>
      </w:r>
      <w:r>
        <w:rPr>
          <w:rFonts w:ascii="Courier New" w:hAnsi="Courier New"/>
          <w:b/>
        </w:rPr>
        <w:t xml:space="preserve">         else</w:t>
      </w:r>
    </w:p>
    <w:p w:rsidR="003A38BE" w:rsidRDefault="003A38BE">
      <w:pPr>
        <w:rPr>
          <w:rFonts w:ascii="Courier New" w:hAnsi="Courier New"/>
          <w:b/>
        </w:rPr>
      </w:pPr>
      <w:r>
        <w:rPr>
          <w:rFonts w:ascii="Courier New" w:hAnsi="Courier New"/>
          <w:b/>
        </w:rPr>
        <w:t xml:space="preserve">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("Aluno em exame"); </w:t>
      </w:r>
    </w:p>
    <w:p w:rsidR="003A38BE" w:rsidRDefault="003A38BE">
      <w:pPr>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do media &lt; 3</w:t>
      </w:r>
    </w:p>
    <w:p w:rsidR="003A38BE" w:rsidRDefault="003A38BE">
      <w:pPr>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do media &gt;= 7</w:t>
      </w:r>
    </w:p>
    <w:p w:rsidR="003A38BE" w:rsidRDefault="003A38BE">
      <w:pPr>
        <w:rPr>
          <w:rFonts w:ascii="Courier New" w:hAnsi="Courier New"/>
        </w:rPr>
      </w:pPr>
      <w:r>
        <w:rPr>
          <w:rFonts w:ascii="Courier New" w:hAnsi="Courier New"/>
        </w:rPr>
        <w:t xml:space="preserve">          System.exit(0);</w:t>
      </w:r>
    </w:p>
    <w:p w:rsidR="003A38BE" w:rsidRDefault="003A38BE">
      <w:pPr>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fim do void main</w:t>
      </w:r>
    </w:p>
    <w:p w:rsidR="003A38BE" w:rsidRDefault="003A38BE">
      <w:pPr>
        <w:rPr>
          <w:rFonts w:ascii="Courier New" w:hAnsi="Courier New"/>
        </w:rPr>
      </w:pPr>
      <w:r>
        <w:rPr>
          <w:rFonts w:ascii="Courier New" w:hAnsi="Courier New"/>
          <w:b/>
        </w:rPr>
        <w:t xml:space="preserve">  } </w:t>
      </w:r>
      <w:r>
        <w:rPr>
          <w:rFonts w:ascii="Courier New" w:hAnsi="Courier New"/>
        </w:rPr>
        <w:t>//fim da classe</w:t>
      </w:r>
    </w:p>
    <w:p w:rsidR="003A38BE" w:rsidRDefault="003A38BE"/>
    <w:p w:rsidR="003A38BE" w:rsidRDefault="003A38BE">
      <w:r>
        <w:t xml:space="preserve">4. Desenvolva um algoritmo que </w:t>
      </w:r>
      <w:r w:rsidR="009971D9">
        <w:t xml:space="preserve">receba </w:t>
      </w:r>
      <w:r>
        <w:t xml:space="preserve">a base e a altura de um triângulo, </w:t>
      </w:r>
      <w:r w:rsidR="009971D9">
        <w:t xml:space="preserve">verifique </w:t>
      </w:r>
      <w:r>
        <w:t xml:space="preserve">se os dados recebidos são válidos, ou seja, todos maiores que zero. Se os dados forem válidos, </w:t>
      </w:r>
      <w:r w:rsidR="009971D9">
        <w:t xml:space="preserve">calcuque </w:t>
      </w:r>
      <w:r>
        <w:t xml:space="preserve">e </w:t>
      </w:r>
      <w:r w:rsidR="009971D9">
        <w:t xml:space="preserve">mostre </w:t>
      </w:r>
      <w:r>
        <w:t xml:space="preserve">a área desse triângulo, caso contrário, </w:t>
      </w:r>
      <w:r w:rsidR="009971D9">
        <w:t xml:space="preserve">mostre </w:t>
      </w:r>
      <w:r>
        <w:t>mensagem de dados inválidos ao usuário.</w:t>
      </w:r>
    </w:p>
    <w:p w:rsidR="003A38BE" w:rsidRDefault="003A38BE"/>
    <w:p w:rsidR="003A38BE" w:rsidRDefault="003A38BE">
      <w:pPr>
        <w:rPr>
          <w:rFonts w:ascii="Courier New" w:hAnsi="Courier New"/>
          <w:lang w:val="en-US"/>
        </w:rPr>
      </w:pPr>
      <w:r>
        <w:rPr>
          <w:rFonts w:ascii="Courier New" w:hAnsi="Courier New"/>
          <w:b/>
          <w:lang w:val="en-US"/>
        </w:rPr>
        <w:t>class</w:t>
      </w:r>
      <w:r>
        <w:rPr>
          <w:rFonts w:ascii="Courier New" w:hAnsi="Courier New"/>
          <w:lang w:val="en-US"/>
        </w:rPr>
        <w:t xml:space="preserve"> AreaTriangulo</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w:t>
      </w:r>
    </w:p>
    <w:p w:rsidR="003A38BE" w:rsidRDefault="003A38BE">
      <w:pPr>
        <w:rPr>
          <w:rFonts w:ascii="Courier New" w:hAnsi="Courier New"/>
          <w:b/>
          <w:lang w:val="en-US"/>
        </w:rPr>
      </w:pPr>
      <w:r>
        <w:rPr>
          <w:rFonts w:ascii="Courier New" w:hAnsi="Courier New"/>
          <w:b/>
          <w:lang w:val="en-US"/>
        </w:rPr>
        <w:t xml:space="preserve">     public static void main (String args [ ])</w:t>
      </w:r>
    </w:p>
    <w:p w:rsidR="003A38BE" w:rsidRDefault="003A38BE">
      <w:pPr>
        <w:rPr>
          <w:rFonts w:ascii="Courier New" w:hAnsi="Courier New"/>
          <w:b/>
        </w:rPr>
      </w:pPr>
      <w:r>
        <w:rPr>
          <w:rFonts w:ascii="Courier New" w:hAnsi="Courier New"/>
          <w:lang w:val="en-US"/>
        </w:rPr>
        <w:lastRenderedPageBreak/>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 declaração de variáveis e/ou constantes</w:t>
      </w:r>
    </w:p>
    <w:p w:rsidR="003A38BE" w:rsidRPr="00EA58FF" w:rsidRDefault="003A38BE">
      <w:pPr>
        <w:rPr>
          <w:rFonts w:ascii="Courier New" w:hAnsi="Courier New"/>
        </w:rPr>
      </w:pPr>
      <w:r>
        <w:rPr>
          <w:rFonts w:ascii="Courier New" w:hAnsi="Courier New"/>
        </w:rPr>
        <w:t xml:space="preserve">          </w:t>
      </w:r>
      <w:r w:rsidRPr="00EA58FF">
        <w:rPr>
          <w:rFonts w:ascii="Courier New" w:hAnsi="Courier New"/>
          <w:b/>
        </w:rPr>
        <w:t>double</w:t>
      </w:r>
      <w:r w:rsidRPr="00EA58FF">
        <w:rPr>
          <w:rFonts w:ascii="Courier New" w:hAnsi="Courier New"/>
        </w:rPr>
        <w:t xml:space="preserve"> base, altura, area;</w:t>
      </w:r>
    </w:p>
    <w:p w:rsidR="003A38BE" w:rsidRPr="00EA58FF" w:rsidRDefault="003A38BE">
      <w:pPr>
        <w:rPr>
          <w:rFonts w:ascii="Courier New" w:hAnsi="Courier New"/>
        </w:rPr>
      </w:pPr>
    </w:p>
    <w:p w:rsidR="003A38BE" w:rsidRDefault="003A38BE">
      <w:pPr>
        <w:rPr>
          <w:rFonts w:ascii="Courier New" w:hAnsi="Courier New"/>
        </w:rPr>
      </w:pPr>
      <w:r w:rsidRPr="00EA58FF">
        <w:rPr>
          <w:rFonts w:ascii="Courier New" w:hAnsi="Courier New"/>
        </w:rPr>
        <w:t xml:space="preserve">          </w:t>
      </w:r>
      <w:r>
        <w:rPr>
          <w:rFonts w:ascii="Courier New" w:hAnsi="Courier New"/>
        </w:rPr>
        <w:t>// mensagem ao usuário e entrada de dados</w:t>
      </w:r>
    </w:p>
    <w:p w:rsidR="003A38BE" w:rsidRDefault="003A38BE">
      <w:pPr>
        <w:rPr>
          <w:rFonts w:ascii="Courier New" w:hAnsi="Courier New"/>
        </w:rPr>
      </w:pPr>
      <w:r>
        <w:rPr>
          <w:rFonts w:ascii="Courier New" w:hAnsi="Courier New"/>
        </w:rPr>
        <w:t xml:space="preserve">          base = Double.parseDouble(JOptionPane.showInputDialog( </w:t>
      </w:r>
      <w:r>
        <w:rPr>
          <w:rFonts w:ascii="Courier New" w:hAnsi="Courier New"/>
        </w:rPr>
        <w:br/>
        <w:t xml:space="preserve">                                    "Digite a base do triângulo"));</w:t>
      </w:r>
    </w:p>
    <w:p w:rsidR="003A38BE" w:rsidRDefault="003A38BE">
      <w:pPr>
        <w:rPr>
          <w:rFonts w:ascii="Courier New" w:hAnsi="Courier New"/>
        </w:rPr>
      </w:pPr>
      <w:r>
        <w:rPr>
          <w:rFonts w:ascii="Courier New" w:hAnsi="Courier New"/>
        </w:rPr>
        <w:t xml:space="preserve">          altura = Double.parseDouble(JOptionPane.showInputDialog( </w:t>
      </w:r>
      <w:r>
        <w:rPr>
          <w:rFonts w:ascii="Courier New" w:hAnsi="Courier New"/>
        </w:rPr>
        <w:br/>
        <w:t xml:space="preserve">                                     "Digite altura do triângulo"));</w:t>
      </w:r>
    </w:p>
    <w:p w:rsidR="003A38BE" w:rsidRDefault="003A38BE">
      <w:pPr>
        <w:rPr>
          <w:rFonts w:ascii="Courier New" w:hAnsi="Courier New"/>
        </w:rPr>
      </w:pPr>
      <w:r>
        <w:rPr>
          <w:rFonts w:ascii="Courier New" w:hAnsi="Courier New"/>
        </w:rPr>
        <w:t xml:space="preserve">          // processamento de dados</w:t>
      </w:r>
    </w:p>
    <w:p w:rsidR="003A38BE" w:rsidRDefault="003A38BE">
      <w:pPr>
        <w:rPr>
          <w:rFonts w:ascii="Courier New" w:hAnsi="Courier New"/>
        </w:rPr>
      </w:pPr>
      <w:r>
        <w:rPr>
          <w:rFonts w:ascii="Courier New" w:hAnsi="Courier New"/>
        </w:rPr>
        <w:t xml:space="preserve">          </w:t>
      </w:r>
      <w:r>
        <w:rPr>
          <w:rFonts w:ascii="Courier New" w:hAnsi="Courier New"/>
          <w:b/>
        </w:rPr>
        <w:t>if</w:t>
      </w:r>
      <w:r>
        <w:rPr>
          <w:rFonts w:ascii="Courier New" w:hAnsi="Courier New"/>
        </w:rPr>
        <w:t xml:space="preserve"> (base &lt;= 0 </w:t>
      </w:r>
      <w:r>
        <w:rPr>
          <w:rFonts w:ascii="Courier New" w:hAnsi="Courier New"/>
          <w:b/>
        </w:rPr>
        <w:t>||</w:t>
      </w:r>
      <w:r>
        <w:rPr>
          <w:rFonts w:ascii="Courier New" w:hAnsi="Courier New"/>
        </w:rPr>
        <w:t xml:space="preserve"> altura &lt;= 0)</w:t>
      </w:r>
    </w:p>
    <w:p w:rsidR="003A38BE" w:rsidRDefault="003A38BE">
      <w:pPr>
        <w:rPr>
          <w:rFonts w:ascii="Courier New" w:hAnsi="Courier New"/>
          <w:b/>
        </w:rPr>
      </w:pPr>
      <w:r>
        <w:rPr>
          <w:rFonts w:ascii="Courier New" w:hAnsi="Courier New"/>
        </w:rPr>
        <w:t xml:space="preserve">      </w:t>
      </w:r>
      <w:r>
        <w:rPr>
          <w:rFonts w:ascii="Courier New" w:hAnsi="Courier New"/>
          <w:b/>
        </w:rPr>
        <w:t xml:space="preserve">      {</w:t>
      </w:r>
    </w:p>
    <w:p w:rsidR="003A38BE" w:rsidRDefault="003A38BE">
      <w:pPr>
        <w:rPr>
          <w:rFonts w:ascii="Courier New" w:hAnsi="Courier New"/>
        </w:rPr>
      </w:pPr>
      <w:r>
        <w:rPr>
          <w:rFonts w:ascii="Courier New" w:hAnsi="Courier New"/>
        </w:rPr>
        <w:t xml:space="preserve">               // mensagem ao usuário</w:t>
      </w:r>
    </w:p>
    <w:p w:rsidR="003A38BE" w:rsidRDefault="003A38BE">
      <w:pPr>
        <w:rPr>
          <w:rFonts w:ascii="Courier New" w:hAnsi="Courier New"/>
        </w:rPr>
      </w:pPr>
      <w:r>
        <w:rPr>
          <w:rFonts w:ascii="Courier New" w:hAnsi="Courier New"/>
        </w:rPr>
        <w:t xml:space="preserve">               System.out.println ("As medidas de um triângulo devem </w:t>
      </w:r>
      <w:r>
        <w:rPr>
          <w:rFonts w:ascii="Courier New" w:hAnsi="Courier New"/>
        </w:rPr>
        <w:br/>
        <w:t xml:space="preserve">                                    ser maiores que zero");</w:t>
      </w:r>
    </w:p>
    <w:p w:rsidR="003A38BE" w:rsidRDefault="003A38BE">
      <w:pPr>
        <w:rPr>
          <w:rFonts w:ascii="Courier New" w:hAnsi="Courier New"/>
          <w:b/>
        </w:rPr>
      </w:pPr>
      <w:r>
        <w:rPr>
          <w:rFonts w:ascii="Courier New" w:hAnsi="Courier New"/>
        </w:rPr>
        <w:t xml:space="preserve">            </w:t>
      </w:r>
      <w:r>
        <w:rPr>
          <w:rFonts w:ascii="Courier New" w:hAnsi="Courier New"/>
          <w:b/>
        </w:rPr>
        <w:t>}</w:t>
      </w:r>
    </w:p>
    <w:p w:rsidR="003A38BE" w:rsidRDefault="003A38BE">
      <w:pPr>
        <w:rPr>
          <w:rFonts w:ascii="Courier New" w:hAnsi="Courier New"/>
          <w:b/>
        </w:rPr>
      </w:pPr>
      <w:r>
        <w:rPr>
          <w:rFonts w:ascii="Courier New" w:hAnsi="Courier New"/>
          <w:b/>
        </w:rPr>
        <w:t xml:space="preserve">      </w:t>
      </w:r>
      <w:r>
        <w:rPr>
          <w:rFonts w:ascii="Courier New" w:hAnsi="Courier New"/>
        </w:rPr>
        <w:t xml:space="preserve">    </w:t>
      </w:r>
      <w:r>
        <w:rPr>
          <w:rFonts w:ascii="Courier New" w:hAnsi="Courier New"/>
          <w:b/>
        </w:rPr>
        <w:t>else</w:t>
      </w:r>
    </w:p>
    <w:p w:rsidR="003A38BE" w:rsidRDefault="003A38BE">
      <w:pPr>
        <w:rPr>
          <w:rFonts w:ascii="Courier New" w:hAnsi="Courier New"/>
          <w:b/>
        </w:rPr>
      </w:pPr>
      <w:r>
        <w:rPr>
          <w:rFonts w:ascii="Courier New" w:hAnsi="Courier New"/>
          <w:b/>
        </w:rPr>
        <w:t xml:space="preserve">            {</w:t>
      </w:r>
    </w:p>
    <w:p w:rsidR="003A38BE" w:rsidRDefault="003A38BE">
      <w:pPr>
        <w:rPr>
          <w:rFonts w:ascii="Courier New" w:hAnsi="Courier New"/>
        </w:rPr>
      </w:pPr>
      <w:r>
        <w:rPr>
          <w:rFonts w:ascii="Courier New" w:hAnsi="Courier New"/>
        </w:rPr>
        <w:t xml:space="preserve">               // processamento de dados</w:t>
      </w:r>
    </w:p>
    <w:p w:rsidR="003A38BE" w:rsidRDefault="003A38BE">
      <w:pPr>
        <w:rPr>
          <w:rFonts w:ascii="Courier New" w:hAnsi="Courier New"/>
        </w:rPr>
      </w:pPr>
      <w:r>
        <w:rPr>
          <w:rFonts w:ascii="Courier New" w:hAnsi="Courier New"/>
        </w:rPr>
        <w:t xml:space="preserve">               area = (base * altura) / 2;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 ("A área do triângulo é: " + area); </w:t>
      </w:r>
    </w:p>
    <w:p w:rsidR="003A38BE" w:rsidRDefault="003A38BE">
      <w:pPr>
        <w:rPr>
          <w:rFonts w:ascii="Courier New" w:hAnsi="Courier New"/>
        </w:rPr>
      </w:pPr>
      <w:r>
        <w:rPr>
          <w:rFonts w:ascii="Courier New" w:hAnsi="Courier New"/>
        </w:rPr>
        <w:t xml:space="preserve">           </w:t>
      </w:r>
      <w:r>
        <w:rPr>
          <w:rFonts w:ascii="Courier New" w:hAnsi="Courier New"/>
          <w:b/>
        </w:rPr>
        <w:t xml:space="preserve"> }</w:t>
      </w:r>
    </w:p>
    <w:p w:rsidR="003A38BE" w:rsidRDefault="003A38BE">
      <w:pPr>
        <w:rPr>
          <w:rFonts w:ascii="Courier New" w:hAnsi="Courier New"/>
        </w:rPr>
      </w:pPr>
      <w:r>
        <w:rPr>
          <w:rFonts w:ascii="Courier New" w:hAnsi="Courier New"/>
        </w:rPr>
        <w:t xml:space="preserve">          System.exit(0);</w:t>
      </w:r>
    </w:p>
    <w:p w:rsidR="003A38BE" w:rsidRDefault="003A38BE">
      <w:pPr>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fim do void main</w:t>
      </w:r>
    </w:p>
    <w:p w:rsidR="003A38BE" w:rsidRDefault="003A38BE">
      <w:pPr>
        <w:rPr>
          <w:rFonts w:ascii="Courier New" w:hAnsi="Courier New"/>
        </w:rPr>
      </w:pPr>
      <w:r>
        <w:rPr>
          <w:rFonts w:ascii="Courier New" w:hAnsi="Courier New"/>
          <w:b/>
        </w:rPr>
        <w:t xml:space="preserve">  } </w:t>
      </w:r>
      <w:r>
        <w:rPr>
          <w:rFonts w:ascii="Courier New" w:hAnsi="Courier New"/>
        </w:rPr>
        <w:t>//fim da classe</w:t>
      </w:r>
    </w:p>
    <w:p w:rsidR="003A38BE" w:rsidRDefault="003A38BE"/>
    <w:p w:rsidR="003A38BE" w:rsidRDefault="003A38BE">
      <w:r>
        <w:t xml:space="preserve">5. Desenvolva um algoritmo que </w:t>
      </w:r>
      <w:r w:rsidR="009971D9">
        <w:t xml:space="preserve">receba </w:t>
      </w:r>
      <w:r>
        <w:t>três valores numéricos reais, verifique e mostre se esses valores podem ser o comprimento dos lados de um triângulo. Se falso, mostrar essa informação ao usuário, caso contrário, verificar se formam um triângulo equilátero, isósceles ou escaleno.</w:t>
      </w:r>
    </w:p>
    <w:p w:rsidR="003A38BE" w:rsidRDefault="003A38BE"/>
    <w:p w:rsidR="003A38BE" w:rsidRDefault="003A38BE">
      <w:pPr>
        <w:rPr>
          <w:rFonts w:ascii="Courier New" w:hAnsi="Courier New"/>
          <w:lang w:val="en-US"/>
        </w:rPr>
      </w:pPr>
      <w:r>
        <w:rPr>
          <w:rFonts w:ascii="Courier New" w:hAnsi="Courier New"/>
          <w:b/>
          <w:lang w:val="en-US"/>
        </w:rPr>
        <w:t>class</w:t>
      </w:r>
      <w:r>
        <w:rPr>
          <w:rFonts w:ascii="Courier New" w:hAnsi="Courier New"/>
          <w:lang w:val="en-US"/>
        </w:rPr>
        <w:t xml:space="preserve"> Triangulo</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w:t>
      </w:r>
    </w:p>
    <w:p w:rsidR="003A38BE" w:rsidRDefault="003A38BE">
      <w:pPr>
        <w:rPr>
          <w:rFonts w:ascii="Courier New" w:hAnsi="Courier New"/>
          <w:b/>
          <w:lang w:val="en-US"/>
        </w:rPr>
      </w:pPr>
      <w:r>
        <w:rPr>
          <w:rFonts w:ascii="Courier New" w:hAnsi="Courier New"/>
          <w:b/>
          <w:lang w:val="en-US"/>
        </w:rPr>
        <w:t xml:space="preserve">     public static void main (String args [ ])</w:t>
      </w:r>
    </w:p>
    <w:p w:rsidR="003A38BE" w:rsidRDefault="003A38BE">
      <w:pPr>
        <w:rPr>
          <w:rFonts w:ascii="Courier New" w:hAnsi="Courier New"/>
          <w:b/>
        </w:rPr>
      </w:pPr>
      <w:r>
        <w:rPr>
          <w:rFonts w:ascii="Courier New" w:hAnsi="Courier New"/>
          <w:lang w:val="en-US"/>
        </w:rPr>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 declaração de variáveis e/ou constantes</w:t>
      </w:r>
    </w:p>
    <w:p w:rsidR="003A38BE" w:rsidRDefault="003A38BE">
      <w:pPr>
        <w:rPr>
          <w:rFonts w:ascii="Courier New" w:hAnsi="Courier New"/>
          <w:lang w:val="es-ES_tradnl"/>
        </w:rPr>
      </w:pPr>
      <w:r>
        <w:rPr>
          <w:rFonts w:ascii="Courier New" w:hAnsi="Courier New"/>
        </w:rPr>
        <w:t xml:space="preserve">          </w:t>
      </w:r>
      <w:r>
        <w:rPr>
          <w:rFonts w:ascii="Courier New" w:hAnsi="Courier New"/>
          <w:b/>
          <w:lang w:val="es-ES_tradnl"/>
        </w:rPr>
        <w:t>double</w:t>
      </w:r>
      <w:r>
        <w:rPr>
          <w:rFonts w:ascii="Courier New" w:hAnsi="Courier New"/>
          <w:lang w:val="es-ES_tradnl"/>
        </w:rPr>
        <w:t xml:space="preserve"> lado1, lado2, lado3;</w:t>
      </w:r>
    </w:p>
    <w:p w:rsidR="003A38BE" w:rsidRDefault="003A38BE">
      <w:pPr>
        <w:rPr>
          <w:rFonts w:ascii="Courier New" w:hAnsi="Courier New"/>
          <w:lang w:val="es-ES_tradnl"/>
        </w:rPr>
      </w:pPr>
    </w:p>
    <w:p w:rsidR="003A38BE" w:rsidRDefault="003A38BE">
      <w:pPr>
        <w:rPr>
          <w:rFonts w:ascii="Courier New" w:hAnsi="Courier New"/>
        </w:rPr>
      </w:pPr>
      <w:r>
        <w:rPr>
          <w:rFonts w:ascii="Courier New" w:hAnsi="Courier New"/>
          <w:lang w:val="es-ES_tradnl"/>
        </w:rPr>
        <w:t xml:space="preserve">          </w:t>
      </w:r>
      <w:r>
        <w:rPr>
          <w:rFonts w:ascii="Courier New" w:hAnsi="Courier New"/>
        </w:rPr>
        <w:t>// mensagem ao usuário e entrada de dados</w:t>
      </w:r>
    </w:p>
    <w:p w:rsidR="003A38BE" w:rsidRDefault="003A38BE">
      <w:pPr>
        <w:rPr>
          <w:rFonts w:ascii="Courier New" w:hAnsi="Courier New"/>
        </w:rPr>
      </w:pPr>
      <w:r>
        <w:rPr>
          <w:rFonts w:ascii="Courier New" w:hAnsi="Courier New"/>
        </w:rPr>
        <w:t xml:space="preserve">          lado1 = Double.parseDouble(JOptionPane.showInputDialog( </w:t>
      </w:r>
      <w:r>
        <w:rPr>
          <w:rFonts w:ascii="Courier New" w:hAnsi="Courier New"/>
        </w:rPr>
        <w:br/>
        <w:t xml:space="preserve">                                     "Digite o lado do triângulo"));</w:t>
      </w:r>
    </w:p>
    <w:p w:rsidR="003A38BE" w:rsidRDefault="003A38BE">
      <w:pPr>
        <w:rPr>
          <w:rFonts w:ascii="Courier New" w:hAnsi="Courier New"/>
        </w:rPr>
      </w:pPr>
      <w:r>
        <w:rPr>
          <w:rFonts w:ascii="Courier New" w:hAnsi="Courier New"/>
        </w:rPr>
        <w:t xml:space="preserve">          lado2 = Double.parseDouble(JOptionPane.showInputDialog( </w:t>
      </w:r>
      <w:r>
        <w:rPr>
          <w:rFonts w:ascii="Courier New" w:hAnsi="Courier New"/>
        </w:rPr>
        <w:br/>
        <w:t xml:space="preserve">                                     "Digite o lado do triângulo"));</w:t>
      </w:r>
    </w:p>
    <w:p w:rsidR="003A38BE" w:rsidRDefault="003A38BE">
      <w:pPr>
        <w:rPr>
          <w:rFonts w:ascii="Courier New" w:hAnsi="Courier New"/>
        </w:rPr>
      </w:pPr>
      <w:r>
        <w:rPr>
          <w:rFonts w:ascii="Courier New" w:hAnsi="Courier New"/>
        </w:rPr>
        <w:t xml:space="preserve">          lado3 = Double.parseDouble(JOptionPane.showInputDialog( </w:t>
      </w:r>
      <w:r>
        <w:rPr>
          <w:rFonts w:ascii="Courier New" w:hAnsi="Courier New"/>
        </w:rPr>
        <w:br/>
        <w:t xml:space="preserve">                                     "Digite o lado do triângulo"));</w:t>
      </w:r>
    </w:p>
    <w:p w:rsidR="003A38BE" w:rsidRDefault="003A38BE">
      <w:pPr>
        <w:rPr>
          <w:rFonts w:ascii="Courier New" w:hAnsi="Courier New"/>
        </w:rPr>
      </w:pPr>
      <w:r>
        <w:rPr>
          <w:rFonts w:ascii="Courier New" w:hAnsi="Courier New"/>
        </w:rPr>
        <w:t xml:space="preserve">          // processamento de dados</w:t>
      </w:r>
    </w:p>
    <w:p w:rsidR="003A38BE" w:rsidRDefault="003A38BE">
      <w:pPr>
        <w:rPr>
          <w:rFonts w:ascii="Courier New" w:hAnsi="Courier New"/>
        </w:rPr>
      </w:pPr>
      <w:r>
        <w:rPr>
          <w:rFonts w:ascii="Courier New" w:hAnsi="Courier New"/>
        </w:rPr>
        <w:t xml:space="preserve">          </w:t>
      </w:r>
      <w:r>
        <w:rPr>
          <w:rFonts w:ascii="Courier New" w:hAnsi="Courier New"/>
          <w:b/>
        </w:rPr>
        <w:t>if</w:t>
      </w:r>
      <w:r>
        <w:rPr>
          <w:rFonts w:ascii="Courier New" w:hAnsi="Courier New"/>
        </w:rPr>
        <w:t xml:space="preserve"> ((lado1 &lt; lado2 + lado3) </w:t>
      </w:r>
      <w:r>
        <w:rPr>
          <w:rFonts w:ascii="Courier New" w:hAnsi="Courier New"/>
          <w:b/>
        </w:rPr>
        <w:t>&amp;&amp;</w:t>
      </w:r>
      <w:r>
        <w:rPr>
          <w:rFonts w:ascii="Courier New" w:hAnsi="Courier New"/>
        </w:rPr>
        <w:t xml:space="preserve"> (lado2 &lt; lado1 + lado3 ) </w:t>
      </w:r>
      <w:r>
        <w:rPr>
          <w:rFonts w:ascii="Courier New" w:hAnsi="Courier New"/>
        </w:rPr>
        <w:br/>
        <w:t xml:space="preserve">               </w:t>
      </w:r>
      <w:r>
        <w:rPr>
          <w:rFonts w:ascii="Courier New" w:hAnsi="Courier New"/>
          <w:b/>
        </w:rPr>
        <w:t>&amp;&amp;</w:t>
      </w:r>
      <w:r>
        <w:rPr>
          <w:rFonts w:ascii="Courier New" w:hAnsi="Courier New"/>
        </w:rPr>
        <w:t xml:space="preserve"> (lado3 &lt; lado1 + lado2))</w:t>
      </w:r>
    </w:p>
    <w:p w:rsidR="003A38BE" w:rsidRDefault="003A38BE">
      <w:pPr>
        <w:rPr>
          <w:rFonts w:ascii="Courier New" w:hAnsi="Courier New"/>
          <w:b/>
        </w:rPr>
      </w:pPr>
      <w:r>
        <w:rPr>
          <w:rFonts w:ascii="Courier New" w:hAnsi="Courier New"/>
        </w:rPr>
        <w:t xml:space="preserve">      </w:t>
      </w:r>
      <w:r>
        <w:rPr>
          <w:rFonts w:ascii="Courier New" w:hAnsi="Courier New"/>
          <w:b/>
        </w:rPr>
        <w:t xml:space="preserve">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lastRenderedPageBreak/>
        <w:t xml:space="preserve">               System.out.print ("Com os valores digitados, </w:t>
      </w:r>
      <w:r>
        <w:rPr>
          <w:rFonts w:ascii="Courier New" w:hAnsi="Courier New"/>
        </w:rPr>
        <w:br/>
        <w:t xml:space="preserve">                                  podemos construir um triângulo");</w:t>
      </w:r>
    </w:p>
    <w:p w:rsidR="003A38BE" w:rsidRDefault="003A38BE">
      <w:pPr>
        <w:rPr>
          <w:rFonts w:ascii="Courier New" w:hAnsi="Courier New"/>
        </w:rPr>
      </w:pPr>
      <w:r>
        <w:rPr>
          <w:rFonts w:ascii="Courier New" w:hAnsi="Courier New"/>
        </w:rPr>
        <w:t xml:space="preserve">               </w:t>
      </w:r>
      <w:r>
        <w:rPr>
          <w:rFonts w:ascii="Courier New" w:hAnsi="Courier New"/>
          <w:b/>
        </w:rPr>
        <w:t>if</w:t>
      </w:r>
      <w:r>
        <w:rPr>
          <w:rFonts w:ascii="Courier New" w:hAnsi="Courier New"/>
        </w:rPr>
        <w:t xml:space="preserve"> ((lado1 == lado2) </w:t>
      </w:r>
      <w:r>
        <w:rPr>
          <w:rFonts w:ascii="Courier New" w:hAnsi="Courier New"/>
          <w:b/>
        </w:rPr>
        <w:t>&amp;&amp;</w:t>
      </w:r>
      <w:r>
        <w:rPr>
          <w:rFonts w:ascii="Courier New" w:hAnsi="Courier New"/>
        </w:rPr>
        <w:t xml:space="preserve"> (lado2 == lado3))</w:t>
      </w:r>
    </w:p>
    <w:p w:rsidR="003A38BE" w:rsidRDefault="003A38BE">
      <w:pPr>
        <w:rPr>
          <w:rFonts w:ascii="Courier New" w:hAnsi="Courier New"/>
          <w:b/>
        </w:rPr>
      </w:pPr>
      <w:r>
        <w:rPr>
          <w:rFonts w:ascii="Courier New" w:hAnsi="Courier New"/>
        </w:rPr>
        <w:t xml:space="preserve">      </w:t>
      </w:r>
      <w:r>
        <w:rPr>
          <w:rFonts w:ascii="Courier New" w:hAnsi="Courier New"/>
          <w:b/>
        </w:rPr>
        <w:t xml:space="preserve">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 ("equilátero, com três lados</w:t>
      </w:r>
      <w:r>
        <w:rPr>
          <w:rFonts w:ascii="Courier New" w:hAnsi="Courier New"/>
        </w:rPr>
        <w:br/>
        <w:t xml:space="preserve">                                       iguais."); </w:t>
      </w:r>
    </w:p>
    <w:p w:rsidR="003A38BE" w:rsidRDefault="003A38BE">
      <w:pPr>
        <w:rPr>
          <w:rFonts w:ascii="Courier New" w:hAnsi="Courier New"/>
          <w:b/>
        </w:rPr>
      </w:pPr>
      <w:r>
        <w:rPr>
          <w:rFonts w:ascii="Courier New" w:hAnsi="Courier New"/>
        </w:rPr>
        <w:t xml:space="preserve">                 </w:t>
      </w:r>
      <w:r>
        <w:rPr>
          <w:rFonts w:ascii="Courier New" w:hAnsi="Courier New"/>
          <w:b/>
        </w:rPr>
        <w:t>}</w:t>
      </w:r>
    </w:p>
    <w:p w:rsidR="003A38BE" w:rsidRDefault="003A38BE">
      <w:pPr>
        <w:rPr>
          <w:rFonts w:ascii="Courier New" w:hAnsi="Courier New"/>
          <w:b/>
        </w:rPr>
      </w:pPr>
      <w:r>
        <w:rPr>
          <w:rFonts w:ascii="Courier New" w:hAnsi="Courier New"/>
          <w:b/>
        </w:rPr>
        <w:t xml:space="preserve">          </w:t>
      </w:r>
      <w:r>
        <w:rPr>
          <w:rFonts w:ascii="Courier New" w:hAnsi="Courier New"/>
        </w:rPr>
        <w:t xml:space="preserve">     </w:t>
      </w:r>
      <w:r>
        <w:rPr>
          <w:rFonts w:ascii="Courier New" w:hAnsi="Courier New"/>
          <w:b/>
        </w:rPr>
        <w:t>else</w:t>
      </w:r>
    </w:p>
    <w:p w:rsidR="003A38BE" w:rsidRDefault="003A38BE">
      <w:pPr>
        <w:rPr>
          <w:rFonts w:ascii="Courier New" w:hAnsi="Courier New"/>
          <w:b/>
        </w:rPr>
      </w:pPr>
      <w:r>
        <w:rPr>
          <w:rFonts w:ascii="Courier New" w:hAnsi="Courier New"/>
          <w:b/>
        </w:rPr>
        <w:t xml:space="preserve">                 {</w:t>
      </w:r>
    </w:p>
    <w:p w:rsidR="003A38BE" w:rsidRDefault="003A38BE">
      <w:pPr>
        <w:rPr>
          <w:rFonts w:ascii="Courier New" w:hAnsi="Courier New"/>
        </w:rPr>
      </w:pPr>
      <w:r>
        <w:rPr>
          <w:rFonts w:ascii="Courier New" w:hAnsi="Courier New"/>
        </w:rPr>
        <w:t xml:space="preserve">                    </w:t>
      </w:r>
      <w:r>
        <w:rPr>
          <w:rFonts w:ascii="Courier New" w:hAnsi="Courier New"/>
          <w:b/>
        </w:rPr>
        <w:t>if</w:t>
      </w:r>
      <w:r>
        <w:rPr>
          <w:rFonts w:ascii="Courier New" w:hAnsi="Courier New"/>
        </w:rPr>
        <w:t xml:space="preserve"> ((lado1 == lado2) </w:t>
      </w:r>
      <w:r>
        <w:rPr>
          <w:rFonts w:ascii="Courier New" w:hAnsi="Courier New"/>
          <w:b/>
        </w:rPr>
        <w:t>||</w:t>
      </w:r>
      <w:r>
        <w:rPr>
          <w:rFonts w:ascii="Courier New" w:hAnsi="Courier New"/>
        </w:rPr>
        <w:t xml:space="preserve"> (lado1 == lado3)</w:t>
      </w:r>
      <w:r>
        <w:rPr>
          <w:rFonts w:ascii="Courier New" w:hAnsi="Courier New"/>
        </w:rPr>
        <w:br/>
        <w:t xml:space="preserve"> </w:t>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r>
        <w:rPr>
          <w:rFonts w:ascii="Courier New" w:hAnsi="Courier New"/>
          <w:b/>
        </w:rPr>
        <w:t>||</w:t>
      </w:r>
      <w:r>
        <w:rPr>
          <w:rFonts w:ascii="Courier New" w:hAnsi="Courier New"/>
        </w:rPr>
        <w:t xml:space="preserve"> (lado2 == lado3))</w:t>
      </w:r>
    </w:p>
    <w:p w:rsidR="003A38BE" w:rsidRDefault="003A38BE">
      <w:pPr>
        <w:rPr>
          <w:rFonts w:ascii="Courier New" w:hAnsi="Courier New"/>
          <w:b/>
        </w:rPr>
      </w:pPr>
      <w:r>
        <w:rPr>
          <w:rFonts w:ascii="Courier New" w:hAnsi="Courier New"/>
        </w:rPr>
        <w:t xml:space="preserve">      </w:t>
      </w:r>
      <w:r>
        <w:rPr>
          <w:rFonts w:ascii="Courier New" w:hAnsi="Courier New"/>
          <w:b/>
        </w:rPr>
        <w:t xml:space="preserve">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 ("isósceles, com dois </w:t>
      </w:r>
      <w:r>
        <w:rPr>
          <w:rFonts w:ascii="Courier New" w:hAnsi="Courier New"/>
        </w:rPr>
        <w:br/>
        <w:t xml:space="preserve">                                            lados iguais."); </w:t>
      </w:r>
    </w:p>
    <w:p w:rsidR="003A38BE" w:rsidRDefault="003A38BE">
      <w:pPr>
        <w:rPr>
          <w:rFonts w:ascii="Courier New" w:hAnsi="Courier New"/>
          <w:b/>
        </w:rPr>
      </w:pPr>
      <w:r>
        <w:rPr>
          <w:rFonts w:ascii="Courier New" w:hAnsi="Courier New"/>
        </w:rPr>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w:t>
      </w:r>
      <w:r>
        <w:rPr>
          <w:rFonts w:ascii="Courier New" w:hAnsi="Courier New"/>
          <w:b/>
        </w:rPr>
        <w:t>else</w:t>
      </w:r>
    </w:p>
    <w:p w:rsidR="003A38BE" w:rsidRDefault="003A38BE">
      <w:pPr>
        <w:rPr>
          <w:rFonts w:ascii="Courier New" w:hAnsi="Courier New"/>
          <w:b/>
        </w:rPr>
      </w:pPr>
      <w:r>
        <w:rPr>
          <w:rFonts w:ascii="Courier New" w:hAnsi="Courier New"/>
          <w:b/>
        </w:rPr>
        <w:t xml:space="preserve">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 ("escaleno, com três lados </w:t>
      </w:r>
      <w:r>
        <w:rPr>
          <w:rFonts w:ascii="Courier New" w:hAnsi="Courier New"/>
        </w:rPr>
        <w:br/>
        <w:t xml:space="preserve">                                            diferentes"); </w:t>
      </w:r>
    </w:p>
    <w:p w:rsidR="003A38BE" w:rsidRDefault="003A38BE">
      <w:pPr>
        <w:rPr>
          <w:rFonts w:ascii="Courier New" w:hAnsi="Courier New"/>
        </w:rPr>
      </w:pPr>
      <w:r>
        <w:rPr>
          <w:rFonts w:ascii="Courier New" w:hAnsi="Courier New"/>
        </w:rPr>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w:t>
      </w:r>
      <w:r>
        <w:rPr>
          <w:rFonts w:ascii="Courier New" w:hAnsi="Courier New"/>
          <w:b/>
        </w:rPr>
        <w:t>}</w:t>
      </w:r>
    </w:p>
    <w:p w:rsidR="003A38BE" w:rsidRDefault="003A38BE">
      <w:pPr>
        <w:rPr>
          <w:rFonts w:ascii="Courier New" w:hAnsi="Courier New"/>
        </w:rPr>
      </w:pPr>
      <w:r>
        <w:rPr>
          <w:rFonts w:ascii="Courier New" w:hAnsi="Courier New"/>
          <w:b/>
        </w:rPr>
        <w:t xml:space="preserve">            }</w:t>
      </w:r>
    </w:p>
    <w:p w:rsidR="003A38BE" w:rsidRDefault="003A38BE">
      <w:pPr>
        <w:rPr>
          <w:rFonts w:ascii="Courier New" w:hAnsi="Courier New"/>
          <w:b/>
        </w:rPr>
      </w:pPr>
      <w:r>
        <w:rPr>
          <w:rFonts w:ascii="Courier New" w:hAnsi="Courier New"/>
          <w:b/>
        </w:rPr>
        <w:t xml:space="preserve">         </w:t>
      </w:r>
      <w:r>
        <w:rPr>
          <w:rFonts w:ascii="Courier New" w:hAnsi="Courier New"/>
        </w:rPr>
        <w:t xml:space="preserve"> </w:t>
      </w:r>
      <w:r>
        <w:rPr>
          <w:rFonts w:ascii="Courier New" w:hAnsi="Courier New"/>
          <w:b/>
        </w:rPr>
        <w:t>else</w:t>
      </w:r>
    </w:p>
    <w:p w:rsidR="003A38BE" w:rsidRDefault="003A38BE">
      <w:pPr>
        <w:rPr>
          <w:rFonts w:ascii="Courier New" w:hAnsi="Courier New"/>
          <w:b/>
        </w:rPr>
      </w:pPr>
      <w:r>
        <w:rPr>
          <w:rFonts w:ascii="Courier New" w:hAnsi="Courier New"/>
          <w:b/>
        </w:rPr>
        <w:t xml:space="preserve">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 ("Com os valores digitados, não </w:t>
      </w:r>
      <w:r>
        <w:rPr>
          <w:rFonts w:ascii="Courier New" w:hAnsi="Courier New"/>
        </w:rPr>
        <w:br/>
        <w:t xml:space="preserve">                                  podemos construir um triângulo "); </w:t>
      </w:r>
    </w:p>
    <w:p w:rsidR="003A38BE" w:rsidRDefault="003A38BE">
      <w:pPr>
        <w:rPr>
          <w:rFonts w:ascii="Courier New" w:hAnsi="Courier New"/>
        </w:rPr>
      </w:pPr>
      <w:r>
        <w:rPr>
          <w:rFonts w:ascii="Courier New" w:hAnsi="Courier New"/>
        </w:rPr>
        <w:t xml:space="preserve">          </w:t>
      </w:r>
      <w:r>
        <w:rPr>
          <w:rFonts w:ascii="Courier New" w:hAnsi="Courier New"/>
          <w:b/>
        </w:rPr>
        <w:t xml:space="preserve">  }</w:t>
      </w:r>
    </w:p>
    <w:p w:rsidR="003A38BE" w:rsidRDefault="003A38BE">
      <w:pPr>
        <w:rPr>
          <w:rFonts w:ascii="Courier New" w:hAnsi="Courier New"/>
        </w:rPr>
      </w:pPr>
      <w:r>
        <w:rPr>
          <w:rFonts w:ascii="Courier New" w:hAnsi="Courier New"/>
        </w:rPr>
        <w:t xml:space="preserve">          System.exit(0);</w:t>
      </w:r>
    </w:p>
    <w:p w:rsidR="003A38BE" w:rsidRDefault="003A38BE">
      <w:pPr>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fim do void main</w:t>
      </w:r>
    </w:p>
    <w:p w:rsidR="003A38BE" w:rsidRDefault="003A38BE">
      <w:pPr>
        <w:rPr>
          <w:rFonts w:ascii="Courier New" w:hAnsi="Courier New"/>
        </w:rPr>
      </w:pPr>
      <w:r>
        <w:rPr>
          <w:rFonts w:ascii="Courier New" w:hAnsi="Courier New"/>
          <w:b/>
        </w:rPr>
        <w:t xml:space="preserve">  } </w:t>
      </w:r>
      <w:r>
        <w:rPr>
          <w:rFonts w:ascii="Courier New" w:hAnsi="Courier New"/>
        </w:rPr>
        <w:t>//fim da classe</w:t>
      </w:r>
    </w:p>
    <w:p w:rsidR="003A38BE" w:rsidRDefault="003A38BE"/>
    <w:p w:rsidR="003A38BE" w:rsidRDefault="003A38BE"/>
    <w:p w:rsidR="003A38BE" w:rsidRDefault="003A38BE">
      <w:pPr>
        <w:pStyle w:val="Ttulo2"/>
      </w:pPr>
      <w:bookmarkStart w:id="122" w:name="_Toc122146613"/>
      <w:r>
        <w:t>6.6 Exercícios de estrutura de decisão simples, composta e encadeada</w:t>
      </w:r>
      <w:bookmarkEnd w:id="122"/>
    </w:p>
    <w:p w:rsidR="003A38BE" w:rsidRDefault="003A38BE"/>
    <w:p w:rsidR="003A38BE" w:rsidRDefault="003A38BE">
      <w:r>
        <w:t xml:space="preserve">1. Desenvolva um algoritmo que </w:t>
      </w:r>
      <w:r w:rsidR="009971D9">
        <w:t xml:space="preserve">receba </w:t>
      </w:r>
      <w:r>
        <w:t xml:space="preserve">dois valores numérico inteiro, </w:t>
      </w:r>
      <w:r w:rsidR="009971D9">
        <w:t>calcu</w:t>
      </w:r>
      <w:r w:rsidR="001239CD">
        <w:t>l</w:t>
      </w:r>
      <w:r w:rsidR="009971D9">
        <w:t xml:space="preserve">e </w:t>
      </w:r>
      <w:r>
        <w:t xml:space="preserve">e </w:t>
      </w:r>
      <w:r w:rsidR="009971D9">
        <w:t xml:space="preserve">mostre </w:t>
      </w:r>
      <w:r>
        <w:t>o resultado da diferença do maior pelo menor valor.</w:t>
      </w:r>
    </w:p>
    <w:p w:rsidR="003A38BE" w:rsidRDefault="003A38BE"/>
    <w:p w:rsidR="003A38BE" w:rsidRDefault="003A38BE">
      <w:r>
        <w:t xml:space="preserve">2. Desenvolva um algoritmo que </w:t>
      </w:r>
      <w:r w:rsidR="009971D9">
        <w:t xml:space="preserve">receba </w:t>
      </w:r>
      <w:r>
        <w:t>três valores numérico real e mostre-os em ordem crescente. Utilizar a estrutura de decisão encadeada.</w:t>
      </w:r>
    </w:p>
    <w:p w:rsidR="003A38BE" w:rsidRDefault="003A38BE"/>
    <w:p w:rsidR="003A38BE" w:rsidRDefault="003A38BE">
      <w:r>
        <w:t xml:space="preserve">3. Desenvolva um algoritmo que </w:t>
      </w:r>
      <w:r w:rsidR="009971D9">
        <w:t xml:space="preserve">receba </w:t>
      </w:r>
      <w:r>
        <w:t xml:space="preserve">um valor inteiro, </w:t>
      </w:r>
      <w:r w:rsidR="009971D9">
        <w:t xml:space="preserve">calcule </w:t>
      </w:r>
      <w:r>
        <w:t xml:space="preserve">e </w:t>
      </w:r>
      <w:r w:rsidR="009971D9">
        <w:t xml:space="preserve">mostre </w:t>
      </w:r>
      <w:r>
        <w:t>o módulo desse número. O módulo de um número qualquer é esse número positivo, ou seja, o módulo de –5 é 5 e o módulo de 5 é 5.</w:t>
      </w:r>
    </w:p>
    <w:p w:rsidR="003A38BE" w:rsidRDefault="003A38BE"/>
    <w:p w:rsidR="003A38BE" w:rsidRDefault="003A38BE">
      <w:r>
        <w:t xml:space="preserve">4. Desenvolva um algoritmo que </w:t>
      </w:r>
      <w:r w:rsidR="009971D9">
        <w:t xml:space="preserve">receba </w:t>
      </w:r>
      <w:r>
        <w:t xml:space="preserve">dois valores numérico real, </w:t>
      </w:r>
      <w:r w:rsidR="009971D9">
        <w:t xml:space="preserve">calcule </w:t>
      </w:r>
      <w:r>
        <w:t xml:space="preserve">e </w:t>
      </w:r>
      <w:r w:rsidR="009971D9">
        <w:t xml:space="preserve">mostre </w:t>
      </w:r>
      <w:r>
        <w:t>o maior entre esses dois números.</w:t>
      </w:r>
    </w:p>
    <w:p w:rsidR="003A38BE" w:rsidRDefault="003A38BE"/>
    <w:p w:rsidR="003A38BE" w:rsidRDefault="003A38BE">
      <w:r>
        <w:lastRenderedPageBreak/>
        <w:t xml:space="preserve">5. Desenvolva um algoritmo que </w:t>
      </w:r>
      <w:r w:rsidR="009971D9">
        <w:t xml:space="preserve">receba </w:t>
      </w:r>
      <w:r>
        <w:t>os três coeficientes a, b e c de uma equação de segundo grau da forma ax</w:t>
      </w:r>
      <w:r>
        <w:rPr>
          <w:vertAlign w:val="superscript"/>
        </w:rPr>
        <w:t>2</w:t>
      </w:r>
      <w:r>
        <w:t xml:space="preserve"> + bx + c = 0, </w:t>
      </w:r>
      <w:r w:rsidR="009971D9">
        <w:t xml:space="preserve">verifique </w:t>
      </w:r>
      <w:r>
        <w:t xml:space="preserve">e </w:t>
      </w:r>
      <w:r w:rsidR="009971D9">
        <w:t xml:space="preserve">mostre </w:t>
      </w:r>
      <w:r>
        <w:t xml:space="preserve">a existência de raízes reais e caso exista raíz(es) real(is), </w:t>
      </w:r>
      <w:r w:rsidR="009971D9">
        <w:t xml:space="preserve">calcule </w:t>
      </w:r>
      <w:r>
        <w:t xml:space="preserve">e </w:t>
      </w:r>
      <w:r w:rsidR="009971D9">
        <w:t xml:space="preserve">mostre </w:t>
      </w:r>
      <w:r>
        <w:t>essa(s) raíz(es).</w:t>
      </w:r>
    </w:p>
    <w:p w:rsidR="003A38BE" w:rsidRDefault="003A38BE"/>
    <w:p w:rsidR="003A38BE" w:rsidRDefault="003A38BE">
      <w:r>
        <w:t xml:space="preserve">6. Desenvolva um algoritmo que </w:t>
      </w:r>
      <w:r w:rsidR="009971D9">
        <w:t xml:space="preserve">receba </w:t>
      </w:r>
      <w:r>
        <w:t xml:space="preserve">os valores referentes a quatro notas bimestrais de um aluno, </w:t>
      </w:r>
      <w:r w:rsidR="009971D9">
        <w:t xml:space="preserve">calcule </w:t>
      </w:r>
      <w:r>
        <w:t xml:space="preserve">a média desse aluno e </w:t>
      </w:r>
      <w:r w:rsidR="009971D9">
        <w:t xml:space="preserve">mostre </w:t>
      </w:r>
      <w:r>
        <w:t>a mensagem de aprovação (média &gt;= 5) ou reprovação (média &lt; 5) do aluno, juntamente com a média calculada.</w:t>
      </w:r>
    </w:p>
    <w:p w:rsidR="003A38BE" w:rsidRDefault="003A38BE"/>
    <w:p w:rsidR="003A38BE" w:rsidRDefault="003A38BE">
      <w:r>
        <w:t xml:space="preserve">7. Desenvolva um algoritmo que </w:t>
      </w:r>
      <w:r w:rsidR="004E5F9A">
        <w:t xml:space="preserve">receba </w:t>
      </w:r>
      <w:r>
        <w:t>três valores obrigatoriamente em ordem crescente e um quarto valor não necessariamente nessa ordem. Esse algoritmo deve mostrar os quatro números em ordem decrescente.</w:t>
      </w:r>
    </w:p>
    <w:p w:rsidR="003A38BE" w:rsidRDefault="003A38BE"/>
    <w:p w:rsidR="003A38BE" w:rsidRDefault="003A38BE">
      <w:r>
        <w:t xml:space="preserve">8. Desenvolva um algoritmo que </w:t>
      </w:r>
      <w:r w:rsidR="004E5F9A">
        <w:t xml:space="preserve">receba </w:t>
      </w:r>
      <w:r>
        <w:t xml:space="preserve">um valor numérico inteiro, </w:t>
      </w:r>
      <w:r w:rsidR="004E5F9A">
        <w:t xml:space="preserve">verifique </w:t>
      </w:r>
      <w:r>
        <w:t xml:space="preserve">e </w:t>
      </w:r>
      <w:r w:rsidR="004E5F9A">
        <w:t xml:space="preserve">mostre </w:t>
      </w:r>
      <w:r>
        <w:t>se esse valor é divisível por 2 e por 3.</w:t>
      </w:r>
    </w:p>
    <w:p w:rsidR="003A38BE" w:rsidRDefault="003A38BE"/>
    <w:p w:rsidR="003A38BE" w:rsidRDefault="003A38BE">
      <w:r>
        <w:t xml:space="preserve">9. Desenvolva um algoritmo que </w:t>
      </w:r>
      <w:r w:rsidR="004E5F9A">
        <w:t xml:space="preserve">receba </w:t>
      </w:r>
      <w:r>
        <w:t xml:space="preserve">um valor numérico inteiro, </w:t>
      </w:r>
      <w:r w:rsidR="004E5F9A">
        <w:t xml:space="preserve">verifique </w:t>
      </w:r>
      <w:r>
        <w:t xml:space="preserve">e </w:t>
      </w:r>
      <w:r w:rsidR="004E5F9A">
        <w:t xml:space="preserve">mostre </w:t>
      </w:r>
      <w:r>
        <w:t>se esse valor é divisível por 2 ou por 3.</w:t>
      </w:r>
    </w:p>
    <w:p w:rsidR="003A38BE" w:rsidRDefault="003A38BE"/>
    <w:p w:rsidR="003A38BE" w:rsidRDefault="003A38BE">
      <w:r>
        <w:t xml:space="preserve">10. Desenvolva um algoritmo que </w:t>
      </w:r>
      <w:r w:rsidR="004E5F9A">
        <w:t xml:space="preserve">receba </w:t>
      </w:r>
      <w:r>
        <w:t xml:space="preserve">um valor numérico real, </w:t>
      </w:r>
      <w:r w:rsidR="004E5F9A">
        <w:t xml:space="preserve">verifique </w:t>
      </w:r>
      <w:r>
        <w:t xml:space="preserve">e </w:t>
      </w:r>
      <w:r w:rsidR="004E5F9A">
        <w:t xml:space="preserve">mostre </w:t>
      </w:r>
      <w:r>
        <w:t>se esse valor é par ou ímpar.</w:t>
      </w:r>
    </w:p>
    <w:p w:rsidR="003A38BE" w:rsidRDefault="003A38BE"/>
    <w:p w:rsidR="003A38BE" w:rsidRDefault="003A38BE">
      <w:r>
        <w:t xml:space="preserve">11. Desenvolva um algoritmo que </w:t>
      </w:r>
      <w:r w:rsidR="004E5F9A">
        <w:t xml:space="preserve">receba </w:t>
      </w:r>
      <w:r>
        <w:t xml:space="preserve">os valores da altura e do sexo de uma pessoa, </w:t>
      </w:r>
      <w:r w:rsidR="004E5F9A">
        <w:t xml:space="preserve">calcule </w:t>
      </w:r>
      <w:r>
        <w:t xml:space="preserve">e </w:t>
      </w:r>
      <w:r w:rsidR="004E5F9A">
        <w:t xml:space="preserve">mostre </w:t>
      </w:r>
      <w:r>
        <w:t>o peso ideal dessa pessoa, utilizando as seguintes regras:</w:t>
      </w:r>
    </w:p>
    <w:p w:rsidR="003A38BE" w:rsidRDefault="003A38BE">
      <w:r>
        <w:t>- para homens: (72.7 * altura) – 58;</w:t>
      </w:r>
    </w:p>
    <w:p w:rsidR="003A38BE" w:rsidRDefault="003A38BE">
      <w:r>
        <w:t xml:space="preserve">- para mulheres: (62.1 * altura) – 44.7. </w:t>
      </w:r>
    </w:p>
    <w:p w:rsidR="003A38BE" w:rsidRDefault="003A38BE"/>
    <w:p w:rsidR="003A38BE" w:rsidRDefault="003A38BE">
      <w:r>
        <w:t xml:space="preserve">12. Desenvolva um algoritmo que </w:t>
      </w:r>
      <w:r w:rsidR="004E5F9A">
        <w:t xml:space="preserve">receba </w:t>
      </w:r>
      <w:r>
        <w:t xml:space="preserve">a data de nascimento de uma pessoa e a data atual, </w:t>
      </w:r>
      <w:r w:rsidR="004E5F9A">
        <w:t xml:space="preserve">calcule </w:t>
      </w:r>
      <w:r>
        <w:t xml:space="preserve">e </w:t>
      </w:r>
      <w:r w:rsidR="004E5F9A">
        <w:t xml:space="preserve">mostre </w:t>
      </w:r>
      <w:r>
        <w:t xml:space="preserve">se essa pessoa é maior de idade. </w:t>
      </w:r>
    </w:p>
    <w:p w:rsidR="003A38BE" w:rsidRDefault="003A38BE"/>
    <w:p w:rsidR="003A38BE" w:rsidRDefault="003A38BE">
      <w:r>
        <w:t xml:space="preserve">13. Desenvolva um algoritmo que </w:t>
      </w:r>
      <w:r w:rsidR="004E5F9A">
        <w:t xml:space="preserve">receba </w:t>
      </w:r>
      <w:r>
        <w:t xml:space="preserve">o ano de nascimento de uma pessoa, </w:t>
      </w:r>
      <w:r w:rsidR="004E5F9A">
        <w:t xml:space="preserve">calcule </w:t>
      </w:r>
      <w:r>
        <w:t xml:space="preserve">e </w:t>
      </w:r>
      <w:r w:rsidR="004E5F9A">
        <w:t xml:space="preserve">mostre </w:t>
      </w:r>
      <w:r>
        <w:t xml:space="preserve">a sua idade, e também </w:t>
      </w:r>
      <w:r w:rsidR="004E5F9A">
        <w:t xml:space="preserve">verifique </w:t>
      </w:r>
      <w:r>
        <w:t xml:space="preserve">e </w:t>
      </w:r>
      <w:r w:rsidR="004E5F9A">
        <w:t xml:space="preserve">mostre </w:t>
      </w:r>
      <w:r>
        <w:t>se essa pessoa já tem idade para votar (16 anos ou mais) e se tem idade para obter a Carteira Nacional de Habilitação (18 anos ou mais).</w:t>
      </w:r>
    </w:p>
    <w:p w:rsidR="003A38BE" w:rsidRDefault="003A38BE"/>
    <w:p w:rsidR="003A38BE" w:rsidRDefault="003A38BE">
      <w:r>
        <w:t xml:space="preserve">14. Desenvolva um algoritmo que </w:t>
      </w:r>
      <w:r w:rsidR="004E5F9A">
        <w:t xml:space="preserve">receba </w:t>
      </w:r>
      <w:r>
        <w:t>a hora de início de um jogo e a hora final desse jogo (cada hora é composta por duas variáveis inteiras: hora e minuto). Esse algoritmo deve calcular e mostrar a duração do jogo (horas e minutos) sabendo-se que o tempo máximo de duração do jogo é de 24 horas e que o jogo pode iniciar em um dia e terminar no dia seguinte.</w:t>
      </w:r>
    </w:p>
    <w:p w:rsidR="003A38BE" w:rsidRDefault="003A38BE"/>
    <w:p w:rsidR="003A38BE" w:rsidRDefault="003A38BE">
      <w:r>
        <w:t xml:space="preserve">15. Desenvolva um algoritmo que </w:t>
      </w:r>
      <w:r w:rsidR="004E5F9A">
        <w:t xml:space="preserve">receba </w:t>
      </w:r>
      <w:r>
        <w:t xml:space="preserve">cinco valores numérico inteiro, </w:t>
      </w:r>
      <w:r w:rsidR="004E5F9A">
        <w:t xml:space="preserve">identifique </w:t>
      </w:r>
      <w:r>
        <w:t xml:space="preserve">e </w:t>
      </w:r>
      <w:r w:rsidR="004E5F9A">
        <w:t xml:space="preserve">mostre </w:t>
      </w:r>
      <w:r>
        <w:t>o maior e o menor dentre esses números. Proibida em qualquer hipótese a ordenação dos valores.</w:t>
      </w:r>
    </w:p>
    <w:p w:rsidR="003A38BE" w:rsidRDefault="003A38BE"/>
    <w:p w:rsidR="003A38BE" w:rsidRDefault="003A38BE">
      <w:r>
        <w:t xml:space="preserve">16. Desenvolva um algoritmo que </w:t>
      </w:r>
      <w:r w:rsidR="004E5F9A">
        <w:t xml:space="preserve">receba </w:t>
      </w:r>
      <w:r>
        <w:t xml:space="preserve">um caracter alfanumérico, </w:t>
      </w:r>
      <w:r w:rsidR="004E5F9A">
        <w:t xml:space="preserve">verifique </w:t>
      </w:r>
      <w:r>
        <w:t xml:space="preserve">e </w:t>
      </w:r>
      <w:r w:rsidR="004E5F9A">
        <w:t xml:space="preserve">mostre </w:t>
      </w:r>
      <w:r>
        <w:t>se o caracter digitado é uma vogal, uma consoante, um número, ou qualquer outro caracter.</w:t>
      </w:r>
    </w:p>
    <w:p w:rsidR="003A38BE" w:rsidRDefault="003A38BE"/>
    <w:p w:rsidR="003A38BE" w:rsidRDefault="003A38BE">
      <w:r>
        <w:t xml:space="preserve">17. Desenvolva um algoritmo que </w:t>
      </w:r>
      <w:r w:rsidR="004E5F9A">
        <w:t xml:space="preserve">receba </w:t>
      </w:r>
      <w:r>
        <w:t xml:space="preserve">um valor numérico real, </w:t>
      </w:r>
      <w:r w:rsidR="004E5F9A">
        <w:t xml:space="preserve">verifique </w:t>
      </w:r>
      <w:r>
        <w:t xml:space="preserve">e </w:t>
      </w:r>
      <w:r w:rsidR="004E5F9A">
        <w:t xml:space="preserve">mostre </w:t>
      </w:r>
      <w:r>
        <w:t>se esse valor é positivo ou negativo.</w:t>
      </w:r>
    </w:p>
    <w:p w:rsidR="003A38BE" w:rsidRDefault="003A38BE"/>
    <w:p w:rsidR="003A38BE" w:rsidRDefault="003A38BE">
      <w:r>
        <w:lastRenderedPageBreak/>
        <w:t xml:space="preserve">18. Desenvolva um algoritmo que </w:t>
      </w:r>
      <w:r w:rsidR="004E5F9A">
        <w:t xml:space="preserve">receba </w:t>
      </w:r>
      <w:r>
        <w:t xml:space="preserve">dois valores numérico real, </w:t>
      </w:r>
      <w:r w:rsidR="004E5F9A">
        <w:t xml:space="preserve">verifique </w:t>
      </w:r>
      <w:r>
        <w:t xml:space="preserve">qual o maior desses valores e </w:t>
      </w:r>
      <w:r w:rsidR="004E5F9A">
        <w:t xml:space="preserve">calcule </w:t>
      </w:r>
      <w:r>
        <w:t xml:space="preserve">e </w:t>
      </w:r>
      <w:r w:rsidR="004E5F9A">
        <w:t xml:space="preserve">mostre </w:t>
      </w:r>
      <w:r>
        <w:t>a soma do cubo do maior número com o cubo do menor número.</w:t>
      </w:r>
    </w:p>
    <w:p w:rsidR="003A38BE" w:rsidRDefault="003A38BE"/>
    <w:p w:rsidR="003A38BE" w:rsidRDefault="003A38BE">
      <w:r>
        <w:t xml:space="preserve">19. Desenvolva um algoritmo que </w:t>
      </w:r>
      <w:r w:rsidR="004E5F9A">
        <w:t xml:space="preserve">receba </w:t>
      </w:r>
      <w:r>
        <w:t xml:space="preserve">três valores numérico real, </w:t>
      </w:r>
      <w:r w:rsidR="004E5F9A">
        <w:t xml:space="preserve">calcule </w:t>
      </w:r>
      <w:r>
        <w:t xml:space="preserve">e </w:t>
      </w:r>
      <w:r w:rsidR="004E5F9A">
        <w:t xml:space="preserve">mostre </w:t>
      </w:r>
      <w:r>
        <w:t>a média ponderada desses números, considerando que o primeiro número tem peso 2, o segundo número tem peso 3 e o terceiro número tem peso 5.</w:t>
      </w:r>
    </w:p>
    <w:p w:rsidR="003A38BE" w:rsidRDefault="003A38BE"/>
    <w:p w:rsidR="003A38BE" w:rsidRDefault="003A38BE">
      <w:r>
        <w:t xml:space="preserve">20. Desenvolva um algoritmo que </w:t>
      </w:r>
      <w:r w:rsidR="004E5F9A">
        <w:t xml:space="preserve">receba </w:t>
      </w:r>
      <w:r>
        <w:t>o preço atual e a venda mensal média de um produto, calcule e mostre o novo preço, sabendo que:</w:t>
      </w:r>
    </w:p>
    <w:p w:rsidR="003A38BE" w:rsidRDefault="003A38BE">
      <w:r>
        <w:t>- se a venda média mensal for menor que 500 e o preço atual menor que 30,00, então o produto sofre um aumento de 10%;</w:t>
      </w:r>
    </w:p>
    <w:p w:rsidR="003A38BE" w:rsidRDefault="003A38BE">
      <w:r>
        <w:t>- se a venda média mensal for maior ou igual a 500 e menor que 1000 e o preço atual maior ou igual a 30,00 e menor que 80,00, então o produto sofre um aumento de 15%;</w:t>
      </w:r>
    </w:p>
    <w:p w:rsidR="003A38BE" w:rsidRDefault="003A38BE">
      <w:r>
        <w:t>- se a venda mensal média for maior ou igual a 1000 e o preço atual maior ou igual a 80,00, então o produto sofre uma diminuição de 5%.</w:t>
      </w:r>
    </w:p>
    <w:p w:rsidR="003A38BE" w:rsidRDefault="003A38BE"/>
    <w:p w:rsidR="003A38BE" w:rsidRDefault="003A38BE">
      <w:r>
        <w:t xml:space="preserve">21. Desenvolva um algoritmo que </w:t>
      </w:r>
      <w:r w:rsidR="004E5F9A">
        <w:t xml:space="preserve">receba </w:t>
      </w:r>
      <w:r>
        <w:t xml:space="preserve">dois valores numérico inteiro, </w:t>
      </w:r>
      <w:r w:rsidR="004E5F9A">
        <w:t xml:space="preserve">verifique </w:t>
      </w:r>
      <w:r>
        <w:t xml:space="preserve">e </w:t>
      </w:r>
      <w:r w:rsidR="004E5F9A">
        <w:t xml:space="preserve">mostre </w:t>
      </w:r>
      <w:r>
        <w:t>se o maior número é múltiplo do menor número.</w:t>
      </w:r>
    </w:p>
    <w:p w:rsidR="003A38BE" w:rsidRDefault="003A38BE"/>
    <w:p w:rsidR="003A38BE" w:rsidRDefault="003A38BE">
      <w:r>
        <w:t xml:space="preserve">22. Desenvolva um algoritmo que </w:t>
      </w:r>
      <w:r w:rsidR="004E5F9A">
        <w:t xml:space="preserve">receba </w:t>
      </w:r>
      <w:r>
        <w:t xml:space="preserve">dois valores número inteiro, </w:t>
      </w:r>
      <w:r w:rsidR="004E5F9A">
        <w:t xml:space="preserve">verifique </w:t>
      </w:r>
      <w:r>
        <w:t xml:space="preserve">e </w:t>
      </w:r>
      <w:r w:rsidR="004E5F9A">
        <w:t xml:space="preserve">mostre </w:t>
      </w:r>
      <w:r>
        <w:t>se o maior número é divisível pelo menor número.</w:t>
      </w:r>
    </w:p>
    <w:p w:rsidR="003A38BE" w:rsidRDefault="003A38BE"/>
    <w:p w:rsidR="003A38BE" w:rsidRDefault="003A38BE">
      <w:r>
        <w:t xml:space="preserve">23. Desenvolva um algoritmo que </w:t>
      </w:r>
      <w:r w:rsidR="004E5F9A">
        <w:t xml:space="preserve">receba </w:t>
      </w:r>
      <w:r>
        <w:t>o número de voltas dadas, a extensão do circuito, em metros, e o tempo de duração, em minutos, de uma corrida de fórmula 1. O algoritmo deve calcular e mostrar a velocidade média do primeiro colocado, em quilômetros por hora.</w:t>
      </w:r>
    </w:p>
    <w:p w:rsidR="003A38BE" w:rsidRDefault="003A38BE"/>
    <w:p w:rsidR="003A38BE" w:rsidRDefault="003A38BE">
      <w:r>
        <w:t xml:space="preserve">24. Desenvolva um algoritmo que </w:t>
      </w:r>
      <w:r w:rsidR="004E5F9A">
        <w:t xml:space="preserve">receba </w:t>
      </w:r>
      <w:r>
        <w:t xml:space="preserve">o salário de um funcionário, </w:t>
      </w:r>
      <w:r w:rsidR="004E5F9A">
        <w:t xml:space="preserve">calcule </w:t>
      </w:r>
      <w:r>
        <w:t xml:space="preserve">e </w:t>
      </w:r>
      <w:r w:rsidR="004E5F9A">
        <w:t xml:space="preserve">mostre </w:t>
      </w:r>
      <w:r>
        <w:t>o valor do aumento salarial e o salário final a ser recebido pelo funcionário, considerando que se o funcionário:</w:t>
      </w:r>
    </w:p>
    <w:p w:rsidR="003A38BE" w:rsidRDefault="003A38BE">
      <w:r>
        <w:t>- recebe menos que 500,00, terá reajuste de 100%;</w:t>
      </w:r>
    </w:p>
    <w:p w:rsidR="003A38BE" w:rsidRDefault="003A38BE">
      <w:r>
        <w:t>- recebe mais ou igual a 500,00 e menos que 1.000,00, terá reajuste de 75%;</w:t>
      </w:r>
    </w:p>
    <w:p w:rsidR="003A38BE" w:rsidRDefault="003A38BE">
      <w:r>
        <w:t>- recebe mais ou igual a 1.000,00 e menos que 1.500,00, terá reajuste de 50%;</w:t>
      </w:r>
    </w:p>
    <w:p w:rsidR="003A38BE" w:rsidRDefault="003A38BE">
      <w:r>
        <w:t>- recebe mais ou igual a 1.500,00 e menos que 2.000,00, terá reajuste de 25%;</w:t>
      </w:r>
    </w:p>
    <w:p w:rsidR="003A38BE" w:rsidRDefault="003A38BE">
      <w:r>
        <w:t>- recebe mais ou igual a 2.000,00 e menos que 3.000,00, terá reajuste de 10%;</w:t>
      </w:r>
    </w:p>
    <w:p w:rsidR="003A38BE" w:rsidRDefault="003A38BE">
      <w:r>
        <w:t>- recebe mais ou igual a 3.000,00 e menos que 5.000,00, terá reajuste de 5%;</w:t>
      </w:r>
    </w:p>
    <w:p w:rsidR="003A38BE" w:rsidRDefault="003A38BE">
      <w:r>
        <w:t>- recebe mais ou igual a 5.000,00, terá reajuste de 2%.</w:t>
      </w:r>
    </w:p>
    <w:p w:rsidR="003A38BE" w:rsidRDefault="003A38BE"/>
    <w:p w:rsidR="003A38BE" w:rsidRDefault="003A38BE">
      <w:r>
        <w:t xml:space="preserve">25. Desenvolva um algoritmo que </w:t>
      </w:r>
      <w:r w:rsidR="004E5F9A">
        <w:t xml:space="preserve">receba </w:t>
      </w:r>
      <w:r>
        <w:t xml:space="preserve">a medida de um ângulo em graus, </w:t>
      </w:r>
      <w:r w:rsidR="004E5F9A">
        <w:t xml:space="preserve">verifique </w:t>
      </w:r>
      <w:r>
        <w:t xml:space="preserve">se é um ângulo válido (entre 0 grau e 360 graus) </w:t>
      </w:r>
      <w:r w:rsidR="004E5F9A">
        <w:t xml:space="preserve">calcule </w:t>
      </w:r>
      <w:r>
        <w:t xml:space="preserve">e </w:t>
      </w:r>
      <w:r w:rsidR="004E5F9A">
        <w:t xml:space="preserve">mostre </w:t>
      </w:r>
      <w:r>
        <w:t>o quadrante em que esse ângulo se localiza. Considere os quadrantes da trigonometria, primeiro quadrante graus entre 0 e 90, segundo quadrante graus entre 90 e 180, terceiro quadrante graus entre 180 e 270 e quarto quadrante graus entre 270 e 360.</w:t>
      </w:r>
    </w:p>
    <w:p w:rsidR="003A38BE" w:rsidRDefault="003A38BE"/>
    <w:p w:rsidR="003A38BE" w:rsidRDefault="003A38BE">
      <w:r>
        <w:t xml:space="preserve">26. Desenvolva um algoritmo que </w:t>
      </w:r>
      <w:r w:rsidR="004E5F9A">
        <w:t xml:space="preserve">receba </w:t>
      </w:r>
      <w:r>
        <w:t xml:space="preserve">a medida de um ângulo em graus, </w:t>
      </w:r>
      <w:r w:rsidR="004E5F9A">
        <w:t xml:space="preserve">calcule </w:t>
      </w:r>
      <w:r>
        <w:t xml:space="preserve">e </w:t>
      </w:r>
      <w:r w:rsidR="004E5F9A">
        <w:t xml:space="preserve">mostre </w:t>
      </w:r>
      <w:r>
        <w:t>o quadrante em que esse ângulo se localiza. Considere os quadrantes da trigonometria e para ângulos maiores que 360 graus ou menores que –360 graus, reduzi-los, mostrando também o número de voltas e o sentido da volta (horário ou anti-horário).</w:t>
      </w:r>
    </w:p>
    <w:p w:rsidR="003A38BE" w:rsidRDefault="003A38BE"/>
    <w:p w:rsidR="003A38BE" w:rsidRDefault="003A38BE">
      <w:r>
        <w:lastRenderedPageBreak/>
        <w:t xml:space="preserve">27. Desenvolva um algoritmo que </w:t>
      </w:r>
      <w:r w:rsidR="0030205A">
        <w:t xml:space="preserve">receba </w:t>
      </w:r>
      <w:r>
        <w:t>uma senha de quatro números, verifique a validade desta senha sabendo que a senha correta é 1234 e mostre ao usuário uma mensagem dizendo se a senha digitada é válida ou não.</w:t>
      </w:r>
    </w:p>
    <w:p w:rsidR="003A38BE" w:rsidRDefault="003A38BE"/>
    <w:p w:rsidR="003A38BE" w:rsidRDefault="003A38BE">
      <w:r>
        <w:t xml:space="preserve">28. Desenvolva um algoritmo que </w:t>
      </w:r>
      <w:r w:rsidR="0030205A">
        <w:t xml:space="preserve">receba </w:t>
      </w:r>
      <w:r>
        <w:t xml:space="preserve">o tipo de investimento (poupança ou fundo de renda fixa) e o valor do investimento, </w:t>
      </w:r>
      <w:r w:rsidR="0030205A">
        <w:t xml:space="preserve">calcule </w:t>
      </w:r>
      <w:r>
        <w:t xml:space="preserve">e </w:t>
      </w:r>
      <w:r w:rsidR="0030205A">
        <w:t xml:space="preserve">mostre </w:t>
      </w:r>
      <w:r>
        <w:t>o valor corrigido do investimento após o período de 30 dias, considerando que o rendimento mensal da poupança é de 3% e o do fundo de renda fixa é de 5%.</w:t>
      </w:r>
    </w:p>
    <w:p w:rsidR="003A38BE" w:rsidRDefault="003A38BE"/>
    <w:p w:rsidR="003A38BE" w:rsidRDefault="003A38BE">
      <w:r>
        <w:t xml:space="preserve">29. Desenvolva um algoritmo que </w:t>
      </w:r>
      <w:r w:rsidR="0030205A">
        <w:t xml:space="preserve">receba </w:t>
      </w:r>
      <w:r>
        <w:t xml:space="preserve">a data de nascimento de uma pessoa, </w:t>
      </w:r>
      <w:r w:rsidR="0030205A">
        <w:t xml:space="preserve">verifique </w:t>
      </w:r>
      <w:r>
        <w:t xml:space="preserve">e </w:t>
      </w:r>
      <w:r w:rsidR="0030205A">
        <w:t xml:space="preserve">mostre </w:t>
      </w:r>
      <w:r>
        <w:t>em qual estação do ano (primavera, verão, outono ou inverno) essa pessoa nasceu.</w:t>
      </w:r>
    </w:p>
    <w:p w:rsidR="003A38BE" w:rsidRDefault="003A38BE"/>
    <w:p w:rsidR="003A38BE" w:rsidRDefault="003A38BE">
      <w:r>
        <w:t xml:space="preserve">30. Desenvolva um algoritmo que </w:t>
      </w:r>
      <w:r w:rsidR="0030205A">
        <w:t xml:space="preserve">receba </w:t>
      </w:r>
      <w:r>
        <w:t xml:space="preserve">a data de nascimento de uma pessoa, </w:t>
      </w:r>
      <w:r w:rsidR="0030205A">
        <w:t xml:space="preserve">verifique </w:t>
      </w:r>
      <w:r>
        <w:t xml:space="preserve">e </w:t>
      </w:r>
      <w:r w:rsidR="0030205A">
        <w:t xml:space="preserve">mostre </w:t>
      </w:r>
      <w:r>
        <w:t>qual o signo dessa pessoa. Usar estrutura de decisão encadeada.</w:t>
      </w:r>
    </w:p>
    <w:p w:rsidR="003A38BE" w:rsidRDefault="003A38BE"/>
    <w:p w:rsidR="003A38BE" w:rsidRDefault="003A38BE">
      <w:pPr>
        <w:pStyle w:val="Ttulo1"/>
      </w:pPr>
      <w:r>
        <w:br w:type="column"/>
      </w:r>
      <w:bookmarkStart w:id="123" w:name="_Toc122146614"/>
      <w:r>
        <w:lastRenderedPageBreak/>
        <w:t>Capítulo 7 – Estrutura de Múltipla Escolha</w:t>
      </w:r>
      <w:bookmarkEnd w:id="123"/>
    </w:p>
    <w:p w:rsidR="003A38BE" w:rsidRDefault="003A38BE"/>
    <w:p w:rsidR="003A38BE" w:rsidRDefault="003A38BE"/>
    <w:p w:rsidR="003A38BE" w:rsidRDefault="003A38BE">
      <w:r>
        <w:t xml:space="preserve">Uma estrutura de múltipla escolha também é uma estrutura de decisão em que um fluxo de controle é utilizado para decidir qual o fluxo que o algoritmo seguirá. Uma estrutura de múltipla escolha determina qual conjunto de comandos ou bloco será executado após uma opção ser avaliada e um caso para essa opção for </w:t>
      </w:r>
      <w:r w:rsidR="0030205A">
        <w:t>detectado</w:t>
      </w:r>
      <w:r>
        <w:t xml:space="preserve">. Essa opção é representada por valores de quaisquer tipos de dados conhecidos. Note que somente um caso é executado, dentre todos os casos da estrutura de múltipla escolha. </w:t>
      </w:r>
    </w:p>
    <w:p w:rsidR="003A38BE" w:rsidRDefault="003A38BE"/>
    <w:p w:rsidR="003A38BE" w:rsidRDefault="003A38BE">
      <w:r>
        <w:t>Uma estrutura de múltipla escolha pode ser construída dentro de uma estrutura de decisão, seja ela simples, composta ou encadeada, assim como qualquer estrutura de decisão pode ser construída dentro de uma estrutura de múltipla escolha.</w:t>
      </w:r>
    </w:p>
    <w:p w:rsidR="003A38BE" w:rsidRDefault="003A38BE"/>
    <w:p w:rsidR="003A38BE" w:rsidRDefault="003A38BE">
      <w:r>
        <w:t>Uma estrutura de múltipla escolha pode ser simples ou encadeada. Veremos a seguir como e quando trabalhar com cada uma delas.</w:t>
      </w:r>
    </w:p>
    <w:p w:rsidR="003A38BE" w:rsidRDefault="003A38BE"/>
    <w:p w:rsidR="003A38BE" w:rsidRDefault="003A38BE"/>
    <w:p w:rsidR="003A38BE" w:rsidRDefault="003A38BE">
      <w:pPr>
        <w:pStyle w:val="Ttulo2"/>
      </w:pPr>
      <w:bookmarkStart w:id="124" w:name="_Toc122146615"/>
      <w:r>
        <w:t>7.1 Estrutura de Múltipla Escolha Simples</w:t>
      </w:r>
      <w:bookmarkEnd w:id="124"/>
    </w:p>
    <w:p w:rsidR="003A38BE" w:rsidRDefault="003A38BE"/>
    <w:p w:rsidR="003A38BE" w:rsidRDefault="003A38BE">
      <w:r>
        <w:t>Uma estrutura de decisão de múltipla escolha pode ser utilizada quando o algoritmo precisa testar um conjunto de valores diferentes antes de executar um conjunto de comandos associado a esses valores. Nesse caso, uma opção é avaliada, seu resultado é verificado dentro de um conjunto de casos e o conjunto de comandos dentro do caso relacionado à opção avaliada é executado como parte do fluxo de execução do algoritmo. Numa estrutura de múltipla escolha, o tipo de dado da opção precisa, necessariamente, ser do mesmo tipo dos casos relacionados.</w:t>
      </w:r>
    </w:p>
    <w:p w:rsidR="003A38BE" w:rsidRDefault="003A38BE"/>
    <w:p w:rsidR="003A38BE" w:rsidRDefault="003A38BE">
      <w:pPr>
        <w:pStyle w:val="Ttulo3"/>
      </w:pPr>
      <w:bookmarkStart w:id="125" w:name="_Toc122146616"/>
      <w:r>
        <w:t>Pseudocódigo</w:t>
      </w:r>
      <w:bookmarkEnd w:id="125"/>
    </w:p>
    <w:p w:rsidR="003A38BE" w:rsidRDefault="003A38BE"/>
    <w:p w:rsidR="003A38BE" w:rsidRDefault="003A38BE">
      <w:r>
        <w:t xml:space="preserve">Na estrutura de múltipla escolha simples, utilizaremos as palavras </w:t>
      </w:r>
      <w:r>
        <w:rPr>
          <w:b/>
        </w:rPr>
        <w:t>escolha</w:t>
      </w:r>
      <w:r>
        <w:t>,</w:t>
      </w:r>
      <w:r>
        <w:rPr>
          <w:b/>
        </w:rPr>
        <w:t xml:space="preserve"> caso</w:t>
      </w:r>
      <w:r>
        <w:t xml:space="preserve"> e </w:t>
      </w:r>
      <w:r>
        <w:rPr>
          <w:b/>
        </w:rPr>
        <w:t>caso contrário</w:t>
      </w:r>
      <w:r>
        <w:t xml:space="preserve"> que representam as palavras principais dessa estrutura e a palavra </w:t>
      </w:r>
      <w:r>
        <w:rPr>
          <w:b/>
        </w:rPr>
        <w:t>fimescolha;</w:t>
      </w:r>
      <w:r>
        <w:t xml:space="preserve"> para determinar o fim do bloco de execução dessa estrutura. A estrutura de múltipla escolha simples para pseudocódigo segue a seguinte regra sintática:</w:t>
      </w:r>
    </w:p>
    <w:p w:rsidR="003A38BE" w:rsidRDefault="003A38BE"/>
    <w:p w:rsidR="003A38BE" w:rsidRDefault="003A38BE">
      <w:pPr>
        <w:rPr>
          <w:b/>
        </w:rPr>
      </w:pPr>
      <w:r>
        <w:rPr>
          <w:b/>
        </w:rPr>
        <w:t>escolha (&lt;opção&gt;)</w:t>
      </w:r>
    </w:p>
    <w:p w:rsidR="003A38BE" w:rsidRDefault="003A38BE">
      <w:pPr>
        <w:rPr>
          <w:b/>
        </w:rPr>
      </w:pPr>
      <w:r>
        <w:rPr>
          <w:b/>
        </w:rPr>
        <w:t xml:space="preserve">   caso &lt;caso_1&gt; : &lt;comandos_1&gt;;</w:t>
      </w:r>
    </w:p>
    <w:p w:rsidR="003A38BE" w:rsidRDefault="003A38BE">
      <w:pPr>
        <w:rPr>
          <w:b/>
        </w:rPr>
      </w:pPr>
      <w:r>
        <w:rPr>
          <w:b/>
        </w:rPr>
        <w:t xml:space="preserve">   caso &lt;caso_2&gt; : &lt;comandos_2&gt;;</w:t>
      </w:r>
    </w:p>
    <w:p w:rsidR="003A38BE" w:rsidRDefault="003A38BE">
      <w:pPr>
        <w:rPr>
          <w:b/>
        </w:rPr>
      </w:pPr>
      <w:r>
        <w:rPr>
          <w:b/>
        </w:rPr>
        <w:t xml:space="preserve">   ...</w:t>
      </w:r>
    </w:p>
    <w:p w:rsidR="003A38BE" w:rsidRDefault="003A38BE">
      <w:pPr>
        <w:rPr>
          <w:b/>
        </w:rPr>
      </w:pPr>
      <w:r>
        <w:rPr>
          <w:b/>
        </w:rPr>
        <w:t xml:space="preserve">   caso &lt;caso_n&gt; : &lt;comandos_n&gt;;</w:t>
      </w:r>
    </w:p>
    <w:p w:rsidR="003A38BE" w:rsidRDefault="003A38BE">
      <w:pPr>
        <w:rPr>
          <w:b/>
        </w:rPr>
      </w:pPr>
      <w:r>
        <w:rPr>
          <w:b/>
        </w:rPr>
        <w:t xml:space="preserve">   caso contrário  : &lt;mensagem&gt;;</w:t>
      </w:r>
    </w:p>
    <w:p w:rsidR="003A38BE" w:rsidRDefault="003A38BE">
      <w:pPr>
        <w:rPr>
          <w:b/>
        </w:rPr>
      </w:pPr>
      <w:r>
        <w:rPr>
          <w:b/>
        </w:rPr>
        <w:t>fimescolha;</w:t>
      </w:r>
    </w:p>
    <w:p w:rsidR="003A38BE" w:rsidRDefault="003A38BE"/>
    <w:p w:rsidR="003A38BE" w:rsidRDefault="003A38BE">
      <w:r>
        <w:t>Por exemplo:</w:t>
      </w:r>
    </w:p>
    <w:p w:rsidR="003A38BE" w:rsidRDefault="003A38BE"/>
    <w:p w:rsidR="003A38BE" w:rsidRDefault="003A38BE">
      <w:pPr>
        <w:rPr>
          <w:b/>
        </w:rPr>
      </w:pPr>
      <w:r>
        <w:rPr>
          <w:b/>
        </w:rPr>
        <w:t xml:space="preserve">escolha </w:t>
      </w:r>
      <w:r>
        <w:t>(var)</w:t>
      </w:r>
    </w:p>
    <w:p w:rsidR="003A38BE" w:rsidRDefault="003A38BE">
      <w:pPr>
        <w:rPr>
          <w:b/>
        </w:rPr>
      </w:pPr>
      <w:r>
        <w:rPr>
          <w:b/>
        </w:rPr>
        <w:t xml:space="preserve">   caso </w:t>
      </w:r>
      <w:r>
        <w:t>1</w:t>
      </w:r>
      <w:r>
        <w:rPr>
          <w:b/>
        </w:rPr>
        <w:t xml:space="preserve"> : </w:t>
      </w:r>
      <w:r>
        <w:t>escrever ("O valor da variável var é 1")</w:t>
      </w:r>
      <w:r>
        <w:rPr>
          <w:b/>
        </w:rPr>
        <w:t>;</w:t>
      </w:r>
    </w:p>
    <w:p w:rsidR="003A38BE" w:rsidRDefault="003A38BE">
      <w:pPr>
        <w:rPr>
          <w:b/>
        </w:rPr>
      </w:pPr>
      <w:r>
        <w:rPr>
          <w:b/>
        </w:rPr>
        <w:t xml:space="preserve">   caso </w:t>
      </w:r>
      <w:r>
        <w:t>2</w:t>
      </w:r>
      <w:r>
        <w:rPr>
          <w:b/>
        </w:rPr>
        <w:t xml:space="preserve"> : </w:t>
      </w:r>
      <w:r>
        <w:t>escrever ("O valor da variável var é 2")</w:t>
      </w:r>
      <w:r>
        <w:rPr>
          <w:b/>
        </w:rPr>
        <w:t>;</w:t>
      </w:r>
    </w:p>
    <w:p w:rsidR="003A38BE" w:rsidRDefault="003A38BE">
      <w:pPr>
        <w:rPr>
          <w:b/>
        </w:rPr>
      </w:pPr>
      <w:r>
        <w:rPr>
          <w:b/>
        </w:rPr>
        <w:t xml:space="preserve">   caso </w:t>
      </w:r>
      <w:r>
        <w:t>3</w:t>
      </w:r>
      <w:r>
        <w:rPr>
          <w:b/>
        </w:rPr>
        <w:t xml:space="preserve"> : </w:t>
      </w:r>
      <w:r>
        <w:t>escrever ("O valor da variável var é 3")</w:t>
      </w:r>
      <w:r>
        <w:rPr>
          <w:b/>
        </w:rPr>
        <w:t>;</w:t>
      </w:r>
    </w:p>
    <w:p w:rsidR="003A38BE" w:rsidRDefault="003A38BE">
      <w:pPr>
        <w:rPr>
          <w:b/>
        </w:rPr>
      </w:pPr>
      <w:r>
        <w:rPr>
          <w:b/>
        </w:rPr>
        <w:t xml:space="preserve">   caso contrário  : </w:t>
      </w:r>
      <w:r>
        <w:t>escrever ("O valor da variável var não é nem 1, nem 2, nem 3")</w:t>
      </w:r>
      <w:r>
        <w:rPr>
          <w:b/>
        </w:rPr>
        <w:t>;</w:t>
      </w:r>
    </w:p>
    <w:p w:rsidR="003A38BE" w:rsidRDefault="003A38BE">
      <w:pPr>
        <w:rPr>
          <w:b/>
        </w:rPr>
      </w:pPr>
      <w:r>
        <w:rPr>
          <w:b/>
        </w:rPr>
        <w:t>fimescolha;</w:t>
      </w:r>
    </w:p>
    <w:p w:rsidR="003A38BE" w:rsidRDefault="003A38BE"/>
    <w:p w:rsidR="003A38BE" w:rsidRDefault="003A38BE">
      <w:r>
        <w:t xml:space="preserve">Nesse exemplo, a variável </w:t>
      </w:r>
      <w:r>
        <w:rPr>
          <w:b/>
        </w:rPr>
        <w:t>var</w:t>
      </w:r>
      <w:r>
        <w:t xml:space="preserve"> possui um valor </w:t>
      </w:r>
      <w:r>
        <w:rPr>
          <w:b/>
        </w:rPr>
        <w:t>numérico_inteiro</w:t>
      </w:r>
      <w:r>
        <w:t xml:space="preserve"> e vai passar por uma avaliação, ou seja, o valor da variável </w:t>
      </w:r>
      <w:r>
        <w:rPr>
          <w:b/>
        </w:rPr>
        <w:t>var</w:t>
      </w:r>
      <w:r>
        <w:t xml:space="preserve"> será avaliada. Se o resultado de retorno dessa avaliação for o número inteiro 1, então o comando </w:t>
      </w:r>
      <w:r>
        <w:rPr>
          <w:b/>
        </w:rPr>
        <w:t>escrever(...);</w:t>
      </w:r>
      <w:r>
        <w:t xml:space="preserve"> do </w:t>
      </w:r>
      <w:r>
        <w:rPr>
          <w:b/>
        </w:rPr>
        <w:t>caso 1</w:t>
      </w:r>
      <w:r>
        <w:t xml:space="preserve"> será executado, se for o número inteiro 2, então o comando </w:t>
      </w:r>
      <w:r>
        <w:rPr>
          <w:b/>
        </w:rPr>
        <w:t>escrever(...);</w:t>
      </w:r>
      <w:r>
        <w:t xml:space="preserve"> do </w:t>
      </w:r>
      <w:r>
        <w:rPr>
          <w:b/>
        </w:rPr>
        <w:t>caso 2</w:t>
      </w:r>
      <w:r>
        <w:t xml:space="preserve"> será executado, se for o número inteiro 3, então o comando </w:t>
      </w:r>
      <w:r>
        <w:rPr>
          <w:b/>
        </w:rPr>
        <w:t>escrever(...);</w:t>
      </w:r>
      <w:r>
        <w:t xml:space="preserve"> do </w:t>
      </w:r>
      <w:r>
        <w:rPr>
          <w:b/>
        </w:rPr>
        <w:t>caso 3</w:t>
      </w:r>
      <w:r>
        <w:t xml:space="preserve"> será executado e se for diferente de 1,2 ou 3, então o </w:t>
      </w:r>
      <w:r>
        <w:rPr>
          <w:b/>
        </w:rPr>
        <w:t>escrever(...);</w:t>
      </w:r>
      <w:r>
        <w:t xml:space="preserve"> do </w:t>
      </w:r>
      <w:r>
        <w:rPr>
          <w:b/>
        </w:rPr>
        <w:t>caso contrário</w:t>
      </w:r>
      <w:r>
        <w:t xml:space="preserve"> será executado. Note que somente um dos casos é executado e que o tipo de dado da variável </w:t>
      </w:r>
      <w:r>
        <w:rPr>
          <w:b/>
        </w:rPr>
        <w:t>var</w:t>
      </w:r>
      <w:r>
        <w:t xml:space="preserve"> é </w:t>
      </w:r>
      <w:r>
        <w:rPr>
          <w:b/>
        </w:rPr>
        <w:t>numérico_inteiro</w:t>
      </w:r>
      <w:r>
        <w:t xml:space="preserve"> assim como os valores de cada um dos casos.</w:t>
      </w:r>
    </w:p>
    <w:p w:rsidR="003A38BE" w:rsidRDefault="003A38BE"/>
    <w:p w:rsidR="003A38BE" w:rsidRDefault="003A38BE">
      <w:r>
        <w:t xml:space="preserve">Note que o uso do comando </w:t>
      </w:r>
      <w:r>
        <w:rPr>
          <w:b/>
        </w:rPr>
        <w:t>caso contrário</w:t>
      </w:r>
      <w:r>
        <w:t xml:space="preserve"> serve para os valores não previstos que a variável </w:t>
      </w:r>
      <w:r>
        <w:rPr>
          <w:b/>
        </w:rPr>
        <w:t>var</w:t>
      </w:r>
      <w:r>
        <w:t xml:space="preserve"> possa assumir.</w:t>
      </w:r>
    </w:p>
    <w:p w:rsidR="003A38BE" w:rsidRDefault="003A38BE"/>
    <w:p w:rsidR="003A38BE" w:rsidRDefault="003A38BE">
      <w:r>
        <w:t>O resultado da execução desse exemplo é:</w:t>
      </w:r>
    </w:p>
    <w:p w:rsidR="003A38BE" w:rsidRDefault="003A38BE"/>
    <w:p w:rsidR="003A38BE" w:rsidRDefault="003A38BE">
      <w:r>
        <w:t xml:space="preserve">// se o valor de </w:t>
      </w:r>
      <w:r>
        <w:rPr>
          <w:b/>
        </w:rPr>
        <w:t>var</w:t>
      </w:r>
      <w:r>
        <w:t xml:space="preserve"> for 1</w:t>
      </w:r>
    </w:p>
    <w:p w:rsidR="003A38BE" w:rsidRDefault="003A38BE">
      <w:r>
        <w:t>O valor da variável var é 1</w:t>
      </w:r>
    </w:p>
    <w:p w:rsidR="003A38BE" w:rsidRDefault="003A38BE"/>
    <w:p w:rsidR="003A38BE" w:rsidRDefault="003A38BE">
      <w:r>
        <w:t xml:space="preserve">// se o valor de </w:t>
      </w:r>
      <w:r>
        <w:rPr>
          <w:b/>
        </w:rPr>
        <w:t>var</w:t>
      </w:r>
      <w:r>
        <w:t xml:space="preserve"> for 2</w:t>
      </w:r>
    </w:p>
    <w:p w:rsidR="003A38BE" w:rsidRDefault="003A38BE">
      <w:r>
        <w:t>O valor da variável var é 2</w:t>
      </w:r>
    </w:p>
    <w:p w:rsidR="003A38BE" w:rsidRDefault="003A38BE"/>
    <w:p w:rsidR="003A38BE" w:rsidRDefault="003A38BE">
      <w:r>
        <w:t xml:space="preserve">// se o valor de </w:t>
      </w:r>
      <w:r>
        <w:rPr>
          <w:b/>
        </w:rPr>
        <w:t>var</w:t>
      </w:r>
      <w:r>
        <w:t xml:space="preserve"> for 3</w:t>
      </w:r>
    </w:p>
    <w:p w:rsidR="003A38BE" w:rsidRDefault="003A38BE">
      <w:r>
        <w:t>O valor da variável var é 3</w:t>
      </w:r>
    </w:p>
    <w:p w:rsidR="003A38BE" w:rsidRDefault="003A38BE"/>
    <w:p w:rsidR="003A38BE" w:rsidRDefault="003A38BE">
      <w:r>
        <w:t xml:space="preserve">// se o valor de </w:t>
      </w:r>
      <w:r>
        <w:rPr>
          <w:b/>
        </w:rPr>
        <w:t>var</w:t>
      </w:r>
      <w:r>
        <w:t xml:space="preserve"> for 4</w:t>
      </w:r>
    </w:p>
    <w:p w:rsidR="003A38BE" w:rsidRDefault="003A38BE">
      <w:r>
        <w:t>O valor da variável var não é nem 1, nem 2, nem 3</w:t>
      </w:r>
    </w:p>
    <w:p w:rsidR="003A38BE" w:rsidRDefault="003A38BE"/>
    <w:p w:rsidR="003A38BE" w:rsidRDefault="003A38BE">
      <w:r>
        <w:t>Numa estrutura de múltipla escolha, os valores escolhidos para cada caso não precisam ser únicos, isto é, cada caso da estrutura pode ser representado por um conjunto de valores específicos. Nesse caso, a estrutura de múltipla escolha simples para pseudocódigo segue a seguinte regra sintática:</w:t>
      </w:r>
    </w:p>
    <w:p w:rsidR="003A38BE" w:rsidRDefault="003A38BE"/>
    <w:p w:rsidR="003A38BE" w:rsidRDefault="003A38BE">
      <w:pPr>
        <w:rPr>
          <w:b/>
        </w:rPr>
      </w:pPr>
      <w:r>
        <w:rPr>
          <w:b/>
        </w:rPr>
        <w:t>escolha (&lt;opção&gt;)</w:t>
      </w:r>
    </w:p>
    <w:p w:rsidR="003A38BE" w:rsidRDefault="003A38BE">
      <w:pPr>
        <w:rPr>
          <w:b/>
        </w:rPr>
      </w:pPr>
      <w:r>
        <w:rPr>
          <w:b/>
        </w:rPr>
        <w:t xml:space="preserve">   caso &lt;caso_1&gt; : &lt;comandos_1&gt;; </w:t>
      </w:r>
    </w:p>
    <w:p w:rsidR="003A38BE" w:rsidRDefault="003A38BE">
      <w:pPr>
        <w:rPr>
          <w:b/>
        </w:rPr>
      </w:pPr>
      <w:r>
        <w:rPr>
          <w:b/>
        </w:rPr>
        <w:t xml:space="preserve">   caso &lt;caso_2&gt;, &lt;caso_3&gt;, &lt;caso_4&gt; : &lt;comandos_2&gt;;</w:t>
      </w:r>
    </w:p>
    <w:p w:rsidR="003A38BE" w:rsidRDefault="003A38BE">
      <w:pPr>
        <w:rPr>
          <w:b/>
        </w:rPr>
      </w:pPr>
      <w:r>
        <w:rPr>
          <w:b/>
        </w:rPr>
        <w:t xml:space="preserve">   caso &lt;caso_5&gt; .. &lt;caso_10&gt; : &lt;comandos_3&gt;;</w:t>
      </w:r>
    </w:p>
    <w:p w:rsidR="003A38BE" w:rsidRDefault="003A38BE">
      <w:pPr>
        <w:rPr>
          <w:b/>
        </w:rPr>
      </w:pPr>
      <w:r>
        <w:rPr>
          <w:b/>
        </w:rPr>
        <w:t xml:space="preserve">   ...</w:t>
      </w:r>
    </w:p>
    <w:p w:rsidR="003A38BE" w:rsidRDefault="003A38BE">
      <w:pPr>
        <w:rPr>
          <w:b/>
        </w:rPr>
      </w:pPr>
      <w:r>
        <w:rPr>
          <w:b/>
        </w:rPr>
        <w:t xml:space="preserve">   caso &lt;caso_11&gt;, &lt;caso_15&gt; .. &lt;caso_20&gt; : &lt;comandos_4&gt;;</w:t>
      </w:r>
    </w:p>
    <w:p w:rsidR="003A38BE" w:rsidRDefault="003A38BE">
      <w:pPr>
        <w:rPr>
          <w:b/>
        </w:rPr>
      </w:pPr>
      <w:r>
        <w:rPr>
          <w:b/>
        </w:rPr>
        <w:t xml:space="preserve">   caso contrário  : &lt;mensagem&gt;;</w:t>
      </w:r>
    </w:p>
    <w:p w:rsidR="003A38BE" w:rsidRDefault="003A38BE">
      <w:pPr>
        <w:rPr>
          <w:b/>
        </w:rPr>
      </w:pPr>
      <w:r>
        <w:rPr>
          <w:b/>
        </w:rPr>
        <w:t>fimescolha;</w:t>
      </w:r>
    </w:p>
    <w:p w:rsidR="003A38BE" w:rsidRDefault="003A38BE"/>
    <w:p w:rsidR="003A38BE" w:rsidRDefault="003A38BE">
      <w:r>
        <w:t>Por exemplo, um caso pode ter o valor 1, outro caso, os valores 2, 3 e 4, outro caso, os valores 7, 15 e 25 e outro caso, os valores 8, 11, 12, 13 e 14:</w:t>
      </w:r>
    </w:p>
    <w:p w:rsidR="003A38BE" w:rsidRDefault="003A38BE"/>
    <w:p w:rsidR="003A38BE" w:rsidRDefault="003A38BE">
      <w:pPr>
        <w:rPr>
          <w:b/>
        </w:rPr>
      </w:pPr>
      <w:r>
        <w:rPr>
          <w:b/>
        </w:rPr>
        <w:t xml:space="preserve">escolha </w:t>
      </w:r>
      <w:r>
        <w:t>(var)</w:t>
      </w:r>
    </w:p>
    <w:p w:rsidR="003A38BE" w:rsidRDefault="003A38BE">
      <w:pPr>
        <w:rPr>
          <w:b/>
        </w:rPr>
      </w:pPr>
      <w:r>
        <w:rPr>
          <w:b/>
        </w:rPr>
        <w:t xml:space="preserve">   caso </w:t>
      </w:r>
      <w:r>
        <w:t xml:space="preserve">1 </w:t>
      </w:r>
      <w:r>
        <w:rPr>
          <w:b/>
        </w:rPr>
        <w:t>:</w:t>
      </w:r>
      <w:r>
        <w:t xml:space="preserve">  escrever ("O valor da variável var é 1");</w:t>
      </w:r>
    </w:p>
    <w:p w:rsidR="003A38BE" w:rsidRDefault="003A38BE">
      <w:pPr>
        <w:rPr>
          <w:b/>
        </w:rPr>
      </w:pPr>
      <w:r>
        <w:rPr>
          <w:b/>
        </w:rPr>
        <w:t xml:space="preserve">   caso </w:t>
      </w:r>
      <w:r>
        <w:t xml:space="preserve">2 </w:t>
      </w:r>
      <w:r>
        <w:rPr>
          <w:b/>
        </w:rPr>
        <w:t>. .</w:t>
      </w:r>
      <w:r>
        <w:t xml:space="preserve"> 4 </w:t>
      </w:r>
      <w:r>
        <w:rPr>
          <w:b/>
        </w:rPr>
        <w:t>:</w:t>
      </w:r>
      <w:r>
        <w:t xml:space="preserve">  escrever ("O valor da variável var pode ser 2, 3 ou 4");</w:t>
      </w:r>
    </w:p>
    <w:p w:rsidR="003A38BE" w:rsidRDefault="003A38BE">
      <w:pPr>
        <w:rPr>
          <w:b/>
        </w:rPr>
      </w:pPr>
      <w:r>
        <w:rPr>
          <w:b/>
        </w:rPr>
        <w:t xml:space="preserve">   caso </w:t>
      </w:r>
      <w:r>
        <w:t xml:space="preserve">7, 15, 25 </w:t>
      </w:r>
      <w:r>
        <w:rPr>
          <w:b/>
        </w:rPr>
        <w:t>:</w:t>
      </w:r>
      <w:r>
        <w:t xml:space="preserve">  escrever ("O valor da variável var pode ser 7, 15 ou 25");</w:t>
      </w:r>
    </w:p>
    <w:p w:rsidR="003A38BE" w:rsidRDefault="003A38BE">
      <w:pPr>
        <w:rPr>
          <w:b/>
        </w:rPr>
      </w:pPr>
      <w:r>
        <w:rPr>
          <w:b/>
        </w:rPr>
        <w:t xml:space="preserve">   caso </w:t>
      </w:r>
      <w:r>
        <w:t xml:space="preserve">8, 11 </w:t>
      </w:r>
      <w:r>
        <w:rPr>
          <w:b/>
        </w:rPr>
        <w:t>. .</w:t>
      </w:r>
      <w:r>
        <w:t xml:space="preserve"> 14 </w:t>
      </w:r>
      <w:r>
        <w:rPr>
          <w:b/>
        </w:rPr>
        <w:t>:</w:t>
      </w:r>
      <w:r>
        <w:t xml:space="preserve">  escrever ("O valor da variável var pode ser 8 , 11, 12, 13 ou 14");</w:t>
      </w:r>
    </w:p>
    <w:p w:rsidR="003A38BE" w:rsidRDefault="003A38BE">
      <w:pPr>
        <w:rPr>
          <w:b/>
        </w:rPr>
      </w:pPr>
      <w:r>
        <w:rPr>
          <w:b/>
        </w:rPr>
        <w:t xml:space="preserve">   caso contrário  : </w:t>
      </w:r>
      <w:r>
        <w:t>escrever ("opção inválida.");</w:t>
      </w:r>
    </w:p>
    <w:p w:rsidR="003A38BE" w:rsidRDefault="003A38BE">
      <w:pPr>
        <w:rPr>
          <w:b/>
        </w:rPr>
      </w:pPr>
      <w:r>
        <w:rPr>
          <w:b/>
        </w:rPr>
        <w:t>fimescolha;</w:t>
      </w:r>
    </w:p>
    <w:p w:rsidR="003A38BE" w:rsidRDefault="003A38BE"/>
    <w:p w:rsidR="003A38BE" w:rsidRDefault="003A38BE">
      <w:r>
        <w:t xml:space="preserve">Nesse exemplo, a variável </w:t>
      </w:r>
      <w:r>
        <w:rPr>
          <w:b/>
        </w:rPr>
        <w:t>var</w:t>
      </w:r>
      <w:r>
        <w:t xml:space="preserve"> possui um valor </w:t>
      </w:r>
      <w:r>
        <w:rPr>
          <w:b/>
        </w:rPr>
        <w:t>numérico_inteiro</w:t>
      </w:r>
      <w:r>
        <w:t xml:space="preserve"> e vai passar por uma avaliação, ou seja, o valor da variável </w:t>
      </w:r>
      <w:r>
        <w:rPr>
          <w:b/>
        </w:rPr>
        <w:t>var</w:t>
      </w:r>
      <w:r>
        <w:t xml:space="preserve"> será </w:t>
      </w:r>
      <w:r w:rsidR="0030205A">
        <w:t>avaliado</w:t>
      </w:r>
      <w:r>
        <w:t xml:space="preserve">. Se o resultado de retorno dessa avaliação for o número inteiro 1, então o comando </w:t>
      </w:r>
      <w:r>
        <w:rPr>
          <w:b/>
        </w:rPr>
        <w:t>escrever(...);</w:t>
      </w:r>
      <w:r>
        <w:t xml:space="preserve"> do </w:t>
      </w:r>
      <w:r>
        <w:rPr>
          <w:b/>
        </w:rPr>
        <w:t>caso 1</w:t>
      </w:r>
      <w:r>
        <w:t xml:space="preserve"> será executado, se for o número inteiro 2, 3 ou 4, então o comando </w:t>
      </w:r>
      <w:r>
        <w:rPr>
          <w:b/>
        </w:rPr>
        <w:t>escrever(...);</w:t>
      </w:r>
      <w:r>
        <w:t xml:space="preserve"> do </w:t>
      </w:r>
      <w:r>
        <w:rPr>
          <w:b/>
        </w:rPr>
        <w:t>caso 2 .. 4</w:t>
      </w:r>
      <w:r>
        <w:t xml:space="preserve"> será executado, se for o número inteiro 7, 15, ou 25, então o comando </w:t>
      </w:r>
      <w:r>
        <w:rPr>
          <w:b/>
        </w:rPr>
        <w:t>escrever(...);</w:t>
      </w:r>
      <w:r>
        <w:t xml:space="preserve"> do </w:t>
      </w:r>
      <w:r>
        <w:rPr>
          <w:b/>
        </w:rPr>
        <w:t>caso 7, 15, 25</w:t>
      </w:r>
      <w:r>
        <w:t xml:space="preserve"> será executado, se for 8, 11, 12, 13 ou 14, então o comando </w:t>
      </w:r>
      <w:r>
        <w:rPr>
          <w:b/>
        </w:rPr>
        <w:t>escrever(...);</w:t>
      </w:r>
      <w:r>
        <w:t xml:space="preserve"> do </w:t>
      </w:r>
      <w:r>
        <w:rPr>
          <w:b/>
        </w:rPr>
        <w:t>caso 8, 11 .. 14</w:t>
      </w:r>
      <w:r>
        <w:t xml:space="preserve"> será executado e se for diferente de qualquer um dos valores anteriores, então o </w:t>
      </w:r>
      <w:r>
        <w:rPr>
          <w:b/>
        </w:rPr>
        <w:t>escrever(...);</w:t>
      </w:r>
      <w:r>
        <w:t xml:space="preserve"> do </w:t>
      </w:r>
      <w:r>
        <w:rPr>
          <w:b/>
        </w:rPr>
        <w:t>caso contrário</w:t>
      </w:r>
      <w:r>
        <w:t xml:space="preserve"> será executado. Note que somente um dos casos é executado e que o tipo de dado da variável </w:t>
      </w:r>
      <w:r>
        <w:rPr>
          <w:b/>
        </w:rPr>
        <w:t>var</w:t>
      </w:r>
      <w:r>
        <w:t xml:space="preserve"> é </w:t>
      </w:r>
      <w:r>
        <w:rPr>
          <w:b/>
        </w:rPr>
        <w:t>numérico_inteiro</w:t>
      </w:r>
      <w:r>
        <w:t xml:space="preserve"> assim como os valores de cada um dos casos.</w:t>
      </w:r>
    </w:p>
    <w:p w:rsidR="003A38BE" w:rsidRDefault="003A38BE"/>
    <w:p w:rsidR="003A38BE" w:rsidRDefault="003A38BE">
      <w:r>
        <w:t>O resultado da execução desse exemplo é:</w:t>
      </w:r>
    </w:p>
    <w:p w:rsidR="003A38BE" w:rsidRDefault="003A38BE"/>
    <w:p w:rsidR="003A38BE" w:rsidRDefault="003A38BE">
      <w:r>
        <w:t xml:space="preserve">// se o valor de </w:t>
      </w:r>
      <w:r>
        <w:rPr>
          <w:b/>
        </w:rPr>
        <w:t>var</w:t>
      </w:r>
      <w:r>
        <w:t xml:space="preserve"> for 1</w:t>
      </w:r>
    </w:p>
    <w:p w:rsidR="003A38BE" w:rsidRDefault="003A38BE">
      <w:r>
        <w:t>O valor da variável var é 1</w:t>
      </w:r>
    </w:p>
    <w:p w:rsidR="003A38BE" w:rsidRDefault="003A38BE"/>
    <w:p w:rsidR="003A38BE" w:rsidRDefault="003A38BE">
      <w:r>
        <w:t xml:space="preserve">// se o valor de </w:t>
      </w:r>
      <w:r>
        <w:rPr>
          <w:b/>
        </w:rPr>
        <w:t>var</w:t>
      </w:r>
      <w:r>
        <w:t xml:space="preserve"> for 2</w:t>
      </w:r>
    </w:p>
    <w:p w:rsidR="003A38BE" w:rsidRDefault="003A38BE">
      <w:r>
        <w:t>O valor da variável var pode ser 2, 3 ou 4</w:t>
      </w:r>
    </w:p>
    <w:p w:rsidR="003A38BE" w:rsidRDefault="003A38BE"/>
    <w:p w:rsidR="003A38BE" w:rsidRDefault="003A38BE">
      <w:r>
        <w:t xml:space="preserve">// se o valor de </w:t>
      </w:r>
      <w:r>
        <w:rPr>
          <w:b/>
        </w:rPr>
        <w:t>var</w:t>
      </w:r>
      <w:r>
        <w:t xml:space="preserve"> for 7</w:t>
      </w:r>
    </w:p>
    <w:p w:rsidR="003A38BE" w:rsidRDefault="003A38BE">
      <w:r>
        <w:t>O valor da variável var pode ser 7, 15 ou 25</w:t>
      </w:r>
    </w:p>
    <w:p w:rsidR="003A38BE" w:rsidRDefault="003A38BE"/>
    <w:p w:rsidR="003A38BE" w:rsidRDefault="003A38BE">
      <w:r>
        <w:t xml:space="preserve">// se o valor de </w:t>
      </w:r>
      <w:r>
        <w:rPr>
          <w:b/>
        </w:rPr>
        <w:t>var</w:t>
      </w:r>
      <w:r>
        <w:t xml:space="preserve"> for 8</w:t>
      </w:r>
    </w:p>
    <w:p w:rsidR="003A38BE" w:rsidRDefault="003A38BE">
      <w:r>
        <w:t>O valor da variável var pode ser 8 , 11, 12, 13 ou 14</w:t>
      </w:r>
    </w:p>
    <w:p w:rsidR="003A38BE" w:rsidRDefault="003A38BE"/>
    <w:p w:rsidR="003A38BE" w:rsidRDefault="003A38BE">
      <w:r>
        <w:t xml:space="preserve">// se o valor de </w:t>
      </w:r>
      <w:r>
        <w:rPr>
          <w:b/>
        </w:rPr>
        <w:t>var</w:t>
      </w:r>
      <w:r>
        <w:t xml:space="preserve"> for 100</w:t>
      </w:r>
    </w:p>
    <w:p w:rsidR="003A38BE" w:rsidRDefault="003A38BE">
      <w:r>
        <w:t>Opção Inválida</w:t>
      </w:r>
    </w:p>
    <w:p w:rsidR="003A38BE" w:rsidRDefault="003A38BE"/>
    <w:p w:rsidR="003A38BE" w:rsidRDefault="003A38BE">
      <w:pPr>
        <w:pStyle w:val="Ttulo3"/>
      </w:pPr>
      <w:bookmarkStart w:id="126" w:name="_Toc122146617"/>
      <w:r>
        <w:t>Java</w:t>
      </w:r>
      <w:bookmarkEnd w:id="126"/>
    </w:p>
    <w:p w:rsidR="003A38BE" w:rsidRDefault="003A38BE"/>
    <w:p w:rsidR="003A38BE" w:rsidRDefault="003A38BE">
      <w:r>
        <w:t xml:space="preserve">Na estrutura de múltipla escolha simples, utilizaremos as palavras </w:t>
      </w:r>
      <w:r>
        <w:rPr>
          <w:b/>
        </w:rPr>
        <w:t>switch</w:t>
      </w:r>
      <w:r>
        <w:t xml:space="preserve">, </w:t>
      </w:r>
      <w:r>
        <w:rPr>
          <w:b/>
        </w:rPr>
        <w:t>case</w:t>
      </w:r>
      <w:r>
        <w:t xml:space="preserve">, </w:t>
      </w:r>
      <w:r>
        <w:rPr>
          <w:b/>
        </w:rPr>
        <w:t>default</w:t>
      </w:r>
      <w:r>
        <w:t xml:space="preserve"> e </w:t>
      </w:r>
      <w:r>
        <w:rPr>
          <w:b/>
        </w:rPr>
        <w:t>break</w:t>
      </w:r>
      <w:r>
        <w:t xml:space="preserve"> que representam as palavras principais dessa estrutura e a chave aberta, </w:t>
      </w:r>
      <w:r>
        <w:rPr>
          <w:b/>
        </w:rPr>
        <w:t>{</w:t>
      </w:r>
      <w:r>
        <w:t xml:space="preserve">, e a chave fechada, </w:t>
      </w:r>
      <w:r>
        <w:rPr>
          <w:b/>
        </w:rPr>
        <w:t>}</w:t>
      </w:r>
      <w:r>
        <w:t>, para representar o conjunto de comandos que fazem parte dessa estrutura. A estrutura de múltipla escolha simples para Java segue a seguinte regra sintática:</w:t>
      </w:r>
    </w:p>
    <w:p w:rsidR="003A38BE" w:rsidRDefault="003A38BE"/>
    <w:p w:rsidR="003A38BE" w:rsidRDefault="003A38BE">
      <w:pPr>
        <w:rPr>
          <w:b/>
        </w:rPr>
      </w:pPr>
      <w:r>
        <w:rPr>
          <w:b/>
        </w:rPr>
        <w:t>switch (&lt;opção&gt;)</w:t>
      </w:r>
    </w:p>
    <w:p w:rsidR="003A38BE" w:rsidRDefault="003A38BE">
      <w:pPr>
        <w:rPr>
          <w:b/>
        </w:rPr>
      </w:pPr>
      <w:r>
        <w:rPr>
          <w:b/>
        </w:rPr>
        <w:t xml:space="preserve">   case &lt;caso_1&gt; : &lt;comandos_1&gt;;</w:t>
      </w:r>
    </w:p>
    <w:p w:rsidR="003A38BE" w:rsidRPr="00EA58FF" w:rsidRDefault="003A38BE">
      <w:pPr>
        <w:rPr>
          <w:b/>
        </w:rPr>
      </w:pPr>
      <w:r>
        <w:rPr>
          <w:b/>
        </w:rPr>
        <w:t xml:space="preserve">                                </w:t>
      </w:r>
      <w:r w:rsidRPr="00EA58FF">
        <w:rPr>
          <w:b/>
        </w:rPr>
        <w:t>break;</w:t>
      </w:r>
    </w:p>
    <w:p w:rsidR="003A38BE" w:rsidRPr="00EA58FF" w:rsidRDefault="003A38BE">
      <w:pPr>
        <w:rPr>
          <w:b/>
        </w:rPr>
      </w:pPr>
      <w:r w:rsidRPr="00EA58FF">
        <w:rPr>
          <w:b/>
        </w:rPr>
        <w:t xml:space="preserve">   case &lt;caso_2&gt; : &lt;comandos_2&gt;;</w:t>
      </w:r>
    </w:p>
    <w:p w:rsidR="003A38BE" w:rsidRPr="00EA58FF" w:rsidRDefault="003A38BE">
      <w:pPr>
        <w:rPr>
          <w:b/>
        </w:rPr>
      </w:pPr>
      <w:r w:rsidRPr="00EA58FF">
        <w:rPr>
          <w:b/>
        </w:rPr>
        <w:t xml:space="preserve">                                break;</w:t>
      </w:r>
    </w:p>
    <w:p w:rsidR="003A38BE" w:rsidRPr="00EA58FF" w:rsidRDefault="003A38BE">
      <w:pPr>
        <w:rPr>
          <w:b/>
        </w:rPr>
      </w:pPr>
    </w:p>
    <w:p w:rsidR="003A38BE" w:rsidRDefault="003A38BE">
      <w:pPr>
        <w:rPr>
          <w:b/>
        </w:rPr>
      </w:pPr>
      <w:r w:rsidRPr="00EA58FF">
        <w:rPr>
          <w:b/>
        </w:rPr>
        <w:t xml:space="preserve">   </w:t>
      </w:r>
      <w:r>
        <w:rPr>
          <w:b/>
        </w:rPr>
        <w:t>...</w:t>
      </w:r>
    </w:p>
    <w:p w:rsidR="003A38BE" w:rsidRDefault="003A38BE">
      <w:pPr>
        <w:rPr>
          <w:b/>
        </w:rPr>
      </w:pPr>
      <w:r>
        <w:rPr>
          <w:b/>
        </w:rPr>
        <w:t xml:space="preserve">   case &lt;caso_n&gt; : &lt;comandos_n&gt;;</w:t>
      </w:r>
    </w:p>
    <w:p w:rsidR="003A38BE" w:rsidRPr="00EA58FF" w:rsidRDefault="003A38BE">
      <w:pPr>
        <w:rPr>
          <w:b/>
        </w:rPr>
      </w:pPr>
      <w:r>
        <w:rPr>
          <w:b/>
        </w:rPr>
        <w:t xml:space="preserve">                                </w:t>
      </w:r>
      <w:r w:rsidRPr="00EA58FF">
        <w:rPr>
          <w:b/>
        </w:rPr>
        <w:t>break;</w:t>
      </w:r>
    </w:p>
    <w:p w:rsidR="003A38BE" w:rsidRPr="00EA58FF" w:rsidRDefault="003A38BE">
      <w:pPr>
        <w:rPr>
          <w:b/>
        </w:rPr>
      </w:pPr>
      <w:r w:rsidRPr="00EA58FF">
        <w:rPr>
          <w:b/>
        </w:rPr>
        <w:t xml:space="preserve">   default  : &lt;mensagem&gt;;</w:t>
      </w:r>
    </w:p>
    <w:p w:rsidR="003A38BE" w:rsidRDefault="003A38BE">
      <w:pPr>
        <w:rPr>
          <w:b/>
        </w:rPr>
      </w:pPr>
      <w:r>
        <w:rPr>
          <w:b/>
        </w:rPr>
        <w:t>fimescolha;</w:t>
      </w:r>
    </w:p>
    <w:p w:rsidR="003A38BE" w:rsidRDefault="003A38BE"/>
    <w:p w:rsidR="003A38BE" w:rsidRDefault="003A38BE">
      <w:r>
        <w:t>Por exemplo:</w:t>
      </w:r>
    </w:p>
    <w:p w:rsidR="003A38BE" w:rsidRDefault="003A38BE"/>
    <w:p w:rsidR="003A38BE" w:rsidRDefault="003A38BE">
      <w:pPr>
        <w:rPr>
          <w:rFonts w:ascii="Courier New" w:hAnsi="Courier New"/>
        </w:rPr>
      </w:pPr>
      <w:r>
        <w:rPr>
          <w:rFonts w:ascii="Courier New" w:hAnsi="Courier New"/>
          <w:b/>
        </w:rPr>
        <w:t xml:space="preserve">switch </w:t>
      </w:r>
      <w:r>
        <w:rPr>
          <w:rFonts w:ascii="Courier New" w:hAnsi="Courier New"/>
        </w:rPr>
        <w:t>(var)</w:t>
      </w:r>
    </w:p>
    <w:p w:rsidR="003A38BE" w:rsidRDefault="003A38BE">
      <w:pPr>
        <w:rPr>
          <w:rFonts w:ascii="Courier New" w:hAnsi="Courier New"/>
          <w:b/>
        </w:rPr>
      </w:pPr>
      <w:r>
        <w:rPr>
          <w:rFonts w:ascii="Courier New" w:hAnsi="Courier New"/>
        </w:rPr>
        <w:lastRenderedPageBreak/>
        <w:t xml:space="preserve">   </w:t>
      </w:r>
      <w:r>
        <w:rPr>
          <w:rFonts w:ascii="Courier New" w:hAnsi="Courier New"/>
          <w:b/>
        </w:rPr>
        <w:t>{</w:t>
      </w:r>
    </w:p>
    <w:p w:rsidR="003A38BE" w:rsidRDefault="003A38BE">
      <w:pPr>
        <w:rPr>
          <w:rFonts w:ascii="Courier New" w:hAnsi="Courier New"/>
          <w:b/>
        </w:rPr>
      </w:pPr>
      <w:r>
        <w:rPr>
          <w:rFonts w:ascii="Courier New" w:hAnsi="Courier New"/>
          <w:b/>
        </w:rPr>
        <w:t xml:space="preserve">      case </w:t>
      </w:r>
      <w:r>
        <w:rPr>
          <w:rFonts w:ascii="Courier New" w:hAnsi="Courier New"/>
        </w:rPr>
        <w:t>1</w:t>
      </w:r>
      <w:r>
        <w:rPr>
          <w:rFonts w:ascii="Courier New" w:hAnsi="Courier New"/>
          <w:b/>
        </w:rPr>
        <w:t xml:space="preserve"> : </w:t>
      </w:r>
      <w:r>
        <w:rPr>
          <w:rFonts w:ascii="Courier New" w:hAnsi="Courier New"/>
        </w:rPr>
        <w:t>System.out.print ("O valor da variável var é 1")</w:t>
      </w:r>
      <w:r>
        <w:rPr>
          <w:rFonts w:ascii="Courier New" w:hAnsi="Courier New"/>
          <w:b/>
        </w:rPr>
        <w:t>;</w:t>
      </w:r>
    </w:p>
    <w:p w:rsidR="003A38BE" w:rsidRDefault="003A38BE">
      <w:pPr>
        <w:rPr>
          <w:rFonts w:ascii="Courier New" w:hAnsi="Courier New"/>
          <w:b/>
        </w:rPr>
      </w:pPr>
      <w:r>
        <w:rPr>
          <w:rFonts w:ascii="Courier New" w:hAnsi="Courier New"/>
          <w:b/>
        </w:rPr>
        <w:t xml:space="preserve">               break;</w:t>
      </w:r>
    </w:p>
    <w:p w:rsidR="003A38BE" w:rsidRDefault="003A38BE">
      <w:pPr>
        <w:rPr>
          <w:rFonts w:ascii="Courier New" w:hAnsi="Courier New"/>
          <w:b/>
        </w:rPr>
      </w:pPr>
      <w:r>
        <w:rPr>
          <w:rFonts w:ascii="Courier New" w:hAnsi="Courier New"/>
          <w:b/>
        </w:rPr>
        <w:t xml:space="preserve">      case </w:t>
      </w:r>
      <w:r>
        <w:rPr>
          <w:rFonts w:ascii="Courier New" w:hAnsi="Courier New"/>
        </w:rPr>
        <w:t>2</w:t>
      </w:r>
      <w:r>
        <w:rPr>
          <w:rFonts w:ascii="Courier New" w:hAnsi="Courier New"/>
          <w:b/>
        </w:rPr>
        <w:t xml:space="preserve"> : </w:t>
      </w:r>
      <w:r>
        <w:rPr>
          <w:rFonts w:ascii="Courier New" w:hAnsi="Courier New"/>
        </w:rPr>
        <w:t>System.out.print ("O valor da variável var é 2")</w:t>
      </w:r>
      <w:r>
        <w:rPr>
          <w:rFonts w:ascii="Courier New" w:hAnsi="Courier New"/>
          <w:b/>
        </w:rPr>
        <w:t>;</w:t>
      </w:r>
    </w:p>
    <w:p w:rsidR="003A38BE" w:rsidRDefault="003A38BE">
      <w:pPr>
        <w:rPr>
          <w:rFonts w:ascii="Courier New" w:hAnsi="Courier New"/>
          <w:b/>
        </w:rPr>
      </w:pPr>
      <w:r>
        <w:rPr>
          <w:rFonts w:ascii="Courier New" w:hAnsi="Courier New"/>
          <w:b/>
        </w:rPr>
        <w:t xml:space="preserve">               break;</w:t>
      </w:r>
    </w:p>
    <w:p w:rsidR="003A38BE" w:rsidRDefault="003A38BE">
      <w:pPr>
        <w:rPr>
          <w:rFonts w:ascii="Courier New" w:hAnsi="Courier New"/>
          <w:b/>
        </w:rPr>
      </w:pPr>
      <w:r>
        <w:rPr>
          <w:rFonts w:ascii="Courier New" w:hAnsi="Courier New"/>
          <w:b/>
        </w:rPr>
        <w:t xml:space="preserve">      case </w:t>
      </w:r>
      <w:r>
        <w:rPr>
          <w:rFonts w:ascii="Courier New" w:hAnsi="Courier New"/>
        </w:rPr>
        <w:t>3</w:t>
      </w:r>
      <w:r>
        <w:rPr>
          <w:rFonts w:ascii="Courier New" w:hAnsi="Courier New"/>
          <w:b/>
        </w:rPr>
        <w:t xml:space="preserve"> : </w:t>
      </w:r>
      <w:r>
        <w:rPr>
          <w:rFonts w:ascii="Courier New" w:hAnsi="Courier New"/>
        </w:rPr>
        <w:t>System.out.print ("O valor da variável var é 3")</w:t>
      </w:r>
      <w:r>
        <w:rPr>
          <w:rFonts w:ascii="Courier New" w:hAnsi="Courier New"/>
          <w:b/>
        </w:rPr>
        <w:t>;</w:t>
      </w:r>
    </w:p>
    <w:p w:rsidR="003A38BE" w:rsidRDefault="003A38BE">
      <w:pPr>
        <w:rPr>
          <w:rFonts w:ascii="Courier New" w:hAnsi="Courier New"/>
          <w:b/>
        </w:rPr>
      </w:pPr>
      <w:r>
        <w:rPr>
          <w:rFonts w:ascii="Courier New" w:hAnsi="Courier New"/>
          <w:b/>
        </w:rPr>
        <w:t xml:space="preserve">               break;</w:t>
      </w:r>
    </w:p>
    <w:p w:rsidR="003A38BE" w:rsidRDefault="003A38BE">
      <w:pPr>
        <w:rPr>
          <w:rFonts w:ascii="Courier New" w:hAnsi="Courier New"/>
          <w:b/>
        </w:rPr>
      </w:pPr>
    </w:p>
    <w:p w:rsidR="003A38BE" w:rsidRDefault="003A38BE">
      <w:pPr>
        <w:rPr>
          <w:rFonts w:ascii="Courier New" w:hAnsi="Courier New"/>
          <w:b/>
        </w:rPr>
      </w:pPr>
      <w:r>
        <w:rPr>
          <w:rFonts w:ascii="Courier New" w:hAnsi="Courier New"/>
          <w:b/>
        </w:rPr>
        <w:t xml:space="preserve">      default : </w:t>
      </w:r>
      <w:r>
        <w:rPr>
          <w:rFonts w:ascii="Courier New" w:hAnsi="Courier New"/>
        </w:rPr>
        <w:t>System.out.print ("O valor da variável var não é</w:t>
      </w:r>
      <w:r>
        <w:rPr>
          <w:rFonts w:ascii="Courier New" w:hAnsi="Courier New"/>
        </w:rPr>
        <w:br/>
        <w:t xml:space="preserve"> </w:t>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nem 1, nem 2, nem 3")</w:t>
      </w:r>
      <w:r>
        <w:rPr>
          <w:rFonts w:ascii="Courier New" w:hAnsi="Courier New"/>
          <w:b/>
        </w:rPr>
        <w:t>;</w:t>
      </w:r>
    </w:p>
    <w:p w:rsidR="003A38BE" w:rsidRDefault="003A38BE">
      <w:pPr>
        <w:rPr>
          <w:rFonts w:ascii="Courier New" w:hAnsi="Courier New"/>
          <w:b/>
        </w:rPr>
      </w:pPr>
      <w:r>
        <w:rPr>
          <w:rFonts w:ascii="Courier New" w:hAnsi="Courier New"/>
          <w:b/>
        </w:rPr>
        <w:t xml:space="preserve">   }</w:t>
      </w:r>
    </w:p>
    <w:p w:rsidR="003A38BE" w:rsidRDefault="003A38BE"/>
    <w:p w:rsidR="003A38BE" w:rsidRDefault="003A38BE">
      <w:r>
        <w:t xml:space="preserve">Nesse exemplo, a variável </w:t>
      </w:r>
      <w:r>
        <w:rPr>
          <w:b/>
        </w:rPr>
        <w:t>var</w:t>
      </w:r>
      <w:r>
        <w:t xml:space="preserve"> possui um valor </w:t>
      </w:r>
      <w:r>
        <w:rPr>
          <w:b/>
        </w:rPr>
        <w:t>numérico_inteiro</w:t>
      </w:r>
      <w:r>
        <w:t xml:space="preserve"> e vai passar por uma avaliação. Se o resultado de retorno dessa avaliação for o número inteiro 1, então o comando </w:t>
      </w:r>
      <w:r>
        <w:rPr>
          <w:b/>
        </w:rPr>
        <w:t>System.out.print(...);</w:t>
      </w:r>
      <w:r>
        <w:t xml:space="preserve"> do </w:t>
      </w:r>
      <w:r>
        <w:rPr>
          <w:b/>
        </w:rPr>
        <w:t>case 1</w:t>
      </w:r>
      <w:r>
        <w:t xml:space="preserve"> será executado, se for o número inteiro 2, então o comando </w:t>
      </w:r>
      <w:r>
        <w:rPr>
          <w:b/>
        </w:rPr>
        <w:t>System.out.print (...);</w:t>
      </w:r>
      <w:r>
        <w:t xml:space="preserve"> do </w:t>
      </w:r>
      <w:r>
        <w:rPr>
          <w:b/>
        </w:rPr>
        <w:t>case 2</w:t>
      </w:r>
      <w:r>
        <w:t xml:space="preserve"> será executado, se for o número inteiro 3, então o comando </w:t>
      </w:r>
      <w:r>
        <w:rPr>
          <w:b/>
        </w:rPr>
        <w:t>System.out.print (...);</w:t>
      </w:r>
      <w:r>
        <w:t xml:space="preserve"> do </w:t>
      </w:r>
      <w:r>
        <w:rPr>
          <w:b/>
        </w:rPr>
        <w:t>case 3</w:t>
      </w:r>
      <w:r>
        <w:t xml:space="preserve"> será executado e se for diferente de 1,2 ou 3, então o </w:t>
      </w:r>
      <w:r>
        <w:rPr>
          <w:b/>
        </w:rPr>
        <w:t>System.out.print (...);</w:t>
      </w:r>
      <w:r>
        <w:t xml:space="preserve"> do </w:t>
      </w:r>
      <w:r>
        <w:rPr>
          <w:b/>
        </w:rPr>
        <w:t>default</w:t>
      </w:r>
      <w:r>
        <w:t xml:space="preserve"> será executado. Note que somente um dos casos é executado e que o tipo de dado da variável </w:t>
      </w:r>
      <w:r>
        <w:rPr>
          <w:b/>
        </w:rPr>
        <w:t>var</w:t>
      </w:r>
      <w:r>
        <w:t xml:space="preserve"> é </w:t>
      </w:r>
      <w:r>
        <w:rPr>
          <w:b/>
        </w:rPr>
        <w:t>numérico_inteiro</w:t>
      </w:r>
      <w:r>
        <w:t xml:space="preserve"> assim como os valores de cada um dos casos. </w:t>
      </w:r>
    </w:p>
    <w:p w:rsidR="003A38BE" w:rsidRDefault="003A38BE"/>
    <w:p w:rsidR="003A38BE" w:rsidRDefault="003A38BE">
      <w:r>
        <w:t xml:space="preserve">Note que o uso do comando </w:t>
      </w:r>
      <w:r>
        <w:rPr>
          <w:b/>
        </w:rPr>
        <w:t>break</w:t>
      </w:r>
      <w:r>
        <w:t xml:space="preserve"> serve para sair de determinado bloco. Nesse caso, o </w:t>
      </w:r>
      <w:r>
        <w:rPr>
          <w:b/>
        </w:rPr>
        <w:t>break</w:t>
      </w:r>
      <w:r>
        <w:t xml:space="preserve"> é utilizado para sair da estrutura </w:t>
      </w:r>
      <w:r>
        <w:rPr>
          <w:b/>
        </w:rPr>
        <w:t>switch/case</w:t>
      </w:r>
      <w:r>
        <w:t xml:space="preserve"> após executar os comandos do </w:t>
      </w:r>
      <w:r>
        <w:rPr>
          <w:b/>
        </w:rPr>
        <w:t>case</w:t>
      </w:r>
      <w:r>
        <w:t xml:space="preserve"> selecionado. Isso é necessário, pois sem o uso do </w:t>
      </w:r>
      <w:r>
        <w:rPr>
          <w:b/>
        </w:rPr>
        <w:t>break</w:t>
      </w:r>
      <w:r>
        <w:t xml:space="preserve">, todos os comandos após o </w:t>
      </w:r>
      <w:r>
        <w:rPr>
          <w:b/>
        </w:rPr>
        <w:t>case</w:t>
      </w:r>
      <w:r>
        <w:t xml:space="preserve"> selecionado seriam executados.</w:t>
      </w:r>
    </w:p>
    <w:p w:rsidR="003A38BE" w:rsidRDefault="003A38BE"/>
    <w:p w:rsidR="003A38BE" w:rsidRDefault="003A38BE">
      <w:r>
        <w:t xml:space="preserve">Note que o uso do comando </w:t>
      </w:r>
      <w:r>
        <w:rPr>
          <w:b/>
        </w:rPr>
        <w:t>default</w:t>
      </w:r>
      <w:r>
        <w:t xml:space="preserve"> serve para os valores não previstos que a variável </w:t>
      </w:r>
      <w:r>
        <w:rPr>
          <w:b/>
        </w:rPr>
        <w:t>var</w:t>
      </w:r>
      <w:r>
        <w:t xml:space="preserve"> possa assumir.</w:t>
      </w:r>
    </w:p>
    <w:p w:rsidR="003A38BE" w:rsidRDefault="003A38BE"/>
    <w:p w:rsidR="003A38BE" w:rsidRDefault="003A38BE">
      <w:r>
        <w:t>O resultado da execução desse exemplo é:</w:t>
      </w:r>
    </w:p>
    <w:p w:rsidR="003A38BE" w:rsidRDefault="003A38BE"/>
    <w:p w:rsidR="003A38BE" w:rsidRDefault="003A38BE">
      <w:r>
        <w:t xml:space="preserve">// se o valor de </w:t>
      </w:r>
      <w:r>
        <w:rPr>
          <w:b/>
        </w:rPr>
        <w:t>var</w:t>
      </w:r>
      <w:r>
        <w:t xml:space="preserve"> for 1</w:t>
      </w:r>
    </w:p>
    <w:p w:rsidR="003A38BE" w:rsidRDefault="003A38BE">
      <w:r>
        <w:t>O valor da variável var é 1</w:t>
      </w:r>
    </w:p>
    <w:p w:rsidR="003A38BE" w:rsidRDefault="003A38BE"/>
    <w:p w:rsidR="003A38BE" w:rsidRDefault="003A38BE">
      <w:r>
        <w:t xml:space="preserve">// se o valor de </w:t>
      </w:r>
      <w:r>
        <w:rPr>
          <w:b/>
        </w:rPr>
        <w:t>var</w:t>
      </w:r>
      <w:r>
        <w:t xml:space="preserve"> for 2</w:t>
      </w:r>
    </w:p>
    <w:p w:rsidR="003A38BE" w:rsidRDefault="003A38BE">
      <w:r>
        <w:t>O valor da variável var é 2</w:t>
      </w:r>
    </w:p>
    <w:p w:rsidR="003A38BE" w:rsidRDefault="003A38BE"/>
    <w:p w:rsidR="003A38BE" w:rsidRDefault="003A38BE">
      <w:r>
        <w:t xml:space="preserve">// se o valor de </w:t>
      </w:r>
      <w:r>
        <w:rPr>
          <w:b/>
        </w:rPr>
        <w:t>var</w:t>
      </w:r>
      <w:r>
        <w:t xml:space="preserve"> for 7</w:t>
      </w:r>
    </w:p>
    <w:p w:rsidR="003A38BE" w:rsidRDefault="003A38BE">
      <w:r>
        <w:t>O valor da variável var é 3</w:t>
      </w:r>
    </w:p>
    <w:p w:rsidR="003A38BE" w:rsidRDefault="003A38BE"/>
    <w:p w:rsidR="003A38BE" w:rsidRDefault="003A38BE">
      <w:r>
        <w:t xml:space="preserve">// se o valor de </w:t>
      </w:r>
      <w:r>
        <w:rPr>
          <w:b/>
        </w:rPr>
        <w:t>var</w:t>
      </w:r>
      <w:r>
        <w:t xml:space="preserve"> for 4</w:t>
      </w:r>
    </w:p>
    <w:p w:rsidR="003A38BE" w:rsidRDefault="003A38BE">
      <w:r>
        <w:t>O valor da variável var não é nem 1, nem 2, nem 3</w:t>
      </w:r>
    </w:p>
    <w:p w:rsidR="003A38BE" w:rsidRDefault="003A38BE"/>
    <w:p w:rsidR="003A38BE" w:rsidRDefault="003A38BE">
      <w:r>
        <w:t xml:space="preserve">Numa estrutura de </w:t>
      </w:r>
      <w:r>
        <w:rPr>
          <w:b/>
        </w:rPr>
        <w:t>switch case</w:t>
      </w:r>
      <w:r>
        <w:t>, os valores escolhidos para cada caso não precisam ser únicos, isto é, cada caso da estrutura pode ser representado por um conjunto de valores específicos. Nesse caso, a estrutura de múltipla escolha simples para pseudocódigo segue a seguinte regra sintática:</w:t>
      </w:r>
    </w:p>
    <w:p w:rsidR="003A38BE" w:rsidRDefault="003A38BE"/>
    <w:p w:rsidR="003A38BE" w:rsidRDefault="003A38BE">
      <w:pPr>
        <w:rPr>
          <w:b/>
        </w:rPr>
      </w:pPr>
      <w:r>
        <w:rPr>
          <w:b/>
        </w:rPr>
        <w:t>switch (&lt;opção&gt;)</w:t>
      </w:r>
    </w:p>
    <w:p w:rsidR="003A38BE" w:rsidRDefault="003A38BE">
      <w:pPr>
        <w:rPr>
          <w:b/>
        </w:rPr>
      </w:pPr>
      <w:r>
        <w:rPr>
          <w:b/>
        </w:rPr>
        <w:t xml:space="preserve">  {</w:t>
      </w:r>
    </w:p>
    <w:p w:rsidR="003A38BE" w:rsidRDefault="003A38BE">
      <w:pPr>
        <w:rPr>
          <w:b/>
        </w:rPr>
      </w:pPr>
      <w:r>
        <w:rPr>
          <w:b/>
        </w:rPr>
        <w:t xml:space="preserve">     case &lt;caso_1&gt; : &lt;comandos_1&gt;; </w:t>
      </w:r>
    </w:p>
    <w:p w:rsidR="003A38BE" w:rsidRDefault="003A38BE">
      <w:pPr>
        <w:rPr>
          <w:b/>
        </w:rPr>
      </w:pPr>
      <w:r>
        <w:rPr>
          <w:b/>
        </w:rPr>
        <w:lastRenderedPageBreak/>
        <w:t xml:space="preserve">                                  break;</w:t>
      </w:r>
    </w:p>
    <w:p w:rsidR="003A38BE" w:rsidRDefault="003A38BE">
      <w:pPr>
        <w:rPr>
          <w:b/>
        </w:rPr>
      </w:pPr>
      <w:r>
        <w:rPr>
          <w:b/>
        </w:rPr>
        <w:t xml:space="preserve">     case &lt;caso_2&gt; : case &lt;caso_3&gt; : case &lt;caso_4&gt; : &lt;comandos_2&gt;;</w:t>
      </w:r>
    </w:p>
    <w:p w:rsidR="003A38BE" w:rsidRDefault="003A38BE">
      <w:pPr>
        <w:rPr>
          <w:b/>
        </w:rPr>
      </w:pPr>
      <w:r>
        <w:rPr>
          <w:b/>
        </w:rPr>
        <w:t xml:space="preserve">                                  break;</w:t>
      </w:r>
    </w:p>
    <w:p w:rsidR="003A38BE" w:rsidRDefault="003A38BE">
      <w:pPr>
        <w:rPr>
          <w:b/>
        </w:rPr>
      </w:pPr>
      <w:r>
        <w:rPr>
          <w:b/>
        </w:rPr>
        <w:t xml:space="preserve">     case &lt;caso_5&gt; : case &lt;caso_6&gt; : case &lt;caso_7&gt; : case &lt;caso_8&gt; : </w:t>
      </w:r>
      <w:r>
        <w:rPr>
          <w:b/>
        </w:rPr>
        <w:br/>
        <w:t xml:space="preserve"> </w:t>
      </w:r>
      <w:r>
        <w:rPr>
          <w:b/>
        </w:rPr>
        <w:tab/>
      </w:r>
      <w:r>
        <w:rPr>
          <w:b/>
        </w:rPr>
        <w:tab/>
      </w:r>
      <w:r>
        <w:rPr>
          <w:b/>
        </w:rPr>
        <w:tab/>
      </w:r>
      <w:r>
        <w:rPr>
          <w:b/>
        </w:rPr>
        <w:tab/>
      </w:r>
      <w:r>
        <w:rPr>
          <w:b/>
        </w:rPr>
        <w:tab/>
      </w:r>
      <w:r>
        <w:rPr>
          <w:b/>
        </w:rPr>
        <w:tab/>
      </w:r>
      <w:r>
        <w:rPr>
          <w:b/>
        </w:rPr>
        <w:tab/>
        <w:t xml:space="preserve"> case &lt;caso_9&gt; : case &lt;caso_10&gt; : &lt;comandos_3&gt;;</w:t>
      </w:r>
    </w:p>
    <w:p w:rsidR="003A38BE" w:rsidRDefault="003A38BE">
      <w:pPr>
        <w:rPr>
          <w:b/>
        </w:rPr>
      </w:pPr>
      <w:r>
        <w:rPr>
          <w:b/>
        </w:rPr>
        <w:t xml:space="preserve">                                  break;</w:t>
      </w:r>
    </w:p>
    <w:p w:rsidR="003A38BE" w:rsidRDefault="003A38BE">
      <w:pPr>
        <w:rPr>
          <w:b/>
        </w:rPr>
      </w:pPr>
      <w:r>
        <w:rPr>
          <w:b/>
        </w:rPr>
        <w:t xml:space="preserve">     ...</w:t>
      </w:r>
    </w:p>
    <w:p w:rsidR="003A38BE" w:rsidRDefault="003A38BE">
      <w:pPr>
        <w:rPr>
          <w:b/>
        </w:rPr>
      </w:pPr>
      <w:r>
        <w:rPr>
          <w:b/>
        </w:rPr>
        <w:t xml:space="preserve">     case &lt;caso_11&gt; : case &lt;caso_15&gt; : case &lt;caso_16&gt; : case &lt;caso_17&gt; : </w:t>
      </w:r>
      <w:r>
        <w:rPr>
          <w:b/>
        </w:rPr>
        <w:br/>
        <w:t xml:space="preserve"> </w:t>
      </w:r>
      <w:r>
        <w:rPr>
          <w:b/>
        </w:rPr>
        <w:tab/>
      </w:r>
      <w:r>
        <w:rPr>
          <w:b/>
        </w:rPr>
        <w:tab/>
      </w:r>
      <w:r>
        <w:rPr>
          <w:b/>
        </w:rPr>
        <w:tab/>
      </w:r>
      <w:r>
        <w:rPr>
          <w:b/>
        </w:rPr>
        <w:tab/>
      </w:r>
      <w:r>
        <w:rPr>
          <w:b/>
        </w:rPr>
        <w:tab/>
      </w:r>
      <w:r>
        <w:rPr>
          <w:b/>
        </w:rPr>
        <w:tab/>
      </w:r>
      <w:r>
        <w:rPr>
          <w:b/>
        </w:rPr>
        <w:tab/>
        <w:t xml:space="preserve">   case &lt;caso_18&gt; : &lt;comandos_4&gt;;</w:t>
      </w:r>
    </w:p>
    <w:p w:rsidR="003A38BE" w:rsidRDefault="003A38BE">
      <w:pPr>
        <w:rPr>
          <w:b/>
        </w:rPr>
      </w:pPr>
      <w:r>
        <w:rPr>
          <w:b/>
        </w:rPr>
        <w:t xml:space="preserve">                                    break;</w:t>
      </w:r>
    </w:p>
    <w:p w:rsidR="003A38BE" w:rsidRDefault="003A38BE">
      <w:pPr>
        <w:rPr>
          <w:b/>
        </w:rPr>
      </w:pPr>
      <w:r>
        <w:rPr>
          <w:b/>
        </w:rPr>
        <w:t xml:space="preserve">     default  : &lt;mensagem&gt;;</w:t>
      </w:r>
    </w:p>
    <w:p w:rsidR="003A38BE" w:rsidRDefault="003A38BE">
      <w:pPr>
        <w:rPr>
          <w:b/>
        </w:rPr>
      </w:pPr>
      <w:r>
        <w:rPr>
          <w:b/>
        </w:rPr>
        <w:t xml:space="preserve">  }</w:t>
      </w:r>
    </w:p>
    <w:p w:rsidR="003A38BE" w:rsidRDefault="003A38BE"/>
    <w:p w:rsidR="003A38BE" w:rsidRDefault="003A38BE">
      <w:r>
        <w:t>Por exemplo, um caso pode ter o valor 1, outro caso, os valores 2, 3 e 4, outro caso, os valores 7, 15 e 25 e outro caso, os valores 8, 11, 12, 13 e 14:</w:t>
      </w:r>
    </w:p>
    <w:p w:rsidR="003A38BE" w:rsidRDefault="003A38BE"/>
    <w:p w:rsidR="003A38BE" w:rsidRDefault="003A38BE">
      <w:pPr>
        <w:rPr>
          <w:rFonts w:ascii="Courier New" w:hAnsi="Courier New"/>
        </w:rPr>
      </w:pPr>
      <w:r>
        <w:rPr>
          <w:rFonts w:ascii="Courier New" w:hAnsi="Courier New"/>
          <w:b/>
        </w:rPr>
        <w:t xml:space="preserve">switch </w:t>
      </w:r>
      <w:r>
        <w:rPr>
          <w:rFonts w:ascii="Courier New" w:hAnsi="Courier New"/>
        </w:rPr>
        <w:t>(var)</w:t>
      </w:r>
    </w:p>
    <w:p w:rsidR="003A38BE" w:rsidRDefault="003A38BE">
      <w:pPr>
        <w:rPr>
          <w:rFonts w:ascii="Courier New" w:hAnsi="Courier New"/>
          <w:b/>
        </w:rPr>
      </w:pPr>
      <w:r>
        <w:rPr>
          <w:rFonts w:ascii="Courier New" w:hAnsi="Courier New"/>
        </w:rPr>
        <w:t xml:space="preserve">  {</w:t>
      </w:r>
    </w:p>
    <w:p w:rsidR="003A38BE" w:rsidRDefault="003A38BE">
      <w:pPr>
        <w:rPr>
          <w:rFonts w:ascii="Courier New" w:hAnsi="Courier New"/>
        </w:rPr>
      </w:pPr>
      <w:r>
        <w:rPr>
          <w:rFonts w:ascii="Courier New" w:hAnsi="Courier New"/>
          <w:b/>
        </w:rPr>
        <w:t xml:space="preserve">     case </w:t>
      </w:r>
      <w:r>
        <w:rPr>
          <w:rFonts w:ascii="Courier New" w:hAnsi="Courier New"/>
        </w:rPr>
        <w:t xml:space="preserve">1 </w:t>
      </w:r>
      <w:r>
        <w:rPr>
          <w:rFonts w:ascii="Courier New" w:hAnsi="Courier New"/>
          <w:b/>
        </w:rPr>
        <w:t>:</w:t>
      </w:r>
      <w:r>
        <w:rPr>
          <w:rFonts w:ascii="Courier New" w:hAnsi="Courier New"/>
        </w:rPr>
        <w:t xml:space="preserve"> System.out.println ("O valor da variável var é 1");</w:t>
      </w:r>
    </w:p>
    <w:p w:rsidR="003A38BE" w:rsidRPr="00EA58FF" w:rsidRDefault="003A38BE">
      <w:pPr>
        <w:rPr>
          <w:rFonts w:ascii="Courier New" w:hAnsi="Courier New"/>
          <w:b/>
        </w:rPr>
      </w:pPr>
      <w:r>
        <w:rPr>
          <w:rFonts w:ascii="Courier New" w:hAnsi="Courier New"/>
        </w:rPr>
        <w:t xml:space="preserve">              </w:t>
      </w:r>
      <w:r w:rsidRPr="00EA58FF">
        <w:rPr>
          <w:rFonts w:ascii="Courier New" w:hAnsi="Courier New"/>
          <w:b/>
        </w:rPr>
        <w:t>break;</w:t>
      </w:r>
    </w:p>
    <w:p w:rsidR="003A38BE" w:rsidRPr="00EA58FF" w:rsidRDefault="003A38BE">
      <w:pPr>
        <w:rPr>
          <w:rFonts w:ascii="Courier New" w:hAnsi="Courier New"/>
          <w:b/>
        </w:rPr>
      </w:pPr>
      <w:r w:rsidRPr="00EA58FF">
        <w:rPr>
          <w:rFonts w:ascii="Courier New" w:hAnsi="Courier New"/>
          <w:b/>
        </w:rPr>
        <w:t xml:space="preserve">     case </w:t>
      </w:r>
      <w:r w:rsidRPr="00EA58FF">
        <w:rPr>
          <w:rFonts w:ascii="Courier New" w:hAnsi="Courier New"/>
        </w:rPr>
        <w:t xml:space="preserve">2 </w:t>
      </w:r>
      <w:r w:rsidRPr="00EA58FF">
        <w:rPr>
          <w:rFonts w:ascii="Courier New" w:hAnsi="Courier New"/>
          <w:b/>
        </w:rPr>
        <w:t xml:space="preserve">: </w:t>
      </w:r>
    </w:p>
    <w:p w:rsidR="003A38BE" w:rsidRPr="00EA58FF" w:rsidRDefault="003A38BE">
      <w:pPr>
        <w:rPr>
          <w:rFonts w:ascii="Courier New" w:hAnsi="Courier New"/>
          <w:b/>
        </w:rPr>
      </w:pPr>
      <w:r w:rsidRPr="00EA58FF">
        <w:rPr>
          <w:rFonts w:ascii="Courier New" w:hAnsi="Courier New"/>
          <w:b/>
        </w:rPr>
        <w:t xml:space="preserve">     case</w:t>
      </w:r>
      <w:r w:rsidRPr="00EA58FF">
        <w:rPr>
          <w:rFonts w:ascii="Courier New" w:hAnsi="Courier New"/>
        </w:rPr>
        <w:t xml:space="preserve"> 3 </w:t>
      </w:r>
      <w:r w:rsidRPr="00EA58FF">
        <w:rPr>
          <w:rFonts w:ascii="Courier New" w:hAnsi="Courier New"/>
          <w:b/>
        </w:rPr>
        <w:t xml:space="preserve">: </w:t>
      </w:r>
    </w:p>
    <w:p w:rsidR="003A38BE" w:rsidRDefault="003A38BE">
      <w:pPr>
        <w:rPr>
          <w:rFonts w:ascii="Courier New" w:hAnsi="Courier New"/>
        </w:rPr>
      </w:pPr>
      <w:r w:rsidRPr="00EA58FF">
        <w:rPr>
          <w:rFonts w:ascii="Courier New" w:hAnsi="Courier New"/>
          <w:b/>
        </w:rPr>
        <w:t xml:space="preserve">     </w:t>
      </w:r>
      <w:r>
        <w:rPr>
          <w:rFonts w:ascii="Courier New" w:hAnsi="Courier New"/>
          <w:b/>
        </w:rPr>
        <w:t>case</w:t>
      </w:r>
      <w:r>
        <w:rPr>
          <w:rFonts w:ascii="Courier New" w:hAnsi="Courier New"/>
        </w:rPr>
        <w:t xml:space="preserve"> 4 </w:t>
      </w:r>
      <w:r>
        <w:rPr>
          <w:rFonts w:ascii="Courier New" w:hAnsi="Courier New"/>
          <w:b/>
        </w:rPr>
        <w:t>:</w:t>
      </w:r>
      <w:r>
        <w:rPr>
          <w:rFonts w:ascii="Courier New" w:hAnsi="Courier New"/>
        </w:rPr>
        <w:t xml:space="preserve"> System.out.println ("O valor da variável var pode ser</w:t>
      </w:r>
      <w:r>
        <w:rPr>
          <w:rFonts w:ascii="Courier New" w:hAnsi="Courier New"/>
        </w:rPr>
        <w:br/>
        <w:t xml:space="preserve">                                   2, 3 ou 4");</w:t>
      </w:r>
    </w:p>
    <w:p w:rsidR="003A38BE" w:rsidRPr="00EA58FF" w:rsidRDefault="003A38BE">
      <w:pPr>
        <w:rPr>
          <w:rFonts w:ascii="Courier New" w:hAnsi="Courier New"/>
          <w:b/>
        </w:rPr>
      </w:pPr>
      <w:r>
        <w:rPr>
          <w:rFonts w:ascii="Courier New" w:hAnsi="Courier New"/>
        </w:rPr>
        <w:t xml:space="preserve">              </w:t>
      </w:r>
      <w:r w:rsidRPr="00EA58FF">
        <w:rPr>
          <w:rFonts w:ascii="Courier New" w:hAnsi="Courier New"/>
          <w:b/>
        </w:rPr>
        <w:t>break;</w:t>
      </w:r>
    </w:p>
    <w:p w:rsidR="003A38BE" w:rsidRPr="00EA58FF" w:rsidRDefault="003A38BE">
      <w:pPr>
        <w:rPr>
          <w:rFonts w:ascii="Courier New" w:hAnsi="Courier New"/>
          <w:b/>
        </w:rPr>
      </w:pPr>
      <w:r w:rsidRPr="00EA58FF">
        <w:rPr>
          <w:rFonts w:ascii="Courier New" w:hAnsi="Courier New"/>
          <w:b/>
        </w:rPr>
        <w:t xml:space="preserve">     case </w:t>
      </w:r>
      <w:r w:rsidRPr="00EA58FF">
        <w:rPr>
          <w:rFonts w:ascii="Courier New" w:hAnsi="Courier New"/>
        </w:rPr>
        <w:t xml:space="preserve">7 </w:t>
      </w:r>
      <w:r w:rsidRPr="00EA58FF">
        <w:rPr>
          <w:rFonts w:ascii="Courier New" w:hAnsi="Courier New"/>
          <w:b/>
        </w:rPr>
        <w:t xml:space="preserve">: </w:t>
      </w:r>
    </w:p>
    <w:p w:rsidR="003A38BE" w:rsidRPr="00EA58FF" w:rsidRDefault="003A38BE">
      <w:pPr>
        <w:rPr>
          <w:rFonts w:ascii="Courier New" w:hAnsi="Courier New"/>
          <w:b/>
        </w:rPr>
      </w:pPr>
      <w:r w:rsidRPr="00EA58FF">
        <w:rPr>
          <w:rFonts w:ascii="Courier New" w:hAnsi="Courier New"/>
          <w:b/>
        </w:rPr>
        <w:t xml:space="preserve">     case</w:t>
      </w:r>
      <w:r w:rsidRPr="00EA58FF">
        <w:rPr>
          <w:rFonts w:ascii="Courier New" w:hAnsi="Courier New"/>
        </w:rPr>
        <w:t xml:space="preserve"> 15</w:t>
      </w:r>
      <w:r w:rsidRPr="00EA58FF">
        <w:rPr>
          <w:rFonts w:ascii="Courier New" w:hAnsi="Courier New"/>
          <w:b/>
        </w:rPr>
        <w:t xml:space="preserve">: </w:t>
      </w:r>
    </w:p>
    <w:p w:rsidR="003A38BE" w:rsidRDefault="003A38BE">
      <w:pPr>
        <w:rPr>
          <w:rFonts w:ascii="Courier New" w:hAnsi="Courier New"/>
        </w:rPr>
      </w:pPr>
      <w:r w:rsidRPr="00EA58FF">
        <w:rPr>
          <w:rFonts w:ascii="Courier New" w:hAnsi="Courier New"/>
          <w:b/>
        </w:rPr>
        <w:t xml:space="preserve">     </w:t>
      </w:r>
      <w:r>
        <w:rPr>
          <w:rFonts w:ascii="Courier New" w:hAnsi="Courier New"/>
          <w:b/>
        </w:rPr>
        <w:t>case</w:t>
      </w:r>
      <w:r>
        <w:rPr>
          <w:rFonts w:ascii="Courier New" w:hAnsi="Courier New"/>
        </w:rPr>
        <w:t xml:space="preserve"> 25</w:t>
      </w:r>
      <w:r>
        <w:rPr>
          <w:rFonts w:ascii="Courier New" w:hAnsi="Courier New"/>
          <w:b/>
        </w:rPr>
        <w:t>:</w:t>
      </w:r>
      <w:r>
        <w:rPr>
          <w:rFonts w:ascii="Courier New" w:hAnsi="Courier New"/>
        </w:rPr>
        <w:t xml:space="preserve"> System.out.println ("O valor da variável var pode ser</w:t>
      </w:r>
      <w:r>
        <w:rPr>
          <w:rFonts w:ascii="Courier New" w:hAnsi="Courier New"/>
        </w:rPr>
        <w:br/>
        <w:t xml:space="preserve">                                    7, 15 ou 25");</w:t>
      </w:r>
    </w:p>
    <w:p w:rsidR="003A38BE" w:rsidRDefault="003A38BE">
      <w:pPr>
        <w:rPr>
          <w:rFonts w:ascii="Courier New" w:hAnsi="Courier New"/>
          <w:b/>
          <w:lang w:val="en-US"/>
        </w:rPr>
      </w:pPr>
      <w:r>
        <w:rPr>
          <w:rFonts w:ascii="Courier New" w:hAnsi="Courier New"/>
        </w:rPr>
        <w:t xml:space="preserve">              </w:t>
      </w:r>
      <w:r>
        <w:rPr>
          <w:rFonts w:ascii="Courier New" w:hAnsi="Courier New"/>
          <w:b/>
          <w:lang w:val="en-US"/>
        </w:rPr>
        <w:t>break;</w:t>
      </w:r>
    </w:p>
    <w:p w:rsidR="003A38BE" w:rsidRDefault="003A38BE">
      <w:pPr>
        <w:rPr>
          <w:rFonts w:ascii="Courier New" w:hAnsi="Courier New"/>
          <w:b/>
          <w:lang w:val="en-US"/>
        </w:rPr>
      </w:pPr>
      <w:r>
        <w:rPr>
          <w:rFonts w:ascii="Courier New" w:hAnsi="Courier New"/>
          <w:b/>
          <w:lang w:val="en-US"/>
        </w:rPr>
        <w:t xml:space="preserve">     case </w:t>
      </w:r>
      <w:r>
        <w:rPr>
          <w:rFonts w:ascii="Courier New" w:hAnsi="Courier New"/>
          <w:lang w:val="en-US"/>
        </w:rPr>
        <w:t xml:space="preserve">8 </w:t>
      </w:r>
      <w:r>
        <w:rPr>
          <w:rFonts w:ascii="Courier New" w:hAnsi="Courier New"/>
          <w:b/>
          <w:lang w:val="en-US"/>
        </w:rPr>
        <w:t xml:space="preserve">: </w:t>
      </w:r>
    </w:p>
    <w:p w:rsidR="003A38BE" w:rsidRDefault="003A38BE">
      <w:pPr>
        <w:rPr>
          <w:rFonts w:ascii="Courier New" w:hAnsi="Courier New"/>
          <w:b/>
          <w:lang w:val="en-US"/>
        </w:rPr>
      </w:pPr>
      <w:r>
        <w:rPr>
          <w:rFonts w:ascii="Courier New" w:hAnsi="Courier New"/>
          <w:b/>
          <w:lang w:val="en-US"/>
        </w:rPr>
        <w:t xml:space="preserve">     case</w:t>
      </w:r>
      <w:r>
        <w:rPr>
          <w:rFonts w:ascii="Courier New" w:hAnsi="Courier New"/>
          <w:lang w:val="en-US"/>
        </w:rPr>
        <w:t xml:space="preserve"> 11</w:t>
      </w:r>
      <w:r>
        <w:rPr>
          <w:rFonts w:ascii="Courier New" w:hAnsi="Courier New"/>
          <w:b/>
          <w:lang w:val="en-US"/>
        </w:rPr>
        <w:t xml:space="preserve">: </w:t>
      </w:r>
    </w:p>
    <w:p w:rsidR="003A38BE" w:rsidRPr="00EA58FF" w:rsidRDefault="003A38BE">
      <w:pPr>
        <w:rPr>
          <w:rFonts w:ascii="Courier New" w:hAnsi="Courier New"/>
          <w:b/>
          <w:lang w:val="en-US"/>
        </w:rPr>
      </w:pPr>
      <w:r>
        <w:rPr>
          <w:rFonts w:ascii="Courier New" w:hAnsi="Courier New"/>
          <w:b/>
          <w:lang w:val="en-US"/>
        </w:rPr>
        <w:t xml:space="preserve">     </w:t>
      </w:r>
      <w:r w:rsidRPr="00EA58FF">
        <w:rPr>
          <w:rFonts w:ascii="Courier New" w:hAnsi="Courier New"/>
          <w:b/>
          <w:lang w:val="en-US"/>
        </w:rPr>
        <w:t>case</w:t>
      </w:r>
      <w:r w:rsidRPr="00EA58FF">
        <w:rPr>
          <w:rFonts w:ascii="Courier New" w:hAnsi="Courier New"/>
          <w:lang w:val="en-US"/>
        </w:rPr>
        <w:t xml:space="preserve"> 12</w:t>
      </w:r>
      <w:r w:rsidRPr="00EA58FF">
        <w:rPr>
          <w:rFonts w:ascii="Courier New" w:hAnsi="Courier New"/>
          <w:b/>
          <w:lang w:val="en-US"/>
        </w:rPr>
        <w:t xml:space="preserve">: </w:t>
      </w:r>
    </w:p>
    <w:p w:rsidR="003A38BE" w:rsidRPr="00EA58FF" w:rsidRDefault="003A38BE">
      <w:pPr>
        <w:rPr>
          <w:rFonts w:ascii="Courier New" w:hAnsi="Courier New"/>
          <w:b/>
          <w:lang w:val="en-US"/>
        </w:rPr>
      </w:pPr>
      <w:r w:rsidRPr="00EA58FF">
        <w:rPr>
          <w:rFonts w:ascii="Courier New" w:hAnsi="Courier New"/>
          <w:b/>
          <w:lang w:val="en-US"/>
        </w:rPr>
        <w:t xml:space="preserve">     case</w:t>
      </w:r>
      <w:r w:rsidRPr="00EA58FF">
        <w:rPr>
          <w:rFonts w:ascii="Courier New" w:hAnsi="Courier New"/>
          <w:lang w:val="en-US"/>
        </w:rPr>
        <w:t xml:space="preserve"> 13</w:t>
      </w:r>
      <w:r w:rsidRPr="00EA58FF">
        <w:rPr>
          <w:rFonts w:ascii="Courier New" w:hAnsi="Courier New"/>
          <w:b/>
          <w:lang w:val="en-US"/>
        </w:rPr>
        <w:t xml:space="preserve">: </w:t>
      </w:r>
    </w:p>
    <w:p w:rsidR="003A38BE" w:rsidRDefault="003A38BE">
      <w:pPr>
        <w:rPr>
          <w:rFonts w:ascii="Courier New" w:hAnsi="Courier New"/>
        </w:rPr>
      </w:pPr>
      <w:r w:rsidRPr="00EA58FF">
        <w:rPr>
          <w:rFonts w:ascii="Courier New" w:hAnsi="Courier New"/>
          <w:b/>
          <w:lang w:val="en-US"/>
        </w:rPr>
        <w:t xml:space="preserve">     </w:t>
      </w:r>
      <w:r>
        <w:rPr>
          <w:rFonts w:ascii="Courier New" w:hAnsi="Courier New"/>
          <w:b/>
        </w:rPr>
        <w:t>case</w:t>
      </w:r>
      <w:r>
        <w:rPr>
          <w:rFonts w:ascii="Courier New" w:hAnsi="Courier New"/>
        </w:rPr>
        <w:t xml:space="preserve"> 14</w:t>
      </w:r>
      <w:r>
        <w:rPr>
          <w:rFonts w:ascii="Courier New" w:hAnsi="Courier New"/>
          <w:b/>
        </w:rPr>
        <w:t xml:space="preserve">: </w:t>
      </w:r>
      <w:r>
        <w:rPr>
          <w:rFonts w:ascii="Courier New" w:hAnsi="Courier New"/>
        </w:rPr>
        <w:t>System.out.println ("O valor da variável var pode ser</w:t>
      </w:r>
      <w:r>
        <w:rPr>
          <w:rFonts w:ascii="Courier New" w:hAnsi="Courier New"/>
        </w:rPr>
        <w:br/>
        <w:t xml:space="preserve">                                   8 , 11, 12, 13 ou 14");</w:t>
      </w:r>
    </w:p>
    <w:p w:rsidR="003A38BE" w:rsidRDefault="003A38BE">
      <w:pPr>
        <w:rPr>
          <w:rFonts w:ascii="Courier New" w:hAnsi="Courier New"/>
          <w:b/>
          <w:lang w:val="en-US"/>
        </w:rPr>
      </w:pPr>
      <w:r>
        <w:rPr>
          <w:rFonts w:ascii="Courier New" w:hAnsi="Courier New"/>
        </w:rPr>
        <w:t xml:space="preserve">              </w:t>
      </w:r>
      <w:r>
        <w:rPr>
          <w:rFonts w:ascii="Courier New" w:hAnsi="Courier New"/>
          <w:b/>
          <w:lang w:val="en-US"/>
        </w:rPr>
        <w:t>break;</w:t>
      </w:r>
    </w:p>
    <w:p w:rsidR="003A38BE" w:rsidRDefault="003A38BE">
      <w:pPr>
        <w:rPr>
          <w:rFonts w:ascii="Courier New" w:hAnsi="Courier New"/>
          <w:b/>
          <w:lang w:val="en-US"/>
        </w:rPr>
      </w:pPr>
      <w:r>
        <w:rPr>
          <w:rFonts w:ascii="Courier New" w:hAnsi="Courier New"/>
          <w:b/>
          <w:lang w:val="en-US"/>
        </w:rPr>
        <w:t xml:space="preserve">     default : </w:t>
      </w:r>
      <w:r>
        <w:rPr>
          <w:rFonts w:ascii="Courier New" w:hAnsi="Courier New"/>
          <w:lang w:val="en-US"/>
        </w:rPr>
        <w:t>System.out.println ("opção inválida.");</w:t>
      </w:r>
    </w:p>
    <w:p w:rsidR="003A38BE" w:rsidRDefault="003A38BE">
      <w:pPr>
        <w:rPr>
          <w:rFonts w:ascii="Courier New" w:hAnsi="Courier New"/>
          <w:b/>
        </w:rPr>
      </w:pPr>
      <w:r>
        <w:rPr>
          <w:rFonts w:ascii="Courier New" w:hAnsi="Courier New"/>
          <w:b/>
          <w:lang w:val="en-US"/>
        </w:rPr>
        <w:t xml:space="preserve">  </w:t>
      </w:r>
      <w:r>
        <w:rPr>
          <w:rFonts w:ascii="Courier New" w:hAnsi="Courier New"/>
          <w:b/>
        </w:rPr>
        <w:t>}</w:t>
      </w:r>
    </w:p>
    <w:p w:rsidR="003A38BE" w:rsidRDefault="003A38BE"/>
    <w:p w:rsidR="003A38BE" w:rsidRDefault="003A38BE">
      <w:r>
        <w:t xml:space="preserve">Nesse exemplo, a variável </w:t>
      </w:r>
      <w:r>
        <w:rPr>
          <w:b/>
        </w:rPr>
        <w:t>var</w:t>
      </w:r>
      <w:r>
        <w:t xml:space="preserve"> possui um valor </w:t>
      </w:r>
      <w:r>
        <w:rPr>
          <w:b/>
        </w:rPr>
        <w:t>int</w:t>
      </w:r>
      <w:r>
        <w:t xml:space="preserve"> e vai passar por uma avaliação, ou seja, o valor da variável </w:t>
      </w:r>
      <w:r>
        <w:rPr>
          <w:b/>
        </w:rPr>
        <w:t>var</w:t>
      </w:r>
      <w:r>
        <w:t xml:space="preserve"> será </w:t>
      </w:r>
      <w:r w:rsidR="0030205A">
        <w:t>avaliado</w:t>
      </w:r>
      <w:r>
        <w:t xml:space="preserve">. Se o resultado de retorno dessa avaliação for o número inteiro 1, então o comando </w:t>
      </w:r>
      <w:r>
        <w:rPr>
          <w:b/>
        </w:rPr>
        <w:t>System.out.println(...);</w:t>
      </w:r>
      <w:r>
        <w:t xml:space="preserve"> do </w:t>
      </w:r>
      <w:r>
        <w:rPr>
          <w:b/>
        </w:rPr>
        <w:t>case 1 :</w:t>
      </w:r>
      <w:r>
        <w:t xml:space="preserve"> será executado, se for o número inteiro 2, 3 ou 4, então o comando </w:t>
      </w:r>
      <w:r>
        <w:rPr>
          <w:b/>
        </w:rPr>
        <w:t>System.out.println(...);</w:t>
      </w:r>
      <w:r>
        <w:t xml:space="preserve"> do </w:t>
      </w:r>
      <w:r>
        <w:rPr>
          <w:b/>
        </w:rPr>
        <w:t>case 2 : case 3: case 4 :</w:t>
      </w:r>
      <w:r>
        <w:t xml:space="preserve"> será executado, se for o número inteiro 7, 15, ou 25, então o comando </w:t>
      </w:r>
      <w:r>
        <w:rPr>
          <w:b/>
        </w:rPr>
        <w:t>System.out.printon(...);</w:t>
      </w:r>
      <w:r>
        <w:t xml:space="preserve"> do </w:t>
      </w:r>
      <w:r>
        <w:rPr>
          <w:b/>
        </w:rPr>
        <w:t>case 7 : case 15 : case 25 :</w:t>
      </w:r>
      <w:r>
        <w:t xml:space="preserve"> será executado, se for 8, 11, 12, 13 ou 14, então o comando </w:t>
      </w:r>
      <w:r>
        <w:rPr>
          <w:b/>
        </w:rPr>
        <w:t>System.out.println(...);</w:t>
      </w:r>
      <w:r>
        <w:t xml:space="preserve"> do </w:t>
      </w:r>
      <w:r>
        <w:rPr>
          <w:b/>
        </w:rPr>
        <w:t>case 8 : case 11 : case 12 : case 13 : case 14 :</w:t>
      </w:r>
      <w:r>
        <w:t xml:space="preserve"> será executado e se for diferente de qualquer um dos valores anteriores, então o </w:t>
      </w:r>
      <w:r>
        <w:rPr>
          <w:b/>
        </w:rPr>
        <w:t>System.out.println(...);</w:t>
      </w:r>
      <w:r>
        <w:t xml:space="preserve"> do </w:t>
      </w:r>
      <w:r>
        <w:rPr>
          <w:b/>
        </w:rPr>
        <w:t>default</w:t>
      </w:r>
      <w:r>
        <w:t xml:space="preserve"> será executado. Note que somente um dos casos é executado e que o tipo de dado da variável </w:t>
      </w:r>
      <w:r>
        <w:rPr>
          <w:b/>
        </w:rPr>
        <w:t>var</w:t>
      </w:r>
      <w:r>
        <w:t xml:space="preserve"> é </w:t>
      </w:r>
      <w:r>
        <w:rPr>
          <w:b/>
        </w:rPr>
        <w:t>int</w:t>
      </w:r>
      <w:r>
        <w:t xml:space="preserve"> assim como os valores de cada um dos casos.</w:t>
      </w:r>
    </w:p>
    <w:p w:rsidR="003A38BE" w:rsidRDefault="003A38BE"/>
    <w:p w:rsidR="003A38BE" w:rsidRDefault="003A38BE">
      <w:r>
        <w:lastRenderedPageBreak/>
        <w:t>O resultado da execução desse exemplo é:</w:t>
      </w:r>
    </w:p>
    <w:p w:rsidR="003A38BE" w:rsidRDefault="003A38BE"/>
    <w:p w:rsidR="003A38BE" w:rsidRDefault="003A38BE">
      <w:r>
        <w:t xml:space="preserve">// se o valor de </w:t>
      </w:r>
      <w:r>
        <w:rPr>
          <w:b/>
        </w:rPr>
        <w:t>var</w:t>
      </w:r>
      <w:r>
        <w:t xml:space="preserve"> for 1</w:t>
      </w:r>
    </w:p>
    <w:p w:rsidR="003A38BE" w:rsidRDefault="003A38BE">
      <w:r>
        <w:t>O valor da variável var é 1</w:t>
      </w:r>
    </w:p>
    <w:p w:rsidR="003A38BE" w:rsidRDefault="003A38BE"/>
    <w:p w:rsidR="003A38BE" w:rsidRDefault="003A38BE">
      <w:r>
        <w:t xml:space="preserve">// se o valor de </w:t>
      </w:r>
      <w:r>
        <w:rPr>
          <w:b/>
        </w:rPr>
        <w:t>var</w:t>
      </w:r>
      <w:r>
        <w:t xml:space="preserve"> for 2</w:t>
      </w:r>
    </w:p>
    <w:p w:rsidR="003A38BE" w:rsidRDefault="003A38BE">
      <w:r>
        <w:t>O valor da variável var pode ser 2, 3 ou 4</w:t>
      </w:r>
    </w:p>
    <w:p w:rsidR="003A38BE" w:rsidRDefault="003A38BE"/>
    <w:p w:rsidR="003A38BE" w:rsidRDefault="003A38BE">
      <w:r>
        <w:t xml:space="preserve">// se o valor de </w:t>
      </w:r>
      <w:r>
        <w:rPr>
          <w:b/>
        </w:rPr>
        <w:t>var</w:t>
      </w:r>
      <w:r>
        <w:t xml:space="preserve"> for 7</w:t>
      </w:r>
    </w:p>
    <w:p w:rsidR="003A38BE" w:rsidRDefault="003A38BE">
      <w:r>
        <w:t>O valor da variável var pode ser 7, 15 ou 25</w:t>
      </w:r>
    </w:p>
    <w:p w:rsidR="003A38BE" w:rsidRDefault="003A38BE"/>
    <w:p w:rsidR="003A38BE" w:rsidRDefault="003A38BE">
      <w:r>
        <w:t xml:space="preserve">// se o valor de </w:t>
      </w:r>
      <w:r>
        <w:rPr>
          <w:b/>
        </w:rPr>
        <w:t>var</w:t>
      </w:r>
      <w:r>
        <w:t xml:space="preserve"> for 8</w:t>
      </w:r>
    </w:p>
    <w:p w:rsidR="003A38BE" w:rsidRDefault="003A38BE">
      <w:r>
        <w:t>O valor da variável var pode ser 8 , 11, 12, 13 ou 14</w:t>
      </w:r>
    </w:p>
    <w:p w:rsidR="003A38BE" w:rsidRDefault="003A38BE"/>
    <w:p w:rsidR="003A38BE" w:rsidRDefault="003A38BE">
      <w:r>
        <w:t xml:space="preserve">// se o valor de </w:t>
      </w:r>
      <w:r>
        <w:rPr>
          <w:b/>
        </w:rPr>
        <w:t>var</w:t>
      </w:r>
      <w:r>
        <w:t xml:space="preserve"> for 100</w:t>
      </w:r>
    </w:p>
    <w:p w:rsidR="003A38BE" w:rsidRDefault="003A38BE">
      <w:r>
        <w:t>Opção Inválida</w:t>
      </w:r>
    </w:p>
    <w:p w:rsidR="003A38BE" w:rsidRDefault="003A38BE"/>
    <w:p w:rsidR="003A38BE" w:rsidRDefault="003A38BE"/>
    <w:p w:rsidR="003A38BE" w:rsidRDefault="003A38BE">
      <w:pPr>
        <w:pStyle w:val="Ttulo2"/>
      </w:pPr>
      <w:bookmarkStart w:id="127" w:name="_Toc122146618"/>
      <w:r>
        <w:t>7.2 Estrutura de Múltipla Escolha Encadeada</w:t>
      </w:r>
      <w:bookmarkEnd w:id="127"/>
    </w:p>
    <w:p w:rsidR="003A38BE" w:rsidRDefault="003A38BE"/>
    <w:p w:rsidR="003A38BE" w:rsidRDefault="003A38BE">
      <w:r>
        <w:t xml:space="preserve">Uma estrutura de múltipla escolha encadeada pode ser utilizada quando o algoritmo precisa testar um conjunto de valores diferentes antes de executar um conjunto de comandos associados a esses valores. Dizemos que essa estrutura é encadeado, pois há estruturas de múltipla escolha dentro de outras estruturas de múltipla escolha. Para qualquer caso, cada opção é avaliada e para cada resultado, um conjunto de comandos dentro da estrutura </w:t>
      </w:r>
      <w:r>
        <w:rPr>
          <w:b/>
        </w:rPr>
        <w:t>escolha/caso</w:t>
      </w:r>
      <w:r>
        <w:t xml:space="preserve"> pode ser executado. Não existe limite para a estrutura de múltipla escolha encadeada, podemos ter quantas estruturas de múltipla escolha encadeadas forem necessárias. Note que, para qualquer estrutura de múltipla escolha, no máximo, um único conjunto de comando será executado, aquele cuja avaliação de opção for escolhida.</w:t>
      </w:r>
    </w:p>
    <w:p w:rsidR="003A38BE" w:rsidRDefault="003A38BE"/>
    <w:p w:rsidR="003A38BE" w:rsidRDefault="003A38BE">
      <w:pPr>
        <w:pStyle w:val="Ttulo3"/>
      </w:pPr>
      <w:bookmarkStart w:id="128" w:name="_Toc122146619"/>
      <w:r>
        <w:t>Pseudocódigo</w:t>
      </w:r>
      <w:bookmarkEnd w:id="128"/>
    </w:p>
    <w:p w:rsidR="003A38BE" w:rsidRDefault="003A38BE"/>
    <w:p w:rsidR="003A38BE" w:rsidRDefault="003A38BE">
      <w:r>
        <w:t xml:space="preserve">Na estrutura de múltipla escolha encadeada, utilizaremos as palavras </w:t>
      </w:r>
      <w:r>
        <w:rPr>
          <w:b/>
        </w:rPr>
        <w:t>escolha</w:t>
      </w:r>
      <w:r>
        <w:t xml:space="preserve">, </w:t>
      </w:r>
      <w:r>
        <w:rPr>
          <w:b/>
        </w:rPr>
        <w:t>caso</w:t>
      </w:r>
      <w:r>
        <w:t xml:space="preserve"> e </w:t>
      </w:r>
      <w:r>
        <w:rPr>
          <w:b/>
        </w:rPr>
        <w:t>caso contrário</w:t>
      </w:r>
      <w:r>
        <w:t xml:space="preserve"> que representam as palavras principais dessa estrutura e a palavra </w:t>
      </w:r>
      <w:r>
        <w:rPr>
          <w:b/>
        </w:rPr>
        <w:t>fimescolha;</w:t>
      </w:r>
      <w:r>
        <w:t xml:space="preserve"> para determinar o fim do bloco de execução dessa estrutura. Note que, para cada estrutura </w:t>
      </w:r>
      <w:r>
        <w:rPr>
          <w:b/>
        </w:rPr>
        <w:t>escolha/caso</w:t>
      </w:r>
      <w:r>
        <w:t xml:space="preserve"> que aparece, existe um </w:t>
      </w:r>
      <w:r>
        <w:rPr>
          <w:b/>
        </w:rPr>
        <w:t>fimescolha</w:t>
      </w:r>
      <w:r>
        <w:t xml:space="preserve"> adequadamente localizado dentro da estrutura. A estrutura de múltipla escolha encadeada para pseudocódigo segue a seguinte regra sintática:</w:t>
      </w:r>
    </w:p>
    <w:p w:rsidR="003A38BE" w:rsidRDefault="003A38BE"/>
    <w:p w:rsidR="003A38BE" w:rsidRDefault="003A38BE">
      <w:pPr>
        <w:rPr>
          <w:b/>
        </w:rPr>
      </w:pPr>
      <w:r>
        <w:rPr>
          <w:b/>
        </w:rPr>
        <w:t>escolha (&lt;opção_1&gt;)</w:t>
      </w:r>
    </w:p>
    <w:p w:rsidR="003A38BE" w:rsidRDefault="003A38BE">
      <w:pPr>
        <w:rPr>
          <w:b/>
        </w:rPr>
      </w:pPr>
      <w:r>
        <w:rPr>
          <w:b/>
        </w:rPr>
        <w:t xml:space="preserve">   caso &lt;caso_1&gt; : escolha (&lt;opção_2&gt;)</w:t>
      </w:r>
    </w:p>
    <w:p w:rsidR="003A38BE" w:rsidRDefault="003A38BE">
      <w:pPr>
        <w:rPr>
          <w:b/>
        </w:rPr>
      </w:pPr>
      <w:r>
        <w:rPr>
          <w:b/>
        </w:rPr>
        <w:t xml:space="preserve">                                   caso &lt;caso_11&gt; : escolha (&lt;opção_3&gt;)</w:t>
      </w:r>
    </w:p>
    <w:p w:rsidR="003A38BE" w:rsidRDefault="003A38BE">
      <w:pPr>
        <w:rPr>
          <w:b/>
        </w:rPr>
      </w:pPr>
      <w:r>
        <w:rPr>
          <w:b/>
        </w:rPr>
        <w:t xml:space="preserve">                                                                     caso &lt;caso_111&gt; : &lt;comandos_111&gt;;</w:t>
      </w:r>
      <w:r>
        <w:rPr>
          <w:b/>
        </w:rPr>
        <w:tab/>
      </w:r>
    </w:p>
    <w:p w:rsidR="003A38BE" w:rsidRDefault="003A38BE">
      <w:pPr>
        <w:rPr>
          <w:b/>
        </w:rPr>
      </w:pPr>
      <w:r>
        <w:rPr>
          <w:b/>
        </w:rPr>
        <w:t xml:space="preserve">                                                                     caso &lt;caso_112&gt; : &lt;comandos_112&gt;;</w:t>
      </w:r>
    </w:p>
    <w:p w:rsidR="003A38BE" w:rsidRDefault="003A38BE">
      <w:pPr>
        <w:rPr>
          <w:b/>
        </w:rPr>
      </w:pPr>
      <w:r>
        <w:rPr>
          <w:b/>
        </w:rPr>
        <w:t xml:space="preserve">                                                                     ...</w:t>
      </w:r>
    </w:p>
    <w:p w:rsidR="003A38BE" w:rsidRDefault="003A38BE">
      <w:pPr>
        <w:rPr>
          <w:b/>
        </w:rPr>
      </w:pPr>
      <w:r>
        <w:rPr>
          <w:b/>
        </w:rPr>
        <w:t xml:space="preserve">                                                                     caso &lt;caso_11n&gt; : &lt;comandos_11n&gt;;</w:t>
      </w:r>
    </w:p>
    <w:p w:rsidR="003A38BE" w:rsidRDefault="003A38BE">
      <w:pPr>
        <w:rPr>
          <w:b/>
        </w:rPr>
      </w:pPr>
      <w:r>
        <w:rPr>
          <w:b/>
        </w:rPr>
        <w:t xml:space="preserve">                                                                     caso contrário  : &lt;mensagem&gt;;</w:t>
      </w:r>
    </w:p>
    <w:p w:rsidR="003A38BE" w:rsidRDefault="003A38BE">
      <w:pPr>
        <w:rPr>
          <w:b/>
        </w:rPr>
      </w:pPr>
      <w:r>
        <w:rPr>
          <w:b/>
        </w:rPr>
        <w:t xml:space="preserve">                                                                  fimescolha; // opção 3</w:t>
      </w:r>
    </w:p>
    <w:p w:rsidR="003A38BE" w:rsidRDefault="003A38BE">
      <w:pPr>
        <w:rPr>
          <w:b/>
        </w:rPr>
      </w:pPr>
      <w:r>
        <w:rPr>
          <w:b/>
        </w:rPr>
        <w:t xml:space="preserve">                                   caso &lt;caso_12&gt; : &lt;comandos_12&gt;;</w:t>
      </w:r>
    </w:p>
    <w:p w:rsidR="003A38BE" w:rsidRDefault="003A38BE">
      <w:pPr>
        <w:rPr>
          <w:b/>
        </w:rPr>
      </w:pPr>
      <w:r>
        <w:rPr>
          <w:b/>
        </w:rPr>
        <w:t xml:space="preserve">                                   ...</w:t>
      </w:r>
    </w:p>
    <w:p w:rsidR="003A38BE" w:rsidRDefault="003A38BE">
      <w:pPr>
        <w:rPr>
          <w:b/>
        </w:rPr>
      </w:pPr>
      <w:r>
        <w:rPr>
          <w:b/>
        </w:rPr>
        <w:t xml:space="preserve">                                   caso &lt;caso_1n&gt; : &lt;comandos_1n&gt;;</w:t>
      </w:r>
    </w:p>
    <w:p w:rsidR="003A38BE" w:rsidRDefault="003A38BE">
      <w:pPr>
        <w:rPr>
          <w:b/>
        </w:rPr>
      </w:pPr>
      <w:r>
        <w:rPr>
          <w:b/>
        </w:rPr>
        <w:lastRenderedPageBreak/>
        <w:t xml:space="preserve">                                   caso contrário  : &lt;mensagem&gt;;</w:t>
      </w:r>
    </w:p>
    <w:p w:rsidR="003A38BE" w:rsidRDefault="003A38BE">
      <w:pPr>
        <w:rPr>
          <w:b/>
        </w:rPr>
      </w:pPr>
      <w:r>
        <w:rPr>
          <w:b/>
        </w:rPr>
        <w:t xml:space="preserve">                                fimescolha; // opção 2</w:t>
      </w:r>
    </w:p>
    <w:p w:rsidR="003A38BE" w:rsidRDefault="003A38BE">
      <w:pPr>
        <w:rPr>
          <w:b/>
        </w:rPr>
      </w:pPr>
      <w:r>
        <w:rPr>
          <w:b/>
        </w:rPr>
        <w:t xml:space="preserve">   caso &lt;caso_2&gt; : escolha (&lt;opção_4&gt;)</w:t>
      </w:r>
    </w:p>
    <w:p w:rsidR="003A38BE" w:rsidRDefault="003A38BE">
      <w:pPr>
        <w:rPr>
          <w:b/>
        </w:rPr>
      </w:pPr>
      <w:r>
        <w:rPr>
          <w:b/>
        </w:rPr>
        <w:t xml:space="preserve">                                   caso &lt;caso_21&gt; : &lt;comandos_21&gt;;</w:t>
      </w:r>
    </w:p>
    <w:p w:rsidR="003A38BE" w:rsidRDefault="003A38BE">
      <w:pPr>
        <w:rPr>
          <w:b/>
        </w:rPr>
      </w:pPr>
      <w:r>
        <w:rPr>
          <w:b/>
        </w:rPr>
        <w:t xml:space="preserve">                                   caso &lt;caso_22&gt; : &lt;comandos_22&gt;;</w:t>
      </w:r>
    </w:p>
    <w:p w:rsidR="003A38BE" w:rsidRDefault="003A38BE">
      <w:pPr>
        <w:rPr>
          <w:b/>
        </w:rPr>
      </w:pPr>
      <w:r>
        <w:rPr>
          <w:b/>
        </w:rPr>
        <w:t xml:space="preserve">                                   ...</w:t>
      </w:r>
    </w:p>
    <w:p w:rsidR="003A38BE" w:rsidRDefault="003A38BE">
      <w:pPr>
        <w:rPr>
          <w:b/>
        </w:rPr>
      </w:pPr>
      <w:r>
        <w:rPr>
          <w:b/>
        </w:rPr>
        <w:t xml:space="preserve">                                   caso &lt;caso_2n&gt; : &lt;comandos_2n&gt;;</w:t>
      </w:r>
    </w:p>
    <w:p w:rsidR="003A38BE" w:rsidRDefault="003A38BE">
      <w:pPr>
        <w:rPr>
          <w:b/>
        </w:rPr>
      </w:pPr>
      <w:r>
        <w:rPr>
          <w:b/>
        </w:rPr>
        <w:t xml:space="preserve">                                   caso contrário  : &lt;mensagem&gt;;</w:t>
      </w:r>
    </w:p>
    <w:p w:rsidR="003A38BE" w:rsidRDefault="003A38BE">
      <w:pPr>
        <w:rPr>
          <w:b/>
        </w:rPr>
      </w:pPr>
      <w:r>
        <w:rPr>
          <w:b/>
        </w:rPr>
        <w:t xml:space="preserve">                                fimescolha; // opção 4</w:t>
      </w:r>
    </w:p>
    <w:p w:rsidR="003A38BE" w:rsidRDefault="003A38BE">
      <w:pPr>
        <w:rPr>
          <w:b/>
        </w:rPr>
      </w:pPr>
      <w:r>
        <w:rPr>
          <w:b/>
        </w:rPr>
        <w:t xml:space="preserve">   caso &lt;caso_3&gt; : &lt;comandos_3&gt;;</w:t>
      </w:r>
    </w:p>
    <w:p w:rsidR="003A38BE" w:rsidRDefault="003A38BE">
      <w:pPr>
        <w:rPr>
          <w:b/>
        </w:rPr>
      </w:pPr>
      <w:r>
        <w:rPr>
          <w:b/>
        </w:rPr>
        <w:t xml:space="preserve">   ...</w:t>
      </w:r>
    </w:p>
    <w:p w:rsidR="003A38BE" w:rsidRDefault="003A38BE">
      <w:pPr>
        <w:rPr>
          <w:b/>
        </w:rPr>
      </w:pPr>
      <w:r>
        <w:rPr>
          <w:b/>
        </w:rPr>
        <w:t xml:space="preserve">   caso &lt;caso_n&gt; : &lt;comandos_n&gt;;</w:t>
      </w:r>
    </w:p>
    <w:p w:rsidR="003A38BE" w:rsidRDefault="003A38BE">
      <w:pPr>
        <w:rPr>
          <w:b/>
        </w:rPr>
      </w:pPr>
      <w:r>
        <w:rPr>
          <w:b/>
        </w:rPr>
        <w:t xml:space="preserve">   caso contrário  : &lt;mensagem&gt;;</w:t>
      </w:r>
    </w:p>
    <w:p w:rsidR="003A38BE" w:rsidRDefault="003A38BE">
      <w:pPr>
        <w:rPr>
          <w:b/>
        </w:rPr>
      </w:pPr>
      <w:r>
        <w:rPr>
          <w:b/>
        </w:rPr>
        <w:t>fimescolha; // opção 1</w:t>
      </w:r>
    </w:p>
    <w:p w:rsidR="003A38BE" w:rsidRDefault="003A38BE"/>
    <w:p w:rsidR="003A38BE" w:rsidRDefault="003A38BE">
      <w:r>
        <w:t>Por exemplo:</w:t>
      </w:r>
    </w:p>
    <w:p w:rsidR="003A38BE" w:rsidRDefault="003A38BE"/>
    <w:p w:rsidR="003A38BE" w:rsidRDefault="003A38BE">
      <w:r>
        <w:rPr>
          <w:b/>
        </w:rPr>
        <w:t>escolha</w:t>
      </w:r>
      <w:r>
        <w:t xml:space="preserve"> (var)</w:t>
      </w:r>
    </w:p>
    <w:p w:rsidR="003A38BE" w:rsidRDefault="003A38BE">
      <w:r>
        <w:t xml:space="preserve">   </w:t>
      </w:r>
      <w:r>
        <w:rPr>
          <w:b/>
        </w:rPr>
        <w:t>caso</w:t>
      </w:r>
      <w:r>
        <w:t xml:space="preserve"> 1 </w:t>
      </w:r>
      <w:r>
        <w:rPr>
          <w:b/>
        </w:rPr>
        <w:t>. .</w:t>
      </w:r>
      <w:r>
        <w:t xml:space="preserve"> 3 </w:t>
      </w:r>
      <w:r>
        <w:rPr>
          <w:b/>
        </w:rPr>
        <w:t>:</w:t>
      </w:r>
      <w:r>
        <w:t xml:space="preserve"> </w:t>
      </w:r>
      <w:r>
        <w:rPr>
          <w:b/>
        </w:rPr>
        <w:t>escolha</w:t>
      </w:r>
      <w:r>
        <w:t xml:space="preserve"> (var)</w:t>
      </w:r>
    </w:p>
    <w:p w:rsidR="003A38BE" w:rsidRDefault="003A38BE">
      <w:r>
        <w:t xml:space="preserve">                          </w:t>
      </w:r>
      <w:r>
        <w:rPr>
          <w:b/>
        </w:rPr>
        <w:t>caso</w:t>
      </w:r>
      <w:r>
        <w:t xml:space="preserve"> 1 , 2 </w:t>
      </w:r>
      <w:r>
        <w:rPr>
          <w:b/>
        </w:rPr>
        <w:t>:</w:t>
      </w:r>
      <w:r>
        <w:t xml:space="preserve"> </w:t>
      </w:r>
      <w:r>
        <w:rPr>
          <w:b/>
        </w:rPr>
        <w:t>escolha</w:t>
      </w:r>
      <w:r>
        <w:t xml:space="preserve"> (var)</w:t>
      </w:r>
    </w:p>
    <w:p w:rsidR="003A38BE" w:rsidRDefault="003A38BE">
      <w:r>
        <w:t xml:space="preserve">                                                </w:t>
      </w:r>
      <w:r>
        <w:rPr>
          <w:b/>
        </w:rPr>
        <w:t>caso</w:t>
      </w:r>
      <w:r>
        <w:t xml:space="preserve"> 1 </w:t>
      </w:r>
      <w:r>
        <w:rPr>
          <w:b/>
        </w:rPr>
        <w:t>:</w:t>
      </w:r>
      <w:r>
        <w:t xml:space="preserve"> escrever ("o valor da variável var é 1");</w:t>
      </w:r>
    </w:p>
    <w:p w:rsidR="003A38BE" w:rsidRDefault="003A38BE">
      <w:r>
        <w:t xml:space="preserve">                                                </w:t>
      </w:r>
      <w:r>
        <w:rPr>
          <w:b/>
        </w:rPr>
        <w:t>caso</w:t>
      </w:r>
      <w:r>
        <w:t xml:space="preserve"> 2 </w:t>
      </w:r>
      <w:r>
        <w:rPr>
          <w:b/>
        </w:rPr>
        <w:t>:</w:t>
      </w:r>
      <w:r>
        <w:t xml:space="preserve"> escrever ("o valor da variável var é 2");</w:t>
      </w:r>
    </w:p>
    <w:p w:rsidR="003A38BE" w:rsidRDefault="003A38BE">
      <w:r>
        <w:t xml:space="preserve">  </w:t>
      </w:r>
      <w:r>
        <w:rPr>
          <w:b/>
        </w:rPr>
        <w:t xml:space="preserve">                                              caso contrário : </w:t>
      </w:r>
      <w:r>
        <w:t>escrever ("opção inválida");</w:t>
      </w:r>
    </w:p>
    <w:p w:rsidR="003A38BE" w:rsidRDefault="003A38BE">
      <w:r>
        <w:t xml:space="preserve">                                             </w:t>
      </w:r>
      <w:r>
        <w:rPr>
          <w:b/>
        </w:rPr>
        <w:t>fimescolha</w:t>
      </w:r>
      <w:r>
        <w:t>;</w:t>
      </w:r>
    </w:p>
    <w:p w:rsidR="003A38BE" w:rsidRDefault="003A38BE">
      <w:r>
        <w:t xml:space="preserve">                          </w:t>
      </w:r>
      <w:r>
        <w:rPr>
          <w:b/>
        </w:rPr>
        <w:t>caso</w:t>
      </w:r>
      <w:r>
        <w:t xml:space="preserve"> 3 </w:t>
      </w:r>
      <w:r>
        <w:rPr>
          <w:b/>
        </w:rPr>
        <w:t>:</w:t>
      </w:r>
      <w:r>
        <w:t xml:space="preserve"> escrever ("o valor da variável var é 3");</w:t>
      </w:r>
    </w:p>
    <w:p w:rsidR="003A38BE" w:rsidRDefault="003A38BE">
      <w:r>
        <w:t xml:space="preserve">                          </w:t>
      </w:r>
      <w:r>
        <w:rPr>
          <w:b/>
        </w:rPr>
        <w:t>caso contrário</w:t>
      </w:r>
      <w:r>
        <w:t xml:space="preserve"> </w:t>
      </w:r>
      <w:r>
        <w:rPr>
          <w:b/>
        </w:rPr>
        <w:t>:</w:t>
      </w:r>
      <w:r>
        <w:t xml:space="preserve"> escrever ("opção inválida");</w:t>
      </w:r>
    </w:p>
    <w:p w:rsidR="003A38BE" w:rsidRDefault="003A38BE">
      <w:r>
        <w:t xml:space="preserve">                       </w:t>
      </w:r>
      <w:r>
        <w:rPr>
          <w:b/>
        </w:rPr>
        <w:t>fimescolha</w:t>
      </w:r>
      <w:r>
        <w:t>;</w:t>
      </w:r>
    </w:p>
    <w:p w:rsidR="003A38BE" w:rsidRDefault="003A38BE">
      <w:r>
        <w:rPr>
          <w:b/>
        </w:rPr>
        <w:t xml:space="preserve">   caso</w:t>
      </w:r>
      <w:r>
        <w:t xml:space="preserve"> 4 , 5  </w:t>
      </w:r>
      <w:r>
        <w:rPr>
          <w:b/>
        </w:rPr>
        <w:t>:</w:t>
      </w:r>
      <w:r>
        <w:t xml:space="preserve"> </w:t>
      </w:r>
      <w:r>
        <w:rPr>
          <w:b/>
        </w:rPr>
        <w:t>escolha</w:t>
      </w:r>
      <w:r>
        <w:t xml:space="preserve"> (var)</w:t>
      </w:r>
    </w:p>
    <w:p w:rsidR="003A38BE" w:rsidRDefault="003A38BE">
      <w:r>
        <w:t xml:space="preserve">                          </w:t>
      </w:r>
      <w:r>
        <w:rPr>
          <w:b/>
        </w:rPr>
        <w:t>caso</w:t>
      </w:r>
      <w:r>
        <w:t xml:space="preserve"> 4 </w:t>
      </w:r>
      <w:r>
        <w:rPr>
          <w:b/>
        </w:rPr>
        <w:t>:</w:t>
      </w:r>
      <w:r>
        <w:t xml:space="preserve"> escrever ("o valor da variável var é 4");</w:t>
      </w:r>
    </w:p>
    <w:p w:rsidR="003A38BE" w:rsidRDefault="003A38BE">
      <w:r>
        <w:t xml:space="preserve">                          </w:t>
      </w:r>
      <w:r>
        <w:rPr>
          <w:b/>
        </w:rPr>
        <w:t>caso</w:t>
      </w:r>
      <w:r>
        <w:t xml:space="preserve"> 5 </w:t>
      </w:r>
      <w:r>
        <w:rPr>
          <w:b/>
        </w:rPr>
        <w:t>:</w:t>
      </w:r>
      <w:r>
        <w:t xml:space="preserve"> escrever ("o valor da variável var é 5");</w:t>
      </w:r>
    </w:p>
    <w:p w:rsidR="003A38BE" w:rsidRDefault="003A38BE">
      <w:r>
        <w:t xml:space="preserve">                          </w:t>
      </w:r>
      <w:r>
        <w:rPr>
          <w:b/>
        </w:rPr>
        <w:t>caso contrário</w:t>
      </w:r>
      <w:r>
        <w:t xml:space="preserve"> </w:t>
      </w:r>
      <w:r>
        <w:rPr>
          <w:b/>
        </w:rPr>
        <w:t>:</w:t>
      </w:r>
      <w:r>
        <w:t xml:space="preserve"> escrever("opção inválida");</w:t>
      </w:r>
    </w:p>
    <w:p w:rsidR="003A38BE" w:rsidRDefault="003A38BE">
      <w:r>
        <w:t xml:space="preserve">                       </w:t>
      </w:r>
      <w:r>
        <w:rPr>
          <w:b/>
        </w:rPr>
        <w:t>fimescolha</w:t>
      </w:r>
      <w:r>
        <w:t>;</w:t>
      </w:r>
    </w:p>
    <w:p w:rsidR="003A38BE" w:rsidRDefault="003A38BE">
      <w:r>
        <w:rPr>
          <w:b/>
        </w:rPr>
        <w:t xml:space="preserve">   caso</w:t>
      </w:r>
      <w:r>
        <w:t xml:space="preserve"> 6       </w:t>
      </w:r>
      <w:r>
        <w:rPr>
          <w:b/>
        </w:rPr>
        <w:t>:</w:t>
      </w:r>
      <w:r>
        <w:t xml:space="preserve"> escrever ("o valor da variável var é 6");</w:t>
      </w:r>
    </w:p>
    <w:p w:rsidR="003A38BE" w:rsidRDefault="003A38BE">
      <w:r>
        <w:rPr>
          <w:b/>
        </w:rPr>
        <w:t xml:space="preserve">   caso contrário :</w:t>
      </w:r>
      <w:r>
        <w:t xml:space="preserve"> escrever ("opção inválida");</w:t>
      </w:r>
    </w:p>
    <w:p w:rsidR="003A38BE" w:rsidRDefault="003A38BE">
      <w:pPr>
        <w:rPr>
          <w:b/>
        </w:rPr>
      </w:pPr>
      <w:r>
        <w:rPr>
          <w:b/>
        </w:rPr>
        <w:t>fimescolha</w:t>
      </w:r>
      <w:r>
        <w:t>;</w:t>
      </w:r>
    </w:p>
    <w:p w:rsidR="003A38BE" w:rsidRDefault="003A38BE"/>
    <w:p w:rsidR="003A38BE" w:rsidRDefault="003A38BE">
      <w:r>
        <w:t xml:space="preserve">Nesse exemplo, a variável </w:t>
      </w:r>
      <w:r>
        <w:rPr>
          <w:b/>
        </w:rPr>
        <w:t>var</w:t>
      </w:r>
      <w:r>
        <w:t xml:space="preserve"> possui um valor </w:t>
      </w:r>
      <w:r>
        <w:rPr>
          <w:b/>
        </w:rPr>
        <w:t>numérico_inteiro</w:t>
      </w:r>
      <w:r>
        <w:t xml:space="preserve"> e vai passar por uma avaliação, ou seja, o valor da variável </w:t>
      </w:r>
      <w:r>
        <w:rPr>
          <w:b/>
        </w:rPr>
        <w:t>var</w:t>
      </w:r>
      <w:r>
        <w:t xml:space="preserve"> será </w:t>
      </w:r>
      <w:r w:rsidR="00407F5B">
        <w:t>avaliado</w:t>
      </w:r>
      <w:r>
        <w:t xml:space="preserve">. Se o resultado de retorno dessa avaliação for o número inteiro 6, então o comando </w:t>
      </w:r>
      <w:r>
        <w:rPr>
          <w:b/>
        </w:rPr>
        <w:t>escrever(...);</w:t>
      </w:r>
      <w:r>
        <w:t xml:space="preserve"> do </w:t>
      </w:r>
      <w:r>
        <w:rPr>
          <w:b/>
        </w:rPr>
        <w:t>caso 6</w:t>
      </w:r>
      <w:r>
        <w:t xml:space="preserve"> será executado, se for o número inteiro 4 ou 5, então uma nova estrutura de múltipla escolha é avaliado. Se nessa avaliação, o valor de </w:t>
      </w:r>
      <w:r>
        <w:rPr>
          <w:b/>
        </w:rPr>
        <w:t>var</w:t>
      </w:r>
      <w:r>
        <w:t xml:space="preserve"> for o número 4, o comando </w:t>
      </w:r>
      <w:r>
        <w:rPr>
          <w:b/>
        </w:rPr>
        <w:t>escrever(...);</w:t>
      </w:r>
      <w:r>
        <w:t xml:space="preserve"> do </w:t>
      </w:r>
      <w:r>
        <w:rPr>
          <w:b/>
        </w:rPr>
        <w:t>caso 4</w:t>
      </w:r>
      <w:r>
        <w:t xml:space="preserve"> será executado, se for o número 5, o comando </w:t>
      </w:r>
      <w:r>
        <w:rPr>
          <w:b/>
        </w:rPr>
        <w:t>escrever(...);</w:t>
      </w:r>
      <w:r>
        <w:t xml:space="preserve"> do </w:t>
      </w:r>
      <w:r>
        <w:rPr>
          <w:b/>
        </w:rPr>
        <w:t>caso 5</w:t>
      </w:r>
      <w:r>
        <w:t xml:space="preserve"> será executado. Se o resultado da avaliação do primeiro </w:t>
      </w:r>
      <w:r>
        <w:rPr>
          <w:b/>
        </w:rPr>
        <w:t>var</w:t>
      </w:r>
      <w:r>
        <w:t xml:space="preserve"> for o número inteiro 1, 2, ou 3, então uma nova estrutura de múltipla escolha é </w:t>
      </w:r>
      <w:r w:rsidR="00407F5B">
        <w:t xml:space="preserve">avaliada </w:t>
      </w:r>
      <w:r>
        <w:t xml:space="preserve">e assim por diante. Note que somente um dos casos é executado, ou seja, uma única mensagem </w:t>
      </w:r>
      <w:r>
        <w:rPr>
          <w:b/>
        </w:rPr>
        <w:t>escrever(...);</w:t>
      </w:r>
      <w:r>
        <w:t xml:space="preserve"> será </w:t>
      </w:r>
      <w:r w:rsidR="00407F5B">
        <w:t xml:space="preserve">apresentada </w:t>
      </w:r>
      <w:r>
        <w:t xml:space="preserve">ao usuário e que o tipo de dado da variável </w:t>
      </w:r>
      <w:r>
        <w:rPr>
          <w:b/>
        </w:rPr>
        <w:t>var</w:t>
      </w:r>
      <w:r>
        <w:t xml:space="preserve"> é </w:t>
      </w:r>
      <w:r>
        <w:rPr>
          <w:b/>
        </w:rPr>
        <w:t>numérico_inteiro</w:t>
      </w:r>
      <w:r>
        <w:t xml:space="preserve"> assim como os valores de cada um dos casos.</w:t>
      </w:r>
    </w:p>
    <w:p w:rsidR="003A38BE" w:rsidRDefault="003A38BE"/>
    <w:p w:rsidR="003A38BE" w:rsidRDefault="003A38BE">
      <w:r>
        <w:t>O resultado da execução desse exemplo é:</w:t>
      </w:r>
    </w:p>
    <w:p w:rsidR="003A38BE" w:rsidRDefault="003A38BE"/>
    <w:p w:rsidR="003A38BE" w:rsidRDefault="003A38BE">
      <w:r>
        <w:t xml:space="preserve">// se o valor de </w:t>
      </w:r>
      <w:r>
        <w:rPr>
          <w:b/>
        </w:rPr>
        <w:t>var</w:t>
      </w:r>
      <w:r>
        <w:t xml:space="preserve"> for 1</w:t>
      </w:r>
    </w:p>
    <w:p w:rsidR="003A38BE" w:rsidRDefault="003A38BE">
      <w:r>
        <w:lastRenderedPageBreak/>
        <w:t>O valor da variável var é 1</w:t>
      </w:r>
    </w:p>
    <w:p w:rsidR="003A38BE" w:rsidRDefault="003A38BE"/>
    <w:p w:rsidR="003A38BE" w:rsidRDefault="003A38BE">
      <w:r>
        <w:t xml:space="preserve">// se o valor de </w:t>
      </w:r>
      <w:r>
        <w:rPr>
          <w:b/>
        </w:rPr>
        <w:t>var</w:t>
      </w:r>
      <w:r>
        <w:t xml:space="preserve"> for 2</w:t>
      </w:r>
    </w:p>
    <w:p w:rsidR="003A38BE" w:rsidRDefault="003A38BE">
      <w:r>
        <w:t>O valor da variável var é 2</w:t>
      </w:r>
    </w:p>
    <w:p w:rsidR="003A38BE" w:rsidRDefault="003A38BE"/>
    <w:p w:rsidR="003A38BE" w:rsidRDefault="003A38BE">
      <w:r>
        <w:t xml:space="preserve">// se o valor de </w:t>
      </w:r>
      <w:r>
        <w:rPr>
          <w:b/>
        </w:rPr>
        <w:t>var</w:t>
      </w:r>
      <w:r>
        <w:t xml:space="preserve"> for 3</w:t>
      </w:r>
    </w:p>
    <w:p w:rsidR="003A38BE" w:rsidRDefault="003A38BE">
      <w:r>
        <w:t>O valor da variável var é 3</w:t>
      </w:r>
    </w:p>
    <w:p w:rsidR="003A38BE" w:rsidRDefault="003A38BE"/>
    <w:p w:rsidR="003A38BE" w:rsidRDefault="003A38BE">
      <w:r>
        <w:t xml:space="preserve">// se o valor de </w:t>
      </w:r>
      <w:r>
        <w:rPr>
          <w:b/>
        </w:rPr>
        <w:t>var</w:t>
      </w:r>
      <w:r>
        <w:t xml:space="preserve"> for 4</w:t>
      </w:r>
    </w:p>
    <w:p w:rsidR="003A38BE" w:rsidRDefault="003A38BE">
      <w:r>
        <w:t>O valor da variável var é 4</w:t>
      </w:r>
    </w:p>
    <w:p w:rsidR="003A38BE" w:rsidRDefault="003A38BE"/>
    <w:p w:rsidR="003A38BE" w:rsidRDefault="003A38BE">
      <w:r>
        <w:t xml:space="preserve">// se o valor de </w:t>
      </w:r>
      <w:r>
        <w:rPr>
          <w:b/>
        </w:rPr>
        <w:t>var</w:t>
      </w:r>
      <w:r>
        <w:t xml:space="preserve"> for 5</w:t>
      </w:r>
    </w:p>
    <w:p w:rsidR="003A38BE" w:rsidRDefault="003A38BE">
      <w:r>
        <w:t>O valor da variável var é 5</w:t>
      </w:r>
    </w:p>
    <w:p w:rsidR="003A38BE" w:rsidRDefault="003A38BE"/>
    <w:p w:rsidR="003A38BE" w:rsidRDefault="003A38BE">
      <w:r>
        <w:t xml:space="preserve">// se o valor de </w:t>
      </w:r>
      <w:r>
        <w:rPr>
          <w:b/>
        </w:rPr>
        <w:t>var</w:t>
      </w:r>
      <w:r>
        <w:t xml:space="preserve"> for 6</w:t>
      </w:r>
    </w:p>
    <w:p w:rsidR="003A38BE" w:rsidRDefault="003A38BE">
      <w:r>
        <w:t>O valor da variável var é 6</w:t>
      </w:r>
    </w:p>
    <w:p w:rsidR="003A38BE" w:rsidRDefault="003A38BE"/>
    <w:p w:rsidR="003A38BE" w:rsidRDefault="003A38BE">
      <w:r>
        <w:t xml:space="preserve">// se o valor de </w:t>
      </w:r>
      <w:r>
        <w:rPr>
          <w:b/>
        </w:rPr>
        <w:t>var</w:t>
      </w:r>
      <w:r>
        <w:t xml:space="preserve"> for 7</w:t>
      </w:r>
    </w:p>
    <w:p w:rsidR="003A38BE" w:rsidRDefault="003A38BE">
      <w:r>
        <w:t>Opção Inválida</w:t>
      </w:r>
    </w:p>
    <w:p w:rsidR="003A38BE" w:rsidRDefault="003A38BE"/>
    <w:p w:rsidR="003A38BE" w:rsidRDefault="003A38BE">
      <w:pPr>
        <w:pStyle w:val="Ttulo3"/>
      </w:pPr>
      <w:bookmarkStart w:id="129" w:name="_Toc122146620"/>
      <w:r>
        <w:t>Java</w:t>
      </w:r>
      <w:bookmarkEnd w:id="129"/>
    </w:p>
    <w:p w:rsidR="003A38BE" w:rsidRDefault="003A38BE"/>
    <w:p w:rsidR="003A38BE" w:rsidRDefault="003A38BE">
      <w:r>
        <w:t xml:space="preserve">Na estrutura de múltipla escolha encadeada, utilizaremos as palavras </w:t>
      </w:r>
      <w:r>
        <w:rPr>
          <w:b/>
        </w:rPr>
        <w:t>switch</w:t>
      </w:r>
      <w:r>
        <w:t xml:space="preserve">, </w:t>
      </w:r>
      <w:r>
        <w:rPr>
          <w:b/>
        </w:rPr>
        <w:t>case</w:t>
      </w:r>
      <w:r>
        <w:t xml:space="preserve">, </w:t>
      </w:r>
      <w:r>
        <w:rPr>
          <w:b/>
        </w:rPr>
        <w:t>default</w:t>
      </w:r>
      <w:r>
        <w:t xml:space="preserve"> e </w:t>
      </w:r>
      <w:r>
        <w:rPr>
          <w:b/>
        </w:rPr>
        <w:t>break</w:t>
      </w:r>
      <w:r>
        <w:t xml:space="preserve"> que representam as palavras principais dessa estrutura e a chave aberta, </w:t>
      </w:r>
      <w:r>
        <w:rPr>
          <w:b/>
        </w:rPr>
        <w:t>{</w:t>
      </w:r>
      <w:r>
        <w:t xml:space="preserve">, e a chave fechada, </w:t>
      </w:r>
      <w:r>
        <w:rPr>
          <w:b/>
        </w:rPr>
        <w:t>}</w:t>
      </w:r>
      <w:r>
        <w:t>, para representar o conjunto de comandos que fazem parte dessa estrutura. A estrutura de múltipla escolha encadeada para Java segue a seguinte regra sintática:</w:t>
      </w:r>
    </w:p>
    <w:p w:rsidR="003A38BE" w:rsidRDefault="003A38BE"/>
    <w:p w:rsidR="003A38BE" w:rsidRDefault="003A38BE">
      <w:pPr>
        <w:rPr>
          <w:b/>
          <w:lang w:val="en-US"/>
        </w:rPr>
      </w:pPr>
      <w:r>
        <w:rPr>
          <w:b/>
          <w:lang w:val="en-US"/>
        </w:rPr>
        <w:t>switch (&lt;opção_1&gt;)</w:t>
      </w:r>
    </w:p>
    <w:p w:rsidR="003A38BE" w:rsidRDefault="003A38BE">
      <w:pPr>
        <w:rPr>
          <w:b/>
          <w:lang w:val="en-US"/>
        </w:rPr>
      </w:pPr>
      <w:r>
        <w:rPr>
          <w:b/>
          <w:lang w:val="en-US"/>
        </w:rPr>
        <w:t xml:space="preserve">   {</w:t>
      </w:r>
    </w:p>
    <w:p w:rsidR="003A38BE" w:rsidRDefault="003A38BE">
      <w:pPr>
        <w:rPr>
          <w:b/>
          <w:lang w:val="en-US"/>
        </w:rPr>
      </w:pPr>
      <w:r>
        <w:rPr>
          <w:b/>
          <w:lang w:val="en-US"/>
        </w:rPr>
        <w:t xml:space="preserve">      case &lt;caso_1&gt; : switch (&lt;opção_2&gt;)</w:t>
      </w:r>
    </w:p>
    <w:p w:rsidR="003A38BE" w:rsidRPr="00EA58FF" w:rsidRDefault="003A38BE">
      <w:pPr>
        <w:rPr>
          <w:b/>
        </w:rPr>
      </w:pPr>
      <w:r>
        <w:rPr>
          <w:b/>
          <w:lang w:val="en-US"/>
        </w:rPr>
        <w:t xml:space="preserve">                                    </w:t>
      </w:r>
      <w:r w:rsidRPr="00EA58FF">
        <w:rPr>
          <w:b/>
        </w:rPr>
        <w:t>{</w:t>
      </w:r>
    </w:p>
    <w:p w:rsidR="003A38BE" w:rsidRPr="00EA58FF" w:rsidRDefault="003A38BE">
      <w:pPr>
        <w:rPr>
          <w:b/>
        </w:rPr>
      </w:pPr>
      <w:r w:rsidRPr="00EA58FF">
        <w:rPr>
          <w:b/>
        </w:rPr>
        <w:t xml:space="preserve">                                      case &lt;caso_11&gt; : switch (&lt;opção_3&gt;)</w:t>
      </w:r>
    </w:p>
    <w:p w:rsidR="003A38BE" w:rsidRDefault="003A38BE">
      <w:pPr>
        <w:rPr>
          <w:b/>
        </w:rPr>
      </w:pPr>
      <w:r w:rsidRPr="00EA58FF">
        <w:rPr>
          <w:b/>
        </w:rPr>
        <w:t xml:space="preserve">                                                                      </w:t>
      </w:r>
      <w:r>
        <w:rPr>
          <w:b/>
        </w:rPr>
        <w:t>{</w:t>
      </w:r>
    </w:p>
    <w:p w:rsidR="003A38BE" w:rsidRDefault="003A38BE">
      <w:pPr>
        <w:rPr>
          <w:b/>
        </w:rPr>
      </w:pPr>
      <w:r>
        <w:rPr>
          <w:b/>
        </w:rPr>
        <w:t xml:space="preserve">                                                                        case &lt;caso_111&gt; : &lt;comandos_111&gt;;</w:t>
      </w:r>
      <w:r>
        <w:rPr>
          <w:b/>
        </w:rPr>
        <w:tab/>
      </w:r>
    </w:p>
    <w:p w:rsidR="003A38BE" w:rsidRDefault="003A38BE">
      <w:pPr>
        <w:rPr>
          <w:b/>
        </w:rPr>
      </w:pPr>
      <w:r>
        <w:rPr>
          <w:b/>
        </w:rPr>
        <w:t xml:space="preserve">                                                                                                         break;</w:t>
      </w:r>
    </w:p>
    <w:p w:rsidR="003A38BE" w:rsidRDefault="003A38BE">
      <w:pPr>
        <w:rPr>
          <w:b/>
        </w:rPr>
      </w:pPr>
      <w:r>
        <w:rPr>
          <w:b/>
        </w:rPr>
        <w:t xml:space="preserve">                                                                        case &lt;caso_112&gt; : &lt;comandos_112&gt;;</w:t>
      </w:r>
    </w:p>
    <w:p w:rsidR="003A38BE" w:rsidRDefault="003A38BE">
      <w:pPr>
        <w:rPr>
          <w:b/>
        </w:rPr>
      </w:pPr>
      <w:r>
        <w:rPr>
          <w:b/>
        </w:rPr>
        <w:t xml:space="preserve">                                                                                                         break;</w:t>
      </w:r>
    </w:p>
    <w:p w:rsidR="003A38BE" w:rsidRDefault="003A38BE">
      <w:pPr>
        <w:rPr>
          <w:b/>
        </w:rPr>
      </w:pPr>
      <w:r>
        <w:rPr>
          <w:b/>
        </w:rPr>
        <w:t xml:space="preserve">                                                                        ...</w:t>
      </w:r>
    </w:p>
    <w:p w:rsidR="003A38BE" w:rsidRDefault="003A38BE">
      <w:pPr>
        <w:rPr>
          <w:b/>
        </w:rPr>
      </w:pPr>
      <w:r>
        <w:rPr>
          <w:b/>
        </w:rPr>
        <w:t xml:space="preserve">                                                                        case &lt;caso_11n&gt; : &lt;comandos_11n&gt;;</w:t>
      </w:r>
    </w:p>
    <w:p w:rsidR="003A38BE" w:rsidRPr="00EA58FF" w:rsidRDefault="003A38BE">
      <w:pPr>
        <w:rPr>
          <w:b/>
        </w:rPr>
      </w:pPr>
      <w:r>
        <w:rPr>
          <w:b/>
        </w:rPr>
        <w:t xml:space="preserve">                                                                                                         </w:t>
      </w:r>
      <w:r w:rsidRPr="00EA58FF">
        <w:rPr>
          <w:b/>
        </w:rPr>
        <w:t>break;</w:t>
      </w:r>
    </w:p>
    <w:p w:rsidR="003A38BE" w:rsidRPr="00EA58FF" w:rsidRDefault="003A38BE">
      <w:pPr>
        <w:rPr>
          <w:b/>
        </w:rPr>
      </w:pPr>
      <w:r w:rsidRPr="00EA58FF">
        <w:rPr>
          <w:b/>
        </w:rPr>
        <w:t xml:space="preserve">                                                                        default  : &lt;mensagem&gt;;</w:t>
      </w:r>
    </w:p>
    <w:p w:rsidR="003A38BE" w:rsidRDefault="003A38BE">
      <w:pPr>
        <w:outlineLvl w:val="0"/>
        <w:rPr>
          <w:b/>
        </w:rPr>
      </w:pPr>
      <w:r w:rsidRPr="00EA58FF">
        <w:rPr>
          <w:b/>
        </w:rPr>
        <w:t xml:space="preserve">                                                                      </w:t>
      </w:r>
      <w:r>
        <w:rPr>
          <w:b/>
        </w:rPr>
        <w:t>} // opção 3</w:t>
      </w:r>
    </w:p>
    <w:p w:rsidR="003A38BE" w:rsidRDefault="003A38BE">
      <w:pPr>
        <w:rPr>
          <w:b/>
        </w:rPr>
      </w:pPr>
      <w:r>
        <w:rPr>
          <w:b/>
        </w:rPr>
        <w:t xml:space="preserve">                                                                     break;</w:t>
      </w:r>
    </w:p>
    <w:p w:rsidR="003A38BE" w:rsidRDefault="003A38BE">
      <w:pPr>
        <w:rPr>
          <w:b/>
        </w:rPr>
      </w:pPr>
      <w:r>
        <w:rPr>
          <w:b/>
        </w:rPr>
        <w:t xml:space="preserve">                                      case &lt;caso_12&gt; : &lt;comandos_12&gt;;</w:t>
      </w:r>
    </w:p>
    <w:p w:rsidR="003A38BE" w:rsidRDefault="003A38BE">
      <w:pPr>
        <w:rPr>
          <w:b/>
        </w:rPr>
      </w:pPr>
      <w:r>
        <w:rPr>
          <w:b/>
        </w:rPr>
        <w:t xml:space="preserve">                                                                     break;</w:t>
      </w:r>
    </w:p>
    <w:p w:rsidR="003A38BE" w:rsidRDefault="003A38BE">
      <w:pPr>
        <w:rPr>
          <w:b/>
        </w:rPr>
      </w:pPr>
      <w:r>
        <w:rPr>
          <w:b/>
        </w:rPr>
        <w:t xml:space="preserve">                                      ...</w:t>
      </w:r>
    </w:p>
    <w:p w:rsidR="003A38BE" w:rsidRDefault="003A38BE">
      <w:pPr>
        <w:rPr>
          <w:b/>
        </w:rPr>
      </w:pPr>
      <w:r>
        <w:rPr>
          <w:b/>
        </w:rPr>
        <w:t xml:space="preserve">                                      case &lt;caso_1n&gt; : &lt;comandos_1n&gt;;</w:t>
      </w:r>
    </w:p>
    <w:p w:rsidR="003A38BE" w:rsidRPr="00EA58FF" w:rsidRDefault="003A38BE">
      <w:pPr>
        <w:rPr>
          <w:b/>
        </w:rPr>
      </w:pPr>
      <w:r>
        <w:rPr>
          <w:b/>
        </w:rPr>
        <w:t xml:space="preserve">                                                                     </w:t>
      </w:r>
      <w:r w:rsidRPr="00EA58FF">
        <w:rPr>
          <w:b/>
        </w:rPr>
        <w:t>break;</w:t>
      </w:r>
    </w:p>
    <w:p w:rsidR="003A38BE" w:rsidRPr="00EA58FF" w:rsidRDefault="003A38BE">
      <w:pPr>
        <w:rPr>
          <w:b/>
        </w:rPr>
      </w:pPr>
      <w:r w:rsidRPr="00EA58FF">
        <w:rPr>
          <w:b/>
        </w:rPr>
        <w:t xml:space="preserve">                                      default  : &lt;mensagem&gt;;</w:t>
      </w:r>
    </w:p>
    <w:p w:rsidR="003A38BE" w:rsidRDefault="003A38BE">
      <w:pPr>
        <w:rPr>
          <w:b/>
        </w:rPr>
      </w:pPr>
      <w:r w:rsidRPr="00EA58FF">
        <w:rPr>
          <w:b/>
        </w:rPr>
        <w:t xml:space="preserve">                                    </w:t>
      </w:r>
      <w:r>
        <w:rPr>
          <w:b/>
        </w:rPr>
        <w:t>} // opção 2</w:t>
      </w:r>
    </w:p>
    <w:p w:rsidR="003A38BE" w:rsidRDefault="003A38BE">
      <w:pPr>
        <w:rPr>
          <w:b/>
        </w:rPr>
      </w:pPr>
      <w:r>
        <w:rPr>
          <w:b/>
        </w:rPr>
        <w:lastRenderedPageBreak/>
        <w:t xml:space="preserve">                                  break;</w:t>
      </w:r>
    </w:p>
    <w:p w:rsidR="003A38BE" w:rsidRDefault="003A38BE">
      <w:pPr>
        <w:rPr>
          <w:b/>
        </w:rPr>
      </w:pPr>
      <w:r>
        <w:rPr>
          <w:b/>
        </w:rPr>
        <w:t xml:space="preserve">      case &lt;caso_2&gt; : switch (&lt;opção_4&gt;)</w:t>
      </w:r>
    </w:p>
    <w:p w:rsidR="003A38BE" w:rsidRDefault="003A38BE">
      <w:pPr>
        <w:rPr>
          <w:b/>
        </w:rPr>
      </w:pPr>
      <w:r>
        <w:rPr>
          <w:b/>
        </w:rPr>
        <w:t xml:space="preserve">                                    {</w:t>
      </w:r>
    </w:p>
    <w:p w:rsidR="003A38BE" w:rsidRDefault="003A38BE">
      <w:pPr>
        <w:rPr>
          <w:b/>
        </w:rPr>
      </w:pPr>
      <w:r>
        <w:rPr>
          <w:b/>
        </w:rPr>
        <w:t xml:space="preserve">                                      case &lt;caso_21&gt; : &lt;comandos_21&gt;;</w:t>
      </w:r>
    </w:p>
    <w:p w:rsidR="003A38BE" w:rsidRPr="00EA58FF" w:rsidRDefault="003A38BE">
      <w:pPr>
        <w:rPr>
          <w:b/>
        </w:rPr>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rsidRPr="00EA58FF">
        <w:rPr>
          <w:b/>
        </w:rPr>
        <w:t>break;</w:t>
      </w:r>
    </w:p>
    <w:p w:rsidR="003A38BE" w:rsidRPr="00EA58FF" w:rsidRDefault="003A38BE">
      <w:pPr>
        <w:rPr>
          <w:b/>
        </w:rPr>
      </w:pPr>
      <w:r w:rsidRPr="00EA58FF">
        <w:rPr>
          <w:b/>
        </w:rPr>
        <w:t xml:space="preserve">                                      case &lt;caso_22&gt; : &lt;comandos_22&gt;;</w:t>
      </w:r>
    </w:p>
    <w:p w:rsidR="003A38BE" w:rsidRPr="00EA58FF" w:rsidRDefault="003A38BE">
      <w:pPr>
        <w:rPr>
          <w:b/>
        </w:rPr>
      </w:pPr>
      <w:r w:rsidRPr="00EA58FF">
        <w:rPr>
          <w:b/>
        </w:rPr>
        <w:tab/>
      </w:r>
      <w:r w:rsidRPr="00EA58FF">
        <w:rPr>
          <w:b/>
        </w:rPr>
        <w:tab/>
      </w:r>
      <w:r w:rsidRPr="00EA58FF">
        <w:rPr>
          <w:b/>
        </w:rPr>
        <w:tab/>
      </w:r>
      <w:r w:rsidRPr="00EA58FF">
        <w:rPr>
          <w:b/>
        </w:rPr>
        <w:tab/>
      </w:r>
      <w:r w:rsidRPr="00EA58FF">
        <w:rPr>
          <w:b/>
        </w:rPr>
        <w:tab/>
      </w:r>
      <w:r w:rsidRPr="00EA58FF">
        <w:rPr>
          <w:b/>
        </w:rPr>
        <w:tab/>
      </w:r>
      <w:r w:rsidRPr="00EA58FF">
        <w:rPr>
          <w:b/>
        </w:rPr>
        <w:tab/>
      </w:r>
      <w:r w:rsidRPr="00EA58FF">
        <w:rPr>
          <w:b/>
        </w:rPr>
        <w:tab/>
      </w:r>
      <w:r w:rsidRPr="00EA58FF">
        <w:rPr>
          <w:b/>
        </w:rPr>
        <w:tab/>
      </w:r>
      <w:r w:rsidRPr="00EA58FF">
        <w:rPr>
          <w:b/>
        </w:rPr>
        <w:tab/>
      </w:r>
      <w:r w:rsidRPr="00EA58FF">
        <w:rPr>
          <w:b/>
        </w:rPr>
        <w:tab/>
      </w:r>
      <w:r w:rsidRPr="00EA58FF">
        <w:rPr>
          <w:b/>
        </w:rPr>
        <w:tab/>
      </w:r>
      <w:r w:rsidRPr="00EA58FF">
        <w:rPr>
          <w:b/>
        </w:rPr>
        <w:tab/>
      </w:r>
      <w:r w:rsidRPr="00EA58FF">
        <w:rPr>
          <w:b/>
        </w:rPr>
        <w:tab/>
        <w:t xml:space="preserve">    break;</w:t>
      </w:r>
    </w:p>
    <w:p w:rsidR="003A38BE" w:rsidRDefault="003A38BE">
      <w:pPr>
        <w:rPr>
          <w:b/>
        </w:rPr>
      </w:pPr>
      <w:r w:rsidRPr="00EA58FF">
        <w:rPr>
          <w:b/>
        </w:rPr>
        <w:t xml:space="preserve">                                      </w:t>
      </w:r>
      <w:r>
        <w:rPr>
          <w:b/>
        </w:rPr>
        <w:t>...</w:t>
      </w:r>
    </w:p>
    <w:p w:rsidR="003A38BE" w:rsidRDefault="003A38BE">
      <w:pPr>
        <w:rPr>
          <w:b/>
        </w:rPr>
      </w:pPr>
      <w:r>
        <w:rPr>
          <w:b/>
        </w:rPr>
        <w:t xml:space="preserve">                                      case &lt;caso_2n&gt; : &lt;comandos_2n&gt;;</w:t>
      </w:r>
    </w:p>
    <w:p w:rsidR="003A38BE" w:rsidRPr="00EA58FF" w:rsidRDefault="003A38BE">
      <w:pPr>
        <w:rPr>
          <w:b/>
        </w:rPr>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rsidRPr="00EA58FF">
        <w:rPr>
          <w:b/>
        </w:rPr>
        <w:t>break;</w:t>
      </w:r>
    </w:p>
    <w:p w:rsidR="003A38BE" w:rsidRPr="00EA58FF" w:rsidRDefault="003A38BE">
      <w:pPr>
        <w:rPr>
          <w:b/>
        </w:rPr>
      </w:pPr>
      <w:r w:rsidRPr="00EA58FF">
        <w:rPr>
          <w:b/>
        </w:rPr>
        <w:t xml:space="preserve">                                      default  : &lt;mensagem&gt;;</w:t>
      </w:r>
    </w:p>
    <w:p w:rsidR="003A38BE" w:rsidRDefault="003A38BE">
      <w:pPr>
        <w:rPr>
          <w:b/>
        </w:rPr>
      </w:pPr>
      <w:r w:rsidRPr="00EA58FF">
        <w:rPr>
          <w:b/>
        </w:rPr>
        <w:t xml:space="preserve">                                    </w:t>
      </w:r>
      <w:r>
        <w:rPr>
          <w:b/>
        </w:rPr>
        <w:t>} // opção 4</w:t>
      </w:r>
    </w:p>
    <w:p w:rsidR="003A38BE" w:rsidRDefault="003A38BE">
      <w:pPr>
        <w:rPr>
          <w:b/>
        </w:rPr>
      </w:pPr>
      <w:r>
        <w:rPr>
          <w:b/>
        </w:rPr>
        <w:t xml:space="preserve">                                  break;</w:t>
      </w:r>
    </w:p>
    <w:p w:rsidR="003A38BE" w:rsidRDefault="003A38BE">
      <w:pPr>
        <w:rPr>
          <w:b/>
        </w:rPr>
      </w:pPr>
      <w:r>
        <w:rPr>
          <w:b/>
        </w:rPr>
        <w:t xml:space="preserve">      case &lt;caso_3&gt; : &lt;comandos_3&gt;;</w:t>
      </w:r>
    </w:p>
    <w:p w:rsidR="003A38BE" w:rsidRDefault="003A38BE">
      <w:pPr>
        <w:rPr>
          <w:b/>
        </w:rPr>
      </w:pPr>
      <w:r>
        <w:rPr>
          <w:b/>
        </w:rPr>
        <w:t xml:space="preserve">                                  break;</w:t>
      </w:r>
    </w:p>
    <w:p w:rsidR="003A38BE" w:rsidRDefault="003A38BE">
      <w:pPr>
        <w:rPr>
          <w:b/>
        </w:rPr>
      </w:pPr>
      <w:r>
        <w:rPr>
          <w:b/>
        </w:rPr>
        <w:t xml:space="preserve">      ...</w:t>
      </w:r>
    </w:p>
    <w:p w:rsidR="003A38BE" w:rsidRDefault="003A38BE">
      <w:pPr>
        <w:rPr>
          <w:b/>
        </w:rPr>
      </w:pPr>
      <w:r>
        <w:rPr>
          <w:b/>
        </w:rPr>
        <w:t xml:space="preserve">      case &lt;caso_n&gt; : &lt;comandos_n&gt;;</w:t>
      </w:r>
    </w:p>
    <w:p w:rsidR="003A38BE" w:rsidRPr="00EA58FF" w:rsidRDefault="003A38BE">
      <w:pPr>
        <w:rPr>
          <w:b/>
        </w:rPr>
      </w:pPr>
      <w:r>
        <w:rPr>
          <w:b/>
        </w:rPr>
        <w:t xml:space="preserve">                                  </w:t>
      </w:r>
      <w:r w:rsidRPr="00EA58FF">
        <w:rPr>
          <w:b/>
        </w:rPr>
        <w:t>break;</w:t>
      </w:r>
    </w:p>
    <w:p w:rsidR="003A38BE" w:rsidRPr="00EA58FF" w:rsidRDefault="003A38BE">
      <w:pPr>
        <w:rPr>
          <w:b/>
        </w:rPr>
      </w:pPr>
      <w:r w:rsidRPr="00EA58FF">
        <w:rPr>
          <w:b/>
        </w:rPr>
        <w:t xml:space="preserve">      default  : &lt;mensagem&gt;;</w:t>
      </w:r>
    </w:p>
    <w:p w:rsidR="003A38BE" w:rsidRDefault="003A38BE">
      <w:pPr>
        <w:rPr>
          <w:b/>
        </w:rPr>
      </w:pPr>
      <w:r w:rsidRPr="00EA58FF">
        <w:rPr>
          <w:b/>
        </w:rPr>
        <w:t xml:space="preserve">   </w:t>
      </w:r>
      <w:r>
        <w:rPr>
          <w:b/>
        </w:rPr>
        <w:t>} // opção 1</w:t>
      </w:r>
    </w:p>
    <w:p w:rsidR="003A38BE" w:rsidRDefault="003A38BE"/>
    <w:p w:rsidR="003A38BE" w:rsidRDefault="003A38BE">
      <w:r>
        <w:t>Por exemplo:</w:t>
      </w:r>
    </w:p>
    <w:p w:rsidR="003A38BE" w:rsidRDefault="003A38BE"/>
    <w:p w:rsidR="003A38BE" w:rsidRDefault="003A38BE">
      <w:pPr>
        <w:rPr>
          <w:rFonts w:ascii="Courier New" w:hAnsi="Courier New"/>
          <w:lang w:val="en-US"/>
        </w:rPr>
      </w:pPr>
      <w:r>
        <w:rPr>
          <w:rFonts w:ascii="Courier New" w:hAnsi="Courier New"/>
          <w:b/>
          <w:lang w:val="en-US"/>
        </w:rPr>
        <w:t>switch</w:t>
      </w:r>
      <w:r>
        <w:rPr>
          <w:rFonts w:ascii="Courier New" w:hAnsi="Courier New"/>
          <w:lang w:val="en-US"/>
        </w:rPr>
        <w:t xml:space="preserve"> (var)</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case</w:t>
      </w:r>
      <w:r>
        <w:rPr>
          <w:rFonts w:ascii="Courier New" w:hAnsi="Courier New"/>
          <w:lang w:val="en-US"/>
        </w:rPr>
        <w:t xml:space="preserve"> 1 </w:t>
      </w:r>
      <w:r>
        <w:rPr>
          <w:rFonts w:ascii="Courier New" w:hAnsi="Courier New"/>
          <w:b/>
          <w:lang w:val="en-US"/>
        </w:rPr>
        <w:t xml:space="preserve">: </w:t>
      </w:r>
    </w:p>
    <w:p w:rsidR="003A38BE" w:rsidRDefault="003A38BE">
      <w:pPr>
        <w:rPr>
          <w:rFonts w:ascii="Courier New" w:hAnsi="Courier New"/>
          <w:b/>
          <w:lang w:val="en-US"/>
        </w:rPr>
      </w:pPr>
      <w:r>
        <w:rPr>
          <w:rFonts w:ascii="Courier New" w:hAnsi="Courier New"/>
          <w:b/>
          <w:lang w:val="en-US"/>
        </w:rPr>
        <w:t xml:space="preserve">   case </w:t>
      </w:r>
      <w:r>
        <w:rPr>
          <w:rFonts w:ascii="Courier New" w:hAnsi="Courier New"/>
          <w:lang w:val="en-US"/>
        </w:rPr>
        <w:t xml:space="preserve">2 </w:t>
      </w:r>
      <w:r>
        <w:rPr>
          <w:rFonts w:ascii="Courier New" w:hAnsi="Courier New"/>
          <w:b/>
          <w:lang w:val="en-US"/>
        </w:rPr>
        <w:t xml:space="preserve">: </w:t>
      </w:r>
    </w:p>
    <w:p w:rsidR="003A38BE" w:rsidRDefault="003A38BE">
      <w:pPr>
        <w:rPr>
          <w:rFonts w:ascii="Courier New" w:hAnsi="Courier New"/>
          <w:lang w:val="en-US"/>
        </w:rPr>
      </w:pPr>
      <w:r>
        <w:rPr>
          <w:rFonts w:ascii="Courier New" w:hAnsi="Courier New"/>
          <w:b/>
          <w:lang w:val="en-US"/>
        </w:rPr>
        <w:t xml:space="preserve">   case</w:t>
      </w:r>
      <w:r>
        <w:rPr>
          <w:rFonts w:ascii="Courier New" w:hAnsi="Courier New"/>
          <w:lang w:val="en-US"/>
        </w:rPr>
        <w:t xml:space="preserve"> 3 </w:t>
      </w:r>
      <w:r>
        <w:rPr>
          <w:rFonts w:ascii="Courier New" w:hAnsi="Courier New"/>
          <w:b/>
          <w:lang w:val="en-US"/>
        </w:rPr>
        <w:t>:</w:t>
      </w:r>
      <w:r>
        <w:rPr>
          <w:rFonts w:ascii="Courier New" w:hAnsi="Courier New"/>
          <w:lang w:val="en-US"/>
        </w:rPr>
        <w:t xml:space="preserve"> </w:t>
      </w:r>
    </w:p>
    <w:p w:rsidR="003A38BE" w:rsidRDefault="003A38BE">
      <w:pPr>
        <w:rPr>
          <w:rFonts w:ascii="Courier New" w:hAnsi="Courier New"/>
          <w:lang w:val="en-US"/>
        </w:rPr>
      </w:pPr>
      <w:r>
        <w:rPr>
          <w:rFonts w:ascii="Courier New" w:hAnsi="Courier New"/>
          <w:b/>
          <w:lang w:val="en-US"/>
        </w:rPr>
        <w:t xml:space="preserve">     switch</w:t>
      </w:r>
      <w:r>
        <w:rPr>
          <w:rFonts w:ascii="Courier New" w:hAnsi="Courier New"/>
          <w:lang w:val="en-US"/>
        </w:rPr>
        <w:t xml:space="preserve"> (var)</w:t>
      </w:r>
    </w:p>
    <w:p w:rsidR="003A38BE" w:rsidRPr="00EA58FF" w:rsidRDefault="003A38BE">
      <w:pPr>
        <w:rPr>
          <w:rFonts w:ascii="Courier New" w:hAnsi="Courier New"/>
          <w:b/>
          <w:lang w:val="en-US"/>
        </w:rPr>
      </w:pPr>
      <w:r>
        <w:rPr>
          <w:rFonts w:ascii="Courier New" w:hAnsi="Courier New"/>
          <w:lang w:val="en-US"/>
        </w:rPr>
        <w:t xml:space="preserve">      </w:t>
      </w:r>
      <w:r w:rsidRPr="00EA58FF">
        <w:rPr>
          <w:rFonts w:ascii="Courier New" w:hAnsi="Courier New"/>
          <w:b/>
          <w:lang w:val="en-US"/>
        </w:rPr>
        <w:t>{</w:t>
      </w:r>
    </w:p>
    <w:p w:rsidR="003A38BE" w:rsidRPr="00EA58FF" w:rsidRDefault="003A38BE">
      <w:pPr>
        <w:rPr>
          <w:rFonts w:ascii="Courier New" w:hAnsi="Courier New"/>
          <w:b/>
          <w:lang w:val="en-US"/>
        </w:rPr>
      </w:pPr>
      <w:r w:rsidRPr="00EA58FF">
        <w:rPr>
          <w:rFonts w:ascii="Courier New" w:hAnsi="Courier New"/>
          <w:lang w:val="en-US"/>
        </w:rPr>
        <w:t xml:space="preserve">        </w:t>
      </w:r>
      <w:r w:rsidRPr="00EA58FF">
        <w:rPr>
          <w:rFonts w:ascii="Courier New" w:hAnsi="Courier New"/>
          <w:b/>
          <w:lang w:val="en-US"/>
        </w:rPr>
        <w:t>case</w:t>
      </w:r>
      <w:r w:rsidRPr="00EA58FF">
        <w:rPr>
          <w:rFonts w:ascii="Courier New" w:hAnsi="Courier New"/>
          <w:lang w:val="en-US"/>
        </w:rPr>
        <w:t xml:space="preserve"> 1 </w:t>
      </w:r>
      <w:r w:rsidRPr="00EA58FF">
        <w:rPr>
          <w:rFonts w:ascii="Courier New" w:hAnsi="Courier New"/>
          <w:b/>
          <w:lang w:val="en-US"/>
        </w:rPr>
        <w:t xml:space="preserve">: </w:t>
      </w:r>
    </w:p>
    <w:p w:rsidR="003A38BE" w:rsidRPr="00EA58FF" w:rsidRDefault="003A38BE">
      <w:pPr>
        <w:rPr>
          <w:rFonts w:ascii="Courier New" w:hAnsi="Courier New"/>
          <w:lang w:val="en-US"/>
        </w:rPr>
      </w:pPr>
      <w:r w:rsidRPr="00EA58FF">
        <w:rPr>
          <w:rFonts w:ascii="Courier New" w:hAnsi="Courier New"/>
          <w:b/>
          <w:lang w:val="en-US"/>
        </w:rPr>
        <w:t xml:space="preserve">        case</w:t>
      </w:r>
      <w:r w:rsidRPr="00EA58FF">
        <w:rPr>
          <w:rFonts w:ascii="Courier New" w:hAnsi="Courier New"/>
          <w:lang w:val="en-US"/>
        </w:rPr>
        <w:t xml:space="preserve"> 2 </w:t>
      </w:r>
      <w:r w:rsidRPr="00EA58FF">
        <w:rPr>
          <w:rFonts w:ascii="Courier New" w:hAnsi="Courier New"/>
          <w:b/>
          <w:lang w:val="en-US"/>
        </w:rPr>
        <w:t>:</w:t>
      </w:r>
      <w:r w:rsidRPr="00EA58FF">
        <w:rPr>
          <w:rFonts w:ascii="Courier New" w:hAnsi="Courier New"/>
          <w:lang w:val="en-US"/>
        </w:rPr>
        <w:t xml:space="preserve"> </w:t>
      </w:r>
    </w:p>
    <w:p w:rsidR="003A38BE" w:rsidRPr="00EA58FF" w:rsidRDefault="003A38BE">
      <w:pPr>
        <w:rPr>
          <w:rFonts w:ascii="Courier New" w:hAnsi="Courier New"/>
          <w:lang w:val="en-US"/>
        </w:rPr>
      </w:pPr>
      <w:r w:rsidRPr="00EA58FF">
        <w:rPr>
          <w:rFonts w:ascii="Courier New" w:hAnsi="Courier New"/>
          <w:b/>
          <w:lang w:val="en-US"/>
        </w:rPr>
        <w:t xml:space="preserve">          switch</w:t>
      </w:r>
      <w:r w:rsidRPr="00EA58FF">
        <w:rPr>
          <w:rFonts w:ascii="Courier New" w:hAnsi="Courier New"/>
          <w:lang w:val="en-US"/>
        </w:rPr>
        <w:t xml:space="preserve"> (var)</w:t>
      </w:r>
    </w:p>
    <w:p w:rsidR="003A38BE" w:rsidRDefault="003A38BE">
      <w:pPr>
        <w:rPr>
          <w:rFonts w:ascii="Courier New" w:hAnsi="Courier New"/>
          <w:b/>
        </w:rPr>
      </w:pPr>
      <w:r w:rsidRPr="00EA58FF">
        <w:rPr>
          <w:rFonts w:ascii="Courier New" w:hAnsi="Courier New"/>
          <w:lang w:val="en-US"/>
        </w:rPr>
        <w:t xml:space="preserve">           </w:t>
      </w:r>
      <w:r>
        <w:rPr>
          <w:rFonts w:ascii="Courier New" w:hAnsi="Courier New"/>
          <w:b/>
        </w:rPr>
        <w:t>{</w:t>
      </w:r>
    </w:p>
    <w:p w:rsidR="003A38BE" w:rsidRDefault="003A38BE">
      <w:pPr>
        <w:rPr>
          <w:rFonts w:ascii="Courier New" w:hAnsi="Courier New"/>
        </w:rPr>
      </w:pPr>
      <w:r>
        <w:rPr>
          <w:rFonts w:ascii="Courier New" w:hAnsi="Courier New"/>
        </w:rPr>
        <w:t xml:space="preserve">             </w:t>
      </w:r>
      <w:r>
        <w:rPr>
          <w:rFonts w:ascii="Courier New" w:hAnsi="Courier New"/>
          <w:b/>
        </w:rPr>
        <w:t>case</w:t>
      </w:r>
      <w:r>
        <w:rPr>
          <w:rFonts w:ascii="Courier New" w:hAnsi="Courier New"/>
        </w:rPr>
        <w:t xml:space="preserve"> 1 </w:t>
      </w:r>
      <w:r>
        <w:rPr>
          <w:rFonts w:ascii="Courier New" w:hAnsi="Courier New"/>
          <w:b/>
        </w:rPr>
        <w:t>:</w:t>
      </w:r>
      <w:r>
        <w:rPr>
          <w:rFonts w:ascii="Courier New" w:hAnsi="Courier New"/>
        </w:rPr>
        <w:t xml:space="preserve"> System.out.print ("o valor da variável var é</w:t>
      </w:r>
      <w:r>
        <w:rPr>
          <w:rFonts w:ascii="Courier New" w:hAnsi="Courier New"/>
        </w:rPr>
        <w:br/>
        <w:t xml:space="preserve">                                         1");</w:t>
      </w:r>
    </w:p>
    <w:p w:rsidR="003A38BE" w:rsidRDefault="003A38BE">
      <w:pPr>
        <w:rPr>
          <w:rFonts w:ascii="Courier New" w:hAnsi="Courier New"/>
        </w:rPr>
      </w:pPr>
      <w:r>
        <w:rPr>
          <w:rFonts w:ascii="Courier New" w:hAnsi="Courier New"/>
          <w:b/>
        </w:rPr>
        <w:t xml:space="preserve">                      break</w:t>
      </w:r>
      <w:r>
        <w:rPr>
          <w:rFonts w:ascii="Courier New" w:hAnsi="Courier New"/>
        </w:rPr>
        <w:t>;</w:t>
      </w:r>
    </w:p>
    <w:p w:rsidR="003A38BE" w:rsidRDefault="003A38BE">
      <w:pPr>
        <w:rPr>
          <w:rFonts w:ascii="Courier New" w:hAnsi="Courier New"/>
        </w:rPr>
      </w:pPr>
      <w:r>
        <w:rPr>
          <w:rFonts w:ascii="Courier New" w:hAnsi="Courier New"/>
        </w:rPr>
        <w:t xml:space="preserve">             </w:t>
      </w:r>
      <w:r>
        <w:rPr>
          <w:rFonts w:ascii="Courier New" w:hAnsi="Courier New"/>
          <w:b/>
        </w:rPr>
        <w:t>case</w:t>
      </w:r>
      <w:r>
        <w:rPr>
          <w:rFonts w:ascii="Courier New" w:hAnsi="Courier New"/>
        </w:rPr>
        <w:t xml:space="preserve"> 2 </w:t>
      </w:r>
      <w:r>
        <w:rPr>
          <w:rFonts w:ascii="Courier New" w:hAnsi="Courier New"/>
          <w:b/>
        </w:rPr>
        <w:t>:</w:t>
      </w:r>
      <w:r>
        <w:rPr>
          <w:rFonts w:ascii="Courier New" w:hAnsi="Courier New"/>
        </w:rPr>
        <w:t xml:space="preserve"> System.out.print ("o valor da variável var é</w:t>
      </w:r>
      <w:r>
        <w:rPr>
          <w:rFonts w:ascii="Courier New" w:hAnsi="Courier New"/>
        </w:rPr>
        <w:br/>
        <w:t xml:space="preserve">                                         2");</w:t>
      </w:r>
    </w:p>
    <w:p w:rsidR="003A38BE" w:rsidRDefault="003A38BE">
      <w:pPr>
        <w:rPr>
          <w:rFonts w:ascii="Courier New" w:hAnsi="Courier New"/>
          <w:lang w:val="en-US"/>
        </w:rPr>
      </w:pPr>
      <w:r>
        <w:rPr>
          <w:rFonts w:ascii="Courier New" w:hAnsi="Courier New"/>
          <w:b/>
        </w:rPr>
        <w:t xml:space="preserve">                      </w:t>
      </w:r>
      <w:r>
        <w:rPr>
          <w:rFonts w:ascii="Courier New" w:hAnsi="Courier New"/>
          <w:b/>
          <w:lang w:val="en-US"/>
        </w:rPr>
        <w:t>break</w:t>
      </w:r>
      <w:r>
        <w:rPr>
          <w:rFonts w:ascii="Courier New" w:hAnsi="Courier New"/>
          <w:lang w:val="en-US"/>
        </w:rPr>
        <w:t>;</w:t>
      </w:r>
    </w:p>
    <w:p w:rsidR="003A38BE" w:rsidRDefault="003A38BE">
      <w:pPr>
        <w:rPr>
          <w:rFonts w:ascii="Courier New" w:hAnsi="Courier New"/>
          <w:lang w:val="en-US"/>
        </w:rPr>
      </w:pPr>
      <w:r>
        <w:rPr>
          <w:rFonts w:ascii="Courier New" w:hAnsi="Courier New"/>
          <w:lang w:val="en-US"/>
        </w:rPr>
        <w:t xml:space="preserve">  </w:t>
      </w:r>
      <w:r>
        <w:rPr>
          <w:rFonts w:ascii="Courier New" w:hAnsi="Courier New"/>
          <w:b/>
          <w:lang w:val="en-US"/>
        </w:rPr>
        <w:t xml:space="preserve">           default : </w:t>
      </w:r>
      <w:r>
        <w:rPr>
          <w:rFonts w:ascii="Courier New" w:hAnsi="Courier New"/>
          <w:lang w:val="en-US"/>
        </w:rPr>
        <w:t>System.out.print ("opção inválida");</w:t>
      </w:r>
    </w:p>
    <w:p w:rsidR="003A38BE" w:rsidRDefault="003A38BE">
      <w:pPr>
        <w:rPr>
          <w:rFonts w:ascii="Courier New" w:hAnsi="Courier New"/>
          <w:b/>
        </w:rPr>
      </w:pPr>
      <w:r>
        <w:rPr>
          <w:rFonts w:ascii="Courier New" w:hAnsi="Courier New"/>
          <w:lang w:val="en-US"/>
        </w:rPr>
        <w:t xml:space="preserve">           </w:t>
      </w:r>
      <w:r>
        <w:rPr>
          <w:rFonts w:ascii="Courier New" w:hAnsi="Courier New"/>
          <w:b/>
        </w:rPr>
        <w:t>}</w:t>
      </w:r>
    </w:p>
    <w:p w:rsidR="003A38BE" w:rsidRDefault="003A38BE">
      <w:pPr>
        <w:rPr>
          <w:rFonts w:ascii="Courier New" w:hAnsi="Courier New"/>
        </w:rPr>
      </w:pPr>
      <w:r>
        <w:rPr>
          <w:rFonts w:ascii="Courier New" w:hAnsi="Courier New"/>
          <w:b/>
        </w:rPr>
        <w:t xml:space="preserve">          break;</w:t>
      </w:r>
    </w:p>
    <w:p w:rsidR="003A38BE" w:rsidRDefault="003A38BE">
      <w:pPr>
        <w:rPr>
          <w:rFonts w:ascii="Courier New" w:hAnsi="Courier New"/>
        </w:rPr>
      </w:pPr>
      <w:r>
        <w:rPr>
          <w:rFonts w:ascii="Courier New" w:hAnsi="Courier New"/>
        </w:rPr>
        <w:t xml:space="preserve">        </w:t>
      </w:r>
      <w:r>
        <w:rPr>
          <w:rFonts w:ascii="Courier New" w:hAnsi="Courier New"/>
          <w:b/>
        </w:rPr>
        <w:t>case</w:t>
      </w:r>
      <w:r>
        <w:rPr>
          <w:rFonts w:ascii="Courier New" w:hAnsi="Courier New"/>
        </w:rPr>
        <w:t xml:space="preserve"> 3 </w:t>
      </w:r>
      <w:r>
        <w:rPr>
          <w:rFonts w:ascii="Courier New" w:hAnsi="Courier New"/>
          <w:b/>
        </w:rPr>
        <w:t>:</w:t>
      </w:r>
      <w:r>
        <w:rPr>
          <w:rFonts w:ascii="Courier New" w:hAnsi="Courier New"/>
        </w:rPr>
        <w:t xml:space="preserve"> System.out.print ("o valor da variável var é 3");</w:t>
      </w:r>
    </w:p>
    <w:p w:rsidR="003A38BE" w:rsidRDefault="003A38BE">
      <w:pPr>
        <w:rPr>
          <w:rFonts w:ascii="Courier New" w:hAnsi="Courier New"/>
          <w:lang w:val="en-US"/>
        </w:rPr>
      </w:pPr>
      <w:r>
        <w:rPr>
          <w:rFonts w:ascii="Courier New" w:hAnsi="Courier New"/>
          <w:b/>
        </w:rPr>
        <w:t xml:space="preserve">                 </w:t>
      </w:r>
      <w:r>
        <w:rPr>
          <w:rFonts w:ascii="Courier New" w:hAnsi="Courier New"/>
          <w:b/>
          <w:lang w:val="en-US"/>
        </w:rPr>
        <w:t>break;</w:t>
      </w:r>
    </w:p>
    <w:p w:rsidR="003A38BE" w:rsidRDefault="003A38BE">
      <w:pPr>
        <w:rPr>
          <w:rFonts w:ascii="Courier New" w:hAnsi="Courier New"/>
          <w:lang w:val="en-US"/>
        </w:rPr>
      </w:pPr>
      <w:r>
        <w:rPr>
          <w:rFonts w:ascii="Courier New" w:hAnsi="Courier New"/>
          <w:lang w:val="en-US"/>
        </w:rPr>
        <w:t xml:space="preserve">        </w:t>
      </w:r>
      <w:r>
        <w:rPr>
          <w:rFonts w:ascii="Courier New" w:hAnsi="Courier New"/>
          <w:b/>
          <w:lang w:val="en-US"/>
        </w:rPr>
        <w:t>default</w:t>
      </w:r>
      <w:r>
        <w:rPr>
          <w:rFonts w:ascii="Courier New" w:hAnsi="Courier New"/>
          <w:lang w:val="en-US"/>
        </w:rPr>
        <w:t xml:space="preserve"> </w:t>
      </w:r>
      <w:r>
        <w:rPr>
          <w:rFonts w:ascii="Courier New" w:hAnsi="Courier New"/>
          <w:b/>
          <w:lang w:val="en-US"/>
        </w:rPr>
        <w:t>:</w:t>
      </w:r>
      <w:r>
        <w:rPr>
          <w:rFonts w:ascii="Courier New" w:hAnsi="Courier New"/>
          <w:lang w:val="en-US"/>
        </w:rPr>
        <w:t xml:space="preserve"> System.out.print ("opção inválida");</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w:t>
      </w:r>
    </w:p>
    <w:p w:rsidR="003A38BE" w:rsidRDefault="003A38BE">
      <w:pPr>
        <w:rPr>
          <w:rFonts w:ascii="Courier New" w:hAnsi="Courier New"/>
          <w:lang w:val="en-US"/>
        </w:rPr>
      </w:pPr>
      <w:r>
        <w:rPr>
          <w:rFonts w:ascii="Courier New" w:hAnsi="Courier New"/>
          <w:b/>
          <w:lang w:val="en-US"/>
        </w:rPr>
        <w:t xml:space="preserve">     break;</w:t>
      </w:r>
    </w:p>
    <w:p w:rsidR="003A38BE" w:rsidRDefault="003A38BE">
      <w:pPr>
        <w:rPr>
          <w:rFonts w:ascii="Courier New" w:hAnsi="Courier New"/>
          <w:b/>
          <w:lang w:val="en-US"/>
        </w:rPr>
      </w:pPr>
      <w:r>
        <w:rPr>
          <w:rFonts w:ascii="Courier New" w:hAnsi="Courier New"/>
          <w:b/>
          <w:lang w:val="en-US"/>
        </w:rPr>
        <w:t xml:space="preserve">   case</w:t>
      </w:r>
      <w:r>
        <w:rPr>
          <w:rFonts w:ascii="Courier New" w:hAnsi="Courier New"/>
          <w:lang w:val="en-US"/>
        </w:rPr>
        <w:t xml:space="preserve"> 4 </w:t>
      </w:r>
      <w:r>
        <w:rPr>
          <w:rFonts w:ascii="Courier New" w:hAnsi="Courier New"/>
          <w:b/>
          <w:lang w:val="en-US"/>
        </w:rPr>
        <w:t xml:space="preserve">: </w:t>
      </w:r>
    </w:p>
    <w:p w:rsidR="003A38BE" w:rsidRDefault="003A38BE">
      <w:pPr>
        <w:rPr>
          <w:rFonts w:ascii="Courier New" w:hAnsi="Courier New"/>
          <w:lang w:val="en-US"/>
        </w:rPr>
      </w:pPr>
      <w:r>
        <w:rPr>
          <w:rFonts w:ascii="Courier New" w:hAnsi="Courier New"/>
          <w:b/>
          <w:lang w:val="en-US"/>
        </w:rPr>
        <w:t xml:space="preserve">   case</w:t>
      </w:r>
      <w:r>
        <w:rPr>
          <w:rFonts w:ascii="Courier New" w:hAnsi="Courier New"/>
          <w:lang w:val="en-US"/>
        </w:rPr>
        <w:t xml:space="preserve"> 5 </w:t>
      </w:r>
      <w:r>
        <w:rPr>
          <w:rFonts w:ascii="Courier New" w:hAnsi="Courier New"/>
          <w:b/>
          <w:lang w:val="en-US"/>
        </w:rPr>
        <w:t>:</w:t>
      </w:r>
      <w:r>
        <w:rPr>
          <w:rFonts w:ascii="Courier New" w:hAnsi="Courier New"/>
          <w:lang w:val="en-US"/>
        </w:rPr>
        <w:t xml:space="preserve"> </w:t>
      </w:r>
    </w:p>
    <w:p w:rsidR="003A38BE" w:rsidRPr="00EA58FF" w:rsidRDefault="003A38BE">
      <w:pPr>
        <w:rPr>
          <w:rFonts w:ascii="Courier New" w:hAnsi="Courier New"/>
          <w:lang w:val="en-US"/>
        </w:rPr>
      </w:pPr>
      <w:r>
        <w:rPr>
          <w:rFonts w:ascii="Courier New" w:hAnsi="Courier New"/>
          <w:lang w:val="en-US"/>
        </w:rPr>
        <w:t xml:space="preserve">     </w:t>
      </w:r>
      <w:r w:rsidRPr="00EA58FF">
        <w:rPr>
          <w:rFonts w:ascii="Courier New" w:hAnsi="Courier New"/>
          <w:b/>
          <w:lang w:val="en-US"/>
        </w:rPr>
        <w:t>switch</w:t>
      </w:r>
      <w:r w:rsidRPr="00EA58FF">
        <w:rPr>
          <w:rFonts w:ascii="Courier New" w:hAnsi="Courier New"/>
          <w:lang w:val="en-US"/>
        </w:rPr>
        <w:t xml:space="preserve"> (var)</w:t>
      </w:r>
    </w:p>
    <w:p w:rsidR="003A38BE" w:rsidRDefault="003A38BE">
      <w:pPr>
        <w:rPr>
          <w:rFonts w:ascii="Courier New" w:hAnsi="Courier New"/>
          <w:b/>
        </w:rPr>
      </w:pPr>
      <w:r w:rsidRPr="00EA58FF">
        <w:rPr>
          <w:rFonts w:ascii="Courier New" w:hAnsi="Courier New"/>
          <w:lang w:val="en-US"/>
        </w:rPr>
        <w:t xml:space="preserve">      </w:t>
      </w:r>
      <w:r>
        <w:rPr>
          <w:rFonts w:ascii="Courier New" w:hAnsi="Courier New"/>
          <w:b/>
        </w:rPr>
        <w:t>{</w:t>
      </w:r>
    </w:p>
    <w:p w:rsidR="003A38BE" w:rsidRDefault="003A38BE">
      <w:pPr>
        <w:rPr>
          <w:rFonts w:ascii="Courier New" w:hAnsi="Courier New"/>
        </w:rPr>
      </w:pPr>
      <w:r>
        <w:rPr>
          <w:rFonts w:ascii="Courier New" w:hAnsi="Courier New"/>
        </w:rPr>
        <w:lastRenderedPageBreak/>
        <w:t xml:space="preserve">        </w:t>
      </w:r>
      <w:r>
        <w:rPr>
          <w:rFonts w:ascii="Courier New" w:hAnsi="Courier New"/>
          <w:b/>
        </w:rPr>
        <w:t>case</w:t>
      </w:r>
      <w:r>
        <w:rPr>
          <w:rFonts w:ascii="Courier New" w:hAnsi="Courier New"/>
        </w:rPr>
        <w:t xml:space="preserve"> 4 </w:t>
      </w:r>
      <w:r>
        <w:rPr>
          <w:rFonts w:ascii="Courier New" w:hAnsi="Courier New"/>
          <w:b/>
        </w:rPr>
        <w:t>:</w:t>
      </w:r>
      <w:r>
        <w:rPr>
          <w:rFonts w:ascii="Courier New" w:hAnsi="Courier New"/>
        </w:rPr>
        <w:t xml:space="preserve"> System.out.print ("o valor da variável var é 4");</w:t>
      </w:r>
    </w:p>
    <w:p w:rsidR="003A38BE" w:rsidRDefault="003A38BE">
      <w:pPr>
        <w:rPr>
          <w:rFonts w:ascii="Courier New" w:hAnsi="Courier New"/>
        </w:rPr>
      </w:pPr>
      <w:r>
        <w:rPr>
          <w:rFonts w:ascii="Courier New" w:hAnsi="Courier New"/>
          <w:b/>
        </w:rPr>
        <w:t xml:space="preserve">                 break;</w:t>
      </w:r>
    </w:p>
    <w:p w:rsidR="003A38BE" w:rsidRDefault="003A38BE">
      <w:pPr>
        <w:rPr>
          <w:rFonts w:ascii="Courier New" w:hAnsi="Courier New"/>
        </w:rPr>
      </w:pPr>
      <w:r>
        <w:rPr>
          <w:rFonts w:ascii="Courier New" w:hAnsi="Courier New"/>
        </w:rPr>
        <w:t xml:space="preserve">        </w:t>
      </w:r>
      <w:r>
        <w:rPr>
          <w:rFonts w:ascii="Courier New" w:hAnsi="Courier New"/>
          <w:b/>
        </w:rPr>
        <w:t>case</w:t>
      </w:r>
      <w:r>
        <w:rPr>
          <w:rFonts w:ascii="Courier New" w:hAnsi="Courier New"/>
        </w:rPr>
        <w:t xml:space="preserve"> 5 </w:t>
      </w:r>
      <w:r>
        <w:rPr>
          <w:rFonts w:ascii="Courier New" w:hAnsi="Courier New"/>
          <w:b/>
        </w:rPr>
        <w:t>:</w:t>
      </w:r>
      <w:r>
        <w:rPr>
          <w:rFonts w:ascii="Courier New" w:hAnsi="Courier New"/>
        </w:rPr>
        <w:t xml:space="preserve"> System.out.print ("o valor da variável var é 5");</w:t>
      </w:r>
    </w:p>
    <w:p w:rsidR="003A38BE" w:rsidRDefault="003A38BE">
      <w:pPr>
        <w:rPr>
          <w:rFonts w:ascii="Courier New" w:hAnsi="Courier New"/>
          <w:lang w:val="en-US"/>
        </w:rPr>
      </w:pPr>
      <w:r>
        <w:rPr>
          <w:rFonts w:ascii="Courier New" w:hAnsi="Courier New"/>
          <w:b/>
        </w:rPr>
        <w:t xml:space="preserve">                 </w:t>
      </w:r>
      <w:r>
        <w:rPr>
          <w:rFonts w:ascii="Courier New" w:hAnsi="Courier New"/>
          <w:b/>
          <w:lang w:val="en-US"/>
        </w:rPr>
        <w:t>break;</w:t>
      </w:r>
    </w:p>
    <w:p w:rsidR="003A38BE" w:rsidRDefault="003A38BE">
      <w:pPr>
        <w:rPr>
          <w:rFonts w:ascii="Courier New" w:hAnsi="Courier New"/>
          <w:lang w:val="en-US"/>
        </w:rPr>
      </w:pPr>
      <w:r>
        <w:rPr>
          <w:rFonts w:ascii="Courier New" w:hAnsi="Courier New"/>
          <w:lang w:val="en-US"/>
        </w:rPr>
        <w:t xml:space="preserve">        </w:t>
      </w:r>
      <w:r>
        <w:rPr>
          <w:rFonts w:ascii="Courier New" w:hAnsi="Courier New"/>
          <w:b/>
          <w:lang w:val="en-US"/>
        </w:rPr>
        <w:t>default</w:t>
      </w:r>
      <w:r>
        <w:rPr>
          <w:rFonts w:ascii="Courier New" w:hAnsi="Courier New"/>
          <w:lang w:val="en-US"/>
        </w:rPr>
        <w:t xml:space="preserve"> </w:t>
      </w:r>
      <w:r>
        <w:rPr>
          <w:rFonts w:ascii="Courier New" w:hAnsi="Courier New"/>
          <w:b/>
          <w:lang w:val="en-US"/>
        </w:rPr>
        <w:t>:</w:t>
      </w:r>
      <w:r>
        <w:rPr>
          <w:rFonts w:ascii="Courier New" w:hAnsi="Courier New"/>
          <w:lang w:val="en-US"/>
        </w:rPr>
        <w:t xml:space="preserve"> System.out.print ("opção inválida");</w:t>
      </w:r>
    </w:p>
    <w:p w:rsidR="003A38BE" w:rsidRDefault="003A38BE">
      <w:pPr>
        <w:rPr>
          <w:rFonts w:ascii="Courier New" w:hAnsi="Courier New"/>
        </w:rPr>
      </w:pPr>
      <w:r>
        <w:rPr>
          <w:rFonts w:ascii="Courier New" w:hAnsi="Courier New"/>
          <w:lang w:val="en-US"/>
        </w:rPr>
        <w:t xml:space="preserve">      </w:t>
      </w:r>
      <w:r>
        <w:rPr>
          <w:rFonts w:ascii="Courier New" w:hAnsi="Courier New"/>
          <w:b/>
        </w:rPr>
        <w:t>}</w:t>
      </w:r>
    </w:p>
    <w:p w:rsidR="003A38BE" w:rsidRDefault="003A38BE">
      <w:pPr>
        <w:rPr>
          <w:rFonts w:ascii="Courier New" w:hAnsi="Courier New"/>
        </w:rPr>
      </w:pPr>
      <w:r>
        <w:rPr>
          <w:rFonts w:ascii="Courier New" w:hAnsi="Courier New"/>
          <w:b/>
        </w:rPr>
        <w:t xml:space="preserve">     break;</w:t>
      </w:r>
    </w:p>
    <w:p w:rsidR="003A38BE" w:rsidRDefault="003A38BE">
      <w:pPr>
        <w:rPr>
          <w:rFonts w:ascii="Courier New" w:hAnsi="Courier New"/>
        </w:rPr>
      </w:pPr>
      <w:r>
        <w:rPr>
          <w:rFonts w:ascii="Courier New" w:hAnsi="Courier New"/>
          <w:b/>
        </w:rPr>
        <w:t xml:space="preserve">   case</w:t>
      </w:r>
      <w:r>
        <w:rPr>
          <w:rFonts w:ascii="Courier New" w:hAnsi="Courier New"/>
        </w:rPr>
        <w:t xml:space="preserve"> 6 </w:t>
      </w:r>
      <w:r>
        <w:rPr>
          <w:rFonts w:ascii="Courier New" w:hAnsi="Courier New"/>
          <w:b/>
        </w:rPr>
        <w:t>:</w:t>
      </w:r>
      <w:r>
        <w:rPr>
          <w:rFonts w:ascii="Courier New" w:hAnsi="Courier New"/>
        </w:rPr>
        <w:t xml:space="preserve"> System.out.print ("o valor da variável var é 6");</w:t>
      </w:r>
    </w:p>
    <w:p w:rsidR="003A38BE" w:rsidRDefault="003A38BE">
      <w:pPr>
        <w:rPr>
          <w:rFonts w:ascii="Courier New" w:hAnsi="Courier New"/>
          <w:lang w:val="en-US"/>
        </w:rPr>
      </w:pPr>
      <w:r>
        <w:rPr>
          <w:rFonts w:ascii="Courier New" w:hAnsi="Courier New"/>
          <w:b/>
        </w:rPr>
        <w:t xml:space="preserve">            </w:t>
      </w:r>
      <w:r>
        <w:rPr>
          <w:rFonts w:ascii="Courier New" w:hAnsi="Courier New"/>
          <w:b/>
          <w:lang w:val="en-US"/>
        </w:rPr>
        <w:t>break;</w:t>
      </w:r>
    </w:p>
    <w:p w:rsidR="003A38BE" w:rsidRDefault="003A38BE">
      <w:pPr>
        <w:rPr>
          <w:rFonts w:ascii="Courier New" w:hAnsi="Courier New"/>
          <w:lang w:val="en-US"/>
        </w:rPr>
      </w:pPr>
      <w:r>
        <w:rPr>
          <w:rFonts w:ascii="Courier New" w:hAnsi="Courier New"/>
          <w:b/>
          <w:lang w:val="en-US"/>
        </w:rPr>
        <w:t xml:space="preserve">   default :</w:t>
      </w:r>
      <w:r>
        <w:rPr>
          <w:rFonts w:ascii="Courier New" w:hAnsi="Courier New"/>
          <w:lang w:val="en-US"/>
        </w:rPr>
        <w:t xml:space="preserve"> System.out.print ("opção inválida");</w:t>
      </w:r>
    </w:p>
    <w:p w:rsidR="003A38BE" w:rsidRDefault="003A38BE">
      <w:pPr>
        <w:rPr>
          <w:rFonts w:ascii="Courier New" w:hAnsi="Courier New"/>
          <w:b/>
        </w:rPr>
      </w:pPr>
      <w:r>
        <w:rPr>
          <w:rFonts w:ascii="Courier New" w:hAnsi="Courier New"/>
          <w:b/>
          <w:lang w:val="en-US"/>
        </w:rPr>
        <w:t xml:space="preserve"> </w:t>
      </w:r>
      <w:r>
        <w:rPr>
          <w:rFonts w:ascii="Courier New" w:hAnsi="Courier New"/>
          <w:b/>
        </w:rPr>
        <w:t>}</w:t>
      </w:r>
    </w:p>
    <w:p w:rsidR="003A38BE" w:rsidRDefault="003A38BE"/>
    <w:p w:rsidR="003A38BE" w:rsidRDefault="003A38BE">
      <w:r>
        <w:t xml:space="preserve">Nesse exemplo, a variável </w:t>
      </w:r>
      <w:r>
        <w:rPr>
          <w:b/>
        </w:rPr>
        <w:t>var</w:t>
      </w:r>
      <w:r>
        <w:t xml:space="preserve"> possui um valor </w:t>
      </w:r>
      <w:r>
        <w:rPr>
          <w:b/>
        </w:rPr>
        <w:t>numérico_inteiro</w:t>
      </w:r>
      <w:r>
        <w:t xml:space="preserve"> e vai passar por uma avaliação, ou seja, o valor da variável </w:t>
      </w:r>
      <w:r>
        <w:rPr>
          <w:b/>
        </w:rPr>
        <w:t>var</w:t>
      </w:r>
      <w:r>
        <w:t xml:space="preserve"> será </w:t>
      </w:r>
      <w:r w:rsidR="00407F5B">
        <w:t>avaliado</w:t>
      </w:r>
      <w:r>
        <w:t xml:space="preserve">. Se o resultado de retorno dessa avaliação for o número inteiro 6, então o comando </w:t>
      </w:r>
      <w:r>
        <w:rPr>
          <w:b/>
        </w:rPr>
        <w:t>System.out.print(...);</w:t>
      </w:r>
      <w:r>
        <w:t xml:space="preserve"> do </w:t>
      </w:r>
      <w:r>
        <w:rPr>
          <w:b/>
        </w:rPr>
        <w:t>case 6</w:t>
      </w:r>
      <w:r>
        <w:t xml:space="preserve"> será executado, se for o número inteiro 4 ou 5, então uma nova estrutura do </w:t>
      </w:r>
      <w:r>
        <w:rPr>
          <w:b/>
        </w:rPr>
        <w:t>switch/case</w:t>
      </w:r>
      <w:r>
        <w:t xml:space="preserve"> é avaliada. Se nessa avaliação o valor de </w:t>
      </w:r>
      <w:r>
        <w:rPr>
          <w:b/>
        </w:rPr>
        <w:t>var</w:t>
      </w:r>
      <w:r>
        <w:t xml:space="preserve"> for o número 4, o comando </w:t>
      </w:r>
      <w:r>
        <w:rPr>
          <w:b/>
        </w:rPr>
        <w:t>System.out.print(...);</w:t>
      </w:r>
      <w:r>
        <w:t xml:space="preserve"> do </w:t>
      </w:r>
      <w:r>
        <w:rPr>
          <w:b/>
        </w:rPr>
        <w:t>case 4</w:t>
      </w:r>
      <w:r>
        <w:t xml:space="preserve"> será executado, se for o número 5, o comando </w:t>
      </w:r>
      <w:r>
        <w:rPr>
          <w:b/>
        </w:rPr>
        <w:t>System.out.print(...);</w:t>
      </w:r>
      <w:r>
        <w:t xml:space="preserve"> do </w:t>
      </w:r>
      <w:r>
        <w:rPr>
          <w:b/>
        </w:rPr>
        <w:t>case 5</w:t>
      </w:r>
      <w:r>
        <w:t xml:space="preserve"> será executado. Se o resultado da avaliação do primeiro </w:t>
      </w:r>
      <w:r>
        <w:rPr>
          <w:b/>
        </w:rPr>
        <w:t>var</w:t>
      </w:r>
      <w:r>
        <w:t xml:space="preserve"> for o número inteiro 1, 2, ou 3, então uma nova estrutura do </w:t>
      </w:r>
      <w:r>
        <w:rPr>
          <w:b/>
        </w:rPr>
        <w:t>switch/case</w:t>
      </w:r>
      <w:r>
        <w:t xml:space="preserve"> é avaliada e assim por diante. Note que somente um dos casos é executado, ou seja, uma única mensagem </w:t>
      </w:r>
      <w:r>
        <w:rPr>
          <w:b/>
        </w:rPr>
        <w:t>System.out.print(...);</w:t>
      </w:r>
      <w:r>
        <w:t xml:space="preserve"> será apresentada ao usuário e que o tipo de dado da variável </w:t>
      </w:r>
      <w:r>
        <w:rPr>
          <w:b/>
        </w:rPr>
        <w:t>var</w:t>
      </w:r>
      <w:r>
        <w:t xml:space="preserve"> é </w:t>
      </w:r>
      <w:r>
        <w:rPr>
          <w:b/>
        </w:rPr>
        <w:t>numérico_inteiro</w:t>
      </w:r>
      <w:r>
        <w:t xml:space="preserve"> assim como os valores de cada um dos casos.</w:t>
      </w:r>
    </w:p>
    <w:p w:rsidR="003A38BE" w:rsidRDefault="003A38BE"/>
    <w:p w:rsidR="003A38BE" w:rsidRDefault="003A38BE">
      <w:r>
        <w:t>O resultado da execução desse exemplo é:</w:t>
      </w:r>
    </w:p>
    <w:p w:rsidR="003A38BE" w:rsidRDefault="003A38BE"/>
    <w:p w:rsidR="003A38BE" w:rsidRDefault="003A38BE">
      <w:r>
        <w:t xml:space="preserve">// se o valor de </w:t>
      </w:r>
      <w:r>
        <w:rPr>
          <w:b/>
        </w:rPr>
        <w:t>var</w:t>
      </w:r>
      <w:r>
        <w:t xml:space="preserve"> for 1</w:t>
      </w:r>
    </w:p>
    <w:p w:rsidR="003A38BE" w:rsidRDefault="003A38BE">
      <w:r>
        <w:t>O valor da variável var é 1</w:t>
      </w:r>
    </w:p>
    <w:p w:rsidR="003A38BE" w:rsidRDefault="003A38BE"/>
    <w:p w:rsidR="003A38BE" w:rsidRDefault="003A38BE">
      <w:r>
        <w:t xml:space="preserve">// se o valor de </w:t>
      </w:r>
      <w:r>
        <w:rPr>
          <w:b/>
        </w:rPr>
        <w:t>var</w:t>
      </w:r>
      <w:r>
        <w:t xml:space="preserve"> for 2</w:t>
      </w:r>
    </w:p>
    <w:p w:rsidR="003A38BE" w:rsidRDefault="003A38BE">
      <w:r>
        <w:t>O valor da variável var é 2</w:t>
      </w:r>
    </w:p>
    <w:p w:rsidR="003A38BE" w:rsidRDefault="003A38BE"/>
    <w:p w:rsidR="003A38BE" w:rsidRDefault="003A38BE">
      <w:r>
        <w:t xml:space="preserve">// se o valor de </w:t>
      </w:r>
      <w:r>
        <w:rPr>
          <w:b/>
        </w:rPr>
        <w:t>var</w:t>
      </w:r>
      <w:r>
        <w:t xml:space="preserve"> for 3</w:t>
      </w:r>
    </w:p>
    <w:p w:rsidR="003A38BE" w:rsidRDefault="003A38BE">
      <w:r>
        <w:t>O valor da variável var é 3</w:t>
      </w:r>
    </w:p>
    <w:p w:rsidR="003A38BE" w:rsidRDefault="003A38BE"/>
    <w:p w:rsidR="003A38BE" w:rsidRDefault="003A38BE">
      <w:r>
        <w:t xml:space="preserve">// se o valor de </w:t>
      </w:r>
      <w:r>
        <w:rPr>
          <w:b/>
        </w:rPr>
        <w:t>var</w:t>
      </w:r>
      <w:r>
        <w:t xml:space="preserve"> for 4</w:t>
      </w:r>
    </w:p>
    <w:p w:rsidR="003A38BE" w:rsidRDefault="003A38BE">
      <w:r>
        <w:t>O valor da variável var é 4</w:t>
      </w:r>
    </w:p>
    <w:p w:rsidR="003A38BE" w:rsidRDefault="003A38BE"/>
    <w:p w:rsidR="003A38BE" w:rsidRDefault="003A38BE">
      <w:r>
        <w:t xml:space="preserve">// se o valor de </w:t>
      </w:r>
      <w:r>
        <w:rPr>
          <w:b/>
        </w:rPr>
        <w:t>var</w:t>
      </w:r>
      <w:r>
        <w:t xml:space="preserve"> for 5</w:t>
      </w:r>
    </w:p>
    <w:p w:rsidR="003A38BE" w:rsidRDefault="003A38BE">
      <w:r>
        <w:t>O valor da variável var é 5</w:t>
      </w:r>
    </w:p>
    <w:p w:rsidR="003A38BE" w:rsidRDefault="003A38BE"/>
    <w:p w:rsidR="003A38BE" w:rsidRDefault="003A38BE">
      <w:r>
        <w:t xml:space="preserve">// se o valor de </w:t>
      </w:r>
      <w:r>
        <w:rPr>
          <w:b/>
        </w:rPr>
        <w:t>var</w:t>
      </w:r>
      <w:r>
        <w:t xml:space="preserve"> for 6</w:t>
      </w:r>
    </w:p>
    <w:p w:rsidR="003A38BE" w:rsidRDefault="003A38BE">
      <w:r>
        <w:t>O valor da variável var é 6</w:t>
      </w:r>
    </w:p>
    <w:p w:rsidR="003A38BE" w:rsidRDefault="003A38BE"/>
    <w:p w:rsidR="003A38BE" w:rsidRDefault="003A38BE">
      <w:r>
        <w:t xml:space="preserve">// se o valor de </w:t>
      </w:r>
      <w:r>
        <w:rPr>
          <w:b/>
        </w:rPr>
        <w:t>var</w:t>
      </w:r>
      <w:r>
        <w:t xml:space="preserve"> for 7</w:t>
      </w:r>
    </w:p>
    <w:p w:rsidR="003A38BE" w:rsidRDefault="003A38BE">
      <w:r>
        <w:t>Opção Inválida</w:t>
      </w:r>
    </w:p>
    <w:p w:rsidR="003A38BE" w:rsidRDefault="003A38BE"/>
    <w:p w:rsidR="003A38BE" w:rsidRDefault="003A38BE"/>
    <w:p w:rsidR="003A38BE" w:rsidRDefault="003A38BE">
      <w:pPr>
        <w:pStyle w:val="Ttulo2"/>
      </w:pPr>
      <w:bookmarkStart w:id="130" w:name="_Toc122146621"/>
      <w:r>
        <w:t>7.3 Exemplos de Estrutura de Múltipla Escolha em pseudocódigo</w:t>
      </w:r>
      <w:bookmarkEnd w:id="130"/>
    </w:p>
    <w:p w:rsidR="003A38BE" w:rsidRDefault="003A38BE"/>
    <w:p w:rsidR="003A38BE" w:rsidRDefault="003A38BE">
      <w:r>
        <w:lastRenderedPageBreak/>
        <w:t xml:space="preserve">1. Desenvolva um algoritmo que </w:t>
      </w:r>
      <w:r w:rsidR="00407F5B">
        <w:t xml:space="preserve">receba </w:t>
      </w:r>
      <w:r>
        <w:t xml:space="preserve">quatro notas bimestrais, </w:t>
      </w:r>
      <w:r w:rsidR="00407F5B">
        <w:t xml:space="preserve">calcule </w:t>
      </w:r>
      <w:r>
        <w:t xml:space="preserve">e </w:t>
      </w:r>
      <w:r w:rsidR="00407F5B">
        <w:t xml:space="preserve">mostre </w:t>
      </w:r>
      <w:r>
        <w:t>a média aritmética dessas quatro notas, bem como, se o aluno foi aprovado (média &gt;= 7), reprovado (média &lt; 3), em exame (média &gt;= 3 ou média &lt; 7) ou aprovado com louvor (média = 10).</w:t>
      </w:r>
    </w:p>
    <w:p w:rsidR="003A38BE" w:rsidRDefault="003A38BE"/>
    <w:p w:rsidR="003A38BE" w:rsidRDefault="003A38BE">
      <w:pPr>
        <w:outlineLvl w:val="0"/>
      </w:pPr>
      <w:r>
        <w:rPr>
          <w:b/>
        </w:rPr>
        <w:t>Algoritmo</w:t>
      </w:r>
      <w:r>
        <w:t xml:space="preserve"> MediaAritmetica</w:t>
      </w:r>
    </w:p>
    <w:p w:rsidR="003A38BE" w:rsidRDefault="003A38BE">
      <w:pPr>
        <w:rPr>
          <w:b/>
        </w:rPr>
      </w:pPr>
      <w:r>
        <w:t xml:space="preserve">   </w:t>
      </w:r>
      <w:r>
        <w:rPr>
          <w:b/>
        </w:rPr>
        <w:t>início_algoritmo</w:t>
      </w:r>
    </w:p>
    <w:p w:rsidR="003A38BE" w:rsidRDefault="003A38BE">
      <w:pPr>
        <w:rPr>
          <w:b/>
        </w:rPr>
      </w:pPr>
      <w:r>
        <w:rPr>
          <w:b/>
        </w:rPr>
        <w:t xml:space="preserve">      </w:t>
      </w:r>
      <w:r>
        <w:t>// declaração de variáveis e/ou constantes</w:t>
      </w:r>
    </w:p>
    <w:p w:rsidR="003A38BE" w:rsidRDefault="003A38BE">
      <w:pPr>
        <w:outlineLvl w:val="0"/>
        <w:rPr>
          <w:b/>
        </w:rPr>
      </w:pPr>
      <w:r>
        <w:t xml:space="preserve">      </w:t>
      </w:r>
      <w:r>
        <w:rPr>
          <w:b/>
        </w:rPr>
        <w:t>Declarar</w:t>
      </w:r>
      <w:r>
        <w:t xml:space="preserve"> </w:t>
      </w:r>
    </w:p>
    <w:p w:rsidR="003A38BE" w:rsidRDefault="003A38BE">
      <w:r>
        <w:t xml:space="preserve">         n1, n2, n3, n4, media </w:t>
      </w:r>
      <w:r>
        <w:rPr>
          <w:b/>
        </w:rPr>
        <w:t>numérico_real</w:t>
      </w:r>
      <w:r>
        <w:t>;</w:t>
      </w:r>
    </w:p>
    <w:p w:rsidR="003A38BE" w:rsidRDefault="003A38BE"/>
    <w:p w:rsidR="003A38BE" w:rsidRDefault="003A38BE">
      <w:r>
        <w:t xml:space="preserve">      // mensagem ao usuário</w:t>
      </w:r>
    </w:p>
    <w:p w:rsidR="003A38BE" w:rsidRDefault="003A38BE">
      <w:r>
        <w:t xml:space="preserve">      escrever ("Digite as quatro notas bimestrais"); </w:t>
      </w:r>
    </w:p>
    <w:p w:rsidR="003A38BE" w:rsidRDefault="003A38BE">
      <w:r>
        <w:t xml:space="preserve">      // entrada de dados</w:t>
      </w:r>
    </w:p>
    <w:p w:rsidR="003A38BE" w:rsidRDefault="003A38BE">
      <w:r>
        <w:t xml:space="preserve">      ler (n1 , n2 , n3 , n4); </w:t>
      </w:r>
    </w:p>
    <w:p w:rsidR="003A38BE" w:rsidRDefault="003A38BE">
      <w:r>
        <w:t xml:space="preserve">      // processamento de dados</w:t>
      </w:r>
    </w:p>
    <w:p w:rsidR="003A38BE" w:rsidRDefault="003A38BE">
      <w:r>
        <w:t xml:space="preserve">      media ← (n1 + n2 + n3 + n4) / 4; </w:t>
      </w:r>
    </w:p>
    <w:p w:rsidR="003A38BE" w:rsidRDefault="003A38BE">
      <w:r>
        <w:t xml:space="preserve">      // saída de resultados</w:t>
      </w:r>
    </w:p>
    <w:p w:rsidR="003A38BE" w:rsidRDefault="003A38BE">
      <w:r>
        <w:t xml:space="preserve">      escrever ("A média é: " , media); </w:t>
      </w:r>
    </w:p>
    <w:p w:rsidR="003A38BE" w:rsidRDefault="003A38BE">
      <w:r>
        <w:t xml:space="preserve">      // processamento de dados</w:t>
      </w:r>
    </w:p>
    <w:p w:rsidR="003A38BE" w:rsidRDefault="003A38BE">
      <w:r>
        <w:t xml:space="preserve">      </w:t>
      </w:r>
      <w:r>
        <w:rPr>
          <w:b/>
        </w:rPr>
        <w:t>escolha</w:t>
      </w:r>
      <w:r>
        <w:t xml:space="preserve"> (media)</w:t>
      </w:r>
    </w:p>
    <w:p w:rsidR="003A38BE" w:rsidRDefault="003A38BE">
      <w:pPr>
        <w:rPr>
          <w:lang w:val="es-ES_tradnl"/>
        </w:rPr>
      </w:pPr>
      <w:r>
        <w:t xml:space="preserve">         </w:t>
      </w:r>
      <w:r>
        <w:rPr>
          <w:b/>
          <w:lang w:val="es-ES_tradnl"/>
        </w:rPr>
        <w:t>caso</w:t>
      </w:r>
      <w:r>
        <w:rPr>
          <w:lang w:val="es-ES_tradnl"/>
        </w:rPr>
        <w:t xml:space="preserve"> 7 .. 10  </w:t>
      </w:r>
      <w:r>
        <w:rPr>
          <w:b/>
          <w:lang w:val="es-ES_tradnl"/>
        </w:rPr>
        <w:t>:</w:t>
      </w:r>
      <w:r>
        <w:rPr>
          <w:lang w:val="es-ES_tradnl"/>
        </w:rPr>
        <w:t xml:space="preserve">  </w:t>
      </w:r>
      <w:r>
        <w:rPr>
          <w:b/>
          <w:lang w:val="es-ES_tradnl"/>
        </w:rPr>
        <w:t>se</w:t>
      </w:r>
      <w:r>
        <w:rPr>
          <w:lang w:val="es-ES_tradnl"/>
        </w:rPr>
        <w:t xml:space="preserve"> (media = 10)</w:t>
      </w:r>
    </w:p>
    <w:p w:rsidR="003A38BE" w:rsidRDefault="003A38BE">
      <w:pPr>
        <w:rPr>
          <w:b/>
        </w:rPr>
      </w:pPr>
      <w:r>
        <w:rPr>
          <w:lang w:val="es-ES_tradnl"/>
        </w:rPr>
        <w:t xml:space="preserve">                                    </w:t>
      </w:r>
      <w:r>
        <w:rPr>
          <w:b/>
        </w:rPr>
        <w:t>então</w:t>
      </w:r>
    </w:p>
    <w:p w:rsidR="003A38BE" w:rsidRDefault="003A38BE">
      <w:pPr>
        <w:outlineLvl w:val="0"/>
      </w:pPr>
      <w:r>
        <w:t xml:space="preserve">                                       // saída de resultados</w:t>
      </w:r>
    </w:p>
    <w:p w:rsidR="003A38BE" w:rsidRDefault="003A38BE">
      <w:r>
        <w:t xml:space="preserve">                                       escrever("Aluno aprovado com louvor"); </w:t>
      </w:r>
    </w:p>
    <w:p w:rsidR="003A38BE" w:rsidRDefault="003A38BE">
      <w:pPr>
        <w:rPr>
          <w:b/>
        </w:rPr>
      </w:pPr>
      <w:r>
        <w:t xml:space="preserve">                                    </w:t>
      </w:r>
      <w:r>
        <w:rPr>
          <w:b/>
        </w:rPr>
        <w:t>senão</w:t>
      </w:r>
    </w:p>
    <w:p w:rsidR="003A38BE" w:rsidRDefault="003A38BE">
      <w:r>
        <w:t xml:space="preserve">                                       // saída de resultados</w:t>
      </w:r>
    </w:p>
    <w:p w:rsidR="003A38BE" w:rsidRDefault="003A38BE">
      <w:r>
        <w:t xml:space="preserve">                                       escrever ("Aluno aprovado"); </w:t>
      </w:r>
    </w:p>
    <w:p w:rsidR="003A38BE" w:rsidRDefault="003A38BE">
      <w:r>
        <w:t xml:space="preserve">                                 </w:t>
      </w:r>
      <w:r>
        <w:rPr>
          <w:b/>
        </w:rPr>
        <w:t>fimse</w:t>
      </w:r>
      <w:r>
        <w:t>;</w:t>
      </w:r>
    </w:p>
    <w:p w:rsidR="003A38BE" w:rsidRDefault="003A38BE">
      <w:r>
        <w:rPr>
          <w:b/>
        </w:rPr>
        <w:t xml:space="preserve">         caso</w:t>
      </w:r>
      <w:r>
        <w:t xml:space="preserve"> 0 .. 2.9 </w:t>
      </w:r>
      <w:r>
        <w:rPr>
          <w:b/>
        </w:rPr>
        <w:t>:</w:t>
      </w:r>
      <w:r>
        <w:t xml:space="preserve"> // saída de resultados</w:t>
      </w:r>
    </w:p>
    <w:p w:rsidR="003A38BE" w:rsidRDefault="003A38BE">
      <w:r>
        <w:t xml:space="preserve">                                escrever ("Aluno reprovado"); </w:t>
      </w:r>
    </w:p>
    <w:p w:rsidR="003A38BE" w:rsidRDefault="003A38BE">
      <w:r>
        <w:t xml:space="preserve">         </w:t>
      </w:r>
      <w:r>
        <w:rPr>
          <w:b/>
        </w:rPr>
        <w:t xml:space="preserve">caso </w:t>
      </w:r>
      <w:r>
        <w:t>3 .. 6.9</w:t>
      </w:r>
      <w:r>
        <w:rPr>
          <w:b/>
        </w:rPr>
        <w:t xml:space="preserve"> : </w:t>
      </w:r>
      <w:r>
        <w:t xml:space="preserve">// saída de resultados </w:t>
      </w:r>
    </w:p>
    <w:p w:rsidR="003A38BE" w:rsidRDefault="003A38BE">
      <w:r>
        <w:t xml:space="preserve">                                escrever ("Aluno em exame"); </w:t>
      </w:r>
    </w:p>
    <w:p w:rsidR="003A38BE" w:rsidRDefault="003A38BE">
      <w:pPr>
        <w:rPr>
          <w:b/>
        </w:rPr>
      </w:pPr>
      <w:r>
        <w:t xml:space="preserve">         </w:t>
      </w:r>
      <w:r>
        <w:rPr>
          <w:b/>
        </w:rPr>
        <w:t xml:space="preserve">caso contrário : </w:t>
      </w:r>
      <w:r>
        <w:t>// saída de resultados</w:t>
      </w:r>
    </w:p>
    <w:p w:rsidR="003A38BE" w:rsidRDefault="003A38BE">
      <w:r>
        <w:rPr>
          <w:b/>
        </w:rPr>
        <w:t xml:space="preserve">                                     </w:t>
      </w:r>
      <w:r>
        <w:t>escrever ("média inválida");</w:t>
      </w:r>
    </w:p>
    <w:p w:rsidR="003A38BE" w:rsidRDefault="003A38BE">
      <w:r>
        <w:t xml:space="preserve">      </w:t>
      </w:r>
      <w:r>
        <w:rPr>
          <w:b/>
        </w:rPr>
        <w:t>fimescolha</w:t>
      </w:r>
      <w:r>
        <w:t xml:space="preserve">; </w:t>
      </w:r>
    </w:p>
    <w:p w:rsidR="003A38BE" w:rsidRDefault="003A38BE">
      <w:r>
        <w:rPr>
          <w:b/>
        </w:rPr>
        <w:t xml:space="preserve">   fim_algoritmo</w:t>
      </w:r>
      <w:r>
        <w:t>.</w:t>
      </w:r>
    </w:p>
    <w:p w:rsidR="003A38BE" w:rsidRDefault="003A38BE"/>
    <w:p w:rsidR="003A38BE" w:rsidRDefault="003A38BE">
      <w:r>
        <w:t xml:space="preserve">2. Desenvolva um algoritmo que </w:t>
      </w:r>
      <w:r w:rsidR="00407F5B">
        <w:t xml:space="preserve">receba </w:t>
      </w:r>
      <w:r>
        <w:t xml:space="preserve">o preço de um produto e seu código de origem e </w:t>
      </w:r>
      <w:r w:rsidR="00407F5B">
        <w:t xml:space="preserve">mostre </w:t>
      </w:r>
      <w:r>
        <w:t>o preço do produto junto de sua procedência, conforme tabela abaixo:</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551"/>
      </w:tblGrid>
      <w:tr w:rsidR="003A38BE">
        <w:tblPrEx>
          <w:tblCellMar>
            <w:top w:w="0" w:type="dxa"/>
            <w:bottom w:w="0" w:type="dxa"/>
          </w:tblCellMar>
        </w:tblPrEx>
        <w:tc>
          <w:tcPr>
            <w:tcW w:w="2197" w:type="dxa"/>
          </w:tcPr>
          <w:p w:rsidR="003A38BE" w:rsidRDefault="003A38BE">
            <w:pPr>
              <w:jc w:val="center"/>
            </w:pPr>
            <w:r>
              <w:t>código de origem</w:t>
            </w:r>
          </w:p>
        </w:tc>
        <w:tc>
          <w:tcPr>
            <w:tcW w:w="2551" w:type="dxa"/>
          </w:tcPr>
          <w:p w:rsidR="003A38BE" w:rsidRDefault="003A38BE">
            <w:pPr>
              <w:jc w:val="center"/>
            </w:pPr>
            <w:r>
              <w:t>região de procedência</w:t>
            </w:r>
          </w:p>
        </w:tc>
      </w:tr>
      <w:tr w:rsidR="003A38BE">
        <w:tblPrEx>
          <w:tblCellMar>
            <w:top w:w="0" w:type="dxa"/>
            <w:bottom w:w="0" w:type="dxa"/>
          </w:tblCellMar>
        </w:tblPrEx>
        <w:tc>
          <w:tcPr>
            <w:tcW w:w="2197" w:type="dxa"/>
          </w:tcPr>
          <w:p w:rsidR="003A38BE" w:rsidRDefault="003A38BE">
            <w:pPr>
              <w:jc w:val="center"/>
            </w:pPr>
            <w:r>
              <w:t>1</w:t>
            </w:r>
          </w:p>
        </w:tc>
        <w:tc>
          <w:tcPr>
            <w:tcW w:w="2551" w:type="dxa"/>
          </w:tcPr>
          <w:p w:rsidR="003A38BE" w:rsidRDefault="003A38BE">
            <w:pPr>
              <w:jc w:val="center"/>
            </w:pPr>
            <w:r>
              <w:t>norte</w:t>
            </w:r>
          </w:p>
        </w:tc>
      </w:tr>
      <w:tr w:rsidR="003A38BE">
        <w:tblPrEx>
          <w:tblCellMar>
            <w:top w:w="0" w:type="dxa"/>
            <w:bottom w:w="0" w:type="dxa"/>
          </w:tblCellMar>
        </w:tblPrEx>
        <w:tc>
          <w:tcPr>
            <w:tcW w:w="2197" w:type="dxa"/>
          </w:tcPr>
          <w:p w:rsidR="003A38BE" w:rsidRDefault="003A38BE">
            <w:pPr>
              <w:jc w:val="center"/>
            </w:pPr>
            <w:r>
              <w:t>2, 5, 9</w:t>
            </w:r>
          </w:p>
        </w:tc>
        <w:tc>
          <w:tcPr>
            <w:tcW w:w="2551" w:type="dxa"/>
          </w:tcPr>
          <w:p w:rsidR="003A38BE" w:rsidRDefault="003A38BE">
            <w:pPr>
              <w:jc w:val="center"/>
            </w:pPr>
            <w:r>
              <w:t>sul</w:t>
            </w:r>
          </w:p>
        </w:tc>
      </w:tr>
      <w:tr w:rsidR="003A38BE">
        <w:tblPrEx>
          <w:tblCellMar>
            <w:top w:w="0" w:type="dxa"/>
            <w:bottom w:w="0" w:type="dxa"/>
          </w:tblCellMar>
        </w:tblPrEx>
        <w:tc>
          <w:tcPr>
            <w:tcW w:w="2197" w:type="dxa"/>
          </w:tcPr>
          <w:p w:rsidR="003A38BE" w:rsidRDefault="003A38BE">
            <w:pPr>
              <w:jc w:val="center"/>
            </w:pPr>
            <w:r>
              <w:t>3 , 10 até 15</w:t>
            </w:r>
          </w:p>
        </w:tc>
        <w:tc>
          <w:tcPr>
            <w:tcW w:w="2551" w:type="dxa"/>
          </w:tcPr>
          <w:p w:rsidR="003A38BE" w:rsidRDefault="003A38BE">
            <w:pPr>
              <w:jc w:val="center"/>
            </w:pPr>
            <w:r>
              <w:t>leste</w:t>
            </w:r>
          </w:p>
        </w:tc>
      </w:tr>
      <w:tr w:rsidR="003A38BE">
        <w:tblPrEx>
          <w:tblCellMar>
            <w:top w:w="0" w:type="dxa"/>
            <w:bottom w:w="0" w:type="dxa"/>
          </w:tblCellMar>
        </w:tblPrEx>
        <w:tc>
          <w:tcPr>
            <w:tcW w:w="2197" w:type="dxa"/>
          </w:tcPr>
          <w:p w:rsidR="003A38BE" w:rsidRDefault="003A38BE">
            <w:pPr>
              <w:jc w:val="center"/>
            </w:pPr>
            <w:r>
              <w:t>7 ou 20</w:t>
            </w:r>
          </w:p>
        </w:tc>
        <w:tc>
          <w:tcPr>
            <w:tcW w:w="2551" w:type="dxa"/>
          </w:tcPr>
          <w:p w:rsidR="003A38BE" w:rsidRDefault="003A38BE">
            <w:pPr>
              <w:jc w:val="center"/>
            </w:pPr>
            <w:r>
              <w:t>oeste</w:t>
            </w:r>
          </w:p>
        </w:tc>
      </w:tr>
      <w:tr w:rsidR="003A38BE">
        <w:tblPrEx>
          <w:tblCellMar>
            <w:top w:w="0" w:type="dxa"/>
            <w:bottom w:w="0" w:type="dxa"/>
          </w:tblCellMar>
        </w:tblPrEx>
        <w:tc>
          <w:tcPr>
            <w:tcW w:w="2197" w:type="dxa"/>
          </w:tcPr>
          <w:p w:rsidR="003A38BE" w:rsidRDefault="003A38BE">
            <w:pPr>
              <w:jc w:val="center"/>
            </w:pPr>
            <w:r>
              <w:t>qualquer outro</w:t>
            </w:r>
          </w:p>
        </w:tc>
        <w:tc>
          <w:tcPr>
            <w:tcW w:w="2551" w:type="dxa"/>
          </w:tcPr>
          <w:p w:rsidR="003A38BE" w:rsidRDefault="003A38BE">
            <w:pPr>
              <w:jc w:val="center"/>
            </w:pPr>
            <w:r>
              <w:t>importado</w:t>
            </w:r>
          </w:p>
        </w:tc>
      </w:tr>
    </w:tbl>
    <w:p w:rsidR="003A38BE" w:rsidRDefault="003A38BE"/>
    <w:p w:rsidR="003A38BE" w:rsidRDefault="003A38BE">
      <w:pPr>
        <w:outlineLvl w:val="0"/>
      </w:pPr>
      <w:r>
        <w:rPr>
          <w:b/>
        </w:rPr>
        <w:t>Algoritmo</w:t>
      </w:r>
      <w:r>
        <w:t xml:space="preserve"> Produto</w:t>
      </w:r>
    </w:p>
    <w:p w:rsidR="003A38BE" w:rsidRDefault="003A38BE">
      <w:pPr>
        <w:rPr>
          <w:b/>
        </w:rPr>
      </w:pPr>
      <w:r>
        <w:t xml:space="preserve">   </w:t>
      </w:r>
      <w:r>
        <w:rPr>
          <w:b/>
        </w:rPr>
        <w:t>início_algoritmo</w:t>
      </w:r>
    </w:p>
    <w:p w:rsidR="003A38BE" w:rsidRDefault="003A38BE">
      <w:r>
        <w:t xml:space="preserve">      // declaração de variáveis e/ou constantes</w:t>
      </w:r>
    </w:p>
    <w:p w:rsidR="003A38BE" w:rsidRDefault="003A38BE">
      <w:pPr>
        <w:outlineLvl w:val="0"/>
        <w:rPr>
          <w:b/>
        </w:rPr>
      </w:pPr>
      <w:r>
        <w:t xml:space="preserve">      </w:t>
      </w:r>
      <w:r>
        <w:rPr>
          <w:b/>
        </w:rPr>
        <w:t>Declarar</w:t>
      </w:r>
      <w:r>
        <w:t xml:space="preserve"> </w:t>
      </w:r>
    </w:p>
    <w:p w:rsidR="003A38BE" w:rsidRDefault="003A38BE">
      <w:r>
        <w:lastRenderedPageBreak/>
        <w:t xml:space="preserve">         preco </w:t>
      </w:r>
      <w:r>
        <w:rPr>
          <w:b/>
        </w:rPr>
        <w:t>numérico_real</w:t>
      </w:r>
      <w:r>
        <w:t>;</w:t>
      </w:r>
    </w:p>
    <w:p w:rsidR="003A38BE" w:rsidRDefault="003A38BE">
      <w:r>
        <w:t xml:space="preserve">         codigo </w:t>
      </w:r>
      <w:r>
        <w:rPr>
          <w:b/>
        </w:rPr>
        <w:t>numérico_inteiro</w:t>
      </w:r>
      <w:r>
        <w:t>;</w:t>
      </w:r>
    </w:p>
    <w:p w:rsidR="003A38BE" w:rsidRDefault="003A38BE"/>
    <w:p w:rsidR="003A38BE" w:rsidRDefault="003A38BE">
      <w:r>
        <w:t xml:space="preserve">      // mensagem ao usuário</w:t>
      </w:r>
    </w:p>
    <w:p w:rsidR="003A38BE" w:rsidRDefault="003A38BE">
      <w:r>
        <w:t xml:space="preserve">      escrever ("Digite o preço e o código de origem do produto"); </w:t>
      </w:r>
    </w:p>
    <w:p w:rsidR="003A38BE" w:rsidRDefault="003A38BE">
      <w:r>
        <w:t xml:space="preserve">      // entrada de dados</w:t>
      </w:r>
    </w:p>
    <w:p w:rsidR="003A38BE" w:rsidRDefault="003A38BE">
      <w:r>
        <w:t xml:space="preserve">      ler (preco, codigo); </w:t>
      </w:r>
    </w:p>
    <w:p w:rsidR="003A38BE" w:rsidRDefault="003A38BE">
      <w:r>
        <w:t xml:space="preserve">      // processamento de dados</w:t>
      </w:r>
    </w:p>
    <w:p w:rsidR="003A38BE" w:rsidRDefault="003A38BE">
      <w:r>
        <w:t xml:space="preserve">      </w:t>
      </w:r>
      <w:r>
        <w:rPr>
          <w:b/>
        </w:rPr>
        <w:t>escolha</w:t>
      </w:r>
      <w:r>
        <w:t xml:space="preserve"> (codigo)</w:t>
      </w:r>
    </w:p>
    <w:p w:rsidR="003A38BE" w:rsidRDefault="003A38BE">
      <w:r>
        <w:t xml:space="preserve">         </w:t>
      </w:r>
      <w:r>
        <w:rPr>
          <w:b/>
        </w:rPr>
        <w:t>caso</w:t>
      </w:r>
      <w:r>
        <w:t xml:space="preserve"> 1               </w:t>
      </w:r>
      <w:r>
        <w:rPr>
          <w:b/>
        </w:rPr>
        <w:t>:</w:t>
      </w:r>
      <w:r>
        <w:t xml:space="preserve"> // entrada de dados </w:t>
      </w:r>
    </w:p>
    <w:p w:rsidR="003A38BE" w:rsidRDefault="003A38BE">
      <w:r>
        <w:t xml:space="preserve">                                      escrever (preco , " - Norte"); </w:t>
      </w:r>
    </w:p>
    <w:p w:rsidR="003A38BE" w:rsidRDefault="003A38BE">
      <w:r>
        <w:rPr>
          <w:b/>
        </w:rPr>
        <w:t xml:space="preserve">         caso</w:t>
      </w:r>
      <w:r>
        <w:t xml:space="preserve"> 2, 5, 9       </w:t>
      </w:r>
      <w:r>
        <w:rPr>
          <w:b/>
        </w:rPr>
        <w:t>:</w:t>
      </w:r>
      <w:r>
        <w:t xml:space="preserve"> // saída de resultados </w:t>
      </w:r>
    </w:p>
    <w:p w:rsidR="003A38BE" w:rsidRDefault="003A38BE">
      <w:r>
        <w:t xml:space="preserve">                                      escrever (preco ," - Sul"); </w:t>
      </w:r>
    </w:p>
    <w:p w:rsidR="003A38BE" w:rsidRDefault="003A38BE">
      <w:r>
        <w:t xml:space="preserve">         </w:t>
      </w:r>
      <w:r>
        <w:rPr>
          <w:b/>
        </w:rPr>
        <w:t xml:space="preserve">caso </w:t>
      </w:r>
      <w:r>
        <w:t>3, 10 .. 15</w:t>
      </w:r>
      <w:r>
        <w:rPr>
          <w:b/>
        </w:rPr>
        <w:t xml:space="preserve"> :</w:t>
      </w:r>
      <w:r>
        <w:t xml:space="preserve"> // saída de resultados</w:t>
      </w:r>
    </w:p>
    <w:p w:rsidR="003A38BE" w:rsidRDefault="003A38BE">
      <w:r>
        <w:t xml:space="preserve">                                     </w:t>
      </w:r>
      <w:r>
        <w:rPr>
          <w:b/>
        </w:rPr>
        <w:t xml:space="preserve"> </w:t>
      </w:r>
      <w:r>
        <w:t xml:space="preserve">escrever (preco , " - Leste"); </w:t>
      </w:r>
    </w:p>
    <w:p w:rsidR="003A38BE" w:rsidRDefault="003A38BE">
      <w:r>
        <w:rPr>
          <w:b/>
        </w:rPr>
        <w:t xml:space="preserve">         caso </w:t>
      </w:r>
      <w:r>
        <w:t xml:space="preserve">7 , 20        </w:t>
      </w:r>
      <w:r>
        <w:rPr>
          <w:b/>
        </w:rPr>
        <w:t xml:space="preserve">: </w:t>
      </w:r>
      <w:r>
        <w:t xml:space="preserve">// saída de resultados </w:t>
      </w:r>
    </w:p>
    <w:p w:rsidR="003A38BE" w:rsidRDefault="003A38BE">
      <w:r>
        <w:t xml:space="preserve">                                      escrever (preco , "- Oeste"); </w:t>
      </w:r>
    </w:p>
    <w:p w:rsidR="003A38BE" w:rsidRDefault="003A38BE">
      <w:r>
        <w:rPr>
          <w:b/>
        </w:rPr>
        <w:t xml:space="preserve">         caso contrário : </w:t>
      </w:r>
      <w:r>
        <w:t xml:space="preserve">// saída de resultados  </w:t>
      </w:r>
    </w:p>
    <w:p w:rsidR="003A38BE" w:rsidRDefault="003A38BE">
      <w:r>
        <w:t xml:space="preserve">                                      escrever (preco , "- Importado"); </w:t>
      </w:r>
    </w:p>
    <w:p w:rsidR="003A38BE" w:rsidRDefault="003A38BE">
      <w:r>
        <w:t xml:space="preserve">      </w:t>
      </w:r>
      <w:r>
        <w:rPr>
          <w:b/>
        </w:rPr>
        <w:t>fimescolha</w:t>
      </w:r>
      <w:r>
        <w:t xml:space="preserve">; </w:t>
      </w:r>
    </w:p>
    <w:p w:rsidR="003A38BE" w:rsidRDefault="003A38BE">
      <w:r>
        <w:rPr>
          <w:b/>
        </w:rPr>
        <w:t xml:space="preserve">   fim_algoritmo</w:t>
      </w:r>
      <w:r>
        <w:t>.</w:t>
      </w:r>
    </w:p>
    <w:p w:rsidR="003A38BE" w:rsidRDefault="003A38BE"/>
    <w:p w:rsidR="003A38BE" w:rsidRDefault="003A38BE">
      <w:r>
        <w:t xml:space="preserve">3. Desenvolva um algoritmo que </w:t>
      </w:r>
      <w:r w:rsidR="00407F5B">
        <w:t xml:space="preserve">receba </w:t>
      </w:r>
      <w:r>
        <w:t xml:space="preserve">dois valores numérico inteiro e o símbolo da operação  conforme tabela abaixo, </w:t>
      </w:r>
      <w:r w:rsidR="00407F5B">
        <w:t xml:space="preserve">calcule </w:t>
      </w:r>
      <w:r>
        <w:t xml:space="preserve">e </w:t>
      </w:r>
      <w:r w:rsidR="00407F5B">
        <w:t xml:space="preserve">mostre </w:t>
      </w:r>
      <w:r>
        <w:t>a operação efetuada:</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410"/>
      </w:tblGrid>
      <w:tr w:rsidR="003A38BE">
        <w:tblPrEx>
          <w:tblCellMar>
            <w:top w:w="0" w:type="dxa"/>
            <w:bottom w:w="0" w:type="dxa"/>
          </w:tblCellMar>
        </w:tblPrEx>
        <w:tc>
          <w:tcPr>
            <w:tcW w:w="2338" w:type="dxa"/>
          </w:tcPr>
          <w:p w:rsidR="003A38BE" w:rsidRDefault="003A38BE">
            <w:pPr>
              <w:jc w:val="center"/>
            </w:pPr>
            <w:r>
              <w:t>Símbolo da operação</w:t>
            </w:r>
          </w:p>
        </w:tc>
        <w:tc>
          <w:tcPr>
            <w:tcW w:w="2410" w:type="dxa"/>
          </w:tcPr>
          <w:p w:rsidR="003A38BE" w:rsidRDefault="003A38BE">
            <w:pPr>
              <w:jc w:val="center"/>
            </w:pPr>
            <w:r>
              <w:t>Nome da operação</w:t>
            </w:r>
          </w:p>
        </w:tc>
      </w:tr>
      <w:tr w:rsidR="003A38BE">
        <w:tblPrEx>
          <w:tblCellMar>
            <w:top w:w="0" w:type="dxa"/>
            <w:bottom w:w="0" w:type="dxa"/>
          </w:tblCellMar>
        </w:tblPrEx>
        <w:tc>
          <w:tcPr>
            <w:tcW w:w="2338" w:type="dxa"/>
          </w:tcPr>
          <w:p w:rsidR="003A38BE" w:rsidRDefault="003A38BE">
            <w:pPr>
              <w:jc w:val="center"/>
            </w:pPr>
            <w:r>
              <w:t>+</w:t>
            </w:r>
          </w:p>
        </w:tc>
        <w:tc>
          <w:tcPr>
            <w:tcW w:w="2410" w:type="dxa"/>
          </w:tcPr>
          <w:p w:rsidR="003A38BE" w:rsidRDefault="003A38BE">
            <w:pPr>
              <w:jc w:val="center"/>
            </w:pPr>
            <w:r>
              <w:t>adição</w:t>
            </w:r>
          </w:p>
        </w:tc>
      </w:tr>
      <w:tr w:rsidR="003A38BE">
        <w:tblPrEx>
          <w:tblCellMar>
            <w:top w:w="0" w:type="dxa"/>
            <w:bottom w:w="0" w:type="dxa"/>
          </w:tblCellMar>
        </w:tblPrEx>
        <w:tc>
          <w:tcPr>
            <w:tcW w:w="2338" w:type="dxa"/>
          </w:tcPr>
          <w:p w:rsidR="003A38BE" w:rsidRDefault="003A38BE">
            <w:pPr>
              <w:jc w:val="center"/>
            </w:pPr>
            <w:r>
              <w:t>-</w:t>
            </w:r>
          </w:p>
        </w:tc>
        <w:tc>
          <w:tcPr>
            <w:tcW w:w="2410" w:type="dxa"/>
          </w:tcPr>
          <w:p w:rsidR="003A38BE" w:rsidRDefault="003A38BE">
            <w:pPr>
              <w:jc w:val="center"/>
            </w:pPr>
            <w:r>
              <w:t>subtração</w:t>
            </w:r>
          </w:p>
        </w:tc>
      </w:tr>
      <w:tr w:rsidR="003A38BE">
        <w:tblPrEx>
          <w:tblCellMar>
            <w:top w:w="0" w:type="dxa"/>
            <w:bottom w:w="0" w:type="dxa"/>
          </w:tblCellMar>
        </w:tblPrEx>
        <w:tc>
          <w:tcPr>
            <w:tcW w:w="2338" w:type="dxa"/>
          </w:tcPr>
          <w:p w:rsidR="003A38BE" w:rsidRDefault="003A38BE">
            <w:pPr>
              <w:jc w:val="center"/>
            </w:pPr>
            <w:r>
              <w:t>*</w:t>
            </w:r>
          </w:p>
        </w:tc>
        <w:tc>
          <w:tcPr>
            <w:tcW w:w="2410" w:type="dxa"/>
          </w:tcPr>
          <w:p w:rsidR="003A38BE" w:rsidRDefault="003A38BE">
            <w:pPr>
              <w:jc w:val="center"/>
            </w:pPr>
            <w:r>
              <w:t>multiplicação</w:t>
            </w:r>
          </w:p>
        </w:tc>
      </w:tr>
      <w:tr w:rsidR="003A38BE">
        <w:tblPrEx>
          <w:tblCellMar>
            <w:top w:w="0" w:type="dxa"/>
            <w:bottom w:w="0" w:type="dxa"/>
          </w:tblCellMar>
        </w:tblPrEx>
        <w:tc>
          <w:tcPr>
            <w:tcW w:w="2338" w:type="dxa"/>
          </w:tcPr>
          <w:p w:rsidR="003A38BE" w:rsidRDefault="003A38BE">
            <w:pPr>
              <w:jc w:val="center"/>
            </w:pPr>
            <w:r>
              <w:t>/</w:t>
            </w:r>
          </w:p>
        </w:tc>
        <w:tc>
          <w:tcPr>
            <w:tcW w:w="2410" w:type="dxa"/>
          </w:tcPr>
          <w:p w:rsidR="003A38BE" w:rsidRDefault="003A38BE">
            <w:pPr>
              <w:jc w:val="center"/>
            </w:pPr>
            <w:r>
              <w:t>divisão</w:t>
            </w:r>
          </w:p>
        </w:tc>
      </w:tr>
    </w:tbl>
    <w:p w:rsidR="003A38BE" w:rsidRDefault="003A38BE"/>
    <w:p w:rsidR="003A38BE" w:rsidRDefault="003A38BE">
      <w:pPr>
        <w:outlineLvl w:val="0"/>
      </w:pPr>
      <w:r>
        <w:rPr>
          <w:b/>
        </w:rPr>
        <w:t>Algoritmo</w:t>
      </w:r>
      <w:r>
        <w:t xml:space="preserve"> Cálculo</w:t>
      </w:r>
    </w:p>
    <w:p w:rsidR="003A38BE" w:rsidRDefault="003A38BE">
      <w:pPr>
        <w:rPr>
          <w:b/>
        </w:rPr>
      </w:pPr>
      <w:r>
        <w:t xml:space="preserve">   </w:t>
      </w:r>
      <w:r>
        <w:rPr>
          <w:b/>
        </w:rPr>
        <w:t>início_algoritmo</w:t>
      </w:r>
    </w:p>
    <w:p w:rsidR="003A38BE" w:rsidRDefault="003A38BE">
      <w:r>
        <w:t xml:space="preserve">      // declaração de variáveis e/ou constantes</w:t>
      </w:r>
    </w:p>
    <w:p w:rsidR="003A38BE" w:rsidRDefault="003A38BE">
      <w:pPr>
        <w:outlineLvl w:val="0"/>
        <w:rPr>
          <w:b/>
        </w:rPr>
      </w:pPr>
      <w:r>
        <w:t xml:space="preserve">      </w:t>
      </w:r>
      <w:r>
        <w:rPr>
          <w:b/>
        </w:rPr>
        <w:t>Declarar</w:t>
      </w:r>
      <w:r>
        <w:t xml:space="preserve"> </w:t>
      </w:r>
    </w:p>
    <w:p w:rsidR="003A38BE" w:rsidRDefault="003A38BE">
      <w:r>
        <w:t xml:space="preserve">         d </w:t>
      </w:r>
      <w:r>
        <w:rPr>
          <w:b/>
        </w:rPr>
        <w:t>numérico_real</w:t>
      </w:r>
      <w:r>
        <w:t>;</w:t>
      </w:r>
    </w:p>
    <w:p w:rsidR="003A38BE" w:rsidRDefault="003A38BE">
      <w:r>
        <w:t xml:space="preserve">         res, num1, num2 </w:t>
      </w:r>
      <w:r>
        <w:rPr>
          <w:b/>
        </w:rPr>
        <w:t>numérico_inteiro</w:t>
      </w:r>
      <w:r>
        <w:t>;</w:t>
      </w:r>
    </w:p>
    <w:p w:rsidR="003A38BE" w:rsidRDefault="003A38BE">
      <w:r>
        <w:t xml:space="preserve">         oper </w:t>
      </w:r>
      <w:r>
        <w:rPr>
          <w:b/>
        </w:rPr>
        <w:t>alfanumérico</w:t>
      </w:r>
      <w:r>
        <w:t>;</w:t>
      </w:r>
    </w:p>
    <w:p w:rsidR="003A38BE" w:rsidRDefault="003A38BE"/>
    <w:p w:rsidR="003A38BE" w:rsidRDefault="003A38BE">
      <w:r>
        <w:t xml:space="preserve">      // mensagem ao usuário</w:t>
      </w:r>
    </w:p>
    <w:p w:rsidR="003A38BE" w:rsidRDefault="003A38BE">
      <w:r>
        <w:t xml:space="preserve">      escrever ("Digite dois inteiros e a operação"); </w:t>
      </w:r>
    </w:p>
    <w:p w:rsidR="003A38BE" w:rsidRDefault="003A38BE">
      <w:r>
        <w:t xml:space="preserve">      // entrada de dados</w:t>
      </w:r>
    </w:p>
    <w:p w:rsidR="003A38BE" w:rsidRDefault="003A38BE">
      <w:r>
        <w:t xml:space="preserve">      ler (num1, num2, oper); </w:t>
      </w:r>
    </w:p>
    <w:p w:rsidR="003A38BE" w:rsidRDefault="003A38BE">
      <w:r>
        <w:t xml:space="preserve">      // processamento de dados</w:t>
      </w:r>
    </w:p>
    <w:p w:rsidR="003A38BE" w:rsidRDefault="003A38BE">
      <w:r>
        <w:t xml:space="preserve">      </w:t>
      </w:r>
      <w:r>
        <w:rPr>
          <w:b/>
        </w:rPr>
        <w:t>escolha</w:t>
      </w:r>
      <w:r>
        <w:t xml:space="preserve"> (oper)</w:t>
      </w:r>
    </w:p>
    <w:p w:rsidR="003A38BE" w:rsidRDefault="003A38BE">
      <w:r>
        <w:t xml:space="preserve">         </w:t>
      </w:r>
      <w:r>
        <w:rPr>
          <w:b/>
        </w:rPr>
        <w:t>caso</w:t>
      </w:r>
      <w:r>
        <w:t xml:space="preserve"> '+'</w:t>
      </w:r>
      <w:r>
        <w:tab/>
      </w:r>
      <w:r>
        <w:rPr>
          <w:b/>
        </w:rPr>
        <w:t>:</w:t>
      </w:r>
      <w:r>
        <w:t xml:space="preserve"> res ← num1 + num2;</w:t>
      </w:r>
    </w:p>
    <w:p w:rsidR="003A38BE" w:rsidRDefault="003A38BE">
      <w:r>
        <w:t xml:space="preserve">                          // saída de resultados</w:t>
      </w:r>
    </w:p>
    <w:p w:rsidR="003A38BE" w:rsidRDefault="003A38BE">
      <w:r>
        <w:t xml:space="preserve">                          escrever ("A soma de " , num1 , " com " , num2 , " é " , res); </w:t>
      </w:r>
    </w:p>
    <w:p w:rsidR="003A38BE" w:rsidRDefault="003A38BE">
      <w:r>
        <w:rPr>
          <w:b/>
        </w:rPr>
        <w:t xml:space="preserve">         caso</w:t>
      </w:r>
      <w:r>
        <w:t xml:space="preserve"> '-' </w:t>
      </w:r>
      <w:r>
        <w:tab/>
      </w:r>
      <w:r>
        <w:rPr>
          <w:b/>
        </w:rPr>
        <w:t>:</w:t>
      </w:r>
      <w:r>
        <w:t xml:space="preserve"> res ← num1 - num2;</w:t>
      </w:r>
    </w:p>
    <w:p w:rsidR="003A38BE" w:rsidRDefault="003A38BE">
      <w:r>
        <w:t xml:space="preserve">                          // saída de resultados</w:t>
      </w:r>
    </w:p>
    <w:p w:rsidR="003A38BE" w:rsidRDefault="003A38BE">
      <w:r>
        <w:t xml:space="preserve">                          escrever ("A diferença de " , num1 , " com " , num2 , " é " , res);</w:t>
      </w:r>
    </w:p>
    <w:p w:rsidR="003A38BE" w:rsidRDefault="003A38BE">
      <w:r>
        <w:lastRenderedPageBreak/>
        <w:t xml:space="preserve">         </w:t>
      </w:r>
      <w:r>
        <w:rPr>
          <w:b/>
        </w:rPr>
        <w:t xml:space="preserve">caso </w:t>
      </w:r>
      <w:r>
        <w:t>'*'</w:t>
      </w:r>
      <w:r>
        <w:rPr>
          <w:b/>
        </w:rPr>
        <w:t xml:space="preserve"> </w:t>
      </w:r>
      <w:r>
        <w:rPr>
          <w:b/>
        </w:rPr>
        <w:tab/>
        <w:t xml:space="preserve">: </w:t>
      </w:r>
      <w:r>
        <w:t>res ← num1 * num2;</w:t>
      </w:r>
    </w:p>
    <w:p w:rsidR="003A38BE" w:rsidRDefault="003A38BE">
      <w:r>
        <w:t xml:space="preserve">                          // saída de resultados</w:t>
      </w:r>
    </w:p>
    <w:p w:rsidR="003A38BE" w:rsidRDefault="003A38BE">
      <w:r>
        <w:t xml:space="preserve">                          escrever ("O produto de " , num1 , " com " , num2 , " é " , res); </w:t>
      </w:r>
    </w:p>
    <w:p w:rsidR="003A38BE" w:rsidRDefault="003A38BE">
      <w:r>
        <w:rPr>
          <w:b/>
        </w:rPr>
        <w:t xml:space="preserve">         caso </w:t>
      </w:r>
      <w:r>
        <w:t xml:space="preserve">'/' </w:t>
      </w:r>
      <w:r>
        <w:tab/>
      </w:r>
      <w:r>
        <w:rPr>
          <w:b/>
        </w:rPr>
        <w:t xml:space="preserve">: </w:t>
      </w:r>
      <w:r>
        <w:t>d ← num1 / num2;</w:t>
      </w:r>
    </w:p>
    <w:p w:rsidR="003A38BE" w:rsidRDefault="003A38BE">
      <w:r>
        <w:t xml:space="preserve">                          // saída de resultados</w:t>
      </w:r>
    </w:p>
    <w:p w:rsidR="003A38BE" w:rsidRDefault="003A38BE">
      <w:r>
        <w:t xml:space="preserve">                          escrever ("A divisão de " , num1 , " com " , num2 , " é " , d); </w:t>
      </w:r>
    </w:p>
    <w:p w:rsidR="003A38BE" w:rsidRDefault="003A38BE">
      <w:pPr>
        <w:rPr>
          <w:b/>
        </w:rPr>
      </w:pPr>
      <w:r>
        <w:rPr>
          <w:b/>
        </w:rPr>
        <w:t xml:space="preserve">         caso contrário : </w:t>
      </w:r>
      <w:r>
        <w:t>// saída de resultados</w:t>
      </w:r>
    </w:p>
    <w:p w:rsidR="003A38BE" w:rsidRDefault="003A38BE">
      <w:r>
        <w:rPr>
          <w:b/>
        </w:rPr>
        <w:t xml:space="preserve">                                     </w:t>
      </w:r>
      <w:r>
        <w:t>escrever ("operação inválida");</w:t>
      </w:r>
    </w:p>
    <w:p w:rsidR="003A38BE" w:rsidRDefault="003A38BE">
      <w:r>
        <w:t xml:space="preserve">      </w:t>
      </w:r>
      <w:r>
        <w:rPr>
          <w:b/>
        </w:rPr>
        <w:t>fimescolha</w:t>
      </w:r>
      <w:r>
        <w:t xml:space="preserve">; </w:t>
      </w:r>
    </w:p>
    <w:p w:rsidR="003A38BE" w:rsidRDefault="003A38BE">
      <w:r>
        <w:rPr>
          <w:b/>
        </w:rPr>
        <w:t xml:space="preserve">   fim_algoritmo</w:t>
      </w:r>
      <w:r>
        <w:t>.</w:t>
      </w:r>
    </w:p>
    <w:p w:rsidR="003A38BE" w:rsidRDefault="003A38BE"/>
    <w:p w:rsidR="003A38BE" w:rsidRDefault="003A38BE"/>
    <w:p w:rsidR="003A38BE" w:rsidRDefault="003A38BE">
      <w:pPr>
        <w:pStyle w:val="Ttulo2"/>
      </w:pPr>
      <w:bookmarkStart w:id="131" w:name="_Toc122146622"/>
      <w:r>
        <w:t>7.4 Exemplos de Estrutura de Múltipla Escolha em Java</w:t>
      </w:r>
      <w:bookmarkEnd w:id="131"/>
      <w:r>
        <w:t xml:space="preserve"> </w:t>
      </w:r>
    </w:p>
    <w:p w:rsidR="003A38BE" w:rsidRDefault="003A38BE"/>
    <w:p w:rsidR="003A38BE" w:rsidRDefault="003A38BE">
      <w:r>
        <w:t xml:space="preserve">1. Desenvolva um algoritmo que </w:t>
      </w:r>
      <w:r w:rsidR="00407F5B">
        <w:t xml:space="preserve">receba </w:t>
      </w:r>
      <w:r>
        <w:t xml:space="preserve">quatro notas bimestrais, </w:t>
      </w:r>
      <w:r w:rsidR="00407F5B">
        <w:t xml:space="preserve">calcule </w:t>
      </w:r>
      <w:r>
        <w:t xml:space="preserve">e </w:t>
      </w:r>
      <w:r w:rsidR="00407F5B">
        <w:t xml:space="preserve">mostre </w:t>
      </w:r>
      <w:r>
        <w:t>a média aritmética dessas quatro notas, bem como, se o aluno foi aprovado (média &gt;= 7), reprovado (média &lt; 3), em exame (média &gt;= 3 ou média &lt; 7) ou aprovado com louvor (média = 10).</w:t>
      </w:r>
    </w:p>
    <w:p w:rsidR="003A38BE" w:rsidRDefault="003A38BE"/>
    <w:p w:rsidR="003A38BE" w:rsidRDefault="003A38BE">
      <w:pPr>
        <w:rPr>
          <w:rFonts w:ascii="Courier New" w:hAnsi="Courier New"/>
          <w:lang w:val="en-US"/>
        </w:rPr>
      </w:pPr>
      <w:r>
        <w:rPr>
          <w:rFonts w:ascii="Courier New" w:hAnsi="Courier New"/>
          <w:b/>
          <w:lang w:val="en-US"/>
        </w:rPr>
        <w:t>class</w:t>
      </w:r>
      <w:r>
        <w:rPr>
          <w:rFonts w:ascii="Courier New" w:hAnsi="Courier New"/>
          <w:lang w:val="en-US"/>
        </w:rPr>
        <w:t xml:space="preserve"> MediaAritmetica</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w:t>
      </w:r>
    </w:p>
    <w:p w:rsidR="003A38BE" w:rsidRDefault="003A38BE">
      <w:pPr>
        <w:rPr>
          <w:rFonts w:ascii="Courier New" w:hAnsi="Courier New"/>
          <w:b/>
          <w:lang w:val="en-US"/>
        </w:rPr>
      </w:pPr>
      <w:r>
        <w:rPr>
          <w:rFonts w:ascii="Courier New" w:hAnsi="Courier New"/>
          <w:b/>
          <w:lang w:val="en-US"/>
        </w:rPr>
        <w:t xml:space="preserve">     public static void main(String arg [ ])</w:t>
      </w:r>
    </w:p>
    <w:p w:rsidR="003A38BE" w:rsidRDefault="003A38BE">
      <w:pPr>
        <w:rPr>
          <w:rFonts w:ascii="Courier New" w:hAnsi="Courier New"/>
          <w:b/>
        </w:rPr>
      </w:pPr>
      <w:r>
        <w:rPr>
          <w:rFonts w:ascii="Courier New" w:hAnsi="Courier New"/>
          <w:b/>
          <w:lang w:val="en-US"/>
        </w:rPr>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 declaração de variáveis e/ou constantes</w:t>
      </w:r>
    </w:p>
    <w:p w:rsidR="003A38BE" w:rsidRDefault="003A38BE">
      <w:pPr>
        <w:rPr>
          <w:rFonts w:ascii="Courier New" w:hAnsi="Courier New"/>
        </w:rPr>
      </w:pPr>
      <w:r>
        <w:rPr>
          <w:rFonts w:ascii="Courier New" w:hAnsi="Courier New"/>
        </w:rPr>
        <w:t xml:space="preserve">        </w:t>
      </w:r>
      <w:r>
        <w:rPr>
          <w:rFonts w:ascii="Courier New" w:hAnsi="Courier New"/>
          <w:b/>
        </w:rPr>
        <w:t>double</w:t>
      </w:r>
      <w:r>
        <w:rPr>
          <w:rFonts w:ascii="Courier New" w:hAnsi="Courier New"/>
        </w:rPr>
        <w:t xml:space="preserve"> n1, n2, n3, n4, media;</w:t>
      </w:r>
    </w:p>
    <w:p w:rsidR="003A38BE" w:rsidRDefault="003A38BE">
      <w:pPr>
        <w:rPr>
          <w:rFonts w:ascii="Courier New" w:hAnsi="Courier New"/>
        </w:rPr>
      </w:pPr>
      <w:r>
        <w:rPr>
          <w:rFonts w:ascii="Courier New" w:hAnsi="Courier New"/>
        </w:rPr>
        <w:t xml:space="preserve">        </w:t>
      </w:r>
      <w:r>
        <w:rPr>
          <w:rFonts w:ascii="Courier New" w:hAnsi="Courier New"/>
          <w:b/>
        </w:rPr>
        <w:t xml:space="preserve">int </w:t>
      </w:r>
      <w:r>
        <w:rPr>
          <w:rFonts w:ascii="Courier New" w:hAnsi="Courier New"/>
        </w:rPr>
        <w:t>op = 0;</w:t>
      </w:r>
    </w:p>
    <w:p w:rsidR="003A38BE" w:rsidRDefault="003A38BE">
      <w:pPr>
        <w:rPr>
          <w:rFonts w:ascii="Courier New" w:hAnsi="Courier New"/>
        </w:rPr>
      </w:pPr>
      <w:r>
        <w:rPr>
          <w:rFonts w:ascii="Courier New" w:hAnsi="Courier New"/>
        </w:rPr>
        <w:t xml:space="preserve">        </w:t>
      </w:r>
    </w:p>
    <w:p w:rsidR="003A38BE" w:rsidRDefault="003A38BE">
      <w:pPr>
        <w:rPr>
          <w:rFonts w:ascii="Courier New" w:hAnsi="Courier New"/>
        </w:rPr>
      </w:pPr>
      <w:r>
        <w:rPr>
          <w:rFonts w:ascii="Courier New" w:hAnsi="Courier New"/>
        </w:rPr>
        <w:t xml:space="preserve">        // mensagem ao usuário e entrada de dados</w:t>
      </w:r>
    </w:p>
    <w:p w:rsidR="003A38BE" w:rsidRDefault="003A38BE">
      <w:pPr>
        <w:rPr>
          <w:rFonts w:ascii="Courier New" w:hAnsi="Courier New"/>
        </w:rPr>
      </w:pPr>
      <w:r>
        <w:rPr>
          <w:rFonts w:ascii="Courier New" w:hAnsi="Courier New"/>
        </w:rPr>
        <w:t xml:space="preserve">        n1 = Double.parseDouble(JOptionPane.showInputDialog("Digite</w:t>
      </w:r>
      <w:r>
        <w:rPr>
          <w:rFonts w:ascii="Courier New" w:hAnsi="Courier New"/>
        </w:rPr>
        <w:br/>
        <w:t xml:space="preserve">                                uma nota bimestral"));</w:t>
      </w:r>
    </w:p>
    <w:p w:rsidR="003A38BE" w:rsidRDefault="003A38BE">
      <w:pPr>
        <w:rPr>
          <w:rFonts w:ascii="Courier New" w:hAnsi="Courier New"/>
        </w:rPr>
      </w:pPr>
      <w:r>
        <w:rPr>
          <w:rFonts w:ascii="Courier New" w:hAnsi="Courier New"/>
        </w:rPr>
        <w:t xml:space="preserve">        n2 = Double.parseDouble(JOptionPane.showInputDialog("Digite</w:t>
      </w:r>
      <w:r>
        <w:rPr>
          <w:rFonts w:ascii="Courier New" w:hAnsi="Courier New"/>
        </w:rPr>
        <w:br/>
        <w:t xml:space="preserve">                                uma nota bimestral"));</w:t>
      </w:r>
    </w:p>
    <w:p w:rsidR="003A38BE" w:rsidRDefault="003A38BE">
      <w:pPr>
        <w:rPr>
          <w:rFonts w:ascii="Courier New" w:hAnsi="Courier New"/>
        </w:rPr>
      </w:pPr>
      <w:r>
        <w:rPr>
          <w:rFonts w:ascii="Courier New" w:hAnsi="Courier New"/>
        </w:rPr>
        <w:t xml:space="preserve">        n3 = Double.parseDouble(JOptionPane.showInputDialog("Digite</w:t>
      </w:r>
      <w:r>
        <w:rPr>
          <w:rFonts w:ascii="Courier New" w:hAnsi="Courier New"/>
        </w:rPr>
        <w:br/>
        <w:t xml:space="preserve">                                uma nota bimestral"));</w:t>
      </w:r>
    </w:p>
    <w:p w:rsidR="003A38BE" w:rsidRDefault="003A38BE">
      <w:pPr>
        <w:rPr>
          <w:rFonts w:ascii="Courier New" w:hAnsi="Courier New"/>
        </w:rPr>
      </w:pPr>
      <w:r>
        <w:rPr>
          <w:rFonts w:ascii="Courier New" w:hAnsi="Courier New"/>
        </w:rPr>
        <w:t xml:space="preserve">        n4 = Double.parseDouble(JOptionPane.showInputDialog("Digite</w:t>
      </w:r>
      <w:r>
        <w:rPr>
          <w:rFonts w:ascii="Courier New" w:hAnsi="Courier New"/>
        </w:rPr>
        <w:br/>
        <w:t xml:space="preserve">                                uma nota bimestral"));</w:t>
      </w:r>
    </w:p>
    <w:p w:rsidR="003A38BE" w:rsidRDefault="003A38BE">
      <w:pPr>
        <w:rPr>
          <w:rFonts w:ascii="Courier New" w:hAnsi="Courier New"/>
        </w:rPr>
      </w:pPr>
      <w:r>
        <w:rPr>
          <w:rFonts w:ascii="Courier New" w:hAnsi="Courier New"/>
        </w:rPr>
        <w:t xml:space="preserve">        // processamento de dados</w:t>
      </w:r>
    </w:p>
    <w:p w:rsidR="003A38BE" w:rsidRDefault="003A38BE">
      <w:pPr>
        <w:rPr>
          <w:rFonts w:ascii="Courier New" w:hAnsi="Courier New"/>
        </w:rPr>
      </w:pPr>
      <w:r>
        <w:rPr>
          <w:rFonts w:ascii="Courier New" w:hAnsi="Courier New"/>
        </w:rPr>
        <w:t xml:space="preserve">        media = (n1 + n2 + n3 + n4) / 4;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("A média é: " + media); </w:t>
      </w:r>
    </w:p>
    <w:p w:rsidR="003A38BE" w:rsidRDefault="003A38BE">
      <w:pPr>
        <w:outlineLvl w:val="0"/>
        <w:rPr>
          <w:rFonts w:ascii="Courier New" w:hAnsi="Courier New"/>
          <w:lang w:val="es-ES_tradnl"/>
        </w:rPr>
      </w:pPr>
      <w:r>
        <w:rPr>
          <w:rFonts w:ascii="Courier New" w:hAnsi="Courier New"/>
        </w:rPr>
        <w:t xml:space="preserve">        </w:t>
      </w:r>
      <w:r>
        <w:rPr>
          <w:rFonts w:ascii="Courier New" w:hAnsi="Courier New"/>
          <w:lang w:val="es-ES_tradnl"/>
        </w:rPr>
        <w:t>// processamento de dados</w:t>
      </w:r>
    </w:p>
    <w:p w:rsidR="003A38BE" w:rsidRDefault="003A38BE">
      <w:pPr>
        <w:rPr>
          <w:rFonts w:ascii="Courier New" w:hAnsi="Courier New"/>
          <w:lang w:val="es-ES_tradnl"/>
        </w:rPr>
      </w:pPr>
      <w:r>
        <w:rPr>
          <w:rFonts w:ascii="Courier New" w:hAnsi="Courier New"/>
          <w:lang w:val="es-ES_tradnl"/>
        </w:rPr>
        <w:t xml:space="preserve">        </w:t>
      </w:r>
      <w:r>
        <w:rPr>
          <w:rFonts w:ascii="Courier New" w:hAnsi="Courier New"/>
          <w:b/>
          <w:lang w:val="es-ES_tradnl"/>
        </w:rPr>
        <w:t>if</w:t>
      </w:r>
      <w:r>
        <w:rPr>
          <w:rFonts w:ascii="Courier New" w:hAnsi="Courier New"/>
          <w:lang w:val="es-ES_tradnl"/>
        </w:rPr>
        <w:t xml:space="preserve"> (media &gt;= 7 &amp;&amp; media &lt;= 10)</w:t>
      </w:r>
    </w:p>
    <w:p w:rsidR="003A38BE" w:rsidRDefault="003A38BE">
      <w:pPr>
        <w:rPr>
          <w:rFonts w:ascii="Courier New" w:hAnsi="Courier New"/>
          <w:b/>
          <w:lang w:val="es-ES_tradnl"/>
        </w:rPr>
      </w:pPr>
      <w:r>
        <w:rPr>
          <w:rFonts w:ascii="Courier New" w:hAnsi="Courier New"/>
          <w:b/>
          <w:lang w:val="es-ES_tradnl"/>
        </w:rPr>
        <w:t xml:space="preserve">          {</w:t>
      </w:r>
    </w:p>
    <w:p w:rsidR="003A38BE" w:rsidRDefault="003A38BE">
      <w:pPr>
        <w:rPr>
          <w:rFonts w:ascii="Courier New" w:hAnsi="Courier New"/>
          <w:lang w:val="es-ES_tradnl"/>
        </w:rPr>
      </w:pPr>
      <w:r>
        <w:rPr>
          <w:rFonts w:ascii="Courier New" w:hAnsi="Courier New"/>
          <w:lang w:val="es-ES_tradnl"/>
        </w:rPr>
        <w:t xml:space="preserve">            op = 1;</w:t>
      </w:r>
    </w:p>
    <w:p w:rsidR="003A38BE" w:rsidRDefault="003A38BE">
      <w:pPr>
        <w:rPr>
          <w:rFonts w:ascii="Courier New" w:hAnsi="Courier New"/>
          <w:b/>
          <w:lang w:val="es-ES_tradnl"/>
        </w:rPr>
      </w:pPr>
      <w:r>
        <w:rPr>
          <w:rFonts w:ascii="Courier New" w:hAnsi="Courier New"/>
          <w:b/>
          <w:lang w:val="es-ES_tradnl"/>
        </w:rPr>
        <w:t xml:space="preserve">          }</w:t>
      </w:r>
    </w:p>
    <w:p w:rsidR="003A38BE" w:rsidRDefault="003A38BE">
      <w:pPr>
        <w:rPr>
          <w:rFonts w:ascii="Courier New" w:hAnsi="Courier New"/>
          <w:b/>
          <w:lang w:val="es-ES_tradnl"/>
        </w:rPr>
      </w:pPr>
      <w:r>
        <w:rPr>
          <w:rFonts w:ascii="Courier New" w:hAnsi="Courier New"/>
          <w:b/>
          <w:lang w:val="es-ES_tradnl"/>
        </w:rPr>
        <w:t xml:space="preserve">        else</w:t>
      </w:r>
    </w:p>
    <w:p w:rsidR="003A38BE" w:rsidRDefault="003A38BE">
      <w:pPr>
        <w:rPr>
          <w:rFonts w:ascii="Courier New" w:hAnsi="Courier New"/>
          <w:b/>
          <w:lang w:val="es-ES_tradnl"/>
        </w:rPr>
      </w:pPr>
      <w:r>
        <w:rPr>
          <w:rFonts w:ascii="Courier New" w:hAnsi="Courier New"/>
          <w:b/>
          <w:lang w:val="es-ES_tradnl"/>
        </w:rPr>
        <w:t xml:space="preserve">          {</w:t>
      </w:r>
    </w:p>
    <w:p w:rsidR="003A38BE" w:rsidRDefault="003A38BE">
      <w:pPr>
        <w:rPr>
          <w:rFonts w:ascii="Courier New" w:hAnsi="Courier New"/>
          <w:lang w:val="es-ES_tradnl"/>
        </w:rPr>
      </w:pPr>
      <w:r>
        <w:rPr>
          <w:rFonts w:ascii="Courier New" w:hAnsi="Courier New"/>
          <w:b/>
          <w:lang w:val="es-ES_tradnl"/>
        </w:rPr>
        <w:t xml:space="preserve">             if</w:t>
      </w:r>
      <w:r>
        <w:rPr>
          <w:rFonts w:ascii="Courier New" w:hAnsi="Courier New"/>
          <w:lang w:val="es-ES_tradnl"/>
        </w:rPr>
        <w:t xml:space="preserve"> (media &lt; 7 &amp;&amp; media &gt;= 3)</w:t>
      </w:r>
    </w:p>
    <w:p w:rsidR="003A38BE" w:rsidRDefault="003A38BE">
      <w:pPr>
        <w:rPr>
          <w:rFonts w:ascii="Courier New" w:hAnsi="Courier New"/>
          <w:b/>
          <w:lang w:val="es-ES_tradnl"/>
        </w:rPr>
      </w:pPr>
      <w:r>
        <w:rPr>
          <w:rFonts w:ascii="Courier New" w:hAnsi="Courier New"/>
          <w:b/>
          <w:lang w:val="es-ES_tradnl"/>
        </w:rPr>
        <w:t xml:space="preserve">               {</w:t>
      </w:r>
    </w:p>
    <w:p w:rsidR="003A38BE" w:rsidRDefault="003A38BE">
      <w:pPr>
        <w:rPr>
          <w:rFonts w:ascii="Courier New" w:hAnsi="Courier New"/>
          <w:lang w:val="es-ES_tradnl"/>
        </w:rPr>
      </w:pPr>
      <w:r>
        <w:rPr>
          <w:rFonts w:ascii="Courier New" w:hAnsi="Courier New"/>
          <w:lang w:val="es-ES_tradnl"/>
        </w:rPr>
        <w:t xml:space="preserve">                  op = 3;</w:t>
      </w:r>
    </w:p>
    <w:p w:rsidR="003A38BE" w:rsidRDefault="003A38BE">
      <w:pPr>
        <w:rPr>
          <w:rFonts w:ascii="Courier New" w:hAnsi="Courier New"/>
          <w:b/>
          <w:lang w:val="es-ES_tradnl"/>
        </w:rPr>
      </w:pPr>
      <w:r>
        <w:rPr>
          <w:rFonts w:ascii="Courier New" w:hAnsi="Courier New"/>
          <w:b/>
          <w:lang w:val="es-ES_tradnl"/>
        </w:rPr>
        <w:t xml:space="preserve">               }</w:t>
      </w:r>
    </w:p>
    <w:p w:rsidR="003A38BE" w:rsidRDefault="003A38BE">
      <w:pPr>
        <w:rPr>
          <w:rFonts w:ascii="Courier New" w:hAnsi="Courier New"/>
          <w:b/>
          <w:lang w:val="es-ES_tradnl"/>
        </w:rPr>
      </w:pPr>
      <w:r>
        <w:rPr>
          <w:rFonts w:ascii="Courier New" w:hAnsi="Courier New"/>
          <w:b/>
          <w:lang w:val="es-ES_tradnl"/>
        </w:rPr>
        <w:t xml:space="preserve">             else</w:t>
      </w:r>
    </w:p>
    <w:p w:rsidR="003A38BE" w:rsidRDefault="003A38BE">
      <w:pPr>
        <w:rPr>
          <w:rFonts w:ascii="Courier New" w:hAnsi="Courier New"/>
          <w:b/>
          <w:lang w:val="es-ES_tradnl"/>
        </w:rPr>
      </w:pPr>
      <w:r>
        <w:rPr>
          <w:rFonts w:ascii="Courier New" w:hAnsi="Courier New"/>
          <w:b/>
          <w:lang w:val="es-ES_tradnl"/>
        </w:rPr>
        <w:t xml:space="preserve">               {</w:t>
      </w:r>
    </w:p>
    <w:p w:rsidR="003A38BE" w:rsidRDefault="003A38BE">
      <w:pPr>
        <w:rPr>
          <w:rFonts w:ascii="Courier New" w:hAnsi="Courier New"/>
          <w:lang w:val="es-ES_tradnl"/>
        </w:rPr>
      </w:pPr>
      <w:r>
        <w:rPr>
          <w:rFonts w:ascii="Courier New" w:hAnsi="Courier New"/>
          <w:b/>
          <w:lang w:val="es-ES_tradnl"/>
        </w:rPr>
        <w:lastRenderedPageBreak/>
        <w:t xml:space="preserve">                  if </w:t>
      </w:r>
      <w:r>
        <w:rPr>
          <w:rFonts w:ascii="Courier New" w:hAnsi="Courier New"/>
          <w:lang w:val="es-ES_tradnl"/>
        </w:rPr>
        <w:t>(media &gt;= 0 &amp;&amp; media &lt; 3)</w:t>
      </w:r>
    </w:p>
    <w:p w:rsidR="003A38BE" w:rsidRDefault="003A38BE">
      <w:pPr>
        <w:rPr>
          <w:rFonts w:ascii="Courier New" w:hAnsi="Courier New"/>
          <w:b/>
          <w:lang w:val="es-ES_tradnl"/>
        </w:rPr>
      </w:pPr>
      <w:r>
        <w:rPr>
          <w:rFonts w:ascii="Courier New" w:hAnsi="Courier New"/>
          <w:b/>
          <w:lang w:val="es-ES_tradnl"/>
        </w:rPr>
        <w:t xml:space="preserve">                    {</w:t>
      </w:r>
    </w:p>
    <w:p w:rsidR="003A38BE" w:rsidRDefault="003A38BE">
      <w:pPr>
        <w:rPr>
          <w:rFonts w:ascii="Courier New" w:hAnsi="Courier New"/>
          <w:lang w:val="es-ES_tradnl"/>
        </w:rPr>
      </w:pPr>
      <w:r>
        <w:rPr>
          <w:rFonts w:ascii="Courier New" w:hAnsi="Courier New"/>
          <w:lang w:val="es-ES_tradnl"/>
        </w:rPr>
        <w:t xml:space="preserve">                       op = 2;</w:t>
      </w:r>
    </w:p>
    <w:p w:rsidR="003A38BE" w:rsidRDefault="003A38BE">
      <w:pPr>
        <w:rPr>
          <w:rFonts w:ascii="Courier New" w:hAnsi="Courier New"/>
          <w:b/>
          <w:lang w:val="en-US"/>
        </w:rPr>
      </w:pPr>
      <w:r>
        <w:rPr>
          <w:rFonts w:ascii="Courier New" w:hAnsi="Courier New"/>
          <w:b/>
          <w:lang w:val="es-ES_tradnl"/>
        </w:rPr>
        <w:t xml:space="preserve">                    </w:t>
      </w:r>
      <w:r>
        <w:rPr>
          <w:rFonts w:ascii="Courier New" w:hAnsi="Courier New"/>
          <w:b/>
          <w:lang w:val="en-US"/>
        </w:rPr>
        <w:t>}</w:t>
      </w:r>
    </w:p>
    <w:p w:rsidR="003A38BE" w:rsidRDefault="003A38BE">
      <w:pPr>
        <w:rPr>
          <w:rFonts w:ascii="Courier New" w:hAnsi="Courier New"/>
          <w:b/>
          <w:lang w:val="en-US"/>
        </w:rPr>
      </w:pPr>
      <w:r>
        <w:rPr>
          <w:rFonts w:ascii="Courier New" w:hAnsi="Courier New"/>
          <w:b/>
          <w:lang w:val="en-US"/>
        </w:rPr>
        <w:t xml:space="preserve">               }</w:t>
      </w:r>
    </w:p>
    <w:p w:rsidR="003A38BE" w:rsidRDefault="003A38BE">
      <w:pPr>
        <w:rPr>
          <w:rFonts w:ascii="Courier New" w:hAnsi="Courier New"/>
          <w:b/>
          <w:lang w:val="en-US"/>
        </w:rPr>
      </w:pPr>
      <w:r>
        <w:rPr>
          <w:rFonts w:ascii="Courier New" w:hAnsi="Courier New"/>
          <w:b/>
          <w:lang w:val="en-US"/>
        </w:rPr>
        <w:t xml:space="preserve">          }</w:t>
      </w:r>
    </w:p>
    <w:p w:rsidR="003A38BE" w:rsidRDefault="003A38BE">
      <w:pPr>
        <w:rPr>
          <w:rFonts w:ascii="Courier New" w:hAnsi="Courier New"/>
          <w:lang w:val="en-US"/>
        </w:rPr>
      </w:pPr>
      <w:r>
        <w:rPr>
          <w:rFonts w:ascii="Courier New" w:hAnsi="Courier New"/>
          <w:lang w:val="en-US"/>
        </w:rPr>
        <w:t xml:space="preserve">        </w:t>
      </w:r>
      <w:r>
        <w:rPr>
          <w:rFonts w:ascii="Courier New" w:hAnsi="Courier New"/>
          <w:b/>
          <w:lang w:val="en-US"/>
        </w:rPr>
        <w:t>switch</w:t>
      </w:r>
      <w:r>
        <w:rPr>
          <w:rFonts w:ascii="Courier New" w:hAnsi="Courier New"/>
          <w:lang w:val="en-US"/>
        </w:rPr>
        <w:t xml:space="preserve"> (op)</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w:t>
      </w:r>
    </w:p>
    <w:p w:rsidR="003A38BE" w:rsidRDefault="003A38BE">
      <w:pPr>
        <w:rPr>
          <w:rFonts w:ascii="Courier New" w:hAnsi="Courier New"/>
          <w:lang w:val="en-US"/>
        </w:rPr>
      </w:pPr>
      <w:r>
        <w:rPr>
          <w:rFonts w:ascii="Courier New" w:hAnsi="Courier New"/>
          <w:lang w:val="en-US"/>
        </w:rPr>
        <w:t xml:space="preserve">             </w:t>
      </w:r>
      <w:r>
        <w:rPr>
          <w:rFonts w:ascii="Courier New" w:hAnsi="Courier New"/>
          <w:b/>
          <w:lang w:val="en-US"/>
        </w:rPr>
        <w:t>case</w:t>
      </w:r>
      <w:r>
        <w:rPr>
          <w:rFonts w:ascii="Courier New" w:hAnsi="Courier New"/>
          <w:lang w:val="en-US"/>
        </w:rPr>
        <w:t xml:space="preserve"> 1 </w:t>
      </w:r>
      <w:r>
        <w:rPr>
          <w:rFonts w:ascii="Courier New" w:hAnsi="Courier New"/>
          <w:b/>
          <w:lang w:val="en-US"/>
        </w:rPr>
        <w:t>:</w:t>
      </w:r>
      <w:r>
        <w:rPr>
          <w:rFonts w:ascii="Courier New" w:hAnsi="Courier New"/>
          <w:lang w:val="en-US"/>
        </w:rPr>
        <w:t xml:space="preserve"> </w:t>
      </w:r>
      <w:r>
        <w:rPr>
          <w:rFonts w:ascii="Courier New" w:hAnsi="Courier New"/>
          <w:b/>
          <w:lang w:val="en-US"/>
        </w:rPr>
        <w:t>if</w:t>
      </w:r>
      <w:r>
        <w:rPr>
          <w:rFonts w:ascii="Courier New" w:hAnsi="Courier New"/>
          <w:lang w:val="en-US"/>
        </w:rPr>
        <w:t xml:space="preserve"> (media == 10)</w:t>
      </w:r>
    </w:p>
    <w:p w:rsidR="003A38BE" w:rsidRDefault="003A38BE">
      <w:pPr>
        <w:rPr>
          <w:rFonts w:ascii="Courier New" w:hAnsi="Courier New"/>
          <w:b/>
        </w:rPr>
      </w:pPr>
      <w:r>
        <w:rPr>
          <w:rFonts w:ascii="Courier New" w:hAnsi="Courier New"/>
          <w:lang w:val="en-US"/>
        </w:rPr>
        <w:t xml:space="preserve">                        </w:t>
      </w:r>
      <w:r>
        <w:rPr>
          <w:rFonts w:ascii="Courier New" w:hAnsi="Courier New"/>
          <w:b/>
        </w:rPr>
        <w:t>{</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System.out.println("Aluno aprovado com</w:t>
      </w:r>
      <w:r>
        <w:rPr>
          <w:rFonts w:ascii="Courier New" w:hAnsi="Courier New"/>
        </w:rPr>
        <w:br/>
        <w:t xml:space="preserve">                                              louvor");</w:t>
      </w:r>
    </w:p>
    <w:p w:rsidR="003A38BE" w:rsidRDefault="003A38BE">
      <w:pPr>
        <w:rPr>
          <w:rFonts w:ascii="Courier New" w:hAnsi="Courier New"/>
          <w:b/>
        </w:rPr>
      </w:pPr>
      <w:r>
        <w:rPr>
          <w:rFonts w:ascii="Courier New" w:hAnsi="Courier New"/>
        </w:rPr>
        <w:t xml:space="preserve">                        </w:t>
      </w:r>
      <w:r>
        <w:rPr>
          <w:rFonts w:ascii="Courier New" w:hAnsi="Courier New"/>
          <w:b/>
        </w:rPr>
        <w:t xml:space="preserve">}  </w:t>
      </w:r>
    </w:p>
    <w:p w:rsidR="003A38BE" w:rsidRDefault="003A38BE">
      <w:pPr>
        <w:rPr>
          <w:rFonts w:ascii="Courier New" w:hAnsi="Courier New"/>
          <w:b/>
        </w:rPr>
      </w:pPr>
      <w:r>
        <w:rPr>
          <w:rFonts w:ascii="Courier New" w:hAnsi="Courier New"/>
        </w:rPr>
        <w:t xml:space="preserve">                      </w:t>
      </w:r>
      <w:r>
        <w:rPr>
          <w:rFonts w:ascii="Courier New" w:hAnsi="Courier New"/>
          <w:b/>
        </w:rPr>
        <w:t>else</w:t>
      </w:r>
    </w:p>
    <w:p w:rsidR="003A38BE" w:rsidRDefault="003A38BE">
      <w:pPr>
        <w:rPr>
          <w:rFonts w:ascii="Courier New" w:hAnsi="Courier New"/>
          <w:b/>
        </w:rPr>
      </w:pPr>
      <w:r>
        <w:rPr>
          <w:rFonts w:ascii="Courier New" w:hAnsi="Courier New"/>
          <w:b/>
        </w:rPr>
        <w:t xml:space="preserve">                        { </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("Aluno aprovado"); </w:t>
      </w:r>
    </w:p>
    <w:p w:rsidR="003A38BE" w:rsidRDefault="003A38BE">
      <w:pPr>
        <w:rPr>
          <w:rFonts w:ascii="Courier New" w:hAnsi="Courier New"/>
          <w:b/>
        </w:rPr>
      </w:pPr>
      <w:r>
        <w:rPr>
          <w:rFonts w:ascii="Courier New" w:hAnsi="Courier New"/>
        </w:rPr>
        <w:t xml:space="preserve">                        </w:t>
      </w:r>
      <w:r>
        <w:rPr>
          <w:rFonts w:ascii="Courier New" w:hAnsi="Courier New"/>
          <w:b/>
        </w:rPr>
        <w:t>}</w:t>
      </w:r>
    </w:p>
    <w:p w:rsidR="003A38BE" w:rsidRDefault="003A38BE">
      <w:pPr>
        <w:pStyle w:val="Rodap"/>
        <w:tabs>
          <w:tab w:val="clear" w:pos="4419"/>
          <w:tab w:val="clear" w:pos="8838"/>
        </w:tabs>
        <w:rPr>
          <w:rFonts w:ascii="Courier New" w:hAnsi="Courier New"/>
          <w:b/>
        </w:rPr>
      </w:pPr>
      <w:r>
        <w:rPr>
          <w:rFonts w:ascii="Courier New" w:hAnsi="Courier New"/>
        </w:rPr>
        <w:t xml:space="preserve">                      </w:t>
      </w:r>
      <w:r>
        <w:rPr>
          <w:rFonts w:ascii="Courier New" w:hAnsi="Courier New"/>
          <w:b/>
        </w:rPr>
        <w:t>break;</w:t>
      </w:r>
    </w:p>
    <w:p w:rsidR="003A38BE" w:rsidRDefault="003A38BE">
      <w:pPr>
        <w:rPr>
          <w:rFonts w:ascii="Courier New" w:hAnsi="Courier New"/>
        </w:rPr>
      </w:pPr>
      <w:r>
        <w:rPr>
          <w:rFonts w:ascii="Courier New" w:hAnsi="Courier New"/>
        </w:rPr>
        <w:t xml:space="preserve">         </w:t>
      </w:r>
      <w:r>
        <w:rPr>
          <w:rFonts w:ascii="Courier New" w:hAnsi="Courier New"/>
          <w:b/>
        </w:rPr>
        <w:t xml:space="preserve">    case</w:t>
      </w:r>
      <w:r>
        <w:rPr>
          <w:rFonts w:ascii="Courier New" w:hAnsi="Courier New"/>
        </w:rPr>
        <w:t xml:space="preserve"> 2 </w:t>
      </w:r>
      <w:r>
        <w:rPr>
          <w:rFonts w:ascii="Courier New" w:hAnsi="Courier New"/>
          <w:b/>
        </w:rPr>
        <w:t>:</w:t>
      </w:r>
      <w:r>
        <w:rPr>
          <w:rFonts w:ascii="Courier New" w:hAnsi="Courier New"/>
        </w:rPr>
        <w:t xml:space="preserve"> // saída de resultados </w:t>
      </w:r>
    </w:p>
    <w:p w:rsidR="003A38BE" w:rsidRDefault="003A38BE">
      <w:pPr>
        <w:rPr>
          <w:rFonts w:ascii="Courier New" w:hAnsi="Courier New"/>
        </w:rPr>
      </w:pPr>
      <w:r>
        <w:rPr>
          <w:rFonts w:ascii="Courier New" w:hAnsi="Courier New"/>
        </w:rPr>
        <w:t xml:space="preserve">                      System.out.println ("Aluno reprovado"); </w:t>
      </w:r>
    </w:p>
    <w:p w:rsidR="003A38BE" w:rsidRDefault="003A38BE">
      <w:pPr>
        <w:rPr>
          <w:rFonts w:ascii="Courier New" w:hAnsi="Courier New"/>
          <w:b/>
        </w:rPr>
      </w:pPr>
      <w:r>
        <w:rPr>
          <w:rFonts w:ascii="Courier New" w:hAnsi="Courier New"/>
        </w:rPr>
        <w:t xml:space="preserve">                      </w:t>
      </w:r>
      <w:r>
        <w:rPr>
          <w:rFonts w:ascii="Courier New" w:hAnsi="Courier New"/>
          <w:b/>
        </w:rPr>
        <w:t>break;</w:t>
      </w:r>
    </w:p>
    <w:p w:rsidR="003A38BE" w:rsidRDefault="003A38BE">
      <w:pPr>
        <w:rPr>
          <w:rFonts w:ascii="Courier New" w:hAnsi="Courier New"/>
        </w:rPr>
      </w:pPr>
      <w:r>
        <w:rPr>
          <w:rFonts w:ascii="Courier New" w:hAnsi="Courier New"/>
        </w:rPr>
        <w:t xml:space="preserve">             </w:t>
      </w:r>
      <w:r>
        <w:rPr>
          <w:rFonts w:ascii="Courier New" w:hAnsi="Courier New"/>
          <w:b/>
        </w:rPr>
        <w:t xml:space="preserve">case </w:t>
      </w:r>
      <w:r>
        <w:rPr>
          <w:rFonts w:ascii="Courier New" w:hAnsi="Courier New"/>
        </w:rPr>
        <w:t>3</w:t>
      </w:r>
      <w:r>
        <w:rPr>
          <w:rFonts w:ascii="Courier New" w:hAnsi="Courier New"/>
          <w:b/>
        </w:rPr>
        <w:t xml:space="preserve"> : </w:t>
      </w:r>
      <w:r>
        <w:rPr>
          <w:rFonts w:ascii="Courier New" w:hAnsi="Courier New"/>
        </w:rPr>
        <w:t xml:space="preserve">// saída de resultados </w:t>
      </w:r>
    </w:p>
    <w:p w:rsidR="003A38BE" w:rsidRDefault="003A38BE">
      <w:pPr>
        <w:rPr>
          <w:rFonts w:ascii="Courier New" w:hAnsi="Courier New"/>
        </w:rPr>
      </w:pPr>
      <w:r>
        <w:rPr>
          <w:rFonts w:ascii="Courier New" w:hAnsi="Courier New"/>
        </w:rPr>
        <w:t xml:space="preserve">                      System.out.println ("Aluno em exame"); </w:t>
      </w:r>
    </w:p>
    <w:p w:rsidR="003A38BE" w:rsidRDefault="003A38BE">
      <w:pPr>
        <w:rPr>
          <w:rFonts w:ascii="Courier New" w:hAnsi="Courier New"/>
          <w:b/>
        </w:rPr>
      </w:pPr>
      <w:r>
        <w:rPr>
          <w:rFonts w:ascii="Courier New" w:hAnsi="Courier New"/>
        </w:rPr>
        <w:t xml:space="preserve">                      </w:t>
      </w:r>
      <w:r>
        <w:rPr>
          <w:rFonts w:ascii="Courier New" w:hAnsi="Courier New"/>
          <w:b/>
        </w:rPr>
        <w:t>break;</w:t>
      </w:r>
    </w:p>
    <w:p w:rsidR="003A38BE" w:rsidRDefault="003A38BE">
      <w:pPr>
        <w:rPr>
          <w:rFonts w:ascii="Courier New" w:hAnsi="Courier New"/>
        </w:rPr>
      </w:pPr>
      <w:r>
        <w:rPr>
          <w:rFonts w:ascii="Courier New" w:hAnsi="Courier New"/>
        </w:rPr>
        <w:t xml:space="preserve">             </w:t>
      </w:r>
      <w:r>
        <w:rPr>
          <w:rFonts w:ascii="Courier New" w:hAnsi="Courier New"/>
          <w:b/>
        </w:rPr>
        <w:t xml:space="preserve">default : </w:t>
      </w:r>
      <w:r>
        <w:rPr>
          <w:rFonts w:ascii="Courier New" w:hAnsi="Courier New"/>
        </w:rPr>
        <w:t xml:space="preserve">// saída de resultados </w:t>
      </w:r>
    </w:p>
    <w:p w:rsidR="003A38BE" w:rsidRDefault="003A38BE">
      <w:pPr>
        <w:rPr>
          <w:rFonts w:ascii="Courier New" w:hAnsi="Courier New"/>
        </w:rPr>
      </w:pPr>
      <w:r>
        <w:rPr>
          <w:rFonts w:ascii="Courier New" w:hAnsi="Courier New"/>
        </w:rPr>
        <w:t xml:space="preserve">                       System.out.println ("média inválida"); </w:t>
      </w:r>
    </w:p>
    <w:p w:rsidR="003A38BE" w:rsidRDefault="003A38BE">
      <w:pPr>
        <w:outlineLvl w:val="0"/>
        <w:rPr>
          <w:rFonts w:ascii="Courier New" w:hAnsi="Courier New"/>
        </w:rPr>
      </w:pPr>
      <w:r>
        <w:rPr>
          <w:rFonts w:ascii="Courier New" w:hAnsi="Courier New"/>
        </w:rPr>
        <w:t xml:space="preserve">          </w:t>
      </w:r>
      <w:r>
        <w:rPr>
          <w:rFonts w:ascii="Courier New" w:hAnsi="Courier New"/>
          <w:b/>
        </w:rPr>
        <w:t xml:space="preserve">} </w:t>
      </w:r>
      <w:r>
        <w:rPr>
          <w:rFonts w:ascii="Courier New" w:hAnsi="Courier New"/>
        </w:rPr>
        <w:t>// fim do switch</w:t>
      </w:r>
    </w:p>
    <w:p w:rsidR="003A38BE" w:rsidRDefault="003A38BE">
      <w:pPr>
        <w:rPr>
          <w:rFonts w:ascii="Courier New" w:hAnsi="Courier New"/>
        </w:rPr>
      </w:pPr>
      <w:r>
        <w:rPr>
          <w:rFonts w:ascii="Courier New" w:hAnsi="Courier New"/>
        </w:rPr>
        <w:t xml:space="preserve">        System.exit(0);</w:t>
      </w:r>
    </w:p>
    <w:p w:rsidR="003A38BE" w:rsidRDefault="003A38BE">
      <w:pPr>
        <w:outlineLvl w:val="0"/>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fim do void main</w:t>
      </w:r>
    </w:p>
    <w:p w:rsidR="003A38BE" w:rsidRDefault="003A38BE">
      <w:pPr>
        <w:rPr>
          <w:rFonts w:ascii="Courier New" w:hAnsi="Courier New"/>
        </w:rPr>
      </w:pPr>
      <w:r>
        <w:rPr>
          <w:rFonts w:ascii="Courier New" w:hAnsi="Courier New"/>
          <w:b/>
        </w:rPr>
        <w:t xml:space="preserve">  }</w:t>
      </w:r>
      <w:r>
        <w:rPr>
          <w:rFonts w:ascii="Courier New" w:hAnsi="Courier New"/>
        </w:rPr>
        <w:t xml:space="preserve"> // fim da classe</w:t>
      </w:r>
    </w:p>
    <w:p w:rsidR="003A38BE" w:rsidRDefault="003A38BE"/>
    <w:p w:rsidR="003A38BE" w:rsidRDefault="003A38BE">
      <w:r>
        <w:t xml:space="preserve">2. Desenvolva um algoritmo que </w:t>
      </w:r>
      <w:r w:rsidR="00407F5B">
        <w:t xml:space="preserve">receba </w:t>
      </w:r>
      <w:r>
        <w:t xml:space="preserve">o preço de um produto e seu código de origem e </w:t>
      </w:r>
      <w:r w:rsidR="00407F5B">
        <w:t xml:space="preserve">mostre </w:t>
      </w:r>
      <w:r>
        <w:t>o preço do produto junto de sua procedência, conforme tabela abaixo:</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551"/>
      </w:tblGrid>
      <w:tr w:rsidR="003A38BE">
        <w:tblPrEx>
          <w:tblCellMar>
            <w:top w:w="0" w:type="dxa"/>
            <w:bottom w:w="0" w:type="dxa"/>
          </w:tblCellMar>
        </w:tblPrEx>
        <w:tc>
          <w:tcPr>
            <w:tcW w:w="2197" w:type="dxa"/>
          </w:tcPr>
          <w:p w:rsidR="003A38BE" w:rsidRDefault="003A38BE">
            <w:pPr>
              <w:jc w:val="center"/>
            </w:pPr>
            <w:r>
              <w:t>Código de origem</w:t>
            </w:r>
          </w:p>
        </w:tc>
        <w:tc>
          <w:tcPr>
            <w:tcW w:w="2551" w:type="dxa"/>
          </w:tcPr>
          <w:p w:rsidR="003A38BE" w:rsidRDefault="003A38BE">
            <w:pPr>
              <w:jc w:val="center"/>
            </w:pPr>
            <w:r>
              <w:t>região de procedência</w:t>
            </w:r>
          </w:p>
        </w:tc>
      </w:tr>
      <w:tr w:rsidR="003A38BE">
        <w:tblPrEx>
          <w:tblCellMar>
            <w:top w:w="0" w:type="dxa"/>
            <w:bottom w:w="0" w:type="dxa"/>
          </w:tblCellMar>
        </w:tblPrEx>
        <w:tc>
          <w:tcPr>
            <w:tcW w:w="2197" w:type="dxa"/>
          </w:tcPr>
          <w:p w:rsidR="003A38BE" w:rsidRDefault="003A38BE">
            <w:pPr>
              <w:jc w:val="center"/>
            </w:pPr>
            <w:r>
              <w:t>1</w:t>
            </w:r>
          </w:p>
        </w:tc>
        <w:tc>
          <w:tcPr>
            <w:tcW w:w="2551" w:type="dxa"/>
          </w:tcPr>
          <w:p w:rsidR="003A38BE" w:rsidRDefault="003A38BE">
            <w:pPr>
              <w:jc w:val="center"/>
            </w:pPr>
            <w:r>
              <w:t>norte</w:t>
            </w:r>
          </w:p>
        </w:tc>
      </w:tr>
      <w:tr w:rsidR="003A38BE">
        <w:tblPrEx>
          <w:tblCellMar>
            <w:top w:w="0" w:type="dxa"/>
            <w:bottom w:w="0" w:type="dxa"/>
          </w:tblCellMar>
        </w:tblPrEx>
        <w:tc>
          <w:tcPr>
            <w:tcW w:w="2197" w:type="dxa"/>
          </w:tcPr>
          <w:p w:rsidR="003A38BE" w:rsidRDefault="003A38BE">
            <w:pPr>
              <w:jc w:val="center"/>
            </w:pPr>
            <w:r>
              <w:t>2, 5, 9</w:t>
            </w:r>
          </w:p>
        </w:tc>
        <w:tc>
          <w:tcPr>
            <w:tcW w:w="2551" w:type="dxa"/>
          </w:tcPr>
          <w:p w:rsidR="003A38BE" w:rsidRDefault="003A38BE">
            <w:pPr>
              <w:jc w:val="center"/>
            </w:pPr>
            <w:r>
              <w:t>sul</w:t>
            </w:r>
          </w:p>
        </w:tc>
      </w:tr>
      <w:tr w:rsidR="003A38BE">
        <w:tblPrEx>
          <w:tblCellMar>
            <w:top w:w="0" w:type="dxa"/>
            <w:bottom w:w="0" w:type="dxa"/>
          </w:tblCellMar>
        </w:tblPrEx>
        <w:tc>
          <w:tcPr>
            <w:tcW w:w="2197" w:type="dxa"/>
          </w:tcPr>
          <w:p w:rsidR="003A38BE" w:rsidRDefault="003A38BE">
            <w:pPr>
              <w:jc w:val="center"/>
            </w:pPr>
            <w:r>
              <w:t>3 , 10 até 15</w:t>
            </w:r>
          </w:p>
        </w:tc>
        <w:tc>
          <w:tcPr>
            <w:tcW w:w="2551" w:type="dxa"/>
          </w:tcPr>
          <w:p w:rsidR="003A38BE" w:rsidRDefault="003A38BE">
            <w:pPr>
              <w:jc w:val="center"/>
            </w:pPr>
            <w:r>
              <w:t>leste</w:t>
            </w:r>
          </w:p>
        </w:tc>
      </w:tr>
      <w:tr w:rsidR="003A38BE">
        <w:tblPrEx>
          <w:tblCellMar>
            <w:top w:w="0" w:type="dxa"/>
            <w:bottom w:w="0" w:type="dxa"/>
          </w:tblCellMar>
        </w:tblPrEx>
        <w:tc>
          <w:tcPr>
            <w:tcW w:w="2197" w:type="dxa"/>
          </w:tcPr>
          <w:p w:rsidR="003A38BE" w:rsidRDefault="003A38BE">
            <w:pPr>
              <w:jc w:val="center"/>
            </w:pPr>
            <w:r>
              <w:t>7 ou 20</w:t>
            </w:r>
          </w:p>
        </w:tc>
        <w:tc>
          <w:tcPr>
            <w:tcW w:w="2551" w:type="dxa"/>
          </w:tcPr>
          <w:p w:rsidR="003A38BE" w:rsidRDefault="003A38BE">
            <w:pPr>
              <w:jc w:val="center"/>
            </w:pPr>
            <w:r>
              <w:t>oeste</w:t>
            </w:r>
          </w:p>
        </w:tc>
      </w:tr>
      <w:tr w:rsidR="003A38BE">
        <w:tblPrEx>
          <w:tblCellMar>
            <w:top w:w="0" w:type="dxa"/>
            <w:bottom w:w="0" w:type="dxa"/>
          </w:tblCellMar>
        </w:tblPrEx>
        <w:tc>
          <w:tcPr>
            <w:tcW w:w="2197" w:type="dxa"/>
          </w:tcPr>
          <w:p w:rsidR="003A38BE" w:rsidRDefault="003A38BE">
            <w:pPr>
              <w:jc w:val="center"/>
            </w:pPr>
            <w:r>
              <w:t>qualquer outro</w:t>
            </w:r>
          </w:p>
        </w:tc>
        <w:tc>
          <w:tcPr>
            <w:tcW w:w="2551" w:type="dxa"/>
          </w:tcPr>
          <w:p w:rsidR="003A38BE" w:rsidRDefault="003A38BE">
            <w:pPr>
              <w:jc w:val="center"/>
            </w:pPr>
            <w:r>
              <w:t>importado</w:t>
            </w:r>
          </w:p>
        </w:tc>
      </w:tr>
    </w:tbl>
    <w:p w:rsidR="003A38BE" w:rsidRDefault="003A38BE">
      <w:pPr>
        <w:pStyle w:val="Rodap"/>
        <w:tabs>
          <w:tab w:val="clear" w:pos="4419"/>
          <w:tab w:val="clear" w:pos="8838"/>
        </w:tabs>
      </w:pPr>
    </w:p>
    <w:p w:rsidR="003A38BE" w:rsidRDefault="003A38BE">
      <w:pPr>
        <w:rPr>
          <w:rFonts w:ascii="Courier New" w:hAnsi="Courier New"/>
          <w:lang w:val="en-US"/>
        </w:rPr>
      </w:pPr>
      <w:r>
        <w:rPr>
          <w:rFonts w:ascii="Courier New" w:hAnsi="Courier New"/>
          <w:b/>
          <w:lang w:val="en-US"/>
        </w:rPr>
        <w:t>class</w:t>
      </w:r>
      <w:r>
        <w:rPr>
          <w:rFonts w:ascii="Courier New" w:hAnsi="Courier New"/>
          <w:lang w:val="en-US"/>
        </w:rPr>
        <w:t xml:space="preserve"> Produto</w:t>
      </w:r>
    </w:p>
    <w:p w:rsidR="003A38BE" w:rsidRDefault="003A38BE">
      <w:pPr>
        <w:rPr>
          <w:rFonts w:ascii="Courier New" w:hAnsi="Courier New"/>
          <w:b/>
          <w:lang w:val="en-US"/>
        </w:rPr>
      </w:pPr>
      <w:r>
        <w:rPr>
          <w:rFonts w:ascii="Courier New" w:hAnsi="Courier New"/>
          <w:lang w:val="en-US"/>
        </w:rPr>
        <w:t xml:space="preserve"> </w:t>
      </w:r>
      <w:r>
        <w:rPr>
          <w:rFonts w:ascii="Courier New" w:hAnsi="Courier New"/>
          <w:b/>
          <w:lang w:val="en-US"/>
        </w:rPr>
        <w:t>{</w:t>
      </w:r>
    </w:p>
    <w:p w:rsidR="003A38BE" w:rsidRDefault="003A38BE">
      <w:pPr>
        <w:rPr>
          <w:rFonts w:ascii="Courier New" w:hAnsi="Courier New"/>
          <w:b/>
          <w:lang w:val="en-US"/>
        </w:rPr>
      </w:pPr>
      <w:r>
        <w:rPr>
          <w:rFonts w:ascii="Courier New" w:hAnsi="Courier New"/>
          <w:b/>
          <w:lang w:val="en-US"/>
        </w:rPr>
        <w:t xml:space="preserve">   public static void main(String arg [ ])</w:t>
      </w:r>
    </w:p>
    <w:p w:rsidR="003A38BE" w:rsidRDefault="003A38BE">
      <w:pPr>
        <w:rPr>
          <w:rFonts w:ascii="Courier New" w:hAnsi="Courier New"/>
          <w:b/>
        </w:rPr>
      </w:pPr>
      <w:r>
        <w:rPr>
          <w:rFonts w:ascii="Courier New" w:hAnsi="Courier New"/>
          <w:b/>
          <w:lang w:val="en-US"/>
        </w:rPr>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 declaração de variáveis e/ou constantes</w:t>
      </w:r>
    </w:p>
    <w:p w:rsidR="003A38BE" w:rsidRPr="00EA58FF" w:rsidRDefault="003A38BE">
      <w:pPr>
        <w:rPr>
          <w:rFonts w:ascii="Courier New" w:hAnsi="Courier New"/>
        </w:rPr>
      </w:pPr>
      <w:r>
        <w:rPr>
          <w:rFonts w:ascii="Courier New" w:hAnsi="Courier New"/>
        </w:rPr>
        <w:t xml:space="preserve">      </w:t>
      </w:r>
      <w:r w:rsidRPr="00EA58FF">
        <w:rPr>
          <w:rFonts w:ascii="Courier New" w:hAnsi="Courier New"/>
          <w:b/>
        </w:rPr>
        <w:t xml:space="preserve">double </w:t>
      </w:r>
      <w:r w:rsidRPr="00EA58FF">
        <w:rPr>
          <w:rFonts w:ascii="Courier New" w:hAnsi="Courier New"/>
        </w:rPr>
        <w:t>preco;</w:t>
      </w:r>
    </w:p>
    <w:p w:rsidR="003A38BE" w:rsidRPr="00EA58FF" w:rsidRDefault="003A38BE">
      <w:pPr>
        <w:rPr>
          <w:rFonts w:ascii="Courier New" w:hAnsi="Courier New"/>
        </w:rPr>
      </w:pPr>
      <w:r w:rsidRPr="00EA58FF">
        <w:rPr>
          <w:rFonts w:ascii="Courier New" w:hAnsi="Courier New"/>
        </w:rPr>
        <w:t xml:space="preserve">      </w:t>
      </w:r>
      <w:r w:rsidRPr="00EA58FF">
        <w:rPr>
          <w:rFonts w:ascii="Courier New" w:hAnsi="Courier New"/>
          <w:b/>
        </w:rPr>
        <w:t xml:space="preserve">int </w:t>
      </w:r>
      <w:r w:rsidRPr="00EA58FF">
        <w:rPr>
          <w:rFonts w:ascii="Courier New" w:hAnsi="Courier New"/>
        </w:rPr>
        <w:t>codigo;</w:t>
      </w:r>
    </w:p>
    <w:p w:rsidR="003A38BE" w:rsidRPr="00EA58FF" w:rsidRDefault="003A38BE">
      <w:pPr>
        <w:rPr>
          <w:rFonts w:ascii="Courier New" w:hAnsi="Courier New"/>
        </w:rPr>
      </w:pPr>
    </w:p>
    <w:p w:rsidR="003A38BE" w:rsidRDefault="003A38BE">
      <w:pPr>
        <w:rPr>
          <w:rFonts w:ascii="Courier New" w:hAnsi="Courier New"/>
        </w:rPr>
      </w:pPr>
      <w:r w:rsidRPr="00EA58FF">
        <w:rPr>
          <w:rFonts w:ascii="Courier New" w:hAnsi="Courier New"/>
        </w:rPr>
        <w:t xml:space="preserve">      </w:t>
      </w:r>
      <w:r>
        <w:rPr>
          <w:rFonts w:ascii="Courier New" w:hAnsi="Courier New"/>
        </w:rPr>
        <w:t>// mensagem ao usuário e entrada de dados</w:t>
      </w:r>
    </w:p>
    <w:p w:rsidR="003A38BE" w:rsidRDefault="003A38BE">
      <w:pPr>
        <w:rPr>
          <w:rFonts w:ascii="Courier New" w:hAnsi="Courier New"/>
        </w:rPr>
      </w:pPr>
      <w:r>
        <w:rPr>
          <w:rFonts w:ascii="Courier New" w:hAnsi="Courier New"/>
        </w:rPr>
        <w:lastRenderedPageBreak/>
        <w:t xml:space="preserve">      preco = Double.parseDouble(JOptionPane.showInputDialog("Digite</w:t>
      </w:r>
      <w:r>
        <w:rPr>
          <w:rFonts w:ascii="Courier New" w:hAnsi="Courier New"/>
        </w:rPr>
        <w:br/>
        <w:t xml:space="preserve">                                   o preço do produto"));</w:t>
      </w:r>
    </w:p>
    <w:p w:rsidR="003A38BE" w:rsidRDefault="003A38BE">
      <w:pPr>
        <w:rPr>
          <w:rFonts w:ascii="Courier New" w:hAnsi="Courier New"/>
        </w:rPr>
      </w:pPr>
      <w:r>
        <w:rPr>
          <w:rFonts w:ascii="Courier New" w:hAnsi="Courier New"/>
        </w:rPr>
        <w:t xml:space="preserve">      codigo = Integer.parseInt(JOptionPane.showInputDialog("Digite</w:t>
      </w:r>
      <w:r>
        <w:rPr>
          <w:rFonts w:ascii="Courier New" w:hAnsi="Courier New"/>
        </w:rPr>
        <w:br/>
        <w:t xml:space="preserve">                                   o código de origem do produto"));</w:t>
      </w:r>
    </w:p>
    <w:p w:rsidR="003A38BE" w:rsidRDefault="003A38BE">
      <w:pPr>
        <w:rPr>
          <w:rFonts w:ascii="Courier New" w:hAnsi="Courier New"/>
        </w:rPr>
      </w:pPr>
      <w:r>
        <w:rPr>
          <w:rFonts w:ascii="Courier New" w:hAnsi="Courier New"/>
        </w:rPr>
        <w:t xml:space="preserve">      // processamento de dados</w:t>
      </w:r>
    </w:p>
    <w:p w:rsidR="003A38BE" w:rsidRDefault="003A38BE">
      <w:pPr>
        <w:rPr>
          <w:rFonts w:ascii="Courier New" w:hAnsi="Courier New"/>
        </w:rPr>
      </w:pPr>
      <w:r>
        <w:rPr>
          <w:rFonts w:ascii="Courier New" w:hAnsi="Courier New"/>
        </w:rPr>
        <w:t xml:space="preserve">      </w:t>
      </w:r>
      <w:r>
        <w:rPr>
          <w:rFonts w:ascii="Courier New" w:hAnsi="Courier New"/>
          <w:b/>
        </w:rPr>
        <w:t>switch</w:t>
      </w:r>
      <w:r>
        <w:rPr>
          <w:rFonts w:ascii="Courier New" w:hAnsi="Courier New"/>
        </w:rPr>
        <w:t xml:space="preserve"> (codigo)</w:t>
      </w:r>
    </w:p>
    <w:p w:rsidR="003A38BE" w:rsidRDefault="003A38BE">
      <w:pPr>
        <w:rPr>
          <w:rFonts w:ascii="Courier New" w:hAnsi="Courier New"/>
          <w:b/>
        </w:rPr>
      </w:pPr>
      <w:r>
        <w:rPr>
          <w:rFonts w:ascii="Courier New" w:hAnsi="Courier New"/>
        </w:rPr>
        <w:t xml:space="preserve">        </w:t>
      </w:r>
      <w:r>
        <w:rPr>
          <w:rFonts w:ascii="Courier New" w:hAnsi="Courier New"/>
          <w:b/>
        </w:rPr>
        <w:t>{</w:t>
      </w:r>
    </w:p>
    <w:p w:rsidR="003A38BE" w:rsidRDefault="003A38BE">
      <w:pPr>
        <w:rPr>
          <w:rFonts w:ascii="Courier New" w:hAnsi="Courier New"/>
        </w:rPr>
      </w:pPr>
      <w:r>
        <w:rPr>
          <w:rFonts w:ascii="Courier New" w:hAnsi="Courier New"/>
        </w:rPr>
        <w:t xml:space="preserve">           </w:t>
      </w:r>
      <w:r>
        <w:rPr>
          <w:rFonts w:ascii="Courier New" w:hAnsi="Courier New"/>
          <w:b/>
        </w:rPr>
        <w:t>case</w:t>
      </w:r>
      <w:r>
        <w:rPr>
          <w:rFonts w:ascii="Courier New" w:hAnsi="Courier New"/>
        </w:rPr>
        <w:t xml:space="preserve"> 1 </w:t>
      </w:r>
      <w:r>
        <w:rPr>
          <w:rFonts w:ascii="Courier New" w:hAnsi="Courier New"/>
          <w:b/>
        </w:rPr>
        <w:t>:</w:t>
      </w:r>
      <w:r>
        <w:rPr>
          <w:rFonts w:ascii="Courier New" w:hAnsi="Courier New"/>
        </w:rPr>
        <w:t xml:space="preserve"> // saída de resultados </w:t>
      </w:r>
    </w:p>
    <w:p w:rsidR="003A38BE" w:rsidRPr="00EA58FF" w:rsidRDefault="003A38BE">
      <w:pPr>
        <w:rPr>
          <w:rFonts w:ascii="Courier New" w:hAnsi="Courier New"/>
        </w:rPr>
      </w:pPr>
      <w:r>
        <w:rPr>
          <w:rFonts w:ascii="Courier New" w:hAnsi="Courier New"/>
        </w:rPr>
        <w:t xml:space="preserve">                    </w:t>
      </w:r>
      <w:r w:rsidRPr="00EA58FF">
        <w:rPr>
          <w:rFonts w:ascii="Courier New" w:hAnsi="Courier New"/>
        </w:rPr>
        <w:t xml:space="preserve">System.out.println (preco + " - Norte"); </w:t>
      </w:r>
    </w:p>
    <w:p w:rsidR="003A38BE" w:rsidRDefault="003A38BE">
      <w:pPr>
        <w:rPr>
          <w:rFonts w:ascii="Courier New" w:hAnsi="Courier New"/>
          <w:b/>
          <w:lang w:val="en-US"/>
        </w:rPr>
      </w:pPr>
      <w:r w:rsidRPr="00EA58FF">
        <w:rPr>
          <w:rFonts w:ascii="Courier New" w:hAnsi="Courier New"/>
        </w:rPr>
        <w:t xml:space="preserve">                    </w:t>
      </w:r>
      <w:r>
        <w:rPr>
          <w:rFonts w:ascii="Courier New" w:hAnsi="Courier New"/>
          <w:b/>
          <w:lang w:val="en-US"/>
        </w:rPr>
        <w:t>break;</w:t>
      </w:r>
    </w:p>
    <w:p w:rsidR="003A38BE" w:rsidRDefault="003A38BE">
      <w:pPr>
        <w:rPr>
          <w:rFonts w:ascii="Courier New" w:hAnsi="Courier New"/>
          <w:lang w:val="en-US"/>
        </w:rPr>
      </w:pPr>
      <w:r>
        <w:rPr>
          <w:rFonts w:ascii="Courier New" w:hAnsi="Courier New"/>
          <w:lang w:val="en-US"/>
        </w:rPr>
        <w:t xml:space="preserve">         </w:t>
      </w:r>
      <w:r>
        <w:rPr>
          <w:rFonts w:ascii="Courier New" w:hAnsi="Courier New"/>
          <w:b/>
          <w:lang w:val="en-US"/>
        </w:rPr>
        <w:t xml:space="preserve">  case</w:t>
      </w:r>
      <w:r>
        <w:rPr>
          <w:rFonts w:ascii="Courier New" w:hAnsi="Courier New"/>
          <w:lang w:val="en-US"/>
        </w:rPr>
        <w:t xml:space="preserve"> 2 </w:t>
      </w:r>
      <w:r>
        <w:rPr>
          <w:rFonts w:ascii="Courier New" w:hAnsi="Courier New"/>
          <w:b/>
          <w:lang w:val="en-US"/>
        </w:rPr>
        <w:t>: case</w:t>
      </w:r>
      <w:r>
        <w:rPr>
          <w:rFonts w:ascii="Courier New" w:hAnsi="Courier New"/>
          <w:lang w:val="en-US"/>
        </w:rPr>
        <w:t xml:space="preserve"> 5 </w:t>
      </w:r>
      <w:r>
        <w:rPr>
          <w:rFonts w:ascii="Courier New" w:hAnsi="Courier New"/>
          <w:b/>
          <w:lang w:val="en-US"/>
        </w:rPr>
        <w:t>: case</w:t>
      </w:r>
      <w:r>
        <w:rPr>
          <w:rFonts w:ascii="Courier New" w:hAnsi="Courier New"/>
          <w:lang w:val="en-US"/>
        </w:rPr>
        <w:t xml:space="preserve"> 9 </w:t>
      </w:r>
      <w:r>
        <w:rPr>
          <w:rFonts w:ascii="Courier New" w:hAnsi="Courier New"/>
          <w:b/>
          <w:lang w:val="en-US"/>
        </w:rPr>
        <w:t>:</w:t>
      </w:r>
      <w:r>
        <w:rPr>
          <w:rFonts w:ascii="Courier New" w:hAnsi="Courier New"/>
          <w:lang w:val="en-US"/>
        </w:rPr>
        <w:t xml:space="preserve"> </w:t>
      </w:r>
    </w:p>
    <w:p w:rsidR="003A38BE" w:rsidRPr="00EA58FF" w:rsidRDefault="003A38BE">
      <w:pPr>
        <w:rPr>
          <w:rFonts w:ascii="Courier New" w:hAnsi="Courier New"/>
          <w:lang w:val="en-US"/>
        </w:rPr>
      </w:pPr>
      <w:r>
        <w:rPr>
          <w:rFonts w:ascii="Courier New" w:hAnsi="Courier New"/>
          <w:lang w:val="en-US"/>
        </w:rPr>
        <w:t xml:space="preserve">                    </w:t>
      </w:r>
      <w:r w:rsidRPr="00EA58FF">
        <w:rPr>
          <w:rFonts w:ascii="Courier New" w:hAnsi="Courier New"/>
          <w:lang w:val="en-US"/>
        </w:rPr>
        <w:t xml:space="preserve">// saída de resultados </w:t>
      </w:r>
    </w:p>
    <w:p w:rsidR="003A38BE" w:rsidRPr="00EA58FF" w:rsidRDefault="003A38BE">
      <w:pPr>
        <w:rPr>
          <w:rFonts w:ascii="Courier New" w:hAnsi="Courier New"/>
          <w:lang w:val="en-US"/>
        </w:rPr>
      </w:pPr>
      <w:r w:rsidRPr="00EA58FF">
        <w:rPr>
          <w:rFonts w:ascii="Courier New" w:hAnsi="Courier New"/>
          <w:lang w:val="en-US"/>
        </w:rPr>
        <w:t xml:space="preserve">                    System.out.println (preco + " - Sul"); </w:t>
      </w:r>
    </w:p>
    <w:p w:rsidR="003A38BE" w:rsidRDefault="003A38BE">
      <w:pPr>
        <w:rPr>
          <w:rFonts w:ascii="Courier New" w:hAnsi="Courier New"/>
          <w:b/>
          <w:lang w:val="en-US"/>
        </w:rPr>
      </w:pPr>
      <w:r w:rsidRPr="00EA58FF">
        <w:rPr>
          <w:rFonts w:ascii="Courier New" w:hAnsi="Courier New"/>
          <w:lang w:val="en-US"/>
        </w:rPr>
        <w:t xml:space="preserve">                    </w:t>
      </w:r>
      <w:r>
        <w:rPr>
          <w:rFonts w:ascii="Courier New" w:hAnsi="Courier New"/>
          <w:b/>
          <w:lang w:val="en-US"/>
        </w:rPr>
        <w:t>break;</w:t>
      </w:r>
    </w:p>
    <w:p w:rsidR="003A38BE" w:rsidRDefault="003A38BE">
      <w:pPr>
        <w:rPr>
          <w:rFonts w:ascii="Courier New" w:hAnsi="Courier New"/>
          <w:lang w:val="en-US"/>
        </w:rPr>
      </w:pPr>
      <w:r>
        <w:rPr>
          <w:rFonts w:ascii="Courier New" w:hAnsi="Courier New"/>
          <w:lang w:val="en-US"/>
        </w:rPr>
        <w:t xml:space="preserve">           </w:t>
      </w:r>
      <w:r>
        <w:rPr>
          <w:rFonts w:ascii="Courier New" w:hAnsi="Courier New"/>
          <w:b/>
          <w:lang w:val="en-US"/>
        </w:rPr>
        <w:t xml:space="preserve">case </w:t>
      </w:r>
      <w:r>
        <w:rPr>
          <w:rFonts w:ascii="Courier New" w:hAnsi="Courier New"/>
          <w:lang w:val="en-US"/>
        </w:rPr>
        <w:t xml:space="preserve">3 </w:t>
      </w:r>
      <w:r>
        <w:rPr>
          <w:rFonts w:ascii="Courier New" w:hAnsi="Courier New"/>
          <w:b/>
          <w:lang w:val="en-US"/>
        </w:rPr>
        <w:t xml:space="preserve">: case </w:t>
      </w:r>
      <w:r>
        <w:rPr>
          <w:rFonts w:ascii="Courier New" w:hAnsi="Courier New"/>
          <w:lang w:val="en-US"/>
        </w:rPr>
        <w:t xml:space="preserve">10 </w:t>
      </w:r>
      <w:r>
        <w:rPr>
          <w:rFonts w:ascii="Courier New" w:hAnsi="Courier New"/>
          <w:b/>
          <w:lang w:val="en-US"/>
        </w:rPr>
        <w:t>: case</w:t>
      </w:r>
      <w:r>
        <w:rPr>
          <w:rFonts w:ascii="Courier New" w:hAnsi="Courier New"/>
          <w:lang w:val="en-US"/>
        </w:rPr>
        <w:t xml:space="preserve"> 11</w:t>
      </w:r>
      <w:r>
        <w:rPr>
          <w:rFonts w:ascii="Courier New" w:hAnsi="Courier New"/>
          <w:b/>
          <w:lang w:val="en-US"/>
        </w:rPr>
        <w:t xml:space="preserve"> : case</w:t>
      </w:r>
      <w:r>
        <w:rPr>
          <w:rFonts w:ascii="Courier New" w:hAnsi="Courier New"/>
          <w:lang w:val="en-US"/>
        </w:rPr>
        <w:t xml:space="preserve"> 12 </w:t>
      </w:r>
      <w:r>
        <w:rPr>
          <w:rFonts w:ascii="Courier New" w:hAnsi="Courier New"/>
          <w:b/>
          <w:lang w:val="en-US"/>
        </w:rPr>
        <w:t>:</w:t>
      </w:r>
    </w:p>
    <w:p w:rsidR="003A38BE" w:rsidRPr="00EA58FF" w:rsidRDefault="003A38BE">
      <w:pPr>
        <w:rPr>
          <w:rFonts w:ascii="Courier New" w:hAnsi="Courier New"/>
          <w:b/>
        </w:rPr>
      </w:pPr>
      <w:r>
        <w:rPr>
          <w:rFonts w:ascii="Courier New" w:hAnsi="Courier New"/>
          <w:lang w:val="en-US"/>
        </w:rPr>
        <w:t xml:space="preserve">                  </w:t>
      </w:r>
      <w:r>
        <w:rPr>
          <w:rFonts w:ascii="Courier New" w:hAnsi="Courier New"/>
          <w:b/>
          <w:lang w:val="en-US"/>
        </w:rPr>
        <w:t xml:space="preserve">  </w:t>
      </w:r>
      <w:r w:rsidRPr="00EA58FF">
        <w:rPr>
          <w:rFonts w:ascii="Courier New" w:hAnsi="Courier New"/>
          <w:b/>
        </w:rPr>
        <w:t xml:space="preserve">case </w:t>
      </w:r>
      <w:r w:rsidRPr="00EA58FF">
        <w:rPr>
          <w:rFonts w:ascii="Courier New" w:hAnsi="Courier New"/>
        </w:rPr>
        <w:t xml:space="preserve">13 </w:t>
      </w:r>
      <w:r w:rsidRPr="00EA58FF">
        <w:rPr>
          <w:rFonts w:ascii="Courier New" w:hAnsi="Courier New"/>
          <w:b/>
        </w:rPr>
        <w:t>: case</w:t>
      </w:r>
      <w:r w:rsidRPr="00EA58FF">
        <w:rPr>
          <w:rFonts w:ascii="Courier New" w:hAnsi="Courier New"/>
        </w:rPr>
        <w:t xml:space="preserve"> 14</w:t>
      </w:r>
      <w:r w:rsidRPr="00EA58FF">
        <w:rPr>
          <w:rFonts w:ascii="Courier New" w:hAnsi="Courier New"/>
          <w:b/>
        </w:rPr>
        <w:t xml:space="preserve"> : case</w:t>
      </w:r>
      <w:r w:rsidRPr="00EA58FF">
        <w:rPr>
          <w:rFonts w:ascii="Courier New" w:hAnsi="Courier New"/>
        </w:rPr>
        <w:t xml:space="preserve"> 15 </w:t>
      </w:r>
      <w:r w:rsidRPr="00EA58FF">
        <w:rPr>
          <w:rFonts w:ascii="Courier New" w:hAnsi="Courier New"/>
          <w:b/>
        </w:rPr>
        <w:t xml:space="preserve">: </w:t>
      </w:r>
    </w:p>
    <w:p w:rsidR="003A38BE" w:rsidRDefault="003A38BE">
      <w:pPr>
        <w:rPr>
          <w:rFonts w:ascii="Courier New" w:hAnsi="Courier New"/>
        </w:rPr>
      </w:pPr>
      <w:r w:rsidRPr="00EA58FF">
        <w:rPr>
          <w:rFonts w:ascii="Courier New" w:hAnsi="Courier New"/>
          <w:b/>
        </w:rPr>
        <w:t xml:space="preserve">                    </w:t>
      </w:r>
      <w:r>
        <w:rPr>
          <w:rFonts w:ascii="Courier New" w:hAnsi="Courier New"/>
        </w:rPr>
        <w:t xml:space="preserve">// saída de resultados </w:t>
      </w:r>
    </w:p>
    <w:p w:rsidR="003A38BE" w:rsidRPr="00EA58FF" w:rsidRDefault="003A38BE">
      <w:pPr>
        <w:rPr>
          <w:rFonts w:ascii="Courier New" w:hAnsi="Courier New"/>
          <w:lang w:val="en-US"/>
        </w:rPr>
      </w:pPr>
      <w:r>
        <w:rPr>
          <w:rFonts w:ascii="Courier New" w:hAnsi="Courier New"/>
        </w:rPr>
        <w:t xml:space="preserve">                    </w:t>
      </w:r>
      <w:r w:rsidRPr="00EA58FF">
        <w:rPr>
          <w:rFonts w:ascii="Courier New" w:hAnsi="Courier New"/>
          <w:lang w:val="en-US"/>
        </w:rPr>
        <w:t xml:space="preserve">System.out.println (preco + " - Leste"); </w:t>
      </w:r>
    </w:p>
    <w:p w:rsidR="003A38BE" w:rsidRDefault="003A38BE">
      <w:pPr>
        <w:rPr>
          <w:rFonts w:ascii="Courier New" w:hAnsi="Courier New"/>
          <w:b/>
          <w:lang w:val="en-US"/>
        </w:rPr>
      </w:pPr>
      <w:r w:rsidRPr="00EA58FF">
        <w:rPr>
          <w:rFonts w:ascii="Courier New" w:hAnsi="Courier New"/>
          <w:lang w:val="en-US"/>
        </w:rPr>
        <w:t xml:space="preserve">                    </w:t>
      </w:r>
      <w:r>
        <w:rPr>
          <w:rFonts w:ascii="Courier New" w:hAnsi="Courier New"/>
          <w:b/>
          <w:lang w:val="en-US"/>
        </w:rPr>
        <w:t>break;</w:t>
      </w:r>
    </w:p>
    <w:p w:rsidR="003A38BE" w:rsidRPr="00EA58FF" w:rsidRDefault="003A38BE">
      <w:pPr>
        <w:rPr>
          <w:rFonts w:ascii="Courier New" w:hAnsi="Courier New"/>
          <w:b/>
        </w:rPr>
      </w:pPr>
      <w:r>
        <w:rPr>
          <w:rFonts w:ascii="Courier New" w:hAnsi="Courier New"/>
          <w:lang w:val="en-US"/>
        </w:rPr>
        <w:t xml:space="preserve">      </w:t>
      </w:r>
      <w:r>
        <w:rPr>
          <w:rFonts w:ascii="Courier New" w:hAnsi="Courier New"/>
          <w:b/>
          <w:lang w:val="en-US"/>
        </w:rPr>
        <w:t xml:space="preserve">     </w:t>
      </w:r>
      <w:r w:rsidRPr="00EA58FF">
        <w:rPr>
          <w:rFonts w:ascii="Courier New" w:hAnsi="Courier New"/>
          <w:b/>
        </w:rPr>
        <w:t xml:space="preserve">case </w:t>
      </w:r>
      <w:r w:rsidRPr="00EA58FF">
        <w:rPr>
          <w:rFonts w:ascii="Courier New" w:hAnsi="Courier New"/>
        </w:rPr>
        <w:t xml:space="preserve">7 </w:t>
      </w:r>
      <w:r w:rsidRPr="00EA58FF">
        <w:rPr>
          <w:rFonts w:ascii="Courier New" w:hAnsi="Courier New"/>
          <w:b/>
        </w:rPr>
        <w:t xml:space="preserve">: case </w:t>
      </w:r>
      <w:r w:rsidRPr="00EA58FF">
        <w:rPr>
          <w:rFonts w:ascii="Courier New" w:hAnsi="Courier New"/>
        </w:rPr>
        <w:t xml:space="preserve">20 </w:t>
      </w:r>
      <w:r w:rsidRPr="00EA58FF">
        <w:rPr>
          <w:rFonts w:ascii="Courier New" w:hAnsi="Courier New"/>
          <w:b/>
        </w:rPr>
        <w:t xml:space="preserve">: </w:t>
      </w:r>
    </w:p>
    <w:p w:rsidR="003A38BE" w:rsidRDefault="003A38BE">
      <w:pPr>
        <w:rPr>
          <w:rFonts w:ascii="Courier New" w:hAnsi="Courier New"/>
        </w:rPr>
      </w:pPr>
      <w:r w:rsidRPr="00EA58FF">
        <w:rPr>
          <w:rFonts w:ascii="Courier New" w:hAnsi="Courier New"/>
          <w:b/>
        </w:rPr>
        <w:t xml:space="preserve">                    </w:t>
      </w:r>
      <w:r>
        <w:rPr>
          <w:rFonts w:ascii="Courier New" w:hAnsi="Courier New"/>
        </w:rPr>
        <w:t xml:space="preserve">// saída de resultados </w:t>
      </w:r>
    </w:p>
    <w:p w:rsidR="003A38BE" w:rsidRDefault="003A38BE">
      <w:pPr>
        <w:rPr>
          <w:rFonts w:ascii="Courier New" w:hAnsi="Courier New"/>
        </w:rPr>
      </w:pPr>
      <w:r>
        <w:rPr>
          <w:rFonts w:ascii="Courier New" w:hAnsi="Courier New"/>
        </w:rPr>
        <w:t xml:space="preserve">                    System.out.println (preco + "- Oeste"); </w:t>
      </w:r>
    </w:p>
    <w:p w:rsidR="003A38BE" w:rsidRDefault="003A38BE">
      <w:pPr>
        <w:rPr>
          <w:rFonts w:ascii="Courier New" w:hAnsi="Courier New"/>
          <w:b/>
        </w:rPr>
      </w:pPr>
      <w:r>
        <w:rPr>
          <w:rFonts w:ascii="Courier New" w:hAnsi="Courier New"/>
        </w:rPr>
        <w:t xml:space="preserve">                    </w:t>
      </w:r>
      <w:r>
        <w:rPr>
          <w:rFonts w:ascii="Courier New" w:hAnsi="Courier New"/>
          <w:b/>
        </w:rPr>
        <w:t>break;</w:t>
      </w:r>
    </w:p>
    <w:p w:rsidR="003A38BE" w:rsidRDefault="003A38BE">
      <w:pPr>
        <w:rPr>
          <w:rFonts w:ascii="Courier New" w:hAnsi="Courier New"/>
        </w:rPr>
      </w:pPr>
      <w:r>
        <w:rPr>
          <w:rFonts w:ascii="Courier New" w:hAnsi="Courier New"/>
        </w:rPr>
        <w:t xml:space="preserve">   </w:t>
      </w:r>
      <w:r>
        <w:rPr>
          <w:rFonts w:ascii="Courier New" w:hAnsi="Courier New"/>
          <w:b/>
        </w:rPr>
        <w:t xml:space="preserve">      </w:t>
      </w:r>
      <w:r>
        <w:rPr>
          <w:rFonts w:ascii="Courier New" w:hAnsi="Courier New"/>
        </w:rPr>
        <w:t xml:space="preserve">  </w:t>
      </w:r>
      <w:r>
        <w:rPr>
          <w:rFonts w:ascii="Courier New" w:hAnsi="Courier New"/>
          <w:b/>
        </w:rPr>
        <w:t xml:space="preserve">default : </w:t>
      </w:r>
      <w:r>
        <w:rPr>
          <w:rFonts w:ascii="Courier New" w:hAnsi="Courier New"/>
        </w:rPr>
        <w:t xml:space="preserve">// saída de resultados </w:t>
      </w:r>
    </w:p>
    <w:p w:rsidR="003A38BE" w:rsidRDefault="003A38BE">
      <w:pPr>
        <w:rPr>
          <w:rFonts w:ascii="Courier New" w:hAnsi="Courier New"/>
        </w:rPr>
      </w:pPr>
      <w:r>
        <w:rPr>
          <w:rFonts w:ascii="Courier New" w:hAnsi="Courier New"/>
        </w:rPr>
        <w:t xml:space="preserve">                     System.out.println (preco + "- Importado"); </w:t>
      </w:r>
    </w:p>
    <w:p w:rsidR="003A38BE" w:rsidRDefault="003A38BE">
      <w:pPr>
        <w:outlineLvl w:val="0"/>
        <w:rPr>
          <w:rFonts w:ascii="Courier New" w:hAnsi="Courier New"/>
        </w:rPr>
      </w:pPr>
      <w:r>
        <w:rPr>
          <w:rFonts w:ascii="Courier New" w:hAnsi="Courier New"/>
        </w:rPr>
        <w:t xml:space="preserve">        </w:t>
      </w:r>
      <w:r>
        <w:rPr>
          <w:rFonts w:ascii="Courier New" w:hAnsi="Courier New"/>
          <w:b/>
        </w:rPr>
        <w:t xml:space="preserve">} </w:t>
      </w:r>
      <w:r>
        <w:rPr>
          <w:rFonts w:ascii="Courier New" w:hAnsi="Courier New"/>
        </w:rPr>
        <w:t>// fim do switch</w:t>
      </w:r>
    </w:p>
    <w:p w:rsidR="003A38BE" w:rsidRDefault="003A38BE">
      <w:pPr>
        <w:rPr>
          <w:rFonts w:ascii="Courier New" w:hAnsi="Courier New"/>
        </w:rPr>
      </w:pPr>
      <w:r>
        <w:rPr>
          <w:rFonts w:ascii="Courier New" w:hAnsi="Courier New"/>
        </w:rPr>
        <w:t xml:space="preserve">      System.exit(0);</w:t>
      </w:r>
    </w:p>
    <w:p w:rsidR="003A38BE" w:rsidRDefault="003A38BE">
      <w:pPr>
        <w:outlineLvl w:val="0"/>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fim do void main</w:t>
      </w:r>
    </w:p>
    <w:p w:rsidR="003A38BE" w:rsidRDefault="003A38BE">
      <w:pPr>
        <w:rPr>
          <w:rFonts w:ascii="Courier New" w:hAnsi="Courier New"/>
        </w:rPr>
      </w:pPr>
      <w:r>
        <w:rPr>
          <w:rFonts w:ascii="Courier New" w:hAnsi="Courier New"/>
          <w:b/>
        </w:rPr>
        <w:t xml:space="preserve"> }</w:t>
      </w:r>
      <w:r>
        <w:rPr>
          <w:rFonts w:ascii="Courier New" w:hAnsi="Courier New"/>
        </w:rPr>
        <w:t xml:space="preserve"> // fim da classe</w:t>
      </w:r>
    </w:p>
    <w:p w:rsidR="003A38BE" w:rsidRDefault="003A38BE"/>
    <w:p w:rsidR="003A38BE" w:rsidRDefault="003A38BE">
      <w:r>
        <w:t xml:space="preserve">3. Desenvolva um algoritmo que </w:t>
      </w:r>
      <w:r w:rsidR="00407F5B">
        <w:t xml:space="preserve">receba </w:t>
      </w:r>
      <w:r>
        <w:t xml:space="preserve">dois valores numérico inteiro e o símbolo da operação conforme tabela abaixo, </w:t>
      </w:r>
      <w:r w:rsidR="00407F5B">
        <w:t xml:space="preserve">calcule </w:t>
      </w:r>
      <w:r>
        <w:t xml:space="preserve">e </w:t>
      </w:r>
      <w:r w:rsidR="00407F5B">
        <w:t xml:space="preserve">mostre </w:t>
      </w:r>
      <w:r>
        <w:t>a operação efetuada:</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410"/>
      </w:tblGrid>
      <w:tr w:rsidR="003A38BE">
        <w:tblPrEx>
          <w:tblCellMar>
            <w:top w:w="0" w:type="dxa"/>
            <w:bottom w:w="0" w:type="dxa"/>
          </w:tblCellMar>
        </w:tblPrEx>
        <w:tc>
          <w:tcPr>
            <w:tcW w:w="2338" w:type="dxa"/>
          </w:tcPr>
          <w:p w:rsidR="003A38BE" w:rsidRDefault="003A38BE">
            <w:pPr>
              <w:jc w:val="center"/>
            </w:pPr>
            <w:r>
              <w:t>Símbolo da operação</w:t>
            </w:r>
          </w:p>
        </w:tc>
        <w:tc>
          <w:tcPr>
            <w:tcW w:w="2410" w:type="dxa"/>
          </w:tcPr>
          <w:p w:rsidR="003A38BE" w:rsidRDefault="003A38BE">
            <w:pPr>
              <w:jc w:val="center"/>
            </w:pPr>
            <w:r>
              <w:t>Nome da operação</w:t>
            </w:r>
          </w:p>
        </w:tc>
      </w:tr>
      <w:tr w:rsidR="003A38BE">
        <w:tblPrEx>
          <w:tblCellMar>
            <w:top w:w="0" w:type="dxa"/>
            <w:bottom w:w="0" w:type="dxa"/>
          </w:tblCellMar>
        </w:tblPrEx>
        <w:tc>
          <w:tcPr>
            <w:tcW w:w="2338" w:type="dxa"/>
          </w:tcPr>
          <w:p w:rsidR="003A38BE" w:rsidRDefault="003A38BE">
            <w:pPr>
              <w:jc w:val="center"/>
            </w:pPr>
            <w:r>
              <w:t>+</w:t>
            </w:r>
          </w:p>
        </w:tc>
        <w:tc>
          <w:tcPr>
            <w:tcW w:w="2410" w:type="dxa"/>
          </w:tcPr>
          <w:p w:rsidR="003A38BE" w:rsidRDefault="003A38BE">
            <w:pPr>
              <w:jc w:val="center"/>
            </w:pPr>
            <w:r>
              <w:t>adição</w:t>
            </w:r>
          </w:p>
        </w:tc>
      </w:tr>
      <w:tr w:rsidR="003A38BE">
        <w:tblPrEx>
          <w:tblCellMar>
            <w:top w:w="0" w:type="dxa"/>
            <w:bottom w:w="0" w:type="dxa"/>
          </w:tblCellMar>
        </w:tblPrEx>
        <w:tc>
          <w:tcPr>
            <w:tcW w:w="2338" w:type="dxa"/>
          </w:tcPr>
          <w:p w:rsidR="003A38BE" w:rsidRDefault="003A38BE">
            <w:pPr>
              <w:jc w:val="center"/>
            </w:pPr>
            <w:r>
              <w:t>-</w:t>
            </w:r>
          </w:p>
        </w:tc>
        <w:tc>
          <w:tcPr>
            <w:tcW w:w="2410" w:type="dxa"/>
          </w:tcPr>
          <w:p w:rsidR="003A38BE" w:rsidRDefault="003A38BE">
            <w:pPr>
              <w:jc w:val="center"/>
            </w:pPr>
            <w:r>
              <w:t>subtração</w:t>
            </w:r>
          </w:p>
        </w:tc>
      </w:tr>
      <w:tr w:rsidR="003A38BE">
        <w:tblPrEx>
          <w:tblCellMar>
            <w:top w:w="0" w:type="dxa"/>
            <w:bottom w:w="0" w:type="dxa"/>
          </w:tblCellMar>
        </w:tblPrEx>
        <w:tc>
          <w:tcPr>
            <w:tcW w:w="2338" w:type="dxa"/>
          </w:tcPr>
          <w:p w:rsidR="003A38BE" w:rsidRDefault="003A38BE">
            <w:pPr>
              <w:jc w:val="center"/>
            </w:pPr>
            <w:r>
              <w:t>*</w:t>
            </w:r>
          </w:p>
        </w:tc>
        <w:tc>
          <w:tcPr>
            <w:tcW w:w="2410" w:type="dxa"/>
          </w:tcPr>
          <w:p w:rsidR="003A38BE" w:rsidRDefault="003A38BE">
            <w:pPr>
              <w:jc w:val="center"/>
            </w:pPr>
            <w:r>
              <w:t>multiplicação</w:t>
            </w:r>
          </w:p>
        </w:tc>
      </w:tr>
      <w:tr w:rsidR="003A38BE">
        <w:tblPrEx>
          <w:tblCellMar>
            <w:top w:w="0" w:type="dxa"/>
            <w:bottom w:w="0" w:type="dxa"/>
          </w:tblCellMar>
        </w:tblPrEx>
        <w:tc>
          <w:tcPr>
            <w:tcW w:w="2338" w:type="dxa"/>
          </w:tcPr>
          <w:p w:rsidR="003A38BE" w:rsidRDefault="003A38BE">
            <w:pPr>
              <w:jc w:val="center"/>
            </w:pPr>
            <w:r>
              <w:t>/</w:t>
            </w:r>
          </w:p>
        </w:tc>
        <w:tc>
          <w:tcPr>
            <w:tcW w:w="2410" w:type="dxa"/>
          </w:tcPr>
          <w:p w:rsidR="003A38BE" w:rsidRDefault="003A38BE">
            <w:pPr>
              <w:jc w:val="center"/>
            </w:pPr>
            <w:r>
              <w:t>divisão</w:t>
            </w:r>
          </w:p>
        </w:tc>
      </w:tr>
    </w:tbl>
    <w:p w:rsidR="003A38BE" w:rsidRDefault="003A38BE">
      <w:pPr>
        <w:pStyle w:val="Rodap"/>
        <w:tabs>
          <w:tab w:val="clear" w:pos="4419"/>
          <w:tab w:val="clear" w:pos="8838"/>
        </w:tabs>
      </w:pPr>
    </w:p>
    <w:p w:rsidR="003A38BE" w:rsidRPr="00EA58FF" w:rsidRDefault="003A38BE">
      <w:pPr>
        <w:rPr>
          <w:rFonts w:ascii="Courier New" w:hAnsi="Courier New"/>
          <w:lang w:val="en-US"/>
        </w:rPr>
      </w:pPr>
      <w:r w:rsidRPr="00EA58FF">
        <w:rPr>
          <w:rFonts w:ascii="Courier New" w:hAnsi="Courier New"/>
          <w:b/>
          <w:lang w:val="en-US"/>
        </w:rPr>
        <w:t>class</w:t>
      </w:r>
      <w:r w:rsidRPr="00EA58FF">
        <w:rPr>
          <w:rFonts w:ascii="Courier New" w:hAnsi="Courier New"/>
          <w:lang w:val="en-US"/>
        </w:rPr>
        <w:t xml:space="preserve"> Calculo</w:t>
      </w:r>
    </w:p>
    <w:p w:rsidR="003A38BE" w:rsidRPr="00EA58FF" w:rsidRDefault="003A38BE">
      <w:pPr>
        <w:rPr>
          <w:rFonts w:ascii="Courier New" w:hAnsi="Courier New"/>
          <w:b/>
          <w:lang w:val="en-US"/>
        </w:rPr>
      </w:pPr>
      <w:r w:rsidRPr="00EA58FF">
        <w:rPr>
          <w:rFonts w:ascii="Courier New" w:hAnsi="Courier New"/>
          <w:lang w:val="en-US"/>
        </w:rPr>
        <w:t xml:space="preserve">  </w:t>
      </w:r>
      <w:r w:rsidRPr="00EA58FF">
        <w:rPr>
          <w:rFonts w:ascii="Courier New" w:hAnsi="Courier New"/>
          <w:b/>
          <w:lang w:val="en-US"/>
        </w:rPr>
        <w:t>{</w:t>
      </w:r>
    </w:p>
    <w:p w:rsidR="003A38BE" w:rsidRDefault="003A38BE">
      <w:pPr>
        <w:rPr>
          <w:rFonts w:ascii="Courier New" w:hAnsi="Courier New"/>
          <w:b/>
          <w:lang w:val="en-US"/>
        </w:rPr>
      </w:pPr>
      <w:r w:rsidRPr="00EA58FF">
        <w:rPr>
          <w:rFonts w:ascii="Courier New" w:hAnsi="Courier New"/>
          <w:b/>
          <w:lang w:val="en-US"/>
        </w:rPr>
        <w:t xml:space="preserve">    </w:t>
      </w:r>
      <w:r>
        <w:rPr>
          <w:rFonts w:ascii="Courier New" w:hAnsi="Courier New"/>
          <w:b/>
          <w:lang w:val="en-US"/>
        </w:rPr>
        <w:t>public static void main(String arg [ ])</w:t>
      </w:r>
    </w:p>
    <w:p w:rsidR="003A38BE" w:rsidRDefault="003A38BE">
      <w:pPr>
        <w:rPr>
          <w:rFonts w:ascii="Courier New" w:hAnsi="Courier New"/>
          <w:b/>
        </w:rPr>
      </w:pPr>
      <w:r>
        <w:rPr>
          <w:rFonts w:ascii="Courier New" w:hAnsi="Courier New"/>
          <w:b/>
          <w:lang w:val="en-US"/>
        </w:rPr>
        <w:t xml:space="preserve">      </w:t>
      </w:r>
      <w:r>
        <w:rPr>
          <w:rFonts w:ascii="Courier New" w:hAnsi="Courier New"/>
          <w:b/>
        </w:rPr>
        <w:t>{</w:t>
      </w:r>
    </w:p>
    <w:p w:rsidR="003A38BE" w:rsidRDefault="003A38BE">
      <w:pPr>
        <w:rPr>
          <w:rFonts w:ascii="Courier New" w:hAnsi="Courier New"/>
          <w:b/>
        </w:rPr>
      </w:pPr>
      <w:r>
        <w:rPr>
          <w:rFonts w:ascii="Courier New" w:hAnsi="Courier New"/>
        </w:rPr>
        <w:t xml:space="preserve">        // declaração de variáveis e/ou constantes</w:t>
      </w:r>
    </w:p>
    <w:p w:rsidR="003A38BE" w:rsidRDefault="003A38BE">
      <w:pPr>
        <w:rPr>
          <w:rFonts w:ascii="Courier New" w:hAnsi="Courier New"/>
        </w:rPr>
      </w:pPr>
      <w:r>
        <w:rPr>
          <w:rFonts w:ascii="Courier New" w:hAnsi="Courier New"/>
        </w:rPr>
        <w:t xml:space="preserve">        </w:t>
      </w:r>
      <w:r>
        <w:rPr>
          <w:rFonts w:ascii="Courier New" w:hAnsi="Courier New"/>
          <w:b/>
        </w:rPr>
        <w:t>double</w:t>
      </w:r>
      <w:r>
        <w:rPr>
          <w:rFonts w:ascii="Courier New" w:hAnsi="Courier New"/>
        </w:rPr>
        <w:t xml:space="preserve"> d;</w:t>
      </w:r>
    </w:p>
    <w:p w:rsidR="003A38BE" w:rsidRDefault="003A38BE">
      <w:pPr>
        <w:rPr>
          <w:rFonts w:ascii="Courier New" w:hAnsi="Courier New"/>
        </w:rPr>
      </w:pPr>
      <w:r>
        <w:rPr>
          <w:rFonts w:ascii="Courier New" w:hAnsi="Courier New"/>
        </w:rPr>
        <w:t xml:space="preserve">        </w:t>
      </w:r>
      <w:r>
        <w:rPr>
          <w:rFonts w:ascii="Courier New" w:hAnsi="Courier New"/>
          <w:b/>
        </w:rPr>
        <w:t>int</w:t>
      </w:r>
      <w:r>
        <w:rPr>
          <w:rFonts w:ascii="Courier New" w:hAnsi="Courier New"/>
        </w:rPr>
        <w:t xml:space="preserve"> res, num1, num2, oper;</w:t>
      </w:r>
    </w:p>
    <w:p w:rsidR="003A38BE" w:rsidRDefault="003A38BE">
      <w:pPr>
        <w:rPr>
          <w:rFonts w:ascii="Courier New" w:hAnsi="Courier New"/>
        </w:rPr>
      </w:pPr>
    </w:p>
    <w:p w:rsidR="003A38BE" w:rsidRDefault="003A38BE">
      <w:pPr>
        <w:rPr>
          <w:rFonts w:ascii="Courier New" w:hAnsi="Courier New"/>
        </w:rPr>
      </w:pPr>
      <w:r>
        <w:rPr>
          <w:rFonts w:ascii="Courier New" w:hAnsi="Courier New"/>
        </w:rPr>
        <w:t xml:space="preserve">        // mensagem ao usuário e entrada de dados</w:t>
      </w:r>
    </w:p>
    <w:p w:rsidR="003A38BE" w:rsidRDefault="003A38BE">
      <w:pPr>
        <w:rPr>
          <w:rFonts w:ascii="Courier New" w:hAnsi="Courier New"/>
        </w:rPr>
      </w:pPr>
      <w:r>
        <w:rPr>
          <w:rFonts w:ascii="Courier New" w:hAnsi="Courier New"/>
        </w:rPr>
        <w:t xml:space="preserve">        num1 = Integer.parseInt(JOptionPane.showInputDialog("Digite</w:t>
      </w:r>
      <w:r>
        <w:rPr>
          <w:rFonts w:ascii="Courier New" w:hAnsi="Courier New"/>
        </w:rPr>
        <w:br/>
        <w:t xml:space="preserve">                                um número inteiro"));</w:t>
      </w:r>
    </w:p>
    <w:p w:rsidR="003A38BE" w:rsidRDefault="003A38BE">
      <w:pPr>
        <w:rPr>
          <w:rFonts w:ascii="Courier New" w:hAnsi="Courier New"/>
        </w:rPr>
      </w:pPr>
      <w:r>
        <w:rPr>
          <w:rFonts w:ascii="Courier New" w:hAnsi="Courier New"/>
        </w:rPr>
        <w:t xml:space="preserve">        num2 = Integer.parseInt(JOptionPane.showInputDialog("Digite</w:t>
      </w:r>
      <w:r>
        <w:rPr>
          <w:rFonts w:ascii="Courier New" w:hAnsi="Courier New"/>
        </w:rPr>
        <w:br/>
        <w:t xml:space="preserve">                                um número inteiro"));</w:t>
      </w:r>
    </w:p>
    <w:p w:rsidR="003A38BE" w:rsidRDefault="003A38BE">
      <w:pPr>
        <w:rPr>
          <w:rFonts w:ascii="Courier New" w:hAnsi="Courier New"/>
        </w:rPr>
      </w:pPr>
      <w:r>
        <w:rPr>
          <w:rFonts w:ascii="Courier New" w:hAnsi="Courier New"/>
        </w:rPr>
        <w:lastRenderedPageBreak/>
        <w:t xml:space="preserve">        oper = Integer.parseInt(JOptionPane.showInputDialog("Digite</w:t>
      </w:r>
      <w:r>
        <w:rPr>
          <w:rFonts w:ascii="Courier New" w:hAnsi="Courier New"/>
        </w:rPr>
        <w:br/>
        <w:t xml:space="preserve">                                a operação: \n 1 para somar \n </w:t>
      </w:r>
      <w:r>
        <w:rPr>
          <w:rFonts w:ascii="Courier New" w:hAnsi="Courier New"/>
        </w:rPr>
        <w:br/>
        <w:t xml:space="preserve">                                2 para subtrair \n 3 para </w:t>
      </w:r>
      <w:r>
        <w:rPr>
          <w:rFonts w:ascii="Courier New" w:hAnsi="Courier New"/>
        </w:rPr>
        <w:br/>
        <w:t xml:space="preserve">                                multiplicar \n 4 para dividir"));</w:t>
      </w:r>
    </w:p>
    <w:p w:rsidR="003A38BE" w:rsidRDefault="003A38BE">
      <w:pPr>
        <w:outlineLvl w:val="0"/>
        <w:rPr>
          <w:rFonts w:ascii="Courier New" w:hAnsi="Courier New"/>
        </w:rPr>
      </w:pPr>
      <w:r>
        <w:rPr>
          <w:rFonts w:ascii="Courier New" w:hAnsi="Courier New"/>
        </w:rPr>
        <w:t xml:space="preserve">        // processamento de dados</w:t>
      </w:r>
    </w:p>
    <w:p w:rsidR="003A38BE" w:rsidRDefault="003A38BE">
      <w:pPr>
        <w:rPr>
          <w:rFonts w:ascii="Courier New" w:hAnsi="Courier New"/>
        </w:rPr>
      </w:pPr>
      <w:r>
        <w:rPr>
          <w:rFonts w:ascii="Courier New" w:hAnsi="Courier New"/>
        </w:rPr>
        <w:t xml:space="preserve">        </w:t>
      </w:r>
      <w:r>
        <w:rPr>
          <w:rFonts w:ascii="Courier New" w:hAnsi="Courier New"/>
          <w:b/>
        </w:rPr>
        <w:t>switch</w:t>
      </w:r>
      <w:r>
        <w:rPr>
          <w:rFonts w:ascii="Courier New" w:hAnsi="Courier New"/>
        </w:rPr>
        <w:t xml:space="preserve"> (oper)</w:t>
      </w:r>
    </w:p>
    <w:p w:rsidR="003A38BE" w:rsidRDefault="003A38BE">
      <w:pPr>
        <w:rPr>
          <w:rFonts w:ascii="Courier New" w:hAnsi="Courier New"/>
          <w:b/>
        </w:rPr>
      </w:pPr>
      <w:r>
        <w:rPr>
          <w:rFonts w:ascii="Courier New" w:hAnsi="Courier New"/>
        </w:rPr>
        <w:t xml:space="preserve">          </w:t>
      </w:r>
      <w:r>
        <w:rPr>
          <w:rFonts w:ascii="Courier New" w:hAnsi="Courier New"/>
          <w:b/>
        </w:rPr>
        <w:t>{</w:t>
      </w:r>
    </w:p>
    <w:p w:rsidR="003A38BE" w:rsidRDefault="003A38BE">
      <w:pPr>
        <w:rPr>
          <w:rFonts w:ascii="Courier New" w:hAnsi="Courier New"/>
        </w:rPr>
      </w:pPr>
      <w:r>
        <w:rPr>
          <w:rFonts w:ascii="Courier New" w:hAnsi="Courier New"/>
        </w:rPr>
        <w:t xml:space="preserve">            </w:t>
      </w:r>
      <w:r>
        <w:rPr>
          <w:rFonts w:ascii="Courier New" w:hAnsi="Courier New"/>
          <w:b/>
        </w:rPr>
        <w:t>case</w:t>
      </w:r>
      <w:r>
        <w:rPr>
          <w:rFonts w:ascii="Courier New" w:hAnsi="Courier New"/>
        </w:rPr>
        <w:t xml:space="preserve"> 1</w:t>
      </w:r>
      <w:r>
        <w:rPr>
          <w:rFonts w:ascii="Courier New" w:hAnsi="Courier New"/>
        </w:rPr>
        <w:tab/>
      </w:r>
      <w:r>
        <w:rPr>
          <w:rFonts w:ascii="Courier New" w:hAnsi="Courier New"/>
          <w:b/>
        </w:rPr>
        <w:t>:</w:t>
      </w:r>
      <w:r>
        <w:rPr>
          <w:rFonts w:ascii="Courier New" w:hAnsi="Courier New"/>
        </w:rPr>
        <w:t xml:space="preserve"> res = num1 + num2;</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("A soma de " + num1 + </w:t>
      </w:r>
      <w:r>
        <w:rPr>
          <w:rFonts w:ascii="Courier New" w:hAnsi="Courier New"/>
        </w:rPr>
        <w:br/>
        <w:t xml:space="preserve">                                " com " + num2 + " é " + res); </w:t>
      </w:r>
    </w:p>
    <w:p w:rsidR="003A38BE" w:rsidRDefault="003A38BE">
      <w:pPr>
        <w:rPr>
          <w:rFonts w:ascii="Courier New" w:hAnsi="Courier New"/>
          <w:b/>
        </w:rPr>
      </w:pPr>
      <w:r>
        <w:rPr>
          <w:rFonts w:ascii="Courier New" w:hAnsi="Courier New"/>
        </w:rPr>
        <w:t xml:space="preserve">                     </w:t>
      </w:r>
      <w:r>
        <w:rPr>
          <w:rFonts w:ascii="Courier New" w:hAnsi="Courier New"/>
          <w:b/>
        </w:rPr>
        <w:t>break;</w:t>
      </w:r>
    </w:p>
    <w:p w:rsidR="003A38BE" w:rsidRDefault="003A38BE">
      <w:pPr>
        <w:rPr>
          <w:rFonts w:ascii="Courier New" w:hAnsi="Courier New"/>
        </w:rPr>
      </w:pPr>
      <w:r>
        <w:rPr>
          <w:rFonts w:ascii="Courier New" w:hAnsi="Courier New"/>
        </w:rPr>
        <w:t xml:space="preserve">         </w:t>
      </w:r>
      <w:r>
        <w:rPr>
          <w:rFonts w:ascii="Courier New" w:hAnsi="Courier New"/>
          <w:b/>
        </w:rPr>
        <w:t xml:space="preserve">   case</w:t>
      </w:r>
      <w:r>
        <w:rPr>
          <w:rFonts w:ascii="Courier New" w:hAnsi="Courier New"/>
        </w:rPr>
        <w:t xml:space="preserve"> 2 </w:t>
      </w:r>
      <w:r>
        <w:rPr>
          <w:rFonts w:ascii="Courier New" w:hAnsi="Courier New"/>
        </w:rPr>
        <w:tab/>
      </w:r>
      <w:r>
        <w:rPr>
          <w:rFonts w:ascii="Courier New" w:hAnsi="Courier New"/>
          <w:b/>
        </w:rPr>
        <w:t>:</w:t>
      </w:r>
      <w:r>
        <w:rPr>
          <w:rFonts w:ascii="Courier New" w:hAnsi="Courier New"/>
        </w:rPr>
        <w:t xml:space="preserve"> res = num1 - num2;</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("A diferença de " + num1 +</w:t>
      </w:r>
      <w:r>
        <w:rPr>
          <w:rFonts w:ascii="Courier New" w:hAnsi="Courier New"/>
        </w:rPr>
        <w:br/>
        <w:t xml:space="preserve">                                " com " + num2 + " é " + res); </w:t>
      </w:r>
    </w:p>
    <w:p w:rsidR="003A38BE" w:rsidRDefault="003A38BE">
      <w:pPr>
        <w:rPr>
          <w:rFonts w:ascii="Courier New" w:hAnsi="Courier New"/>
          <w:b/>
        </w:rPr>
      </w:pPr>
      <w:r>
        <w:rPr>
          <w:rFonts w:ascii="Courier New" w:hAnsi="Courier New"/>
        </w:rPr>
        <w:t xml:space="preserve">                     </w:t>
      </w:r>
      <w:r>
        <w:rPr>
          <w:rFonts w:ascii="Courier New" w:hAnsi="Courier New"/>
          <w:b/>
        </w:rPr>
        <w:t>break;</w:t>
      </w:r>
    </w:p>
    <w:p w:rsidR="003A38BE" w:rsidRDefault="003A38BE">
      <w:pPr>
        <w:rPr>
          <w:rFonts w:ascii="Courier New" w:hAnsi="Courier New"/>
        </w:rPr>
      </w:pPr>
      <w:r>
        <w:rPr>
          <w:rFonts w:ascii="Courier New" w:hAnsi="Courier New"/>
        </w:rPr>
        <w:t xml:space="preserve">            </w:t>
      </w:r>
      <w:r>
        <w:rPr>
          <w:rFonts w:ascii="Courier New" w:hAnsi="Courier New"/>
          <w:b/>
        </w:rPr>
        <w:t xml:space="preserve">case </w:t>
      </w:r>
      <w:r>
        <w:rPr>
          <w:rFonts w:ascii="Courier New" w:hAnsi="Courier New"/>
        </w:rPr>
        <w:t>3</w:t>
      </w:r>
      <w:r>
        <w:rPr>
          <w:rFonts w:ascii="Courier New" w:hAnsi="Courier New"/>
          <w:b/>
        </w:rPr>
        <w:t xml:space="preserve"> </w:t>
      </w:r>
      <w:r>
        <w:rPr>
          <w:rFonts w:ascii="Courier New" w:hAnsi="Courier New"/>
          <w:b/>
        </w:rPr>
        <w:tab/>
        <w:t xml:space="preserve">: </w:t>
      </w:r>
      <w:r>
        <w:rPr>
          <w:rFonts w:ascii="Courier New" w:hAnsi="Courier New"/>
        </w:rPr>
        <w:t>res = num1 * num2;</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("O produto de " + num1 + </w:t>
      </w:r>
      <w:r>
        <w:rPr>
          <w:rFonts w:ascii="Courier New" w:hAnsi="Courier New"/>
        </w:rPr>
        <w:br/>
        <w:t xml:space="preserve">                                " com " + num2 + " é " + res); </w:t>
      </w:r>
    </w:p>
    <w:p w:rsidR="003A38BE" w:rsidRDefault="003A38BE">
      <w:pPr>
        <w:rPr>
          <w:rFonts w:ascii="Courier New" w:hAnsi="Courier New"/>
          <w:b/>
        </w:rPr>
      </w:pPr>
      <w:r>
        <w:rPr>
          <w:rFonts w:ascii="Courier New" w:hAnsi="Courier New"/>
        </w:rPr>
        <w:t xml:space="preserve">                     </w:t>
      </w:r>
      <w:r>
        <w:rPr>
          <w:rFonts w:ascii="Courier New" w:hAnsi="Courier New"/>
          <w:b/>
        </w:rPr>
        <w:t>break;</w:t>
      </w:r>
    </w:p>
    <w:p w:rsidR="003A38BE" w:rsidRDefault="003A38BE">
      <w:pPr>
        <w:rPr>
          <w:rFonts w:ascii="Courier New" w:hAnsi="Courier New"/>
        </w:rPr>
      </w:pPr>
      <w:r>
        <w:rPr>
          <w:rFonts w:ascii="Courier New" w:hAnsi="Courier New"/>
        </w:rPr>
        <w:t xml:space="preserve">         </w:t>
      </w:r>
      <w:r>
        <w:rPr>
          <w:rFonts w:ascii="Courier New" w:hAnsi="Courier New"/>
          <w:b/>
        </w:rPr>
        <w:t xml:space="preserve">   case </w:t>
      </w:r>
      <w:r>
        <w:rPr>
          <w:rFonts w:ascii="Courier New" w:hAnsi="Courier New"/>
        </w:rPr>
        <w:t xml:space="preserve">4 </w:t>
      </w:r>
      <w:r>
        <w:rPr>
          <w:rFonts w:ascii="Courier New" w:hAnsi="Courier New"/>
        </w:rPr>
        <w:tab/>
      </w:r>
      <w:r>
        <w:rPr>
          <w:rFonts w:ascii="Courier New" w:hAnsi="Courier New"/>
          <w:b/>
        </w:rPr>
        <w:t xml:space="preserve">: </w:t>
      </w:r>
      <w:r>
        <w:rPr>
          <w:rFonts w:ascii="Courier New" w:hAnsi="Courier New"/>
        </w:rPr>
        <w:t>d = num1 / num2;</w:t>
      </w:r>
    </w:p>
    <w:p w:rsidR="003A38BE" w:rsidRDefault="003A38BE">
      <w:pPr>
        <w:rPr>
          <w:rFonts w:ascii="Courier New" w:hAnsi="Courier New"/>
        </w:rPr>
      </w:pPr>
      <w:r>
        <w:rPr>
          <w:rFonts w:ascii="Courier New" w:hAnsi="Courier New"/>
        </w:rPr>
        <w:t xml:space="preserve">                     // saída de resultados</w:t>
      </w:r>
    </w:p>
    <w:p w:rsidR="003A38BE" w:rsidRDefault="003A38BE">
      <w:pPr>
        <w:rPr>
          <w:rFonts w:ascii="Courier New" w:hAnsi="Courier New"/>
        </w:rPr>
      </w:pPr>
      <w:r>
        <w:rPr>
          <w:rFonts w:ascii="Courier New" w:hAnsi="Courier New"/>
        </w:rPr>
        <w:t xml:space="preserve">                     System.out.println ("A divisão de " + num1 + </w:t>
      </w:r>
      <w:r>
        <w:rPr>
          <w:rFonts w:ascii="Courier New" w:hAnsi="Courier New"/>
        </w:rPr>
        <w:br/>
        <w:t xml:space="preserve">                                " com " + num2 + " é " + d); </w:t>
      </w:r>
    </w:p>
    <w:p w:rsidR="003A38BE" w:rsidRDefault="003A38BE">
      <w:pPr>
        <w:rPr>
          <w:rFonts w:ascii="Courier New" w:hAnsi="Courier New"/>
          <w:b/>
        </w:rPr>
      </w:pPr>
      <w:r>
        <w:rPr>
          <w:rFonts w:ascii="Courier New" w:hAnsi="Courier New"/>
        </w:rPr>
        <w:t xml:space="preserve">                     </w:t>
      </w:r>
      <w:r>
        <w:rPr>
          <w:rFonts w:ascii="Courier New" w:hAnsi="Courier New"/>
          <w:b/>
        </w:rPr>
        <w:t>break;</w:t>
      </w:r>
    </w:p>
    <w:p w:rsidR="003A38BE" w:rsidRDefault="003A38BE">
      <w:pPr>
        <w:rPr>
          <w:rFonts w:ascii="Courier New" w:hAnsi="Courier New"/>
        </w:rPr>
      </w:pPr>
      <w:r>
        <w:rPr>
          <w:rFonts w:ascii="Courier New" w:hAnsi="Courier New"/>
        </w:rPr>
        <w:t xml:space="preserve">         </w:t>
      </w:r>
      <w:r>
        <w:rPr>
          <w:rFonts w:ascii="Courier New" w:hAnsi="Courier New"/>
          <w:b/>
        </w:rPr>
        <w:t xml:space="preserve">   default : </w:t>
      </w:r>
      <w:r>
        <w:rPr>
          <w:rFonts w:ascii="Courier New" w:hAnsi="Courier New"/>
        </w:rPr>
        <w:t xml:space="preserve">// saída de resultados </w:t>
      </w:r>
    </w:p>
    <w:p w:rsidR="003A38BE" w:rsidRDefault="003A38BE">
      <w:pPr>
        <w:rPr>
          <w:rFonts w:ascii="Courier New" w:hAnsi="Courier New"/>
        </w:rPr>
      </w:pPr>
      <w:r>
        <w:rPr>
          <w:rFonts w:ascii="Courier New" w:hAnsi="Courier New"/>
        </w:rPr>
        <w:t xml:space="preserve">                      System.out.println ("operação inválida"); </w:t>
      </w:r>
    </w:p>
    <w:p w:rsidR="003A38BE" w:rsidRDefault="003A38BE">
      <w:pPr>
        <w:outlineLvl w:val="0"/>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fim do switch</w:t>
      </w:r>
    </w:p>
    <w:p w:rsidR="003A38BE" w:rsidRDefault="003A38BE">
      <w:pPr>
        <w:rPr>
          <w:rFonts w:ascii="Courier New" w:hAnsi="Courier New"/>
        </w:rPr>
      </w:pPr>
      <w:r>
        <w:rPr>
          <w:rFonts w:ascii="Courier New" w:hAnsi="Courier New"/>
        </w:rPr>
        <w:t xml:space="preserve">        System.exit(0);</w:t>
      </w:r>
    </w:p>
    <w:p w:rsidR="003A38BE" w:rsidRDefault="003A38BE">
      <w:pPr>
        <w:outlineLvl w:val="0"/>
        <w:rPr>
          <w:rFonts w:ascii="Courier New" w:hAnsi="Courier New"/>
        </w:rPr>
      </w:pPr>
      <w:r>
        <w:rPr>
          <w:rFonts w:ascii="Courier New" w:hAnsi="Courier New"/>
        </w:rPr>
        <w:t xml:space="preserve">      </w:t>
      </w:r>
      <w:r>
        <w:rPr>
          <w:rFonts w:ascii="Courier New" w:hAnsi="Courier New"/>
          <w:b/>
        </w:rPr>
        <w:t>}</w:t>
      </w:r>
      <w:r>
        <w:rPr>
          <w:rFonts w:ascii="Courier New" w:hAnsi="Courier New"/>
        </w:rPr>
        <w:t xml:space="preserve"> // fim do void main</w:t>
      </w:r>
    </w:p>
    <w:p w:rsidR="003A38BE" w:rsidRDefault="003A38BE">
      <w:pPr>
        <w:rPr>
          <w:rFonts w:ascii="Courier New" w:hAnsi="Courier New"/>
        </w:rPr>
      </w:pPr>
      <w:r>
        <w:rPr>
          <w:rFonts w:ascii="Courier New" w:hAnsi="Courier New"/>
          <w:b/>
        </w:rPr>
        <w:t xml:space="preserve">  }</w:t>
      </w:r>
      <w:r>
        <w:rPr>
          <w:rFonts w:ascii="Courier New" w:hAnsi="Courier New"/>
        </w:rPr>
        <w:t xml:space="preserve"> // fim da classe</w:t>
      </w:r>
    </w:p>
    <w:p w:rsidR="003A38BE" w:rsidRDefault="003A38BE"/>
    <w:p w:rsidR="003A38BE" w:rsidRDefault="003A38BE"/>
    <w:p w:rsidR="003A38BE" w:rsidRDefault="003A38BE">
      <w:pPr>
        <w:pStyle w:val="Ttulo2"/>
      </w:pPr>
      <w:bookmarkStart w:id="132" w:name="_Toc122146623"/>
      <w:r>
        <w:t>7.5 Exercícios de Estrutura de Múltipla Escolha Simples e Encadeada</w:t>
      </w:r>
      <w:bookmarkEnd w:id="132"/>
    </w:p>
    <w:p w:rsidR="003A38BE" w:rsidRDefault="003A38BE"/>
    <w:p w:rsidR="003A38BE" w:rsidRDefault="003A38BE">
      <w:r>
        <w:t xml:space="preserve">1. Desenvolva um algoritmo que </w:t>
      </w:r>
      <w:r w:rsidR="00407F5B">
        <w:t xml:space="preserve">receba </w:t>
      </w:r>
      <w:r>
        <w:t xml:space="preserve">o nome e os dados para cálculo da área de uma figura geométrica conforme tabela abaixo, </w:t>
      </w:r>
      <w:r w:rsidR="00407F5B">
        <w:t xml:space="preserve">calcule </w:t>
      </w:r>
      <w:r>
        <w:t xml:space="preserve">e </w:t>
      </w:r>
      <w:r w:rsidR="00407F5B">
        <w:t xml:space="preserve">mostre </w:t>
      </w:r>
      <w:r>
        <w:t>a área da figura geométrica: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4252"/>
      </w:tblGrid>
      <w:tr w:rsidR="003A38BE">
        <w:tblPrEx>
          <w:tblCellMar>
            <w:top w:w="0" w:type="dxa"/>
            <w:bottom w:w="0" w:type="dxa"/>
          </w:tblCellMar>
        </w:tblPrEx>
        <w:tc>
          <w:tcPr>
            <w:tcW w:w="2197" w:type="dxa"/>
            <w:tcBorders>
              <w:bottom w:val="nil"/>
            </w:tcBorders>
          </w:tcPr>
          <w:p w:rsidR="003A38BE" w:rsidRDefault="003A38BE">
            <w:pPr>
              <w:jc w:val="center"/>
            </w:pPr>
            <w:r>
              <w:t>Figura geométrica</w:t>
            </w:r>
          </w:p>
        </w:tc>
        <w:tc>
          <w:tcPr>
            <w:tcW w:w="4252" w:type="dxa"/>
            <w:tcBorders>
              <w:bottom w:val="nil"/>
            </w:tcBorders>
          </w:tcPr>
          <w:p w:rsidR="003A38BE" w:rsidRDefault="003A38BE">
            <w:pPr>
              <w:jc w:val="center"/>
            </w:pPr>
            <w:r>
              <w:t>Fórmula</w:t>
            </w:r>
          </w:p>
        </w:tc>
      </w:tr>
      <w:tr w:rsidR="003A38BE">
        <w:tblPrEx>
          <w:tblCellMar>
            <w:top w:w="0" w:type="dxa"/>
            <w:bottom w:w="0" w:type="dxa"/>
          </w:tblCellMar>
        </w:tblPrEx>
        <w:tc>
          <w:tcPr>
            <w:tcW w:w="2197" w:type="dxa"/>
            <w:tcBorders>
              <w:top w:val="single" w:sz="4" w:space="0" w:color="auto"/>
              <w:left w:val="single" w:sz="4" w:space="0" w:color="auto"/>
              <w:bottom w:val="nil"/>
              <w:right w:val="single" w:sz="4" w:space="0" w:color="auto"/>
            </w:tcBorders>
          </w:tcPr>
          <w:p w:rsidR="003A38BE" w:rsidRDefault="003A38BE">
            <w:pPr>
              <w:jc w:val="center"/>
            </w:pPr>
            <w:r>
              <w:t>quadrado</w:t>
            </w:r>
          </w:p>
        </w:tc>
        <w:tc>
          <w:tcPr>
            <w:tcW w:w="4252" w:type="dxa"/>
            <w:tcBorders>
              <w:top w:val="single" w:sz="4" w:space="0" w:color="auto"/>
              <w:left w:val="nil"/>
              <w:bottom w:val="nil"/>
              <w:right w:val="single" w:sz="4" w:space="0" w:color="auto"/>
            </w:tcBorders>
          </w:tcPr>
          <w:p w:rsidR="003A38BE" w:rsidRDefault="003A38BE">
            <w:r>
              <w:t>lado * lado</w:t>
            </w:r>
          </w:p>
        </w:tc>
      </w:tr>
      <w:tr w:rsidR="003A38BE">
        <w:tblPrEx>
          <w:tblCellMar>
            <w:top w:w="0" w:type="dxa"/>
            <w:bottom w:w="0" w:type="dxa"/>
          </w:tblCellMar>
        </w:tblPrEx>
        <w:tc>
          <w:tcPr>
            <w:tcW w:w="2197" w:type="dxa"/>
            <w:tcBorders>
              <w:top w:val="nil"/>
              <w:left w:val="single" w:sz="4" w:space="0" w:color="auto"/>
              <w:bottom w:val="nil"/>
              <w:right w:val="single" w:sz="4" w:space="0" w:color="auto"/>
            </w:tcBorders>
          </w:tcPr>
          <w:p w:rsidR="003A38BE" w:rsidRDefault="003A38BE">
            <w:pPr>
              <w:jc w:val="center"/>
            </w:pPr>
            <w:r>
              <w:t>triângulo</w:t>
            </w:r>
          </w:p>
        </w:tc>
        <w:tc>
          <w:tcPr>
            <w:tcW w:w="4252" w:type="dxa"/>
            <w:tcBorders>
              <w:top w:val="nil"/>
              <w:left w:val="nil"/>
              <w:bottom w:val="nil"/>
              <w:right w:val="single" w:sz="4" w:space="0" w:color="auto"/>
            </w:tcBorders>
          </w:tcPr>
          <w:p w:rsidR="003A38BE" w:rsidRDefault="003A38BE">
            <w:r>
              <w:t>(base * altura) / 2</w:t>
            </w:r>
          </w:p>
        </w:tc>
      </w:tr>
      <w:tr w:rsidR="003A38BE">
        <w:tblPrEx>
          <w:tblCellMar>
            <w:top w:w="0" w:type="dxa"/>
            <w:bottom w:w="0" w:type="dxa"/>
          </w:tblCellMar>
        </w:tblPrEx>
        <w:tc>
          <w:tcPr>
            <w:tcW w:w="2197" w:type="dxa"/>
            <w:tcBorders>
              <w:top w:val="nil"/>
              <w:left w:val="single" w:sz="4" w:space="0" w:color="auto"/>
              <w:bottom w:val="nil"/>
              <w:right w:val="single" w:sz="4" w:space="0" w:color="auto"/>
            </w:tcBorders>
          </w:tcPr>
          <w:p w:rsidR="003A38BE" w:rsidRDefault="003A38BE">
            <w:pPr>
              <w:jc w:val="center"/>
            </w:pPr>
            <w:r>
              <w:t>retângulo</w:t>
            </w:r>
          </w:p>
        </w:tc>
        <w:tc>
          <w:tcPr>
            <w:tcW w:w="4252" w:type="dxa"/>
            <w:tcBorders>
              <w:top w:val="nil"/>
              <w:left w:val="nil"/>
              <w:bottom w:val="nil"/>
              <w:right w:val="single" w:sz="4" w:space="0" w:color="auto"/>
            </w:tcBorders>
          </w:tcPr>
          <w:p w:rsidR="003A38BE" w:rsidRDefault="003A38BE">
            <w:r>
              <w:t>base * altura</w:t>
            </w:r>
          </w:p>
        </w:tc>
      </w:tr>
      <w:tr w:rsidR="003A38BE">
        <w:tblPrEx>
          <w:tblCellMar>
            <w:top w:w="0" w:type="dxa"/>
            <w:bottom w:w="0" w:type="dxa"/>
          </w:tblCellMar>
        </w:tblPrEx>
        <w:tc>
          <w:tcPr>
            <w:tcW w:w="2197" w:type="dxa"/>
            <w:tcBorders>
              <w:top w:val="nil"/>
              <w:left w:val="single" w:sz="4" w:space="0" w:color="auto"/>
              <w:bottom w:val="single" w:sz="4" w:space="0" w:color="auto"/>
              <w:right w:val="single" w:sz="4" w:space="0" w:color="auto"/>
            </w:tcBorders>
          </w:tcPr>
          <w:p w:rsidR="003A38BE" w:rsidRDefault="003A38BE">
            <w:pPr>
              <w:jc w:val="center"/>
            </w:pPr>
            <w:r>
              <w:t>trapézio</w:t>
            </w:r>
          </w:p>
        </w:tc>
        <w:tc>
          <w:tcPr>
            <w:tcW w:w="4252" w:type="dxa"/>
            <w:tcBorders>
              <w:top w:val="nil"/>
              <w:left w:val="nil"/>
              <w:bottom w:val="single" w:sz="4" w:space="0" w:color="auto"/>
              <w:right w:val="single" w:sz="4" w:space="0" w:color="auto"/>
            </w:tcBorders>
          </w:tcPr>
          <w:p w:rsidR="003A38BE" w:rsidRDefault="003A38BE">
            <w:r>
              <w:t>((Base maior + base menor) * altura) / 2</w:t>
            </w:r>
          </w:p>
        </w:tc>
      </w:tr>
    </w:tbl>
    <w:p w:rsidR="003A38BE" w:rsidRDefault="003A38BE"/>
    <w:p w:rsidR="003A38BE" w:rsidRDefault="003A38BE">
      <w:r>
        <w:t xml:space="preserve">2. Desenvolva um algoritmo que </w:t>
      </w:r>
      <w:r w:rsidR="00407F5B">
        <w:t xml:space="preserve">receba </w:t>
      </w:r>
      <w:r>
        <w:t xml:space="preserve">dois valores reais e o código do produto notável conforme tabela abaixo, </w:t>
      </w:r>
      <w:r w:rsidR="00407F5B">
        <w:t xml:space="preserve">calcule </w:t>
      </w:r>
      <w:r>
        <w:t xml:space="preserve">e </w:t>
      </w:r>
      <w:r w:rsidR="00407F5B">
        <w:t xml:space="preserve">mostre </w:t>
      </w:r>
      <w:r>
        <w:t>o valor do produto notável: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5245"/>
        <w:gridCol w:w="1843"/>
      </w:tblGrid>
      <w:tr w:rsidR="003A38BE">
        <w:tblPrEx>
          <w:tblCellMar>
            <w:top w:w="0" w:type="dxa"/>
            <w:bottom w:w="0" w:type="dxa"/>
          </w:tblCellMar>
        </w:tblPrEx>
        <w:tc>
          <w:tcPr>
            <w:tcW w:w="1346" w:type="dxa"/>
            <w:tcBorders>
              <w:bottom w:val="nil"/>
            </w:tcBorders>
          </w:tcPr>
          <w:p w:rsidR="003A38BE" w:rsidRDefault="003A38BE">
            <w:pPr>
              <w:jc w:val="center"/>
            </w:pPr>
            <w:r>
              <w:t>Código</w:t>
            </w:r>
          </w:p>
        </w:tc>
        <w:tc>
          <w:tcPr>
            <w:tcW w:w="5245" w:type="dxa"/>
            <w:tcBorders>
              <w:bottom w:val="nil"/>
            </w:tcBorders>
          </w:tcPr>
          <w:p w:rsidR="003A38BE" w:rsidRDefault="003A38BE">
            <w:r>
              <w:t>Produto Notável</w:t>
            </w:r>
          </w:p>
        </w:tc>
        <w:tc>
          <w:tcPr>
            <w:tcW w:w="1843" w:type="dxa"/>
            <w:tcBorders>
              <w:bottom w:val="nil"/>
            </w:tcBorders>
          </w:tcPr>
          <w:p w:rsidR="003A38BE" w:rsidRDefault="003A38BE">
            <w:r>
              <w:t>Fórmula</w:t>
            </w:r>
          </w:p>
        </w:tc>
      </w:tr>
      <w:tr w:rsidR="003A38BE">
        <w:tblPrEx>
          <w:tblCellMar>
            <w:top w:w="0" w:type="dxa"/>
            <w:bottom w:w="0" w:type="dxa"/>
          </w:tblCellMar>
        </w:tblPrEx>
        <w:tc>
          <w:tcPr>
            <w:tcW w:w="1346" w:type="dxa"/>
            <w:tcBorders>
              <w:top w:val="single" w:sz="4" w:space="0" w:color="auto"/>
              <w:left w:val="single" w:sz="4" w:space="0" w:color="auto"/>
              <w:bottom w:val="nil"/>
              <w:right w:val="single" w:sz="4" w:space="0" w:color="auto"/>
            </w:tcBorders>
          </w:tcPr>
          <w:p w:rsidR="003A38BE" w:rsidRDefault="003A38BE">
            <w:pPr>
              <w:jc w:val="center"/>
            </w:pPr>
            <w:r>
              <w:t>1</w:t>
            </w:r>
          </w:p>
        </w:tc>
        <w:tc>
          <w:tcPr>
            <w:tcW w:w="5245" w:type="dxa"/>
            <w:tcBorders>
              <w:top w:val="single" w:sz="4" w:space="0" w:color="auto"/>
              <w:left w:val="single" w:sz="4" w:space="0" w:color="auto"/>
              <w:bottom w:val="nil"/>
              <w:right w:val="single" w:sz="4" w:space="0" w:color="auto"/>
            </w:tcBorders>
          </w:tcPr>
          <w:p w:rsidR="003A38BE" w:rsidRDefault="003A38BE">
            <w:r>
              <w:t>Quadrado da diferença de dois números</w:t>
            </w:r>
          </w:p>
        </w:tc>
        <w:tc>
          <w:tcPr>
            <w:tcW w:w="1843" w:type="dxa"/>
            <w:tcBorders>
              <w:top w:val="single" w:sz="4" w:space="0" w:color="auto"/>
              <w:left w:val="nil"/>
              <w:bottom w:val="nil"/>
              <w:right w:val="single" w:sz="4" w:space="0" w:color="auto"/>
            </w:tcBorders>
          </w:tcPr>
          <w:p w:rsidR="003A38BE" w:rsidRDefault="003A38BE">
            <w:r>
              <w:t>(a – b) * (a – b)</w:t>
            </w:r>
          </w:p>
        </w:tc>
      </w:tr>
      <w:tr w:rsidR="003A38BE">
        <w:tblPrEx>
          <w:tblCellMar>
            <w:top w:w="0" w:type="dxa"/>
            <w:bottom w:w="0" w:type="dxa"/>
          </w:tblCellMar>
        </w:tblPrEx>
        <w:tc>
          <w:tcPr>
            <w:tcW w:w="1346" w:type="dxa"/>
            <w:tcBorders>
              <w:top w:val="nil"/>
              <w:left w:val="single" w:sz="4" w:space="0" w:color="auto"/>
              <w:bottom w:val="nil"/>
              <w:right w:val="single" w:sz="4" w:space="0" w:color="auto"/>
            </w:tcBorders>
          </w:tcPr>
          <w:p w:rsidR="003A38BE" w:rsidRDefault="003A38BE">
            <w:pPr>
              <w:jc w:val="center"/>
            </w:pPr>
            <w:r>
              <w:t>2</w:t>
            </w:r>
          </w:p>
        </w:tc>
        <w:tc>
          <w:tcPr>
            <w:tcW w:w="5245" w:type="dxa"/>
            <w:tcBorders>
              <w:top w:val="nil"/>
              <w:left w:val="single" w:sz="4" w:space="0" w:color="auto"/>
              <w:bottom w:val="nil"/>
              <w:right w:val="single" w:sz="4" w:space="0" w:color="auto"/>
            </w:tcBorders>
          </w:tcPr>
          <w:p w:rsidR="003A38BE" w:rsidRDefault="003A38BE">
            <w:r>
              <w:t>Quadrado da soma de dois números</w:t>
            </w:r>
          </w:p>
        </w:tc>
        <w:tc>
          <w:tcPr>
            <w:tcW w:w="1843" w:type="dxa"/>
            <w:tcBorders>
              <w:top w:val="nil"/>
              <w:left w:val="nil"/>
              <w:bottom w:val="nil"/>
              <w:right w:val="single" w:sz="4" w:space="0" w:color="auto"/>
            </w:tcBorders>
          </w:tcPr>
          <w:p w:rsidR="003A38BE" w:rsidRDefault="003A38BE">
            <w:r>
              <w:t>(a + b) * (a + b)</w:t>
            </w:r>
          </w:p>
        </w:tc>
      </w:tr>
      <w:tr w:rsidR="003A38BE">
        <w:tblPrEx>
          <w:tblCellMar>
            <w:top w:w="0" w:type="dxa"/>
            <w:bottom w:w="0" w:type="dxa"/>
          </w:tblCellMar>
        </w:tblPrEx>
        <w:tc>
          <w:tcPr>
            <w:tcW w:w="1346" w:type="dxa"/>
            <w:tcBorders>
              <w:top w:val="nil"/>
              <w:left w:val="single" w:sz="4" w:space="0" w:color="auto"/>
              <w:bottom w:val="nil"/>
              <w:right w:val="single" w:sz="4" w:space="0" w:color="auto"/>
            </w:tcBorders>
          </w:tcPr>
          <w:p w:rsidR="003A38BE" w:rsidRDefault="003A38BE">
            <w:pPr>
              <w:jc w:val="center"/>
            </w:pPr>
            <w:r>
              <w:t>3</w:t>
            </w:r>
          </w:p>
        </w:tc>
        <w:tc>
          <w:tcPr>
            <w:tcW w:w="5245" w:type="dxa"/>
            <w:tcBorders>
              <w:top w:val="nil"/>
              <w:left w:val="single" w:sz="4" w:space="0" w:color="auto"/>
              <w:bottom w:val="nil"/>
              <w:right w:val="single" w:sz="4" w:space="0" w:color="auto"/>
            </w:tcBorders>
          </w:tcPr>
          <w:p w:rsidR="003A38BE" w:rsidRDefault="003A38BE">
            <w:r>
              <w:t>soma do quadrado de dois números</w:t>
            </w:r>
          </w:p>
        </w:tc>
        <w:tc>
          <w:tcPr>
            <w:tcW w:w="1843" w:type="dxa"/>
            <w:tcBorders>
              <w:top w:val="nil"/>
              <w:left w:val="nil"/>
              <w:bottom w:val="nil"/>
              <w:right w:val="single" w:sz="4" w:space="0" w:color="auto"/>
            </w:tcBorders>
          </w:tcPr>
          <w:p w:rsidR="003A38BE" w:rsidRDefault="003A38BE">
            <w:r>
              <w:t xml:space="preserve">a * a + b * b  </w:t>
            </w:r>
          </w:p>
        </w:tc>
      </w:tr>
      <w:tr w:rsidR="003A38BE">
        <w:tblPrEx>
          <w:tblCellMar>
            <w:top w:w="0" w:type="dxa"/>
            <w:bottom w:w="0" w:type="dxa"/>
          </w:tblCellMar>
        </w:tblPrEx>
        <w:tc>
          <w:tcPr>
            <w:tcW w:w="1346" w:type="dxa"/>
            <w:tcBorders>
              <w:top w:val="nil"/>
              <w:left w:val="single" w:sz="4" w:space="0" w:color="auto"/>
              <w:bottom w:val="nil"/>
              <w:right w:val="single" w:sz="4" w:space="0" w:color="auto"/>
            </w:tcBorders>
          </w:tcPr>
          <w:p w:rsidR="003A38BE" w:rsidRDefault="003A38BE">
            <w:pPr>
              <w:jc w:val="center"/>
            </w:pPr>
            <w:r>
              <w:t>4</w:t>
            </w:r>
          </w:p>
        </w:tc>
        <w:tc>
          <w:tcPr>
            <w:tcW w:w="5245" w:type="dxa"/>
            <w:tcBorders>
              <w:top w:val="nil"/>
              <w:left w:val="single" w:sz="4" w:space="0" w:color="auto"/>
              <w:bottom w:val="nil"/>
              <w:right w:val="single" w:sz="4" w:space="0" w:color="auto"/>
            </w:tcBorders>
          </w:tcPr>
          <w:p w:rsidR="003A38BE" w:rsidRDefault="003A38BE">
            <w:r>
              <w:t>Diferença do quadrado de dois números</w:t>
            </w:r>
          </w:p>
        </w:tc>
        <w:tc>
          <w:tcPr>
            <w:tcW w:w="1843" w:type="dxa"/>
            <w:tcBorders>
              <w:top w:val="nil"/>
              <w:left w:val="nil"/>
              <w:bottom w:val="nil"/>
              <w:right w:val="single" w:sz="4" w:space="0" w:color="auto"/>
            </w:tcBorders>
          </w:tcPr>
          <w:p w:rsidR="003A38BE" w:rsidRDefault="003A38BE">
            <w:r>
              <w:t>a * a – b * b</w:t>
            </w:r>
          </w:p>
        </w:tc>
      </w:tr>
      <w:tr w:rsidR="003A38BE">
        <w:tblPrEx>
          <w:tblCellMar>
            <w:top w:w="0" w:type="dxa"/>
            <w:bottom w:w="0" w:type="dxa"/>
          </w:tblCellMar>
        </w:tblPrEx>
        <w:tc>
          <w:tcPr>
            <w:tcW w:w="1346" w:type="dxa"/>
            <w:tcBorders>
              <w:top w:val="nil"/>
              <w:left w:val="single" w:sz="4" w:space="0" w:color="auto"/>
              <w:bottom w:val="single" w:sz="4" w:space="0" w:color="auto"/>
              <w:right w:val="single" w:sz="4" w:space="0" w:color="auto"/>
            </w:tcBorders>
          </w:tcPr>
          <w:p w:rsidR="003A38BE" w:rsidRDefault="003A38BE">
            <w:pPr>
              <w:jc w:val="center"/>
            </w:pPr>
            <w:r>
              <w:lastRenderedPageBreak/>
              <w:t>5</w:t>
            </w:r>
          </w:p>
        </w:tc>
        <w:tc>
          <w:tcPr>
            <w:tcW w:w="5245" w:type="dxa"/>
            <w:tcBorders>
              <w:top w:val="nil"/>
              <w:left w:val="single" w:sz="4" w:space="0" w:color="auto"/>
              <w:bottom w:val="single" w:sz="4" w:space="0" w:color="auto"/>
              <w:right w:val="single" w:sz="4" w:space="0" w:color="auto"/>
            </w:tcBorders>
          </w:tcPr>
          <w:p w:rsidR="003A38BE" w:rsidRDefault="003A38BE">
            <w:r>
              <w:t>produto da soma com a diferença de dois números</w:t>
            </w:r>
          </w:p>
        </w:tc>
        <w:tc>
          <w:tcPr>
            <w:tcW w:w="1843" w:type="dxa"/>
            <w:tcBorders>
              <w:top w:val="nil"/>
              <w:left w:val="nil"/>
              <w:bottom w:val="single" w:sz="4" w:space="0" w:color="auto"/>
              <w:right w:val="single" w:sz="4" w:space="0" w:color="auto"/>
            </w:tcBorders>
          </w:tcPr>
          <w:p w:rsidR="003A38BE" w:rsidRDefault="003A38BE">
            <w:r>
              <w:t>(a – b) * (a + b)</w:t>
            </w:r>
          </w:p>
        </w:tc>
      </w:tr>
    </w:tbl>
    <w:p w:rsidR="003A38BE" w:rsidRDefault="003A38BE"/>
    <w:p w:rsidR="003A38BE" w:rsidRDefault="003A38BE">
      <w:r>
        <w:t xml:space="preserve">3. Desenvolva um algoritmo que </w:t>
      </w:r>
      <w:r w:rsidR="00407F5B">
        <w:t xml:space="preserve">receba </w:t>
      </w:r>
      <w:r>
        <w:t xml:space="preserve">o nome de um lugar e </w:t>
      </w:r>
      <w:r w:rsidR="00407F5B">
        <w:t xml:space="preserve">mostre </w:t>
      </w:r>
      <w:r>
        <w:t>para o usuário o que ele deve fazer nesse lugar, conforme tabela abaixo:</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2268"/>
      </w:tblGrid>
      <w:tr w:rsidR="003A38BE">
        <w:tblPrEx>
          <w:tblCellMar>
            <w:top w:w="0" w:type="dxa"/>
            <w:bottom w:w="0" w:type="dxa"/>
          </w:tblCellMar>
        </w:tblPrEx>
        <w:tc>
          <w:tcPr>
            <w:tcW w:w="1488" w:type="dxa"/>
            <w:tcBorders>
              <w:bottom w:val="nil"/>
            </w:tcBorders>
          </w:tcPr>
          <w:p w:rsidR="003A38BE" w:rsidRDefault="003A38BE">
            <w:pPr>
              <w:jc w:val="center"/>
            </w:pPr>
            <w:r>
              <w:t>Lugar</w:t>
            </w:r>
          </w:p>
        </w:tc>
        <w:tc>
          <w:tcPr>
            <w:tcW w:w="2268" w:type="dxa"/>
            <w:tcBorders>
              <w:bottom w:val="nil"/>
            </w:tcBorders>
          </w:tcPr>
          <w:p w:rsidR="003A38BE" w:rsidRDefault="003A38BE">
            <w:pPr>
              <w:jc w:val="center"/>
            </w:pPr>
            <w:r>
              <w:t>O que fazer</w:t>
            </w:r>
          </w:p>
        </w:tc>
      </w:tr>
      <w:tr w:rsidR="003A38BE">
        <w:tblPrEx>
          <w:tblCellMar>
            <w:top w:w="0" w:type="dxa"/>
            <w:bottom w:w="0" w:type="dxa"/>
          </w:tblCellMar>
        </w:tblPrEx>
        <w:tc>
          <w:tcPr>
            <w:tcW w:w="1488" w:type="dxa"/>
            <w:tcBorders>
              <w:top w:val="single" w:sz="4" w:space="0" w:color="auto"/>
              <w:left w:val="single" w:sz="4" w:space="0" w:color="auto"/>
              <w:bottom w:val="nil"/>
              <w:right w:val="single" w:sz="4" w:space="0" w:color="auto"/>
            </w:tcBorders>
          </w:tcPr>
          <w:p w:rsidR="003A38BE" w:rsidRDefault="003A38BE">
            <w:r>
              <w:t>Escola</w:t>
            </w:r>
          </w:p>
        </w:tc>
        <w:tc>
          <w:tcPr>
            <w:tcW w:w="2268" w:type="dxa"/>
            <w:tcBorders>
              <w:top w:val="single" w:sz="4" w:space="0" w:color="auto"/>
              <w:left w:val="nil"/>
              <w:bottom w:val="nil"/>
              <w:right w:val="single" w:sz="4" w:space="0" w:color="auto"/>
            </w:tcBorders>
          </w:tcPr>
          <w:p w:rsidR="003A38BE" w:rsidRDefault="003A38BE">
            <w:r>
              <w:t>Estudar</w:t>
            </w:r>
          </w:p>
        </w:tc>
      </w:tr>
      <w:tr w:rsidR="003A38BE">
        <w:tblPrEx>
          <w:tblCellMar>
            <w:top w:w="0" w:type="dxa"/>
            <w:bottom w:w="0" w:type="dxa"/>
          </w:tblCellMar>
        </w:tblPrEx>
        <w:tc>
          <w:tcPr>
            <w:tcW w:w="1488" w:type="dxa"/>
            <w:tcBorders>
              <w:top w:val="nil"/>
              <w:left w:val="single" w:sz="4" w:space="0" w:color="auto"/>
              <w:bottom w:val="nil"/>
              <w:right w:val="single" w:sz="4" w:space="0" w:color="auto"/>
            </w:tcBorders>
          </w:tcPr>
          <w:p w:rsidR="003A38BE" w:rsidRDefault="003A38BE">
            <w:r>
              <w:t>Banco</w:t>
            </w:r>
          </w:p>
        </w:tc>
        <w:tc>
          <w:tcPr>
            <w:tcW w:w="2268" w:type="dxa"/>
            <w:tcBorders>
              <w:top w:val="nil"/>
              <w:left w:val="nil"/>
              <w:bottom w:val="nil"/>
              <w:right w:val="single" w:sz="4" w:space="0" w:color="auto"/>
            </w:tcBorders>
          </w:tcPr>
          <w:p w:rsidR="003A38BE" w:rsidRDefault="003A38BE">
            <w:r>
              <w:t>Pagar contar</w:t>
            </w:r>
          </w:p>
        </w:tc>
      </w:tr>
      <w:tr w:rsidR="003A38BE">
        <w:tblPrEx>
          <w:tblCellMar>
            <w:top w:w="0" w:type="dxa"/>
            <w:bottom w:w="0" w:type="dxa"/>
          </w:tblCellMar>
        </w:tblPrEx>
        <w:tc>
          <w:tcPr>
            <w:tcW w:w="1488" w:type="dxa"/>
            <w:tcBorders>
              <w:top w:val="nil"/>
              <w:left w:val="single" w:sz="4" w:space="0" w:color="auto"/>
              <w:bottom w:val="nil"/>
              <w:right w:val="single" w:sz="4" w:space="0" w:color="auto"/>
            </w:tcBorders>
          </w:tcPr>
          <w:p w:rsidR="003A38BE" w:rsidRDefault="003A38BE">
            <w:r>
              <w:t>Farmácia</w:t>
            </w:r>
          </w:p>
        </w:tc>
        <w:tc>
          <w:tcPr>
            <w:tcW w:w="2268" w:type="dxa"/>
            <w:tcBorders>
              <w:top w:val="nil"/>
              <w:left w:val="nil"/>
              <w:bottom w:val="nil"/>
              <w:right w:val="single" w:sz="4" w:space="0" w:color="auto"/>
            </w:tcBorders>
          </w:tcPr>
          <w:p w:rsidR="003A38BE" w:rsidRDefault="003A38BE">
            <w:r>
              <w:t>Comprar remédios</w:t>
            </w:r>
          </w:p>
        </w:tc>
      </w:tr>
      <w:tr w:rsidR="003A38BE">
        <w:tblPrEx>
          <w:tblCellMar>
            <w:top w:w="0" w:type="dxa"/>
            <w:bottom w:w="0" w:type="dxa"/>
          </w:tblCellMar>
        </w:tblPrEx>
        <w:tc>
          <w:tcPr>
            <w:tcW w:w="1488" w:type="dxa"/>
            <w:tcBorders>
              <w:top w:val="nil"/>
              <w:left w:val="single" w:sz="4" w:space="0" w:color="auto"/>
              <w:bottom w:val="nil"/>
              <w:right w:val="single" w:sz="4" w:space="0" w:color="auto"/>
            </w:tcBorders>
          </w:tcPr>
          <w:p w:rsidR="003A38BE" w:rsidRDefault="003A38BE">
            <w:r>
              <w:t>Casa</w:t>
            </w:r>
          </w:p>
        </w:tc>
        <w:tc>
          <w:tcPr>
            <w:tcW w:w="2268" w:type="dxa"/>
            <w:tcBorders>
              <w:top w:val="nil"/>
              <w:left w:val="nil"/>
              <w:bottom w:val="nil"/>
              <w:right w:val="single" w:sz="4" w:space="0" w:color="auto"/>
            </w:tcBorders>
          </w:tcPr>
          <w:p w:rsidR="003A38BE" w:rsidRDefault="003A38BE">
            <w:r>
              <w:t>Descansar</w:t>
            </w:r>
          </w:p>
        </w:tc>
      </w:tr>
      <w:tr w:rsidR="003A38BE">
        <w:tblPrEx>
          <w:tblCellMar>
            <w:top w:w="0" w:type="dxa"/>
            <w:bottom w:w="0" w:type="dxa"/>
          </w:tblCellMar>
        </w:tblPrEx>
        <w:tc>
          <w:tcPr>
            <w:tcW w:w="1488" w:type="dxa"/>
            <w:tcBorders>
              <w:top w:val="nil"/>
              <w:left w:val="single" w:sz="4" w:space="0" w:color="auto"/>
              <w:bottom w:val="single" w:sz="4" w:space="0" w:color="auto"/>
              <w:right w:val="single" w:sz="4" w:space="0" w:color="auto"/>
            </w:tcBorders>
          </w:tcPr>
          <w:p w:rsidR="003A38BE" w:rsidRDefault="003A38BE">
            <w:r>
              <w:t>Correio</w:t>
            </w:r>
          </w:p>
        </w:tc>
        <w:tc>
          <w:tcPr>
            <w:tcW w:w="2268" w:type="dxa"/>
            <w:tcBorders>
              <w:top w:val="nil"/>
              <w:left w:val="nil"/>
              <w:bottom w:val="single" w:sz="4" w:space="0" w:color="auto"/>
              <w:right w:val="single" w:sz="4" w:space="0" w:color="auto"/>
            </w:tcBorders>
          </w:tcPr>
          <w:p w:rsidR="003A38BE" w:rsidRDefault="003A38BE">
            <w:r>
              <w:t>Remeter cartas</w:t>
            </w:r>
          </w:p>
        </w:tc>
      </w:tr>
    </w:tbl>
    <w:p w:rsidR="003A38BE" w:rsidRDefault="003A38BE"/>
    <w:p w:rsidR="003A38BE" w:rsidRDefault="003A38BE">
      <w:r>
        <w:t xml:space="preserve">4. Desenvolva um algoritmo que </w:t>
      </w:r>
      <w:r w:rsidR="00407F5B">
        <w:t xml:space="preserve">receba </w:t>
      </w:r>
      <w:r>
        <w:t xml:space="preserve">um dia da semana e </w:t>
      </w:r>
      <w:r w:rsidR="00407F5B">
        <w:t xml:space="preserve">mostre </w:t>
      </w:r>
      <w:r>
        <w:t>qual(is) a(s) disciplina(s) você tem naquele dia da semana.</w:t>
      </w:r>
    </w:p>
    <w:p w:rsidR="003A38BE" w:rsidRDefault="003A38BE"/>
    <w:p w:rsidR="003A38BE" w:rsidRDefault="003A38BE">
      <w:r>
        <w:t xml:space="preserve">5. Desenvolva um algoritmo que </w:t>
      </w:r>
      <w:r w:rsidR="00407F5B">
        <w:t xml:space="preserve">receba </w:t>
      </w:r>
      <w:r>
        <w:t xml:space="preserve">um mês do ano e </w:t>
      </w:r>
      <w:r w:rsidR="00407F5B">
        <w:t xml:space="preserve">mostre </w:t>
      </w:r>
      <w:r>
        <w:t>qual(is) o(s) feriado(s) daquele mês.</w:t>
      </w:r>
    </w:p>
    <w:p w:rsidR="003A38BE" w:rsidRDefault="003A38BE"/>
    <w:p w:rsidR="003A38BE" w:rsidRDefault="003A38BE">
      <w:r>
        <w:t xml:space="preserve">6. Desenvolva um algoritmo que </w:t>
      </w:r>
      <w:r w:rsidR="00407F5B">
        <w:t xml:space="preserve">receba </w:t>
      </w:r>
      <w:r>
        <w:t xml:space="preserve">a data de nascimento de uma pessoa e </w:t>
      </w:r>
      <w:r w:rsidR="00407F5B">
        <w:t xml:space="preserve">mostre </w:t>
      </w:r>
      <w:r>
        <w:t>qual o signo dessa pessoa.</w:t>
      </w:r>
    </w:p>
    <w:p w:rsidR="003A38BE" w:rsidRDefault="003A38BE"/>
    <w:p w:rsidR="003A38BE" w:rsidRDefault="003A38BE">
      <w:r>
        <w:t xml:space="preserve">7. Desenvolva um algoritmo que </w:t>
      </w:r>
      <w:r w:rsidR="00407F5B">
        <w:t xml:space="preserve">receba </w:t>
      </w:r>
      <w:r>
        <w:t xml:space="preserve">o código de determinado produto e </w:t>
      </w:r>
      <w:r w:rsidR="00407F5B">
        <w:t xml:space="preserve">mostre </w:t>
      </w:r>
      <w:r>
        <w:t>a sua classificação, conforme a tabela abaixo:</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969"/>
      </w:tblGrid>
      <w:tr w:rsidR="003A38BE">
        <w:tblPrEx>
          <w:tblCellMar>
            <w:top w:w="0" w:type="dxa"/>
            <w:bottom w:w="0" w:type="dxa"/>
          </w:tblCellMar>
        </w:tblPrEx>
        <w:tc>
          <w:tcPr>
            <w:tcW w:w="2622" w:type="dxa"/>
            <w:tcBorders>
              <w:bottom w:val="nil"/>
            </w:tcBorders>
          </w:tcPr>
          <w:p w:rsidR="003A38BE" w:rsidRDefault="003A38BE">
            <w:pPr>
              <w:jc w:val="center"/>
            </w:pPr>
            <w:r>
              <w:t>Código</w:t>
            </w:r>
          </w:p>
        </w:tc>
        <w:tc>
          <w:tcPr>
            <w:tcW w:w="3969" w:type="dxa"/>
            <w:tcBorders>
              <w:bottom w:val="nil"/>
            </w:tcBorders>
          </w:tcPr>
          <w:p w:rsidR="003A38BE" w:rsidRDefault="003A38BE">
            <w:pPr>
              <w:jc w:val="center"/>
            </w:pPr>
            <w:r>
              <w:t>Classificação</w:t>
            </w:r>
          </w:p>
        </w:tc>
      </w:tr>
      <w:tr w:rsidR="003A38BE">
        <w:tblPrEx>
          <w:tblCellMar>
            <w:top w:w="0" w:type="dxa"/>
            <w:bottom w:w="0" w:type="dxa"/>
          </w:tblCellMar>
        </w:tblPrEx>
        <w:tc>
          <w:tcPr>
            <w:tcW w:w="2622" w:type="dxa"/>
            <w:tcBorders>
              <w:top w:val="single" w:sz="4" w:space="0" w:color="auto"/>
              <w:left w:val="single" w:sz="4" w:space="0" w:color="auto"/>
              <w:bottom w:val="nil"/>
              <w:right w:val="single" w:sz="4" w:space="0" w:color="auto"/>
            </w:tcBorders>
          </w:tcPr>
          <w:p w:rsidR="003A38BE" w:rsidRDefault="003A38BE">
            <w:r>
              <w:t>10 ou 11</w:t>
            </w:r>
          </w:p>
        </w:tc>
        <w:tc>
          <w:tcPr>
            <w:tcW w:w="3969" w:type="dxa"/>
            <w:tcBorders>
              <w:top w:val="single" w:sz="4" w:space="0" w:color="auto"/>
              <w:left w:val="nil"/>
              <w:bottom w:val="nil"/>
              <w:right w:val="single" w:sz="4" w:space="0" w:color="auto"/>
            </w:tcBorders>
          </w:tcPr>
          <w:p w:rsidR="003A38BE" w:rsidRDefault="003A38BE">
            <w:r>
              <w:t>alimento não perecível</w:t>
            </w:r>
          </w:p>
        </w:tc>
      </w:tr>
      <w:tr w:rsidR="003A38BE">
        <w:tblPrEx>
          <w:tblCellMar>
            <w:top w:w="0" w:type="dxa"/>
            <w:bottom w:w="0" w:type="dxa"/>
          </w:tblCellMar>
        </w:tblPrEx>
        <w:tc>
          <w:tcPr>
            <w:tcW w:w="2622" w:type="dxa"/>
            <w:tcBorders>
              <w:top w:val="nil"/>
              <w:left w:val="single" w:sz="4" w:space="0" w:color="auto"/>
              <w:bottom w:val="nil"/>
              <w:right w:val="single" w:sz="4" w:space="0" w:color="auto"/>
            </w:tcBorders>
          </w:tcPr>
          <w:p w:rsidR="003A38BE" w:rsidRDefault="003A38BE">
            <w:r>
              <w:t>12</w:t>
            </w:r>
          </w:p>
        </w:tc>
        <w:tc>
          <w:tcPr>
            <w:tcW w:w="3969" w:type="dxa"/>
            <w:tcBorders>
              <w:top w:val="nil"/>
              <w:left w:val="nil"/>
              <w:bottom w:val="nil"/>
              <w:right w:val="single" w:sz="4" w:space="0" w:color="auto"/>
            </w:tcBorders>
          </w:tcPr>
          <w:p w:rsidR="003A38BE" w:rsidRDefault="003A38BE">
            <w:r>
              <w:t>alimento perecível</w:t>
            </w:r>
          </w:p>
        </w:tc>
      </w:tr>
      <w:tr w:rsidR="003A38BE">
        <w:tblPrEx>
          <w:tblCellMar>
            <w:top w:w="0" w:type="dxa"/>
            <w:bottom w:w="0" w:type="dxa"/>
          </w:tblCellMar>
        </w:tblPrEx>
        <w:tc>
          <w:tcPr>
            <w:tcW w:w="2622" w:type="dxa"/>
            <w:tcBorders>
              <w:top w:val="nil"/>
              <w:left w:val="single" w:sz="4" w:space="0" w:color="auto"/>
              <w:bottom w:val="nil"/>
              <w:right w:val="single" w:sz="4" w:space="0" w:color="auto"/>
            </w:tcBorders>
          </w:tcPr>
          <w:p w:rsidR="003A38BE" w:rsidRDefault="003A38BE">
            <w:r>
              <w:t>13, 14 ou 15</w:t>
            </w:r>
          </w:p>
        </w:tc>
        <w:tc>
          <w:tcPr>
            <w:tcW w:w="3969" w:type="dxa"/>
            <w:tcBorders>
              <w:top w:val="nil"/>
              <w:left w:val="nil"/>
              <w:bottom w:val="nil"/>
              <w:right w:val="single" w:sz="4" w:space="0" w:color="auto"/>
            </w:tcBorders>
          </w:tcPr>
          <w:p w:rsidR="003A38BE" w:rsidRDefault="003A38BE">
            <w:r>
              <w:t>vestuário</w:t>
            </w:r>
          </w:p>
        </w:tc>
      </w:tr>
      <w:tr w:rsidR="003A38BE">
        <w:tblPrEx>
          <w:tblCellMar>
            <w:top w:w="0" w:type="dxa"/>
            <w:bottom w:w="0" w:type="dxa"/>
          </w:tblCellMar>
        </w:tblPrEx>
        <w:tc>
          <w:tcPr>
            <w:tcW w:w="2622" w:type="dxa"/>
            <w:tcBorders>
              <w:top w:val="nil"/>
              <w:left w:val="single" w:sz="4" w:space="0" w:color="auto"/>
              <w:bottom w:val="nil"/>
              <w:right w:val="single" w:sz="4" w:space="0" w:color="auto"/>
            </w:tcBorders>
          </w:tcPr>
          <w:p w:rsidR="003A38BE" w:rsidRDefault="003A38BE">
            <w:r>
              <w:t>19, 26 até 30</w:t>
            </w:r>
          </w:p>
        </w:tc>
        <w:tc>
          <w:tcPr>
            <w:tcW w:w="3969" w:type="dxa"/>
            <w:tcBorders>
              <w:top w:val="nil"/>
              <w:left w:val="nil"/>
              <w:bottom w:val="nil"/>
              <w:right w:val="single" w:sz="4" w:space="0" w:color="auto"/>
            </w:tcBorders>
          </w:tcPr>
          <w:p w:rsidR="003A38BE" w:rsidRDefault="003A38BE">
            <w:r>
              <w:t>higiene pessoal</w:t>
            </w:r>
          </w:p>
        </w:tc>
      </w:tr>
      <w:tr w:rsidR="003A38BE">
        <w:tblPrEx>
          <w:tblCellMar>
            <w:top w:w="0" w:type="dxa"/>
            <w:bottom w:w="0" w:type="dxa"/>
          </w:tblCellMar>
        </w:tblPrEx>
        <w:tc>
          <w:tcPr>
            <w:tcW w:w="2622" w:type="dxa"/>
            <w:tcBorders>
              <w:top w:val="nil"/>
              <w:left w:val="single" w:sz="4" w:space="0" w:color="auto"/>
              <w:bottom w:val="nil"/>
              <w:right w:val="single" w:sz="4" w:space="0" w:color="auto"/>
            </w:tcBorders>
          </w:tcPr>
          <w:p w:rsidR="003A38BE" w:rsidRDefault="003A38BE">
            <w:r>
              <w:t>17 até 25</w:t>
            </w:r>
          </w:p>
        </w:tc>
        <w:tc>
          <w:tcPr>
            <w:tcW w:w="3969" w:type="dxa"/>
            <w:tcBorders>
              <w:top w:val="nil"/>
              <w:left w:val="nil"/>
              <w:bottom w:val="nil"/>
              <w:right w:val="single" w:sz="4" w:space="0" w:color="auto"/>
            </w:tcBorders>
          </w:tcPr>
          <w:p w:rsidR="003A38BE" w:rsidRDefault="003A38BE">
            <w:r>
              <w:t>limpeza e utensílios domésticos</w:t>
            </w:r>
          </w:p>
        </w:tc>
      </w:tr>
      <w:tr w:rsidR="003A38BE">
        <w:tblPrEx>
          <w:tblCellMar>
            <w:top w:w="0" w:type="dxa"/>
            <w:bottom w:w="0" w:type="dxa"/>
          </w:tblCellMar>
        </w:tblPrEx>
        <w:tc>
          <w:tcPr>
            <w:tcW w:w="2622" w:type="dxa"/>
            <w:tcBorders>
              <w:top w:val="nil"/>
              <w:left w:val="single" w:sz="4" w:space="0" w:color="auto"/>
              <w:bottom w:val="single" w:sz="4" w:space="0" w:color="auto"/>
              <w:right w:val="single" w:sz="4" w:space="0" w:color="auto"/>
            </w:tcBorders>
          </w:tcPr>
          <w:p w:rsidR="003A38BE" w:rsidRDefault="003A38BE">
            <w:r>
              <w:t>Qualquer outro código</w:t>
            </w:r>
          </w:p>
        </w:tc>
        <w:tc>
          <w:tcPr>
            <w:tcW w:w="3969" w:type="dxa"/>
            <w:tcBorders>
              <w:top w:val="nil"/>
              <w:left w:val="nil"/>
              <w:bottom w:val="single" w:sz="4" w:space="0" w:color="auto"/>
              <w:right w:val="single" w:sz="4" w:space="0" w:color="auto"/>
            </w:tcBorders>
          </w:tcPr>
          <w:p w:rsidR="003A38BE" w:rsidRDefault="003A38BE">
            <w:r>
              <w:t>inválido</w:t>
            </w:r>
          </w:p>
        </w:tc>
      </w:tr>
    </w:tbl>
    <w:p w:rsidR="003A38BE" w:rsidRDefault="003A38BE"/>
    <w:p w:rsidR="003A38BE" w:rsidRDefault="003A38BE">
      <w:r>
        <w:t xml:space="preserve">8. Desenvolva um algoritmo que </w:t>
      </w:r>
      <w:r w:rsidR="00964FA1">
        <w:t xml:space="preserve">receba </w:t>
      </w:r>
      <w:r>
        <w:t xml:space="preserve">a idade de um atleta e </w:t>
      </w:r>
      <w:r w:rsidR="00964FA1">
        <w:t xml:space="preserve">mostre </w:t>
      </w:r>
      <w:r>
        <w:t>a sua classificação em categorias, conforme a tabela abaixo:</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268"/>
      </w:tblGrid>
      <w:tr w:rsidR="003A38BE">
        <w:tblPrEx>
          <w:tblCellMar>
            <w:top w:w="0" w:type="dxa"/>
            <w:bottom w:w="0" w:type="dxa"/>
          </w:tblCellMar>
        </w:tblPrEx>
        <w:tc>
          <w:tcPr>
            <w:tcW w:w="2622" w:type="dxa"/>
            <w:tcBorders>
              <w:bottom w:val="nil"/>
            </w:tcBorders>
          </w:tcPr>
          <w:p w:rsidR="003A38BE" w:rsidRDefault="003A38BE">
            <w:pPr>
              <w:jc w:val="center"/>
            </w:pPr>
            <w:r>
              <w:t>Idade</w:t>
            </w:r>
          </w:p>
        </w:tc>
        <w:tc>
          <w:tcPr>
            <w:tcW w:w="2268" w:type="dxa"/>
            <w:tcBorders>
              <w:bottom w:val="nil"/>
            </w:tcBorders>
          </w:tcPr>
          <w:p w:rsidR="003A38BE" w:rsidRDefault="003A38BE">
            <w:pPr>
              <w:jc w:val="center"/>
            </w:pPr>
            <w:r>
              <w:t>Categoria</w:t>
            </w:r>
          </w:p>
        </w:tc>
      </w:tr>
      <w:tr w:rsidR="003A38BE">
        <w:tblPrEx>
          <w:tblCellMar>
            <w:top w:w="0" w:type="dxa"/>
            <w:bottom w:w="0" w:type="dxa"/>
          </w:tblCellMar>
        </w:tblPrEx>
        <w:tc>
          <w:tcPr>
            <w:tcW w:w="2622" w:type="dxa"/>
            <w:tcBorders>
              <w:bottom w:val="nil"/>
            </w:tcBorders>
          </w:tcPr>
          <w:p w:rsidR="003A38BE" w:rsidRDefault="003A38BE">
            <w:r>
              <w:t>3 até 4 anos</w:t>
            </w:r>
          </w:p>
        </w:tc>
        <w:tc>
          <w:tcPr>
            <w:tcW w:w="2268" w:type="dxa"/>
            <w:tcBorders>
              <w:bottom w:val="nil"/>
            </w:tcBorders>
          </w:tcPr>
          <w:p w:rsidR="003A38BE" w:rsidRDefault="003A38BE">
            <w:r>
              <w:t>Mirim</w:t>
            </w:r>
          </w:p>
        </w:tc>
      </w:tr>
      <w:tr w:rsidR="003A38BE">
        <w:tblPrEx>
          <w:tblCellMar>
            <w:top w:w="0" w:type="dxa"/>
            <w:bottom w:w="0" w:type="dxa"/>
          </w:tblCellMar>
        </w:tblPrEx>
        <w:tc>
          <w:tcPr>
            <w:tcW w:w="2622" w:type="dxa"/>
            <w:tcBorders>
              <w:top w:val="nil"/>
              <w:left w:val="single" w:sz="4" w:space="0" w:color="auto"/>
              <w:bottom w:val="nil"/>
              <w:right w:val="single" w:sz="4" w:space="0" w:color="auto"/>
            </w:tcBorders>
          </w:tcPr>
          <w:p w:rsidR="003A38BE" w:rsidRDefault="003A38BE">
            <w:r>
              <w:t>5 até 7 anos</w:t>
            </w:r>
          </w:p>
        </w:tc>
        <w:tc>
          <w:tcPr>
            <w:tcW w:w="2268" w:type="dxa"/>
            <w:tcBorders>
              <w:top w:val="nil"/>
              <w:left w:val="nil"/>
              <w:bottom w:val="nil"/>
              <w:right w:val="single" w:sz="4" w:space="0" w:color="auto"/>
            </w:tcBorders>
          </w:tcPr>
          <w:p w:rsidR="003A38BE" w:rsidRDefault="003A38BE">
            <w:r>
              <w:t>Infantil A</w:t>
            </w:r>
          </w:p>
        </w:tc>
      </w:tr>
      <w:tr w:rsidR="003A38BE">
        <w:tblPrEx>
          <w:tblCellMar>
            <w:top w:w="0" w:type="dxa"/>
            <w:bottom w:w="0" w:type="dxa"/>
          </w:tblCellMar>
        </w:tblPrEx>
        <w:tc>
          <w:tcPr>
            <w:tcW w:w="2622" w:type="dxa"/>
            <w:tcBorders>
              <w:top w:val="nil"/>
              <w:left w:val="single" w:sz="4" w:space="0" w:color="auto"/>
              <w:bottom w:val="nil"/>
              <w:right w:val="single" w:sz="4" w:space="0" w:color="auto"/>
            </w:tcBorders>
          </w:tcPr>
          <w:p w:rsidR="003A38BE" w:rsidRDefault="003A38BE">
            <w:r>
              <w:t>8 até 10 anos</w:t>
            </w:r>
          </w:p>
        </w:tc>
        <w:tc>
          <w:tcPr>
            <w:tcW w:w="2268" w:type="dxa"/>
            <w:tcBorders>
              <w:top w:val="nil"/>
              <w:left w:val="nil"/>
              <w:bottom w:val="nil"/>
              <w:right w:val="single" w:sz="4" w:space="0" w:color="auto"/>
            </w:tcBorders>
          </w:tcPr>
          <w:p w:rsidR="003A38BE" w:rsidRDefault="003A38BE">
            <w:r>
              <w:t>Infantil B</w:t>
            </w:r>
          </w:p>
        </w:tc>
      </w:tr>
      <w:tr w:rsidR="003A38BE">
        <w:tblPrEx>
          <w:tblCellMar>
            <w:top w:w="0" w:type="dxa"/>
            <w:bottom w:w="0" w:type="dxa"/>
          </w:tblCellMar>
        </w:tblPrEx>
        <w:tc>
          <w:tcPr>
            <w:tcW w:w="2622" w:type="dxa"/>
            <w:tcBorders>
              <w:top w:val="nil"/>
              <w:left w:val="single" w:sz="4" w:space="0" w:color="auto"/>
              <w:bottom w:val="nil"/>
              <w:right w:val="single" w:sz="4" w:space="0" w:color="auto"/>
            </w:tcBorders>
          </w:tcPr>
          <w:p w:rsidR="003A38BE" w:rsidRDefault="003A38BE">
            <w:r>
              <w:t>11 até 13 anos</w:t>
            </w:r>
          </w:p>
        </w:tc>
        <w:tc>
          <w:tcPr>
            <w:tcW w:w="2268" w:type="dxa"/>
            <w:tcBorders>
              <w:top w:val="nil"/>
              <w:left w:val="nil"/>
              <w:bottom w:val="nil"/>
              <w:right w:val="single" w:sz="4" w:space="0" w:color="auto"/>
            </w:tcBorders>
          </w:tcPr>
          <w:p w:rsidR="003A38BE" w:rsidRDefault="003A38BE">
            <w:r>
              <w:t>Juvenil A</w:t>
            </w:r>
          </w:p>
        </w:tc>
      </w:tr>
      <w:tr w:rsidR="003A38BE">
        <w:tblPrEx>
          <w:tblCellMar>
            <w:top w:w="0" w:type="dxa"/>
            <w:bottom w:w="0" w:type="dxa"/>
          </w:tblCellMar>
        </w:tblPrEx>
        <w:tc>
          <w:tcPr>
            <w:tcW w:w="2622" w:type="dxa"/>
            <w:tcBorders>
              <w:top w:val="nil"/>
              <w:left w:val="single" w:sz="4" w:space="0" w:color="auto"/>
              <w:bottom w:val="nil"/>
              <w:right w:val="single" w:sz="4" w:space="0" w:color="auto"/>
            </w:tcBorders>
          </w:tcPr>
          <w:p w:rsidR="003A38BE" w:rsidRDefault="003A38BE">
            <w:r>
              <w:t>14 até 17 anos</w:t>
            </w:r>
          </w:p>
        </w:tc>
        <w:tc>
          <w:tcPr>
            <w:tcW w:w="2268" w:type="dxa"/>
            <w:tcBorders>
              <w:top w:val="nil"/>
              <w:left w:val="nil"/>
              <w:bottom w:val="nil"/>
              <w:right w:val="single" w:sz="4" w:space="0" w:color="auto"/>
            </w:tcBorders>
          </w:tcPr>
          <w:p w:rsidR="003A38BE" w:rsidRDefault="003A38BE">
            <w:r>
              <w:t>Juvenil B</w:t>
            </w:r>
          </w:p>
        </w:tc>
      </w:tr>
      <w:tr w:rsidR="003A38BE">
        <w:tblPrEx>
          <w:tblCellMar>
            <w:top w:w="0" w:type="dxa"/>
            <w:bottom w:w="0" w:type="dxa"/>
          </w:tblCellMar>
        </w:tblPrEx>
        <w:tc>
          <w:tcPr>
            <w:tcW w:w="2622" w:type="dxa"/>
            <w:tcBorders>
              <w:top w:val="nil"/>
              <w:left w:val="single" w:sz="4" w:space="0" w:color="auto"/>
              <w:bottom w:val="nil"/>
              <w:right w:val="single" w:sz="4" w:space="0" w:color="auto"/>
            </w:tcBorders>
          </w:tcPr>
          <w:p w:rsidR="003A38BE" w:rsidRDefault="003A38BE">
            <w:r>
              <w:t>18 até 50 anos</w:t>
            </w:r>
          </w:p>
        </w:tc>
        <w:tc>
          <w:tcPr>
            <w:tcW w:w="2268" w:type="dxa"/>
            <w:tcBorders>
              <w:top w:val="nil"/>
              <w:left w:val="nil"/>
              <w:bottom w:val="nil"/>
              <w:right w:val="single" w:sz="4" w:space="0" w:color="auto"/>
            </w:tcBorders>
          </w:tcPr>
          <w:p w:rsidR="003A38BE" w:rsidRDefault="003A38BE">
            <w:r>
              <w:t>Adulto</w:t>
            </w:r>
          </w:p>
        </w:tc>
      </w:tr>
      <w:tr w:rsidR="003A38BE">
        <w:tblPrEx>
          <w:tblCellMar>
            <w:top w:w="0" w:type="dxa"/>
            <w:bottom w:w="0" w:type="dxa"/>
          </w:tblCellMar>
        </w:tblPrEx>
        <w:tc>
          <w:tcPr>
            <w:tcW w:w="2622" w:type="dxa"/>
            <w:tcBorders>
              <w:top w:val="nil"/>
              <w:left w:val="single" w:sz="4" w:space="0" w:color="auto"/>
              <w:bottom w:val="single" w:sz="4" w:space="0" w:color="auto"/>
              <w:right w:val="single" w:sz="4" w:space="0" w:color="auto"/>
            </w:tcBorders>
          </w:tcPr>
          <w:p w:rsidR="003A38BE" w:rsidRDefault="003A38BE">
            <w:r>
              <w:t>mais que 50</w:t>
            </w:r>
          </w:p>
        </w:tc>
        <w:tc>
          <w:tcPr>
            <w:tcW w:w="2268" w:type="dxa"/>
            <w:tcBorders>
              <w:top w:val="nil"/>
              <w:left w:val="nil"/>
              <w:bottom w:val="single" w:sz="4" w:space="0" w:color="auto"/>
              <w:right w:val="single" w:sz="4" w:space="0" w:color="auto"/>
            </w:tcBorders>
          </w:tcPr>
          <w:p w:rsidR="003A38BE" w:rsidRDefault="003A38BE">
            <w:r>
              <w:t>Veterano</w:t>
            </w:r>
          </w:p>
        </w:tc>
      </w:tr>
    </w:tbl>
    <w:p w:rsidR="003A38BE" w:rsidRDefault="003A38BE"/>
    <w:p w:rsidR="003A38BE" w:rsidRDefault="003A38BE">
      <w:r>
        <w:t xml:space="preserve">9. Desenvolva um algoritmo que </w:t>
      </w:r>
      <w:r w:rsidR="00964FA1">
        <w:t xml:space="preserve">receba </w:t>
      </w:r>
      <w:r>
        <w:t xml:space="preserve">o código da condição de pagamento e o preço de um produto, </w:t>
      </w:r>
      <w:r w:rsidR="00964FA1">
        <w:t xml:space="preserve">calcule </w:t>
      </w:r>
      <w:r>
        <w:t xml:space="preserve">o que deve ser pago pelo produto e </w:t>
      </w:r>
      <w:r w:rsidR="00964FA1">
        <w:t xml:space="preserve">mostre </w:t>
      </w:r>
      <w:r>
        <w:t>a condição de pagamento e o preço a ser pago, conforme a tabela abaixo:</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5812"/>
      </w:tblGrid>
      <w:tr w:rsidR="003A38BE">
        <w:tblPrEx>
          <w:tblCellMar>
            <w:top w:w="0" w:type="dxa"/>
            <w:bottom w:w="0" w:type="dxa"/>
          </w:tblCellMar>
        </w:tblPrEx>
        <w:tc>
          <w:tcPr>
            <w:tcW w:w="1204" w:type="dxa"/>
            <w:tcBorders>
              <w:bottom w:val="nil"/>
            </w:tcBorders>
          </w:tcPr>
          <w:p w:rsidR="003A38BE" w:rsidRDefault="003A38BE">
            <w:pPr>
              <w:jc w:val="center"/>
            </w:pPr>
            <w:r>
              <w:t>Código</w:t>
            </w:r>
          </w:p>
        </w:tc>
        <w:tc>
          <w:tcPr>
            <w:tcW w:w="5812" w:type="dxa"/>
            <w:tcBorders>
              <w:bottom w:val="nil"/>
            </w:tcBorders>
          </w:tcPr>
          <w:p w:rsidR="003A38BE" w:rsidRDefault="003A38BE">
            <w:pPr>
              <w:jc w:val="center"/>
            </w:pPr>
            <w:r>
              <w:t>Condição de pagamento</w:t>
            </w:r>
          </w:p>
        </w:tc>
      </w:tr>
      <w:tr w:rsidR="003A38BE">
        <w:tblPrEx>
          <w:tblCellMar>
            <w:top w:w="0" w:type="dxa"/>
            <w:bottom w:w="0" w:type="dxa"/>
          </w:tblCellMar>
        </w:tblPrEx>
        <w:tc>
          <w:tcPr>
            <w:tcW w:w="1204" w:type="dxa"/>
            <w:tcBorders>
              <w:top w:val="single" w:sz="4" w:space="0" w:color="auto"/>
              <w:left w:val="single" w:sz="4" w:space="0" w:color="auto"/>
              <w:bottom w:val="nil"/>
              <w:right w:val="single" w:sz="4" w:space="0" w:color="auto"/>
            </w:tcBorders>
          </w:tcPr>
          <w:p w:rsidR="003A38BE" w:rsidRDefault="003A38BE">
            <w:pPr>
              <w:jc w:val="center"/>
            </w:pPr>
            <w:r>
              <w:t>A</w:t>
            </w:r>
          </w:p>
        </w:tc>
        <w:tc>
          <w:tcPr>
            <w:tcW w:w="5812" w:type="dxa"/>
            <w:tcBorders>
              <w:top w:val="single" w:sz="4" w:space="0" w:color="auto"/>
              <w:left w:val="nil"/>
              <w:bottom w:val="nil"/>
              <w:right w:val="single" w:sz="4" w:space="0" w:color="auto"/>
            </w:tcBorders>
          </w:tcPr>
          <w:p w:rsidR="003A38BE" w:rsidRDefault="003A38BE">
            <w:r>
              <w:t>à vista em dinheiro ou cheque tem 20% de desconto</w:t>
            </w:r>
          </w:p>
        </w:tc>
      </w:tr>
      <w:tr w:rsidR="003A38BE">
        <w:tblPrEx>
          <w:tblCellMar>
            <w:top w:w="0" w:type="dxa"/>
            <w:bottom w:w="0" w:type="dxa"/>
          </w:tblCellMar>
        </w:tblPrEx>
        <w:tc>
          <w:tcPr>
            <w:tcW w:w="1204" w:type="dxa"/>
            <w:tcBorders>
              <w:top w:val="nil"/>
              <w:left w:val="single" w:sz="4" w:space="0" w:color="auto"/>
              <w:bottom w:val="nil"/>
              <w:right w:val="single" w:sz="4" w:space="0" w:color="auto"/>
            </w:tcBorders>
          </w:tcPr>
          <w:p w:rsidR="003A38BE" w:rsidRDefault="003A38BE">
            <w:pPr>
              <w:jc w:val="center"/>
            </w:pPr>
            <w:r>
              <w:t>B</w:t>
            </w:r>
          </w:p>
        </w:tc>
        <w:tc>
          <w:tcPr>
            <w:tcW w:w="5812" w:type="dxa"/>
            <w:tcBorders>
              <w:top w:val="nil"/>
              <w:left w:val="nil"/>
              <w:bottom w:val="nil"/>
              <w:right w:val="single" w:sz="4" w:space="0" w:color="auto"/>
            </w:tcBorders>
          </w:tcPr>
          <w:p w:rsidR="003A38BE" w:rsidRDefault="003A38BE">
            <w:r>
              <w:t>à vista em cartão de crédito tem 10% de desconto</w:t>
            </w:r>
          </w:p>
        </w:tc>
      </w:tr>
      <w:tr w:rsidR="003A38BE">
        <w:tblPrEx>
          <w:tblCellMar>
            <w:top w:w="0" w:type="dxa"/>
            <w:bottom w:w="0" w:type="dxa"/>
          </w:tblCellMar>
        </w:tblPrEx>
        <w:tc>
          <w:tcPr>
            <w:tcW w:w="1204" w:type="dxa"/>
            <w:tcBorders>
              <w:top w:val="nil"/>
              <w:left w:val="single" w:sz="4" w:space="0" w:color="auto"/>
              <w:bottom w:val="nil"/>
              <w:right w:val="single" w:sz="4" w:space="0" w:color="auto"/>
            </w:tcBorders>
          </w:tcPr>
          <w:p w:rsidR="003A38BE" w:rsidRDefault="003A38BE">
            <w:pPr>
              <w:jc w:val="center"/>
            </w:pPr>
            <w:r>
              <w:lastRenderedPageBreak/>
              <w:t>C</w:t>
            </w:r>
          </w:p>
        </w:tc>
        <w:tc>
          <w:tcPr>
            <w:tcW w:w="5812" w:type="dxa"/>
            <w:tcBorders>
              <w:top w:val="nil"/>
              <w:left w:val="nil"/>
              <w:bottom w:val="nil"/>
              <w:right w:val="single" w:sz="4" w:space="0" w:color="auto"/>
            </w:tcBorders>
          </w:tcPr>
          <w:p w:rsidR="003A38BE" w:rsidRDefault="003A38BE">
            <w:r>
              <w:t>em 2 vezes, preço normal de etiqueta sem juros</w:t>
            </w:r>
          </w:p>
        </w:tc>
      </w:tr>
      <w:tr w:rsidR="003A38BE">
        <w:tblPrEx>
          <w:tblCellMar>
            <w:top w:w="0" w:type="dxa"/>
            <w:bottom w:w="0" w:type="dxa"/>
          </w:tblCellMar>
        </w:tblPrEx>
        <w:tc>
          <w:tcPr>
            <w:tcW w:w="1204" w:type="dxa"/>
            <w:tcBorders>
              <w:top w:val="nil"/>
              <w:left w:val="single" w:sz="4" w:space="0" w:color="auto"/>
              <w:bottom w:val="single" w:sz="4" w:space="0" w:color="auto"/>
              <w:right w:val="single" w:sz="4" w:space="0" w:color="auto"/>
            </w:tcBorders>
          </w:tcPr>
          <w:p w:rsidR="003A38BE" w:rsidRDefault="003A38BE">
            <w:pPr>
              <w:jc w:val="center"/>
            </w:pPr>
            <w:r>
              <w:t>D</w:t>
            </w:r>
          </w:p>
        </w:tc>
        <w:tc>
          <w:tcPr>
            <w:tcW w:w="5812" w:type="dxa"/>
            <w:tcBorders>
              <w:top w:val="nil"/>
              <w:left w:val="nil"/>
              <w:bottom w:val="single" w:sz="4" w:space="0" w:color="auto"/>
              <w:right w:val="single" w:sz="4" w:space="0" w:color="auto"/>
            </w:tcBorders>
          </w:tcPr>
          <w:p w:rsidR="003A38BE" w:rsidRDefault="003A38BE">
            <w:r>
              <w:t>em 3 vezes, preço normal de etiqueta mais juros de 15%</w:t>
            </w:r>
          </w:p>
        </w:tc>
      </w:tr>
    </w:tbl>
    <w:p w:rsidR="003A38BE" w:rsidRDefault="003A38BE"/>
    <w:p w:rsidR="003A38BE" w:rsidRDefault="003A38BE">
      <w:r>
        <w:t xml:space="preserve">10. Desenvolva um algoritmo que </w:t>
      </w:r>
      <w:r w:rsidR="00964FA1">
        <w:t xml:space="preserve">receba </w:t>
      </w:r>
      <w:r>
        <w:t xml:space="preserve">o valor de dois números inteiros, o símbolo da operação aritmética desejada, </w:t>
      </w:r>
      <w:r w:rsidR="00964FA1">
        <w:t xml:space="preserve">calcule </w:t>
      </w:r>
      <w:r>
        <w:t xml:space="preserve">e </w:t>
      </w:r>
      <w:r w:rsidR="00964FA1">
        <w:t xml:space="preserve">mostre </w:t>
      </w:r>
      <w:r>
        <w:t>o resultado da operação aritmética, conforme a tabela abaixo:</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2410"/>
      </w:tblGrid>
      <w:tr w:rsidR="003A38BE">
        <w:tblPrEx>
          <w:tblCellMar>
            <w:top w:w="0" w:type="dxa"/>
            <w:bottom w:w="0" w:type="dxa"/>
          </w:tblCellMar>
        </w:tblPrEx>
        <w:tc>
          <w:tcPr>
            <w:tcW w:w="1488" w:type="dxa"/>
            <w:tcBorders>
              <w:bottom w:val="nil"/>
            </w:tcBorders>
          </w:tcPr>
          <w:p w:rsidR="003A38BE" w:rsidRDefault="003A38BE">
            <w:pPr>
              <w:jc w:val="center"/>
            </w:pPr>
            <w:r>
              <w:t>símbolo</w:t>
            </w:r>
          </w:p>
        </w:tc>
        <w:tc>
          <w:tcPr>
            <w:tcW w:w="2410" w:type="dxa"/>
            <w:tcBorders>
              <w:bottom w:val="nil"/>
            </w:tcBorders>
          </w:tcPr>
          <w:p w:rsidR="003A38BE" w:rsidRDefault="003A38BE">
            <w:pPr>
              <w:jc w:val="center"/>
            </w:pPr>
            <w:r>
              <w:t>Operação aritmética</w:t>
            </w:r>
          </w:p>
        </w:tc>
      </w:tr>
      <w:tr w:rsidR="003A38BE">
        <w:tblPrEx>
          <w:tblCellMar>
            <w:top w:w="0" w:type="dxa"/>
            <w:bottom w:w="0" w:type="dxa"/>
          </w:tblCellMar>
        </w:tblPrEx>
        <w:tc>
          <w:tcPr>
            <w:tcW w:w="1488" w:type="dxa"/>
            <w:tcBorders>
              <w:top w:val="single" w:sz="4" w:space="0" w:color="auto"/>
              <w:left w:val="single" w:sz="4" w:space="0" w:color="auto"/>
              <w:bottom w:val="nil"/>
              <w:right w:val="single" w:sz="4" w:space="0" w:color="auto"/>
            </w:tcBorders>
          </w:tcPr>
          <w:p w:rsidR="003A38BE" w:rsidRDefault="003A38BE">
            <w:pPr>
              <w:jc w:val="center"/>
            </w:pPr>
            <w:r>
              <w:t>+</w:t>
            </w:r>
          </w:p>
        </w:tc>
        <w:tc>
          <w:tcPr>
            <w:tcW w:w="2410" w:type="dxa"/>
            <w:tcBorders>
              <w:top w:val="single" w:sz="4" w:space="0" w:color="auto"/>
              <w:left w:val="nil"/>
              <w:bottom w:val="nil"/>
              <w:right w:val="single" w:sz="4" w:space="0" w:color="auto"/>
            </w:tcBorders>
          </w:tcPr>
          <w:p w:rsidR="003A38BE" w:rsidRDefault="003A38BE">
            <w:pPr>
              <w:jc w:val="center"/>
            </w:pPr>
            <w:r>
              <w:t>adição</w:t>
            </w:r>
          </w:p>
        </w:tc>
      </w:tr>
      <w:tr w:rsidR="003A38BE">
        <w:tblPrEx>
          <w:tblCellMar>
            <w:top w:w="0" w:type="dxa"/>
            <w:bottom w:w="0" w:type="dxa"/>
          </w:tblCellMar>
        </w:tblPrEx>
        <w:tc>
          <w:tcPr>
            <w:tcW w:w="1488" w:type="dxa"/>
            <w:tcBorders>
              <w:top w:val="nil"/>
              <w:left w:val="single" w:sz="4" w:space="0" w:color="auto"/>
              <w:bottom w:val="nil"/>
              <w:right w:val="single" w:sz="4" w:space="0" w:color="auto"/>
            </w:tcBorders>
          </w:tcPr>
          <w:p w:rsidR="003A38BE" w:rsidRDefault="003A38BE">
            <w:pPr>
              <w:jc w:val="center"/>
            </w:pPr>
            <w:r>
              <w:t>-</w:t>
            </w:r>
          </w:p>
        </w:tc>
        <w:tc>
          <w:tcPr>
            <w:tcW w:w="2410" w:type="dxa"/>
            <w:tcBorders>
              <w:top w:val="nil"/>
              <w:left w:val="nil"/>
              <w:bottom w:val="nil"/>
              <w:right w:val="single" w:sz="4" w:space="0" w:color="auto"/>
            </w:tcBorders>
          </w:tcPr>
          <w:p w:rsidR="003A38BE" w:rsidRDefault="003A38BE">
            <w:pPr>
              <w:jc w:val="center"/>
            </w:pPr>
            <w:r>
              <w:t>subtração</w:t>
            </w:r>
          </w:p>
        </w:tc>
      </w:tr>
      <w:tr w:rsidR="003A38BE">
        <w:tblPrEx>
          <w:tblCellMar>
            <w:top w:w="0" w:type="dxa"/>
            <w:bottom w:w="0" w:type="dxa"/>
          </w:tblCellMar>
        </w:tblPrEx>
        <w:tc>
          <w:tcPr>
            <w:tcW w:w="1488" w:type="dxa"/>
            <w:tcBorders>
              <w:top w:val="nil"/>
              <w:left w:val="single" w:sz="4" w:space="0" w:color="auto"/>
              <w:bottom w:val="nil"/>
              <w:right w:val="single" w:sz="4" w:space="0" w:color="auto"/>
            </w:tcBorders>
          </w:tcPr>
          <w:p w:rsidR="003A38BE" w:rsidRDefault="003A38BE">
            <w:pPr>
              <w:jc w:val="center"/>
            </w:pPr>
            <w:r>
              <w:t>*</w:t>
            </w:r>
          </w:p>
        </w:tc>
        <w:tc>
          <w:tcPr>
            <w:tcW w:w="2410" w:type="dxa"/>
            <w:tcBorders>
              <w:top w:val="nil"/>
              <w:left w:val="nil"/>
              <w:bottom w:val="nil"/>
              <w:right w:val="single" w:sz="4" w:space="0" w:color="auto"/>
            </w:tcBorders>
          </w:tcPr>
          <w:p w:rsidR="003A38BE" w:rsidRDefault="003A38BE">
            <w:pPr>
              <w:jc w:val="center"/>
            </w:pPr>
            <w:r>
              <w:t>Multiplicação</w:t>
            </w:r>
          </w:p>
        </w:tc>
      </w:tr>
      <w:tr w:rsidR="003A38BE">
        <w:tblPrEx>
          <w:tblCellMar>
            <w:top w:w="0" w:type="dxa"/>
            <w:bottom w:w="0" w:type="dxa"/>
          </w:tblCellMar>
        </w:tblPrEx>
        <w:tc>
          <w:tcPr>
            <w:tcW w:w="1488" w:type="dxa"/>
            <w:tcBorders>
              <w:top w:val="nil"/>
              <w:left w:val="single" w:sz="4" w:space="0" w:color="auto"/>
              <w:bottom w:val="nil"/>
              <w:right w:val="single" w:sz="4" w:space="0" w:color="auto"/>
            </w:tcBorders>
          </w:tcPr>
          <w:p w:rsidR="003A38BE" w:rsidRDefault="003A38BE">
            <w:pPr>
              <w:jc w:val="center"/>
            </w:pPr>
            <w:r>
              <w:t>/</w:t>
            </w:r>
          </w:p>
        </w:tc>
        <w:tc>
          <w:tcPr>
            <w:tcW w:w="2410" w:type="dxa"/>
            <w:tcBorders>
              <w:top w:val="nil"/>
              <w:left w:val="nil"/>
              <w:bottom w:val="nil"/>
              <w:right w:val="single" w:sz="4" w:space="0" w:color="auto"/>
            </w:tcBorders>
          </w:tcPr>
          <w:p w:rsidR="003A38BE" w:rsidRDefault="003A38BE">
            <w:pPr>
              <w:jc w:val="center"/>
            </w:pPr>
            <w:r>
              <w:t>divisão</w:t>
            </w:r>
          </w:p>
        </w:tc>
      </w:tr>
      <w:tr w:rsidR="003A38BE">
        <w:tblPrEx>
          <w:tblCellMar>
            <w:top w:w="0" w:type="dxa"/>
            <w:bottom w:w="0" w:type="dxa"/>
          </w:tblCellMar>
        </w:tblPrEx>
        <w:tc>
          <w:tcPr>
            <w:tcW w:w="1488" w:type="dxa"/>
            <w:tcBorders>
              <w:top w:val="nil"/>
              <w:left w:val="single" w:sz="4" w:space="0" w:color="auto"/>
              <w:bottom w:val="nil"/>
              <w:right w:val="single" w:sz="4" w:space="0" w:color="auto"/>
            </w:tcBorders>
          </w:tcPr>
          <w:p w:rsidR="003A38BE" w:rsidRDefault="003A38BE">
            <w:pPr>
              <w:jc w:val="center"/>
            </w:pPr>
            <w:r>
              <w:t>^</w:t>
            </w:r>
          </w:p>
        </w:tc>
        <w:tc>
          <w:tcPr>
            <w:tcW w:w="2410" w:type="dxa"/>
            <w:tcBorders>
              <w:top w:val="nil"/>
              <w:left w:val="nil"/>
              <w:bottom w:val="nil"/>
              <w:right w:val="single" w:sz="4" w:space="0" w:color="auto"/>
            </w:tcBorders>
          </w:tcPr>
          <w:p w:rsidR="003A38BE" w:rsidRDefault="003A38BE">
            <w:pPr>
              <w:jc w:val="center"/>
            </w:pPr>
            <w:r>
              <w:t>Potenciação</w:t>
            </w:r>
          </w:p>
        </w:tc>
      </w:tr>
      <w:tr w:rsidR="003A38BE">
        <w:tblPrEx>
          <w:tblCellMar>
            <w:top w:w="0" w:type="dxa"/>
            <w:bottom w:w="0" w:type="dxa"/>
          </w:tblCellMar>
        </w:tblPrEx>
        <w:tc>
          <w:tcPr>
            <w:tcW w:w="1488" w:type="dxa"/>
            <w:tcBorders>
              <w:top w:val="nil"/>
              <w:left w:val="single" w:sz="4" w:space="0" w:color="auto"/>
              <w:bottom w:val="nil"/>
              <w:right w:val="single" w:sz="4" w:space="0" w:color="auto"/>
            </w:tcBorders>
          </w:tcPr>
          <w:p w:rsidR="003A38BE" w:rsidRDefault="003A38BE">
            <w:pPr>
              <w:jc w:val="center"/>
            </w:pPr>
            <w:r>
              <w:t>m</w:t>
            </w:r>
          </w:p>
        </w:tc>
        <w:tc>
          <w:tcPr>
            <w:tcW w:w="2410" w:type="dxa"/>
            <w:tcBorders>
              <w:top w:val="nil"/>
              <w:left w:val="nil"/>
              <w:bottom w:val="nil"/>
              <w:right w:val="single" w:sz="4" w:space="0" w:color="auto"/>
            </w:tcBorders>
          </w:tcPr>
          <w:p w:rsidR="003A38BE" w:rsidRDefault="003A38BE">
            <w:pPr>
              <w:jc w:val="center"/>
            </w:pPr>
            <w:r>
              <w:t>Resto da divisão</w:t>
            </w:r>
          </w:p>
        </w:tc>
      </w:tr>
      <w:tr w:rsidR="003A38BE">
        <w:tblPrEx>
          <w:tblCellMar>
            <w:top w:w="0" w:type="dxa"/>
            <w:bottom w:w="0" w:type="dxa"/>
          </w:tblCellMar>
        </w:tblPrEx>
        <w:tc>
          <w:tcPr>
            <w:tcW w:w="1488" w:type="dxa"/>
            <w:tcBorders>
              <w:top w:val="nil"/>
              <w:left w:val="single" w:sz="4" w:space="0" w:color="auto"/>
              <w:bottom w:val="single" w:sz="4" w:space="0" w:color="auto"/>
              <w:right w:val="single" w:sz="4" w:space="0" w:color="auto"/>
            </w:tcBorders>
          </w:tcPr>
          <w:p w:rsidR="003A38BE" w:rsidRDefault="003A38BE">
            <w:pPr>
              <w:jc w:val="center"/>
            </w:pPr>
            <w:r>
              <w:t>q</w:t>
            </w:r>
          </w:p>
        </w:tc>
        <w:tc>
          <w:tcPr>
            <w:tcW w:w="2410" w:type="dxa"/>
            <w:tcBorders>
              <w:top w:val="nil"/>
              <w:left w:val="nil"/>
              <w:bottom w:val="single" w:sz="4" w:space="0" w:color="auto"/>
              <w:right w:val="single" w:sz="4" w:space="0" w:color="auto"/>
            </w:tcBorders>
          </w:tcPr>
          <w:p w:rsidR="003A38BE" w:rsidRDefault="003A38BE">
            <w:pPr>
              <w:jc w:val="center"/>
            </w:pPr>
            <w:r>
              <w:t>Quociente da divisão</w:t>
            </w:r>
          </w:p>
        </w:tc>
      </w:tr>
    </w:tbl>
    <w:p w:rsidR="003A38BE" w:rsidRDefault="003A38BE"/>
    <w:p w:rsidR="003A38BE" w:rsidRDefault="003A38BE">
      <w:r>
        <w:t xml:space="preserve">11. Desenvolva um algoritmo que </w:t>
      </w:r>
      <w:r w:rsidR="00964FA1">
        <w:t xml:space="preserve">receba </w:t>
      </w:r>
      <w:r>
        <w:t xml:space="preserve">o número de horas extras de um funcionário e o número de horas que um funcionário faltou ao trabalho, </w:t>
      </w:r>
      <w:r w:rsidR="00964FA1">
        <w:t xml:space="preserve">calcule </w:t>
      </w:r>
      <w:r>
        <w:t xml:space="preserve">e </w:t>
      </w:r>
      <w:r w:rsidR="00964FA1">
        <w:t xml:space="preserve">mostre </w:t>
      </w:r>
      <w:r>
        <w:t>a gratificação de natal desse funcionário sabendo que o valor da gratificação é calculada conforme fórmula e tabela abaixo:</w:t>
      </w:r>
    </w:p>
    <w:p w:rsidR="003A38BE" w:rsidRDefault="003A38BE"/>
    <w:p w:rsidR="003A38BE" w:rsidRDefault="003A38BE">
      <w:pPr>
        <w:outlineLvl w:val="0"/>
      </w:pPr>
      <w:r>
        <w:t>G = (número de horas extras) – 2/3 * (número de horas que faltou)</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1843"/>
      </w:tblGrid>
      <w:tr w:rsidR="003A38BE">
        <w:tblPrEx>
          <w:tblCellMar>
            <w:top w:w="0" w:type="dxa"/>
            <w:bottom w:w="0" w:type="dxa"/>
          </w:tblCellMar>
        </w:tblPrEx>
        <w:tc>
          <w:tcPr>
            <w:tcW w:w="5173" w:type="dxa"/>
          </w:tcPr>
          <w:p w:rsidR="003A38BE" w:rsidRDefault="003A38BE">
            <w:pPr>
              <w:jc w:val="center"/>
            </w:pPr>
            <w:r>
              <w:t>G</w:t>
            </w:r>
          </w:p>
        </w:tc>
        <w:tc>
          <w:tcPr>
            <w:tcW w:w="1843" w:type="dxa"/>
          </w:tcPr>
          <w:p w:rsidR="003A38BE" w:rsidRDefault="003A38BE">
            <w:pPr>
              <w:jc w:val="center"/>
            </w:pPr>
            <w:r>
              <w:t>gratificação</w:t>
            </w:r>
          </w:p>
        </w:tc>
      </w:tr>
      <w:tr w:rsidR="003A38BE">
        <w:tblPrEx>
          <w:tblCellMar>
            <w:top w:w="0" w:type="dxa"/>
            <w:bottom w:w="0" w:type="dxa"/>
          </w:tblCellMar>
        </w:tblPrEx>
        <w:tc>
          <w:tcPr>
            <w:tcW w:w="5173" w:type="dxa"/>
          </w:tcPr>
          <w:p w:rsidR="003A38BE" w:rsidRDefault="003A38BE">
            <w:r>
              <w:t>maior ou igual a 5.000,00</w:t>
            </w:r>
          </w:p>
        </w:tc>
        <w:tc>
          <w:tcPr>
            <w:tcW w:w="1843" w:type="dxa"/>
          </w:tcPr>
          <w:p w:rsidR="003A38BE" w:rsidRDefault="003A38BE">
            <w:pPr>
              <w:jc w:val="center"/>
            </w:pPr>
            <w:r>
              <w:t>100,00</w:t>
            </w:r>
          </w:p>
        </w:tc>
      </w:tr>
      <w:tr w:rsidR="003A38BE">
        <w:tblPrEx>
          <w:tblCellMar>
            <w:top w:w="0" w:type="dxa"/>
            <w:bottom w:w="0" w:type="dxa"/>
          </w:tblCellMar>
        </w:tblPrEx>
        <w:tc>
          <w:tcPr>
            <w:tcW w:w="5173" w:type="dxa"/>
          </w:tcPr>
          <w:p w:rsidR="003A38BE" w:rsidRDefault="003A38BE">
            <w:r>
              <w:t>menor que 5.000,00 e maior ou igual que 2.500,00</w:t>
            </w:r>
          </w:p>
        </w:tc>
        <w:tc>
          <w:tcPr>
            <w:tcW w:w="1843" w:type="dxa"/>
          </w:tcPr>
          <w:p w:rsidR="003A38BE" w:rsidRDefault="003A38BE">
            <w:pPr>
              <w:jc w:val="center"/>
            </w:pPr>
            <w:r>
              <w:t>200,00</w:t>
            </w:r>
          </w:p>
        </w:tc>
      </w:tr>
      <w:tr w:rsidR="003A38BE">
        <w:tblPrEx>
          <w:tblCellMar>
            <w:top w:w="0" w:type="dxa"/>
            <w:bottom w:w="0" w:type="dxa"/>
          </w:tblCellMar>
        </w:tblPrEx>
        <w:tc>
          <w:tcPr>
            <w:tcW w:w="5173" w:type="dxa"/>
          </w:tcPr>
          <w:p w:rsidR="003A38BE" w:rsidRDefault="003A38BE">
            <w:r>
              <w:t>menor que 2.500,00 e maior ou igual que 1.000,00</w:t>
            </w:r>
          </w:p>
        </w:tc>
        <w:tc>
          <w:tcPr>
            <w:tcW w:w="1843" w:type="dxa"/>
          </w:tcPr>
          <w:p w:rsidR="003A38BE" w:rsidRDefault="003A38BE">
            <w:pPr>
              <w:jc w:val="center"/>
            </w:pPr>
            <w:r>
              <w:t>300,00</w:t>
            </w:r>
          </w:p>
        </w:tc>
      </w:tr>
      <w:tr w:rsidR="003A38BE">
        <w:tblPrEx>
          <w:tblCellMar>
            <w:top w:w="0" w:type="dxa"/>
            <w:bottom w:w="0" w:type="dxa"/>
          </w:tblCellMar>
        </w:tblPrEx>
        <w:tc>
          <w:tcPr>
            <w:tcW w:w="5173" w:type="dxa"/>
          </w:tcPr>
          <w:p w:rsidR="003A38BE" w:rsidRDefault="003A38BE">
            <w:r>
              <w:t>menor que 1.000,00 e maior ou igual que 500</w:t>
            </w:r>
          </w:p>
        </w:tc>
        <w:tc>
          <w:tcPr>
            <w:tcW w:w="1843" w:type="dxa"/>
          </w:tcPr>
          <w:p w:rsidR="003A38BE" w:rsidRDefault="003A38BE">
            <w:pPr>
              <w:jc w:val="center"/>
            </w:pPr>
            <w:r>
              <w:t>400,00</w:t>
            </w:r>
          </w:p>
        </w:tc>
      </w:tr>
      <w:tr w:rsidR="003A38BE">
        <w:tblPrEx>
          <w:tblCellMar>
            <w:top w:w="0" w:type="dxa"/>
            <w:bottom w:w="0" w:type="dxa"/>
          </w:tblCellMar>
        </w:tblPrEx>
        <w:tc>
          <w:tcPr>
            <w:tcW w:w="5173" w:type="dxa"/>
          </w:tcPr>
          <w:p w:rsidR="003A38BE" w:rsidRDefault="003A38BE">
            <w:r>
              <w:t>menor que 500,00</w:t>
            </w:r>
          </w:p>
        </w:tc>
        <w:tc>
          <w:tcPr>
            <w:tcW w:w="1843" w:type="dxa"/>
          </w:tcPr>
          <w:p w:rsidR="003A38BE" w:rsidRDefault="003A38BE">
            <w:pPr>
              <w:jc w:val="center"/>
            </w:pPr>
            <w:r>
              <w:t>500,00</w:t>
            </w:r>
          </w:p>
        </w:tc>
      </w:tr>
    </w:tbl>
    <w:p w:rsidR="003A38BE" w:rsidRDefault="003A38BE"/>
    <w:p w:rsidR="003A38BE" w:rsidRDefault="003A38BE">
      <w:r>
        <w:t xml:space="preserve">12. Desenvolva um algoritmo que </w:t>
      </w:r>
      <w:r w:rsidR="00964FA1">
        <w:t xml:space="preserve">receba </w:t>
      </w:r>
      <w:r>
        <w:t xml:space="preserve">a idade e o peso de uma pessoa, </w:t>
      </w:r>
      <w:r w:rsidR="00964FA1">
        <w:t xml:space="preserve">verifique </w:t>
      </w:r>
      <w:r>
        <w:t xml:space="preserve">e </w:t>
      </w:r>
      <w:r w:rsidR="00964FA1">
        <w:t xml:space="preserve">mostre </w:t>
      </w:r>
      <w:r>
        <w:t>em qual grupo de risco essa pessoa se encaixa, conforme a tabela abaixo:</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2127"/>
        <w:gridCol w:w="2976"/>
        <w:gridCol w:w="1701"/>
      </w:tblGrid>
      <w:tr w:rsidR="003A38BE">
        <w:tblPrEx>
          <w:tblCellMar>
            <w:top w:w="0" w:type="dxa"/>
            <w:bottom w:w="0" w:type="dxa"/>
          </w:tblCellMar>
        </w:tblPrEx>
        <w:trPr>
          <w:cantSplit/>
        </w:trPr>
        <w:tc>
          <w:tcPr>
            <w:tcW w:w="1771" w:type="dxa"/>
            <w:vMerge w:val="restart"/>
            <w:vAlign w:val="center"/>
          </w:tcPr>
          <w:p w:rsidR="003A38BE" w:rsidRDefault="003A38BE">
            <w:pPr>
              <w:jc w:val="center"/>
            </w:pPr>
            <w:r>
              <w:t>Idade</w:t>
            </w:r>
          </w:p>
        </w:tc>
        <w:tc>
          <w:tcPr>
            <w:tcW w:w="6804" w:type="dxa"/>
            <w:gridSpan w:val="3"/>
          </w:tcPr>
          <w:p w:rsidR="003A38BE" w:rsidRDefault="003A38BE">
            <w:pPr>
              <w:jc w:val="center"/>
            </w:pPr>
            <w:r>
              <w:t>Peso</w:t>
            </w:r>
          </w:p>
        </w:tc>
      </w:tr>
      <w:tr w:rsidR="003A38BE">
        <w:tblPrEx>
          <w:tblCellMar>
            <w:top w:w="0" w:type="dxa"/>
            <w:bottom w:w="0" w:type="dxa"/>
          </w:tblCellMar>
        </w:tblPrEx>
        <w:trPr>
          <w:cantSplit/>
        </w:trPr>
        <w:tc>
          <w:tcPr>
            <w:tcW w:w="1771" w:type="dxa"/>
            <w:vMerge/>
          </w:tcPr>
          <w:p w:rsidR="003A38BE" w:rsidRDefault="003A38BE">
            <w:pPr>
              <w:jc w:val="center"/>
            </w:pPr>
          </w:p>
        </w:tc>
        <w:tc>
          <w:tcPr>
            <w:tcW w:w="2127" w:type="dxa"/>
          </w:tcPr>
          <w:p w:rsidR="003A38BE" w:rsidRDefault="003A38BE">
            <w:pPr>
              <w:jc w:val="center"/>
            </w:pPr>
            <w:r>
              <w:t>Até 60 (inclusive)</w:t>
            </w:r>
          </w:p>
        </w:tc>
        <w:tc>
          <w:tcPr>
            <w:tcW w:w="2976" w:type="dxa"/>
          </w:tcPr>
          <w:p w:rsidR="003A38BE" w:rsidRDefault="003A38BE">
            <w:pPr>
              <w:jc w:val="center"/>
            </w:pPr>
            <w:r>
              <w:t>Entre 60 e 90 (inclusive)</w:t>
            </w:r>
          </w:p>
        </w:tc>
        <w:tc>
          <w:tcPr>
            <w:tcW w:w="1701" w:type="dxa"/>
          </w:tcPr>
          <w:p w:rsidR="003A38BE" w:rsidRDefault="003A38BE">
            <w:pPr>
              <w:jc w:val="center"/>
            </w:pPr>
            <w:r>
              <w:t>acima de 90</w:t>
            </w:r>
          </w:p>
        </w:tc>
      </w:tr>
      <w:tr w:rsidR="003A38BE">
        <w:tblPrEx>
          <w:tblCellMar>
            <w:top w:w="0" w:type="dxa"/>
            <w:bottom w:w="0" w:type="dxa"/>
          </w:tblCellMar>
        </w:tblPrEx>
        <w:trPr>
          <w:cantSplit/>
        </w:trPr>
        <w:tc>
          <w:tcPr>
            <w:tcW w:w="1771" w:type="dxa"/>
          </w:tcPr>
          <w:p w:rsidR="003A38BE" w:rsidRDefault="003A38BE">
            <w:pPr>
              <w:jc w:val="center"/>
            </w:pPr>
            <w:r>
              <w:t>menores de 20</w:t>
            </w:r>
          </w:p>
        </w:tc>
        <w:tc>
          <w:tcPr>
            <w:tcW w:w="2127" w:type="dxa"/>
          </w:tcPr>
          <w:p w:rsidR="003A38BE" w:rsidRDefault="003A38BE">
            <w:pPr>
              <w:jc w:val="center"/>
            </w:pPr>
            <w:r>
              <w:t>9</w:t>
            </w:r>
          </w:p>
        </w:tc>
        <w:tc>
          <w:tcPr>
            <w:tcW w:w="2976" w:type="dxa"/>
          </w:tcPr>
          <w:p w:rsidR="003A38BE" w:rsidRDefault="003A38BE">
            <w:pPr>
              <w:jc w:val="center"/>
            </w:pPr>
            <w:r>
              <w:t>8</w:t>
            </w:r>
          </w:p>
        </w:tc>
        <w:tc>
          <w:tcPr>
            <w:tcW w:w="1701" w:type="dxa"/>
          </w:tcPr>
          <w:p w:rsidR="003A38BE" w:rsidRDefault="003A38BE">
            <w:pPr>
              <w:jc w:val="center"/>
            </w:pPr>
            <w:r>
              <w:t>7</w:t>
            </w:r>
          </w:p>
        </w:tc>
      </w:tr>
      <w:tr w:rsidR="003A38BE">
        <w:tblPrEx>
          <w:tblCellMar>
            <w:top w:w="0" w:type="dxa"/>
            <w:bottom w:w="0" w:type="dxa"/>
          </w:tblCellMar>
        </w:tblPrEx>
        <w:trPr>
          <w:cantSplit/>
        </w:trPr>
        <w:tc>
          <w:tcPr>
            <w:tcW w:w="1771" w:type="dxa"/>
          </w:tcPr>
          <w:p w:rsidR="003A38BE" w:rsidRDefault="003A38BE">
            <w:pPr>
              <w:jc w:val="center"/>
            </w:pPr>
            <w:r>
              <w:t>de 20 a 50</w:t>
            </w:r>
          </w:p>
        </w:tc>
        <w:tc>
          <w:tcPr>
            <w:tcW w:w="2127" w:type="dxa"/>
          </w:tcPr>
          <w:p w:rsidR="003A38BE" w:rsidRDefault="003A38BE">
            <w:pPr>
              <w:jc w:val="center"/>
            </w:pPr>
            <w:r>
              <w:t>6</w:t>
            </w:r>
          </w:p>
        </w:tc>
        <w:tc>
          <w:tcPr>
            <w:tcW w:w="2976" w:type="dxa"/>
          </w:tcPr>
          <w:p w:rsidR="003A38BE" w:rsidRDefault="003A38BE">
            <w:pPr>
              <w:jc w:val="center"/>
            </w:pPr>
            <w:r>
              <w:t>5</w:t>
            </w:r>
          </w:p>
        </w:tc>
        <w:tc>
          <w:tcPr>
            <w:tcW w:w="1701" w:type="dxa"/>
          </w:tcPr>
          <w:p w:rsidR="003A38BE" w:rsidRDefault="003A38BE">
            <w:pPr>
              <w:jc w:val="center"/>
            </w:pPr>
            <w:r>
              <w:t>4</w:t>
            </w:r>
          </w:p>
        </w:tc>
      </w:tr>
      <w:tr w:rsidR="003A38BE">
        <w:tblPrEx>
          <w:tblCellMar>
            <w:top w:w="0" w:type="dxa"/>
            <w:bottom w:w="0" w:type="dxa"/>
          </w:tblCellMar>
        </w:tblPrEx>
        <w:trPr>
          <w:cantSplit/>
        </w:trPr>
        <w:tc>
          <w:tcPr>
            <w:tcW w:w="1771" w:type="dxa"/>
          </w:tcPr>
          <w:p w:rsidR="003A38BE" w:rsidRDefault="003A38BE">
            <w:pPr>
              <w:jc w:val="center"/>
            </w:pPr>
            <w:r>
              <w:t>maiores de 50</w:t>
            </w:r>
          </w:p>
        </w:tc>
        <w:tc>
          <w:tcPr>
            <w:tcW w:w="2127" w:type="dxa"/>
          </w:tcPr>
          <w:p w:rsidR="003A38BE" w:rsidRDefault="003A38BE">
            <w:pPr>
              <w:jc w:val="center"/>
            </w:pPr>
            <w:r>
              <w:t>3</w:t>
            </w:r>
          </w:p>
        </w:tc>
        <w:tc>
          <w:tcPr>
            <w:tcW w:w="2976" w:type="dxa"/>
          </w:tcPr>
          <w:p w:rsidR="003A38BE" w:rsidRDefault="003A38BE">
            <w:pPr>
              <w:jc w:val="center"/>
            </w:pPr>
            <w:r>
              <w:t>2</w:t>
            </w:r>
          </w:p>
        </w:tc>
        <w:tc>
          <w:tcPr>
            <w:tcW w:w="1701" w:type="dxa"/>
          </w:tcPr>
          <w:p w:rsidR="003A38BE" w:rsidRDefault="003A38BE">
            <w:pPr>
              <w:jc w:val="center"/>
            </w:pPr>
            <w:r>
              <w:t>1</w:t>
            </w:r>
          </w:p>
        </w:tc>
      </w:tr>
    </w:tbl>
    <w:p w:rsidR="003A38BE" w:rsidRDefault="003A38BE">
      <w:pPr>
        <w:jc w:val="center"/>
      </w:pPr>
    </w:p>
    <w:p w:rsidR="003A38BE" w:rsidRDefault="003A38BE">
      <w:r>
        <w:t xml:space="preserve">13. Desenvolva um algoritmo que </w:t>
      </w:r>
      <w:r w:rsidR="00964FA1">
        <w:t xml:space="preserve">receba </w:t>
      </w:r>
      <w:r>
        <w:t xml:space="preserve">o código do produto comprado e a quantidade comprada de um produto, </w:t>
      </w:r>
      <w:r w:rsidR="00964FA1">
        <w:t xml:space="preserve">calcule </w:t>
      </w:r>
      <w:r>
        <w:t xml:space="preserve">e </w:t>
      </w:r>
      <w:r w:rsidR="00964FA1">
        <w:t xml:space="preserve">mostre </w:t>
      </w:r>
      <w:r>
        <w:t>o preço unitário do produto, conforme a tabela abaixo, e o preço total da nota:</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2835"/>
      </w:tblGrid>
      <w:tr w:rsidR="003A38BE">
        <w:tblPrEx>
          <w:tblCellMar>
            <w:top w:w="0" w:type="dxa"/>
            <w:bottom w:w="0" w:type="dxa"/>
          </w:tblCellMar>
        </w:tblPrEx>
        <w:tc>
          <w:tcPr>
            <w:tcW w:w="2764" w:type="dxa"/>
          </w:tcPr>
          <w:p w:rsidR="003A38BE" w:rsidRDefault="003A38BE">
            <w:pPr>
              <w:jc w:val="center"/>
            </w:pPr>
            <w:r>
              <w:t>Código do produto</w:t>
            </w:r>
          </w:p>
        </w:tc>
        <w:tc>
          <w:tcPr>
            <w:tcW w:w="2835" w:type="dxa"/>
          </w:tcPr>
          <w:p w:rsidR="003A38BE" w:rsidRDefault="003A38BE">
            <w:pPr>
              <w:jc w:val="center"/>
            </w:pPr>
            <w:r>
              <w:t>Preço do produto</w:t>
            </w:r>
          </w:p>
        </w:tc>
      </w:tr>
      <w:tr w:rsidR="003A38BE">
        <w:tblPrEx>
          <w:tblCellMar>
            <w:top w:w="0" w:type="dxa"/>
            <w:bottom w:w="0" w:type="dxa"/>
          </w:tblCellMar>
        </w:tblPrEx>
        <w:tc>
          <w:tcPr>
            <w:tcW w:w="2764" w:type="dxa"/>
          </w:tcPr>
          <w:p w:rsidR="003A38BE" w:rsidRDefault="003A38BE">
            <w:pPr>
              <w:jc w:val="center"/>
            </w:pPr>
            <w:r>
              <w:t>1 a 5</w:t>
            </w:r>
          </w:p>
        </w:tc>
        <w:tc>
          <w:tcPr>
            <w:tcW w:w="2835" w:type="dxa"/>
          </w:tcPr>
          <w:p w:rsidR="003A38BE" w:rsidRDefault="003A38BE">
            <w:pPr>
              <w:jc w:val="center"/>
            </w:pPr>
            <w:r>
              <w:t>10,00</w:t>
            </w:r>
          </w:p>
        </w:tc>
      </w:tr>
      <w:tr w:rsidR="003A38BE">
        <w:tblPrEx>
          <w:tblCellMar>
            <w:top w:w="0" w:type="dxa"/>
            <w:bottom w:w="0" w:type="dxa"/>
          </w:tblCellMar>
        </w:tblPrEx>
        <w:tc>
          <w:tcPr>
            <w:tcW w:w="2764" w:type="dxa"/>
          </w:tcPr>
          <w:p w:rsidR="003A38BE" w:rsidRDefault="003A38BE">
            <w:pPr>
              <w:jc w:val="center"/>
            </w:pPr>
            <w:r>
              <w:t>6, 8 a 15</w:t>
            </w:r>
          </w:p>
        </w:tc>
        <w:tc>
          <w:tcPr>
            <w:tcW w:w="2835" w:type="dxa"/>
          </w:tcPr>
          <w:p w:rsidR="003A38BE" w:rsidRDefault="003A38BE">
            <w:pPr>
              <w:jc w:val="center"/>
            </w:pPr>
            <w:r>
              <w:t>50,00</w:t>
            </w:r>
          </w:p>
        </w:tc>
      </w:tr>
      <w:tr w:rsidR="003A38BE">
        <w:tblPrEx>
          <w:tblCellMar>
            <w:top w:w="0" w:type="dxa"/>
            <w:bottom w:w="0" w:type="dxa"/>
          </w:tblCellMar>
        </w:tblPrEx>
        <w:tc>
          <w:tcPr>
            <w:tcW w:w="2764" w:type="dxa"/>
          </w:tcPr>
          <w:p w:rsidR="003A38BE" w:rsidRDefault="003A38BE">
            <w:pPr>
              <w:jc w:val="center"/>
            </w:pPr>
            <w:r>
              <w:t>7</w:t>
            </w:r>
          </w:p>
        </w:tc>
        <w:tc>
          <w:tcPr>
            <w:tcW w:w="2835" w:type="dxa"/>
          </w:tcPr>
          <w:p w:rsidR="003A38BE" w:rsidRDefault="003A38BE">
            <w:pPr>
              <w:jc w:val="center"/>
            </w:pPr>
            <w:r>
              <w:t>15,00</w:t>
            </w:r>
          </w:p>
        </w:tc>
      </w:tr>
      <w:tr w:rsidR="003A38BE">
        <w:tblPrEx>
          <w:tblCellMar>
            <w:top w:w="0" w:type="dxa"/>
            <w:bottom w:w="0" w:type="dxa"/>
          </w:tblCellMar>
        </w:tblPrEx>
        <w:tc>
          <w:tcPr>
            <w:tcW w:w="2764" w:type="dxa"/>
          </w:tcPr>
          <w:p w:rsidR="003A38BE" w:rsidRDefault="003A38BE">
            <w:pPr>
              <w:jc w:val="center"/>
            </w:pPr>
            <w:r>
              <w:t>16, 17</w:t>
            </w:r>
          </w:p>
        </w:tc>
        <w:tc>
          <w:tcPr>
            <w:tcW w:w="2835" w:type="dxa"/>
          </w:tcPr>
          <w:p w:rsidR="003A38BE" w:rsidRDefault="003A38BE">
            <w:pPr>
              <w:jc w:val="center"/>
            </w:pPr>
            <w:r>
              <w:t>25,00</w:t>
            </w:r>
          </w:p>
        </w:tc>
      </w:tr>
    </w:tbl>
    <w:p w:rsidR="003A38BE" w:rsidRDefault="003A38BE"/>
    <w:p w:rsidR="003A38BE" w:rsidRDefault="003A38BE">
      <w:r>
        <w:lastRenderedPageBreak/>
        <w:t xml:space="preserve">14. Desenvolva um algoritmo que </w:t>
      </w:r>
      <w:r w:rsidR="00964FA1">
        <w:t xml:space="preserve">receba </w:t>
      </w:r>
      <w:r>
        <w:t xml:space="preserve">o salário de um funcionário, </w:t>
      </w:r>
      <w:r w:rsidR="00964FA1">
        <w:t xml:space="preserve">calcule </w:t>
      </w:r>
      <w:r>
        <w:t xml:space="preserve">e </w:t>
      </w:r>
      <w:r w:rsidR="00964FA1">
        <w:t xml:space="preserve">mostre </w:t>
      </w:r>
      <w:r>
        <w:t>o valor do aumento salarial e o salário final a ser recebido pelo funcionário, considerando que:</w:t>
      </w:r>
    </w:p>
    <w:p w:rsidR="003A38BE" w:rsidRDefault="003A38BE">
      <w:r>
        <w:t>- se o funcionário recebe menos que 500,00, terá reajuste de 100%;</w:t>
      </w:r>
    </w:p>
    <w:p w:rsidR="003A38BE" w:rsidRDefault="003A38BE">
      <w:r>
        <w:t>- se o funcionário recebe mais ou igual a 500,00 e menos que 1.000,00, terá reajuste de 75%;</w:t>
      </w:r>
    </w:p>
    <w:p w:rsidR="003A38BE" w:rsidRDefault="003A38BE">
      <w:r>
        <w:t>- se o funcionário recebe mais ou igual a 1.000,00 e menos que 1.500,00, terá reajuste de 50%;</w:t>
      </w:r>
    </w:p>
    <w:p w:rsidR="003A38BE" w:rsidRDefault="003A38BE">
      <w:r>
        <w:t>- se o funcionário recebe mais ou igual a 1.500,00 e menos que 2.000,00, terá reajuste de 25%;</w:t>
      </w:r>
    </w:p>
    <w:p w:rsidR="003A38BE" w:rsidRDefault="003A38BE">
      <w:r>
        <w:t>- se o funcionário recebe mais ou igual a 2.000,00 e menos que 3.000,00, terá reajuste de 10%;</w:t>
      </w:r>
    </w:p>
    <w:p w:rsidR="003A38BE" w:rsidRDefault="003A38BE">
      <w:r>
        <w:t>- se o funcionário recebe mais ou igual a 3.000,00 e menos que 5.000,00, terá reajuste de 5%;</w:t>
      </w:r>
    </w:p>
    <w:p w:rsidR="003A38BE" w:rsidRDefault="003A38BE">
      <w:r>
        <w:t>- se o funcionário recebe mais que 5.000,00, terá reajuste de 2%.</w:t>
      </w:r>
    </w:p>
    <w:p w:rsidR="003A38BE" w:rsidRDefault="003A38BE"/>
    <w:p w:rsidR="003A38BE" w:rsidRDefault="003A38BE">
      <w:r>
        <w:t xml:space="preserve">15. Desenvolva um algoritmo que </w:t>
      </w:r>
      <w:r w:rsidR="00964FA1">
        <w:t xml:space="preserve">receba </w:t>
      </w:r>
      <w:r>
        <w:t xml:space="preserve">o tipo de investimento e o valor do investimento, </w:t>
      </w:r>
      <w:r w:rsidR="00964FA1">
        <w:t xml:space="preserve">calcule </w:t>
      </w:r>
      <w:r>
        <w:t xml:space="preserve">e </w:t>
      </w:r>
      <w:r w:rsidR="00964FA1">
        <w:t xml:space="preserve">mostre </w:t>
      </w:r>
      <w:r>
        <w:t>o valor corrigido do investimento após o período de 30 dias, considerando que o rendimento mensal para cada tipo de investimento varia conforme a tabela abaixo: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1701"/>
      </w:tblGrid>
      <w:tr w:rsidR="003A38BE">
        <w:tblPrEx>
          <w:tblCellMar>
            <w:top w:w="0" w:type="dxa"/>
            <w:bottom w:w="0" w:type="dxa"/>
          </w:tblCellMar>
        </w:tblPrEx>
        <w:tc>
          <w:tcPr>
            <w:tcW w:w="2480" w:type="dxa"/>
          </w:tcPr>
          <w:p w:rsidR="003A38BE" w:rsidRDefault="003A38BE">
            <w:pPr>
              <w:jc w:val="center"/>
            </w:pPr>
            <w:r>
              <w:t>Tipo de investimento</w:t>
            </w:r>
          </w:p>
        </w:tc>
        <w:tc>
          <w:tcPr>
            <w:tcW w:w="1701" w:type="dxa"/>
          </w:tcPr>
          <w:p w:rsidR="003A38BE" w:rsidRDefault="003A38BE">
            <w:pPr>
              <w:jc w:val="center"/>
            </w:pPr>
            <w:r>
              <w:t>Rendimento</w:t>
            </w:r>
          </w:p>
        </w:tc>
      </w:tr>
      <w:tr w:rsidR="003A38BE">
        <w:tblPrEx>
          <w:tblCellMar>
            <w:top w:w="0" w:type="dxa"/>
            <w:bottom w:w="0" w:type="dxa"/>
          </w:tblCellMar>
        </w:tblPrEx>
        <w:tc>
          <w:tcPr>
            <w:tcW w:w="2480" w:type="dxa"/>
          </w:tcPr>
          <w:p w:rsidR="003A38BE" w:rsidRDefault="003A38BE">
            <w:r>
              <w:t>Poupança</w:t>
            </w:r>
          </w:p>
        </w:tc>
        <w:tc>
          <w:tcPr>
            <w:tcW w:w="1701" w:type="dxa"/>
          </w:tcPr>
          <w:p w:rsidR="003A38BE" w:rsidRDefault="003A38BE">
            <w:pPr>
              <w:jc w:val="center"/>
            </w:pPr>
            <w:r>
              <w:t>3%</w:t>
            </w:r>
          </w:p>
        </w:tc>
      </w:tr>
      <w:tr w:rsidR="003A38BE">
        <w:tblPrEx>
          <w:tblCellMar>
            <w:top w:w="0" w:type="dxa"/>
            <w:bottom w:w="0" w:type="dxa"/>
          </w:tblCellMar>
        </w:tblPrEx>
        <w:tc>
          <w:tcPr>
            <w:tcW w:w="2480" w:type="dxa"/>
          </w:tcPr>
          <w:p w:rsidR="003A38BE" w:rsidRDefault="003A38BE">
            <w:r>
              <w:t>Fundo de renda fixa</w:t>
            </w:r>
          </w:p>
        </w:tc>
        <w:tc>
          <w:tcPr>
            <w:tcW w:w="1701" w:type="dxa"/>
          </w:tcPr>
          <w:p w:rsidR="003A38BE" w:rsidRDefault="003A38BE">
            <w:pPr>
              <w:jc w:val="center"/>
            </w:pPr>
            <w:r>
              <w:t>5%</w:t>
            </w:r>
          </w:p>
        </w:tc>
      </w:tr>
      <w:tr w:rsidR="003A38BE">
        <w:tblPrEx>
          <w:tblCellMar>
            <w:top w:w="0" w:type="dxa"/>
            <w:bottom w:w="0" w:type="dxa"/>
          </w:tblCellMar>
        </w:tblPrEx>
        <w:tc>
          <w:tcPr>
            <w:tcW w:w="2480" w:type="dxa"/>
          </w:tcPr>
          <w:p w:rsidR="003A38BE" w:rsidRDefault="003A38BE">
            <w:r>
              <w:t>CDB</w:t>
            </w:r>
          </w:p>
        </w:tc>
        <w:tc>
          <w:tcPr>
            <w:tcW w:w="1701" w:type="dxa"/>
          </w:tcPr>
          <w:p w:rsidR="003A38BE" w:rsidRDefault="003A38BE">
            <w:pPr>
              <w:jc w:val="center"/>
            </w:pPr>
            <w:r>
              <w:t>6%</w:t>
            </w:r>
          </w:p>
        </w:tc>
      </w:tr>
      <w:tr w:rsidR="003A38BE">
        <w:tblPrEx>
          <w:tblCellMar>
            <w:top w:w="0" w:type="dxa"/>
            <w:bottom w:w="0" w:type="dxa"/>
          </w:tblCellMar>
        </w:tblPrEx>
        <w:tc>
          <w:tcPr>
            <w:tcW w:w="2480" w:type="dxa"/>
          </w:tcPr>
          <w:p w:rsidR="003A38BE" w:rsidRDefault="003A38BE">
            <w:r>
              <w:t>Ações</w:t>
            </w:r>
          </w:p>
        </w:tc>
        <w:tc>
          <w:tcPr>
            <w:tcW w:w="1701" w:type="dxa"/>
          </w:tcPr>
          <w:p w:rsidR="003A38BE" w:rsidRDefault="003A38BE">
            <w:pPr>
              <w:jc w:val="center"/>
            </w:pPr>
            <w:r>
              <w:t>10%</w:t>
            </w:r>
          </w:p>
        </w:tc>
      </w:tr>
    </w:tbl>
    <w:p w:rsidR="003A38BE" w:rsidRDefault="003A38BE"/>
    <w:p w:rsidR="003A38BE" w:rsidRDefault="003A38BE">
      <w:r>
        <w:t xml:space="preserve">16. Desenvolva um algoritmo que </w:t>
      </w:r>
      <w:r w:rsidR="00964FA1">
        <w:t xml:space="preserve">receba </w:t>
      </w:r>
      <w:r>
        <w:t xml:space="preserve">a data de nascimento de uma pessoa, </w:t>
      </w:r>
      <w:r w:rsidR="00964FA1">
        <w:t xml:space="preserve">verifique </w:t>
      </w:r>
      <w:r>
        <w:t xml:space="preserve">e </w:t>
      </w:r>
      <w:r w:rsidR="00964FA1">
        <w:t xml:space="preserve">mostre </w:t>
      </w:r>
      <w:r>
        <w:t>em qual estação do ano (primavera, verão, outono ou inverno) esta pessoa nasceu.</w:t>
      </w:r>
    </w:p>
    <w:p w:rsidR="003A38BE" w:rsidRDefault="003A38BE"/>
    <w:p w:rsidR="003A38BE" w:rsidRDefault="003A38BE">
      <w:r>
        <w:t xml:space="preserve">17. Desenvolva um algoritmo que </w:t>
      </w:r>
      <w:r w:rsidR="00964FA1">
        <w:t xml:space="preserve">receba </w:t>
      </w:r>
      <w:r>
        <w:t>três valores numérico real e um código e mostre-os conforme a tabela abaixo:</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5244"/>
      </w:tblGrid>
      <w:tr w:rsidR="003A38BE">
        <w:tblPrEx>
          <w:tblCellMar>
            <w:top w:w="0" w:type="dxa"/>
            <w:bottom w:w="0" w:type="dxa"/>
          </w:tblCellMar>
        </w:tblPrEx>
        <w:tc>
          <w:tcPr>
            <w:tcW w:w="1630" w:type="dxa"/>
          </w:tcPr>
          <w:p w:rsidR="003A38BE" w:rsidRDefault="003A38BE">
            <w:pPr>
              <w:jc w:val="center"/>
            </w:pPr>
            <w:r>
              <w:t>código</w:t>
            </w:r>
          </w:p>
        </w:tc>
        <w:tc>
          <w:tcPr>
            <w:tcW w:w="5244" w:type="dxa"/>
          </w:tcPr>
          <w:p w:rsidR="003A38BE" w:rsidRDefault="003A38BE">
            <w:pPr>
              <w:jc w:val="center"/>
            </w:pPr>
            <w:r>
              <w:t>Operação</w:t>
            </w:r>
          </w:p>
        </w:tc>
      </w:tr>
      <w:tr w:rsidR="003A38BE">
        <w:tblPrEx>
          <w:tblCellMar>
            <w:top w:w="0" w:type="dxa"/>
            <w:bottom w:w="0" w:type="dxa"/>
          </w:tblCellMar>
        </w:tblPrEx>
        <w:tc>
          <w:tcPr>
            <w:tcW w:w="1630" w:type="dxa"/>
          </w:tcPr>
          <w:p w:rsidR="003A38BE" w:rsidRDefault="003A38BE">
            <w:pPr>
              <w:jc w:val="center"/>
            </w:pPr>
            <w:r>
              <w:t>1</w:t>
            </w:r>
          </w:p>
        </w:tc>
        <w:tc>
          <w:tcPr>
            <w:tcW w:w="5244" w:type="dxa"/>
          </w:tcPr>
          <w:p w:rsidR="003A38BE" w:rsidRDefault="003A38BE">
            <w:r>
              <w:t>apresentar os três valores em ordem crescente</w:t>
            </w:r>
          </w:p>
        </w:tc>
      </w:tr>
      <w:tr w:rsidR="003A38BE">
        <w:tblPrEx>
          <w:tblCellMar>
            <w:top w:w="0" w:type="dxa"/>
            <w:bottom w:w="0" w:type="dxa"/>
          </w:tblCellMar>
        </w:tblPrEx>
        <w:tc>
          <w:tcPr>
            <w:tcW w:w="1630" w:type="dxa"/>
          </w:tcPr>
          <w:p w:rsidR="003A38BE" w:rsidRDefault="003A38BE">
            <w:pPr>
              <w:jc w:val="center"/>
            </w:pPr>
            <w:r>
              <w:t>2</w:t>
            </w:r>
          </w:p>
        </w:tc>
        <w:tc>
          <w:tcPr>
            <w:tcW w:w="5244" w:type="dxa"/>
          </w:tcPr>
          <w:p w:rsidR="003A38BE" w:rsidRDefault="003A38BE">
            <w:r>
              <w:t>apresentar os três valores em ordem decrescente</w:t>
            </w:r>
          </w:p>
        </w:tc>
      </w:tr>
      <w:tr w:rsidR="003A38BE">
        <w:tblPrEx>
          <w:tblCellMar>
            <w:top w:w="0" w:type="dxa"/>
            <w:bottom w:w="0" w:type="dxa"/>
          </w:tblCellMar>
        </w:tblPrEx>
        <w:tc>
          <w:tcPr>
            <w:tcW w:w="1630" w:type="dxa"/>
          </w:tcPr>
          <w:p w:rsidR="003A38BE" w:rsidRDefault="003A38BE">
            <w:pPr>
              <w:jc w:val="center"/>
            </w:pPr>
            <w:r>
              <w:t>3</w:t>
            </w:r>
          </w:p>
        </w:tc>
        <w:tc>
          <w:tcPr>
            <w:tcW w:w="5244" w:type="dxa"/>
          </w:tcPr>
          <w:p w:rsidR="003A38BE" w:rsidRDefault="003A38BE">
            <w:r>
              <w:t>apresentar somente os valores pares</w:t>
            </w:r>
          </w:p>
        </w:tc>
      </w:tr>
      <w:tr w:rsidR="003A38BE">
        <w:tblPrEx>
          <w:tblCellMar>
            <w:top w:w="0" w:type="dxa"/>
            <w:bottom w:w="0" w:type="dxa"/>
          </w:tblCellMar>
        </w:tblPrEx>
        <w:tc>
          <w:tcPr>
            <w:tcW w:w="1630" w:type="dxa"/>
          </w:tcPr>
          <w:p w:rsidR="003A38BE" w:rsidRDefault="003A38BE">
            <w:pPr>
              <w:jc w:val="center"/>
            </w:pPr>
            <w:r>
              <w:t>4</w:t>
            </w:r>
          </w:p>
        </w:tc>
        <w:tc>
          <w:tcPr>
            <w:tcW w:w="5244" w:type="dxa"/>
          </w:tcPr>
          <w:p w:rsidR="003A38BE" w:rsidRDefault="003A38BE">
            <w:r>
              <w:t>apresentar somente os valores ímpares</w:t>
            </w:r>
          </w:p>
        </w:tc>
      </w:tr>
      <w:tr w:rsidR="003A38BE">
        <w:tblPrEx>
          <w:tblCellMar>
            <w:top w:w="0" w:type="dxa"/>
            <w:bottom w:w="0" w:type="dxa"/>
          </w:tblCellMar>
        </w:tblPrEx>
        <w:tc>
          <w:tcPr>
            <w:tcW w:w="1630" w:type="dxa"/>
          </w:tcPr>
          <w:p w:rsidR="003A38BE" w:rsidRDefault="003A38BE">
            <w:pPr>
              <w:jc w:val="center"/>
            </w:pPr>
            <w:r>
              <w:t>5</w:t>
            </w:r>
          </w:p>
        </w:tc>
        <w:tc>
          <w:tcPr>
            <w:tcW w:w="5244" w:type="dxa"/>
          </w:tcPr>
          <w:p w:rsidR="003A38BE" w:rsidRDefault="003A38BE">
            <w:r>
              <w:t>apresentar somente os valores positivos</w:t>
            </w:r>
          </w:p>
        </w:tc>
      </w:tr>
      <w:tr w:rsidR="003A38BE">
        <w:tblPrEx>
          <w:tblCellMar>
            <w:top w:w="0" w:type="dxa"/>
            <w:bottom w:w="0" w:type="dxa"/>
          </w:tblCellMar>
        </w:tblPrEx>
        <w:tc>
          <w:tcPr>
            <w:tcW w:w="1630" w:type="dxa"/>
          </w:tcPr>
          <w:p w:rsidR="003A38BE" w:rsidRDefault="003A38BE">
            <w:pPr>
              <w:jc w:val="center"/>
            </w:pPr>
            <w:r>
              <w:t>6</w:t>
            </w:r>
          </w:p>
        </w:tc>
        <w:tc>
          <w:tcPr>
            <w:tcW w:w="5244" w:type="dxa"/>
          </w:tcPr>
          <w:p w:rsidR="003A38BE" w:rsidRDefault="003A38BE">
            <w:r>
              <w:t>apresentar somente os valores negativos</w:t>
            </w:r>
          </w:p>
        </w:tc>
      </w:tr>
    </w:tbl>
    <w:p w:rsidR="003A38BE" w:rsidRDefault="003A38BE"/>
    <w:p w:rsidR="003A38BE" w:rsidRDefault="003A38BE">
      <w:r>
        <w:t xml:space="preserve">18. Desenvolva um algoritmo que </w:t>
      </w:r>
      <w:r w:rsidR="00964FA1">
        <w:t xml:space="preserve">receba </w:t>
      </w:r>
      <w:r>
        <w:t>o preço atual e a venda mensal média de um produto, calcule e mostre o novo preço, sabendo que:</w:t>
      </w:r>
    </w:p>
    <w:p w:rsidR="003A38BE" w:rsidRDefault="003A38BE">
      <w:r>
        <w:t>- se a venda média mensal for menor que 500 e o preço atual menor que 30,00, então o produto sofre um aumento de 10%;</w:t>
      </w:r>
    </w:p>
    <w:p w:rsidR="003A38BE" w:rsidRDefault="003A38BE">
      <w:r>
        <w:t>- se a venda média mensal for maior ou igual a 500 e menor que 1000 e o preço atual maior ou igual a 30,00 e menor que 80,00, então o produto sofre um aumento de 15%;</w:t>
      </w:r>
    </w:p>
    <w:p w:rsidR="003A38BE" w:rsidRDefault="003A38BE">
      <w:r>
        <w:t>- se a venda mensal média for maior ou igual a 1000 e o preço atual maior ou igual a 80,00, então o produto sofre uma diminuição de 5%.</w:t>
      </w:r>
    </w:p>
    <w:p w:rsidR="003A38BE" w:rsidRDefault="003A38BE"/>
    <w:p w:rsidR="003A38BE" w:rsidRDefault="003A38BE">
      <w:r>
        <w:t xml:space="preserve">18. Desenvolva um algoritmo que </w:t>
      </w:r>
      <w:r w:rsidR="00964FA1">
        <w:t xml:space="preserve">receba </w:t>
      </w:r>
      <w:r>
        <w:t xml:space="preserve">o raio de uma circunferência e um código, </w:t>
      </w:r>
      <w:r w:rsidR="00964FA1">
        <w:t xml:space="preserve">calcule </w:t>
      </w:r>
      <w:r>
        <w:t xml:space="preserve">e </w:t>
      </w:r>
      <w:r w:rsidR="00964FA1">
        <w:t xml:space="preserve">mostre </w:t>
      </w:r>
      <w:r>
        <w:t>os dados da circunferência, conforme a tabela abaixo:</w:t>
      </w:r>
    </w:p>
    <w:p w:rsidR="003A38BE" w:rsidRDefault="003A3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3969"/>
      </w:tblGrid>
      <w:tr w:rsidR="003A38BE">
        <w:tblPrEx>
          <w:tblCellMar>
            <w:top w:w="0" w:type="dxa"/>
            <w:bottom w:w="0" w:type="dxa"/>
          </w:tblCellMar>
        </w:tblPrEx>
        <w:tc>
          <w:tcPr>
            <w:tcW w:w="1063" w:type="dxa"/>
          </w:tcPr>
          <w:p w:rsidR="003A38BE" w:rsidRDefault="003A38BE">
            <w:pPr>
              <w:jc w:val="center"/>
            </w:pPr>
            <w:r>
              <w:t>Código</w:t>
            </w:r>
          </w:p>
        </w:tc>
        <w:tc>
          <w:tcPr>
            <w:tcW w:w="3969" w:type="dxa"/>
          </w:tcPr>
          <w:p w:rsidR="003A38BE" w:rsidRDefault="003A38BE">
            <w:pPr>
              <w:jc w:val="center"/>
            </w:pPr>
            <w:r>
              <w:t>Operação</w:t>
            </w:r>
          </w:p>
        </w:tc>
      </w:tr>
      <w:tr w:rsidR="003A38BE">
        <w:tblPrEx>
          <w:tblCellMar>
            <w:top w:w="0" w:type="dxa"/>
            <w:bottom w:w="0" w:type="dxa"/>
          </w:tblCellMar>
        </w:tblPrEx>
        <w:tc>
          <w:tcPr>
            <w:tcW w:w="1063" w:type="dxa"/>
          </w:tcPr>
          <w:p w:rsidR="003A38BE" w:rsidRDefault="003A38BE">
            <w:pPr>
              <w:jc w:val="center"/>
            </w:pPr>
            <w:r>
              <w:lastRenderedPageBreak/>
              <w:t>x</w:t>
            </w:r>
          </w:p>
        </w:tc>
        <w:tc>
          <w:tcPr>
            <w:tcW w:w="3969" w:type="dxa"/>
          </w:tcPr>
          <w:p w:rsidR="003A38BE" w:rsidRDefault="003A38BE">
            <w:r>
              <w:t xml:space="preserve">calcula o comprimento: C = 2 . </w:t>
            </w:r>
            <w:r>
              <w:sym w:font="Symbol" w:char="F070"/>
            </w:r>
            <w:r>
              <w:t xml:space="preserve"> . raio</w:t>
            </w:r>
          </w:p>
        </w:tc>
      </w:tr>
      <w:tr w:rsidR="003A38BE">
        <w:tblPrEx>
          <w:tblCellMar>
            <w:top w:w="0" w:type="dxa"/>
            <w:bottom w:w="0" w:type="dxa"/>
          </w:tblCellMar>
        </w:tblPrEx>
        <w:tc>
          <w:tcPr>
            <w:tcW w:w="1063" w:type="dxa"/>
          </w:tcPr>
          <w:p w:rsidR="003A38BE" w:rsidRDefault="003A38BE">
            <w:pPr>
              <w:jc w:val="center"/>
            </w:pPr>
            <w:r>
              <w:t>y</w:t>
            </w:r>
          </w:p>
        </w:tc>
        <w:tc>
          <w:tcPr>
            <w:tcW w:w="3969" w:type="dxa"/>
          </w:tcPr>
          <w:p w:rsidR="003A38BE" w:rsidRDefault="003A38BE">
            <w:r>
              <w:t xml:space="preserve">calcula a área: A = </w:t>
            </w:r>
            <w:r>
              <w:sym w:font="Symbol" w:char="F070"/>
            </w:r>
            <w:r>
              <w:t xml:space="preserve"> . raio</w:t>
            </w:r>
            <w:r>
              <w:rPr>
                <w:vertAlign w:val="superscript"/>
              </w:rPr>
              <w:t>2</w:t>
            </w:r>
          </w:p>
        </w:tc>
      </w:tr>
      <w:tr w:rsidR="003A38BE">
        <w:tblPrEx>
          <w:tblCellMar>
            <w:top w:w="0" w:type="dxa"/>
            <w:bottom w:w="0" w:type="dxa"/>
          </w:tblCellMar>
        </w:tblPrEx>
        <w:tc>
          <w:tcPr>
            <w:tcW w:w="1063" w:type="dxa"/>
          </w:tcPr>
          <w:p w:rsidR="003A38BE" w:rsidRDefault="003A38BE">
            <w:pPr>
              <w:jc w:val="center"/>
            </w:pPr>
            <w:r>
              <w:t>z</w:t>
            </w:r>
          </w:p>
        </w:tc>
        <w:tc>
          <w:tcPr>
            <w:tcW w:w="3969" w:type="dxa"/>
          </w:tcPr>
          <w:p w:rsidR="003A38BE" w:rsidRDefault="003A38BE">
            <w:r>
              <w:t xml:space="preserve">calculo o volume: V = 4/3 . </w:t>
            </w:r>
            <w:r>
              <w:sym w:font="Symbol" w:char="F070"/>
            </w:r>
            <w:r>
              <w:t xml:space="preserve"> . raio</w:t>
            </w:r>
            <w:r>
              <w:rPr>
                <w:vertAlign w:val="superscript"/>
              </w:rPr>
              <w:t>3</w:t>
            </w:r>
          </w:p>
        </w:tc>
      </w:tr>
    </w:tbl>
    <w:p w:rsidR="003A38BE" w:rsidRDefault="003A38BE"/>
    <w:p w:rsidR="003A38BE" w:rsidRDefault="003A38BE">
      <w:r>
        <w:t xml:space="preserve">20. Desenvolva um algoritmo que </w:t>
      </w:r>
      <w:r w:rsidR="00964FA1">
        <w:t xml:space="preserve">receba </w:t>
      </w:r>
      <w:r>
        <w:t xml:space="preserve">um caracter, </w:t>
      </w:r>
      <w:r w:rsidR="00964FA1">
        <w:t xml:space="preserve">verifique </w:t>
      </w:r>
      <w:r>
        <w:t xml:space="preserve">e </w:t>
      </w:r>
      <w:r w:rsidR="00964FA1">
        <w:t xml:space="preserve">mostre </w:t>
      </w:r>
      <w:r>
        <w:t>se o caracter digitado é uma vogal, uma consoante, ou qualquer outro caracter.</w:t>
      </w:r>
    </w:p>
    <w:p w:rsidR="003A38BE" w:rsidRDefault="003A38BE"/>
    <w:p w:rsidR="003F01A5" w:rsidRDefault="003F01A5">
      <w:r>
        <w:t>21. Desenvolva um algoritmo que recebe o nome de uma pessoa, verifique e mostre qual a sua cor e fruta preferida, conforme a tabela abaixo:</w:t>
      </w:r>
    </w:p>
    <w:p w:rsidR="003F01A5" w:rsidRDefault="003F01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1984"/>
        <w:gridCol w:w="1985"/>
      </w:tblGrid>
      <w:tr w:rsidR="003F01A5">
        <w:tblPrEx>
          <w:tblCellMar>
            <w:top w:w="0" w:type="dxa"/>
            <w:bottom w:w="0" w:type="dxa"/>
          </w:tblCellMar>
        </w:tblPrEx>
        <w:tc>
          <w:tcPr>
            <w:tcW w:w="1063" w:type="dxa"/>
            <w:vMerge w:val="restart"/>
            <w:vAlign w:val="center"/>
          </w:tcPr>
          <w:p w:rsidR="003F01A5" w:rsidRDefault="003F01A5" w:rsidP="003F01A5">
            <w:pPr>
              <w:jc w:val="center"/>
            </w:pPr>
            <w:r>
              <w:t>Nome</w:t>
            </w:r>
          </w:p>
        </w:tc>
        <w:tc>
          <w:tcPr>
            <w:tcW w:w="3969" w:type="dxa"/>
            <w:gridSpan w:val="2"/>
          </w:tcPr>
          <w:p w:rsidR="003F01A5" w:rsidRDefault="003F01A5" w:rsidP="003F01A5">
            <w:pPr>
              <w:jc w:val="center"/>
            </w:pPr>
            <w:r>
              <w:t>Preferência</w:t>
            </w:r>
          </w:p>
        </w:tc>
      </w:tr>
      <w:tr w:rsidR="003F01A5">
        <w:tblPrEx>
          <w:tblCellMar>
            <w:top w:w="0" w:type="dxa"/>
            <w:bottom w:w="0" w:type="dxa"/>
          </w:tblCellMar>
        </w:tblPrEx>
        <w:tc>
          <w:tcPr>
            <w:tcW w:w="1063" w:type="dxa"/>
            <w:vMerge/>
          </w:tcPr>
          <w:p w:rsidR="003F01A5" w:rsidRDefault="003F01A5" w:rsidP="003F01A5">
            <w:pPr>
              <w:jc w:val="center"/>
            </w:pPr>
          </w:p>
        </w:tc>
        <w:tc>
          <w:tcPr>
            <w:tcW w:w="1984" w:type="dxa"/>
          </w:tcPr>
          <w:p w:rsidR="003F01A5" w:rsidRDefault="003F01A5" w:rsidP="003F01A5">
            <w:pPr>
              <w:jc w:val="center"/>
            </w:pPr>
            <w:r>
              <w:t>Cor</w:t>
            </w:r>
          </w:p>
        </w:tc>
        <w:tc>
          <w:tcPr>
            <w:tcW w:w="1985" w:type="dxa"/>
          </w:tcPr>
          <w:p w:rsidR="003F01A5" w:rsidRDefault="003F01A5" w:rsidP="003F01A5">
            <w:pPr>
              <w:jc w:val="center"/>
            </w:pPr>
            <w:r>
              <w:t>fruta</w:t>
            </w:r>
          </w:p>
        </w:tc>
      </w:tr>
      <w:tr w:rsidR="003F01A5">
        <w:tblPrEx>
          <w:tblCellMar>
            <w:top w:w="0" w:type="dxa"/>
            <w:bottom w:w="0" w:type="dxa"/>
          </w:tblCellMar>
        </w:tblPrEx>
        <w:tc>
          <w:tcPr>
            <w:tcW w:w="1063" w:type="dxa"/>
          </w:tcPr>
          <w:p w:rsidR="003F01A5" w:rsidRDefault="003F01A5" w:rsidP="003F01A5">
            <w:pPr>
              <w:jc w:val="center"/>
            </w:pPr>
            <w:r>
              <w:t>Maria</w:t>
            </w:r>
          </w:p>
        </w:tc>
        <w:tc>
          <w:tcPr>
            <w:tcW w:w="1984" w:type="dxa"/>
          </w:tcPr>
          <w:p w:rsidR="003F01A5" w:rsidRDefault="003F01A5" w:rsidP="003F01A5">
            <w:pPr>
              <w:jc w:val="center"/>
            </w:pPr>
            <w:r>
              <w:t>vermelho</w:t>
            </w:r>
          </w:p>
        </w:tc>
        <w:tc>
          <w:tcPr>
            <w:tcW w:w="1985" w:type="dxa"/>
          </w:tcPr>
          <w:p w:rsidR="003F01A5" w:rsidRDefault="003F01A5" w:rsidP="003F01A5">
            <w:pPr>
              <w:jc w:val="center"/>
            </w:pPr>
            <w:r>
              <w:t>morango</w:t>
            </w:r>
          </w:p>
        </w:tc>
      </w:tr>
      <w:tr w:rsidR="003F01A5">
        <w:tblPrEx>
          <w:tblCellMar>
            <w:top w:w="0" w:type="dxa"/>
            <w:bottom w:w="0" w:type="dxa"/>
          </w:tblCellMar>
        </w:tblPrEx>
        <w:tc>
          <w:tcPr>
            <w:tcW w:w="1063" w:type="dxa"/>
          </w:tcPr>
          <w:p w:rsidR="003F01A5" w:rsidRDefault="003F01A5" w:rsidP="003F01A5">
            <w:pPr>
              <w:jc w:val="center"/>
            </w:pPr>
            <w:r>
              <w:t>José</w:t>
            </w:r>
          </w:p>
        </w:tc>
        <w:tc>
          <w:tcPr>
            <w:tcW w:w="1984" w:type="dxa"/>
          </w:tcPr>
          <w:p w:rsidR="003F01A5" w:rsidRDefault="003F01A5" w:rsidP="003F01A5">
            <w:pPr>
              <w:jc w:val="center"/>
            </w:pPr>
            <w:r>
              <w:t>azul</w:t>
            </w:r>
          </w:p>
        </w:tc>
        <w:tc>
          <w:tcPr>
            <w:tcW w:w="1985" w:type="dxa"/>
          </w:tcPr>
          <w:p w:rsidR="003F01A5" w:rsidRDefault="003F01A5" w:rsidP="003F01A5">
            <w:pPr>
              <w:jc w:val="center"/>
            </w:pPr>
            <w:r>
              <w:t>figo</w:t>
            </w:r>
          </w:p>
        </w:tc>
      </w:tr>
      <w:tr w:rsidR="003F01A5">
        <w:tblPrEx>
          <w:tblCellMar>
            <w:top w:w="0" w:type="dxa"/>
            <w:bottom w:w="0" w:type="dxa"/>
          </w:tblCellMar>
        </w:tblPrEx>
        <w:tc>
          <w:tcPr>
            <w:tcW w:w="1063" w:type="dxa"/>
          </w:tcPr>
          <w:p w:rsidR="003F01A5" w:rsidRDefault="003F01A5" w:rsidP="003F01A5">
            <w:pPr>
              <w:jc w:val="center"/>
            </w:pPr>
            <w:r>
              <w:t>João</w:t>
            </w:r>
          </w:p>
        </w:tc>
        <w:tc>
          <w:tcPr>
            <w:tcW w:w="1984" w:type="dxa"/>
          </w:tcPr>
          <w:p w:rsidR="003F01A5" w:rsidRDefault="003F01A5" w:rsidP="003F01A5">
            <w:pPr>
              <w:jc w:val="center"/>
            </w:pPr>
            <w:r>
              <w:t>verde</w:t>
            </w:r>
          </w:p>
        </w:tc>
        <w:tc>
          <w:tcPr>
            <w:tcW w:w="1985" w:type="dxa"/>
          </w:tcPr>
          <w:p w:rsidR="003F01A5" w:rsidRDefault="003F01A5" w:rsidP="003F01A5">
            <w:pPr>
              <w:jc w:val="center"/>
            </w:pPr>
            <w:r>
              <w:t>uva</w:t>
            </w:r>
          </w:p>
        </w:tc>
      </w:tr>
    </w:tbl>
    <w:p w:rsidR="003F01A5" w:rsidRDefault="003F01A5"/>
    <w:p w:rsidR="003A38BE" w:rsidRDefault="003F01A5">
      <w:r>
        <w:t>22. Desenvolva um algoritmo que re</w:t>
      </w:r>
      <w:r w:rsidR="0085180A">
        <w:t>cebe o nome de um País, verifique</w:t>
      </w:r>
      <w:r>
        <w:t xml:space="preserve"> e mostre como características a sua capital, continente </w:t>
      </w:r>
      <w:r w:rsidR="00491D5A">
        <w:t>a que pertence e idioma oficial, conforme tabela abaixo:</w:t>
      </w:r>
    </w:p>
    <w:p w:rsidR="003F01A5" w:rsidRDefault="003F01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1843"/>
        <w:gridCol w:w="1985"/>
        <w:gridCol w:w="1985"/>
      </w:tblGrid>
      <w:tr w:rsidR="003F01A5">
        <w:tblPrEx>
          <w:tblCellMar>
            <w:top w:w="0" w:type="dxa"/>
            <w:bottom w:w="0" w:type="dxa"/>
          </w:tblCellMar>
        </w:tblPrEx>
        <w:tc>
          <w:tcPr>
            <w:tcW w:w="1204" w:type="dxa"/>
            <w:vMerge w:val="restart"/>
            <w:vAlign w:val="center"/>
          </w:tcPr>
          <w:p w:rsidR="003F01A5" w:rsidRDefault="003F01A5" w:rsidP="003F01A5">
            <w:pPr>
              <w:jc w:val="center"/>
            </w:pPr>
            <w:r>
              <w:t>País</w:t>
            </w:r>
          </w:p>
        </w:tc>
        <w:tc>
          <w:tcPr>
            <w:tcW w:w="5813" w:type="dxa"/>
            <w:gridSpan w:val="3"/>
          </w:tcPr>
          <w:p w:rsidR="003F01A5" w:rsidRDefault="003F01A5" w:rsidP="003F01A5">
            <w:pPr>
              <w:jc w:val="center"/>
            </w:pPr>
            <w:r>
              <w:t>Características</w:t>
            </w:r>
          </w:p>
        </w:tc>
      </w:tr>
      <w:tr w:rsidR="003F01A5">
        <w:tblPrEx>
          <w:tblCellMar>
            <w:top w:w="0" w:type="dxa"/>
            <w:bottom w:w="0" w:type="dxa"/>
          </w:tblCellMar>
        </w:tblPrEx>
        <w:tc>
          <w:tcPr>
            <w:tcW w:w="1204" w:type="dxa"/>
            <w:vMerge/>
          </w:tcPr>
          <w:p w:rsidR="003F01A5" w:rsidRDefault="003F01A5" w:rsidP="003F01A5">
            <w:pPr>
              <w:jc w:val="center"/>
            </w:pPr>
          </w:p>
        </w:tc>
        <w:tc>
          <w:tcPr>
            <w:tcW w:w="1843" w:type="dxa"/>
          </w:tcPr>
          <w:p w:rsidR="003F01A5" w:rsidRDefault="003F01A5" w:rsidP="003F01A5">
            <w:pPr>
              <w:jc w:val="center"/>
            </w:pPr>
            <w:r>
              <w:t>capital</w:t>
            </w:r>
          </w:p>
        </w:tc>
        <w:tc>
          <w:tcPr>
            <w:tcW w:w="1985" w:type="dxa"/>
          </w:tcPr>
          <w:p w:rsidR="003F01A5" w:rsidRDefault="003F01A5" w:rsidP="003F01A5">
            <w:pPr>
              <w:jc w:val="center"/>
            </w:pPr>
            <w:r>
              <w:t>continente</w:t>
            </w:r>
          </w:p>
        </w:tc>
        <w:tc>
          <w:tcPr>
            <w:tcW w:w="1985" w:type="dxa"/>
          </w:tcPr>
          <w:p w:rsidR="003F01A5" w:rsidRDefault="003F01A5" w:rsidP="003F01A5">
            <w:pPr>
              <w:jc w:val="center"/>
            </w:pPr>
            <w:r>
              <w:t>idioma</w:t>
            </w:r>
          </w:p>
        </w:tc>
      </w:tr>
      <w:tr w:rsidR="003F01A5">
        <w:tblPrEx>
          <w:tblCellMar>
            <w:top w:w="0" w:type="dxa"/>
            <w:bottom w:w="0" w:type="dxa"/>
          </w:tblCellMar>
        </w:tblPrEx>
        <w:tc>
          <w:tcPr>
            <w:tcW w:w="1204" w:type="dxa"/>
          </w:tcPr>
          <w:p w:rsidR="003F01A5" w:rsidRDefault="003F01A5" w:rsidP="003F01A5">
            <w:pPr>
              <w:jc w:val="center"/>
            </w:pPr>
            <w:r>
              <w:t>Brasil</w:t>
            </w:r>
          </w:p>
        </w:tc>
        <w:tc>
          <w:tcPr>
            <w:tcW w:w="1843" w:type="dxa"/>
          </w:tcPr>
          <w:p w:rsidR="003F01A5" w:rsidRDefault="003F01A5" w:rsidP="003F01A5">
            <w:pPr>
              <w:jc w:val="center"/>
            </w:pPr>
            <w:r>
              <w:t>Brasilia</w:t>
            </w:r>
          </w:p>
        </w:tc>
        <w:tc>
          <w:tcPr>
            <w:tcW w:w="1985" w:type="dxa"/>
          </w:tcPr>
          <w:p w:rsidR="003F01A5" w:rsidRDefault="003F01A5" w:rsidP="003F01A5">
            <w:pPr>
              <w:jc w:val="center"/>
            </w:pPr>
            <w:r>
              <w:t>América</w:t>
            </w:r>
          </w:p>
        </w:tc>
        <w:tc>
          <w:tcPr>
            <w:tcW w:w="1985" w:type="dxa"/>
          </w:tcPr>
          <w:p w:rsidR="003F01A5" w:rsidRDefault="003F01A5" w:rsidP="003F01A5">
            <w:pPr>
              <w:jc w:val="center"/>
            </w:pPr>
            <w:r>
              <w:t>Português</w:t>
            </w:r>
          </w:p>
        </w:tc>
      </w:tr>
      <w:tr w:rsidR="003F01A5">
        <w:tblPrEx>
          <w:tblCellMar>
            <w:top w:w="0" w:type="dxa"/>
            <w:bottom w:w="0" w:type="dxa"/>
          </w:tblCellMar>
        </w:tblPrEx>
        <w:tc>
          <w:tcPr>
            <w:tcW w:w="1204" w:type="dxa"/>
          </w:tcPr>
          <w:p w:rsidR="003F01A5" w:rsidRDefault="003F01A5" w:rsidP="003F01A5">
            <w:pPr>
              <w:jc w:val="center"/>
            </w:pPr>
            <w:r>
              <w:t>Japão</w:t>
            </w:r>
          </w:p>
        </w:tc>
        <w:tc>
          <w:tcPr>
            <w:tcW w:w="1843" w:type="dxa"/>
          </w:tcPr>
          <w:p w:rsidR="003F01A5" w:rsidRDefault="003F01A5" w:rsidP="003F01A5">
            <w:pPr>
              <w:jc w:val="center"/>
            </w:pPr>
            <w:r>
              <w:t>Tóquio</w:t>
            </w:r>
          </w:p>
        </w:tc>
        <w:tc>
          <w:tcPr>
            <w:tcW w:w="1985" w:type="dxa"/>
          </w:tcPr>
          <w:p w:rsidR="003F01A5" w:rsidRDefault="003F01A5" w:rsidP="003F01A5">
            <w:pPr>
              <w:jc w:val="center"/>
            </w:pPr>
            <w:r>
              <w:t>Ásia</w:t>
            </w:r>
          </w:p>
        </w:tc>
        <w:tc>
          <w:tcPr>
            <w:tcW w:w="1985" w:type="dxa"/>
          </w:tcPr>
          <w:p w:rsidR="003F01A5" w:rsidRDefault="003F01A5" w:rsidP="003F01A5">
            <w:pPr>
              <w:jc w:val="center"/>
            </w:pPr>
            <w:r>
              <w:t>Japonês</w:t>
            </w:r>
          </w:p>
        </w:tc>
      </w:tr>
      <w:tr w:rsidR="003F01A5">
        <w:tblPrEx>
          <w:tblCellMar>
            <w:top w:w="0" w:type="dxa"/>
            <w:bottom w:w="0" w:type="dxa"/>
          </w:tblCellMar>
        </w:tblPrEx>
        <w:tc>
          <w:tcPr>
            <w:tcW w:w="1204" w:type="dxa"/>
          </w:tcPr>
          <w:p w:rsidR="003F01A5" w:rsidRDefault="003F01A5" w:rsidP="003F01A5">
            <w:pPr>
              <w:jc w:val="center"/>
            </w:pPr>
            <w:r>
              <w:t>Itália</w:t>
            </w:r>
          </w:p>
        </w:tc>
        <w:tc>
          <w:tcPr>
            <w:tcW w:w="1843" w:type="dxa"/>
          </w:tcPr>
          <w:p w:rsidR="003F01A5" w:rsidRDefault="003F01A5" w:rsidP="003F01A5">
            <w:pPr>
              <w:jc w:val="center"/>
            </w:pPr>
            <w:r>
              <w:t>Roma</w:t>
            </w:r>
          </w:p>
        </w:tc>
        <w:tc>
          <w:tcPr>
            <w:tcW w:w="1985" w:type="dxa"/>
          </w:tcPr>
          <w:p w:rsidR="003F01A5" w:rsidRDefault="003F01A5" w:rsidP="003F01A5">
            <w:pPr>
              <w:jc w:val="center"/>
            </w:pPr>
            <w:r>
              <w:t>Europa</w:t>
            </w:r>
          </w:p>
        </w:tc>
        <w:tc>
          <w:tcPr>
            <w:tcW w:w="1985" w:type="dxa"/>
          </w:tcPr>
          <w:p w:rsidR="003F01A5" w:rsidRDefault="003F01A5" w:rsidP="003F01A5">
            <w:pPr>
              <w:jc w:val="center"/>
            </w:pPr>
            <w:r>
              <w:t>Italiano</w:t>
            </w:r>
          </w:p>
        </w:tc>
      </w:tr>
      <w:tr w:rsidR="003F01A5">
        <w:tblPrEx>
          <w:tblCellMar>
            <w:top w:w="0" w:type="dxa"/>
            <w:bottom w:w="0" w:type="dxa"/>
          </w:tblCellMar>
        </w:tblPrEx>
        <w:tc>
          <w:tcPr>
            <w:tcW w:w="1204" w:type="dxa"/>
          </w:tcPr>
          <w:p w:rsidR="003F01A5" w:rsidRDefault="003F01A5" w:rsidP="003F01A5">
            <w:pPr>
              <w:jc w:val="center"/>
            </w:pPr>
            <w:r>
              <w:t>Argélia</w:t>
            </w:r>
          </w:p>
        </w:tc>
        <w:tc>
          <w:tcPr>
            <w:tcW w:w="1843" w:type="dxa"/>
          </w:tcPr>
          <w:p w:rsidR="003F01A5" w:rsidRDefault="003F01A5" w:rsidP="003F01A5">
            <w:pPr>
              <w:jc w:val="center"/>
            </w:pPr>
            <w:r>
              <w:t>Argel</w:t>
            </w:r>
          </w:p>
        </w:tc>
        <w:tc>
          <w:tcPr>
            <w:tcW w:w="1985" w:type="dxa"/>
          </w:tcPr>
          <w:p w:rsidR="003F01A5" w:rsidRDefault="003F01A5" w:rsidP="003F01A5">
            <w:pPr>
              <w:jc w:val="center"/>
            </w:pPr>
            <w:r>
              <w:t>África</w:t>
            </w:r>
          </w:p>
        </w:tc>
        <w:tc>
          <w:tcPr>
            <w:tcW w:w="1985" w:type="dxa"/>
          </w:tcPr>
          <w:p w:rsidR="003F01A5" w:rsidRDefault="003F01A5" w:rsidP="003F01A5">
            <w:pPr>
              <w:jc w:val="center"/>
            </w:pPr>
            <w:r>
              <w:t>Francês</w:t>
            </w:r>
          </w:p>
        </w:tc>
      </w:tr>
      <w:tr w:rsidR="003F01A5">
        <w:tblPrEx>
          <w:tblCellMar>
            <w:top w:w="0" w:type="dxa"/>
            <w:bottom w:w="0" w:type="dxa"/>
          </w:tblCellMar>
        </w:tblPrEx>
        <w:tc>
          <w:tcPr>
            <w:tcW w:w="1204" w:type="dxa"/>
          </w:tcPr>
          <w:p w:rsidR="003F01A5" w:rsidRDefault="003F01A5" w:rsidP="003F01A5">
            <w:pPr>
              <w:jc w:val="center"/>
            </w:pPr>
            <w:r>
              <w:t>Austrália</w:t>
            </w:r>
          </w:p>
        </w:tc>
        <w:tc>
          <w:tcPr>
            <w:tcW w:w="1843" w:type="dxa"/>
          </w:tcPr>
          <w:p w:rsidR="003F01A5" w:rsidRDefault="003F01A5" w:rsidP="003F01A5">
            <w:pPr>
              <w:jc w:val="center"/>
            </w:pPr>
            <w:r>
              <w:t>Canberra</w:t>
            </w:r>
          </w:p>
        </w:tc>
        <w:tc>
          <w:tcPr>
            <w:tcW w:w="1985" w:type="dxa"/>
          </w:tcPr>
          <w:p w:rsidR="003F01A5" w:rsidRDefault="003F01A5" w:rsidP="003F01A5">
            <w:pPr>
              <w:jc w:val="center"/>
            </w:pPr>
            <w:r>
              <w:t>Oceania</w:t>
            </w:r>
          </w:p>
        </w:tc>
        <w:tc>
          <w:tcPr>
            <w:tcW w:w="1985" w:type="dxa"/>
          </w:tcPr>
          <w:p w:rsidR="003F01A5" w:rsidRDefault="003F01A5" w:rsidP="003F01A5">
            <w:pPr>
              <w:jc w:val="center"/>
            </w:pPr>
            <w:r>
              <w:t>Inglês</w:t>
            </w:r>
          </w:p>
        </w:tc>
      </w:tr>
    </w:tbl>
    <w:p w:rsidR="003F01A5" w:rsidRDefault="003F01A5"/>
    <w:p w:rsidR="00AC578D" w:rsidRDefault="00AC578D">
      <w:r>
        <w:t xml:space="preserve">23. Desenvolva </w:t>
      </w:r>
      <w:r w:rsidR="0085180A">
        <w:t xml:space="preserve">um algoritmo que recebe o nome de uma bebida, verifique e mostre como características dessa bebida uma fruta, um ingrediente e que dia da semana essa bebida </w:t>
      </w:r>
      <w:r w:rsidR="00491D5A">
        <w:t>é oferecida, conforme tabela abaixo:</w:t>
      </w:r>
    </w:p>
    <w:p w:rsidR="0085180A" w:rsidRDefault="008518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1701"/>
        <w:gridCol w:w="1985"/>
        <w:gridCol w:w="1985"/>
      </w:tblGrid>
      <w:tr w:rsidR="0085180A">
        <w:tblPrEx>
          <w:tblCellMar>
            <w:top w:w="0" w:type="dxa"/>
            <w:bottom w:w="0" w:type="dxa"/>
          </w:tblCellMar>
        </w:tblPrEx>
        <w:tc>
          <w:tcPr>
            <w:tcW w:w="1346" w:type="dxa"/>
            <w:vMerge w:val="restart"/>
            <w:vAlign w:val="center"/>
          </w:tcPr>
          <w:p w:rsidR="0085180A" w:rsidRDefault="0085180A" w:rsidP="00C02274">
            <w:pPr>
              <w:jc w:val="center"/>
            </w:pPr>
            <w:r>
              <w:t>Bebida</w:t>
            </w:r>
          </w:p>
        </w:tc>
        <w:tc>
          <w:tcPr>
            <w:tcW w:w="5671" w:type="dxa"/>
            <w:gridSpan w:val="3"/>
          </w:tcPr>
          <w:p w:rsidR="0085180A" w:rsidRDefault="0085180A" w:rsidP="00C02274">
            <w:pPr>
              <w:jc w:val="center"/>
            </w:pPr>
            <w:r>
              <w:t>Características</w:t>
            </w:r>
          </w:p>
        </w:tc>
      </w:tr>
      <w:tr w:rsidR="0085180A">
        <w:tblPrEx>
          <w:tblCellMar>
            <w:top w:w="0" w:type="dxa"/>
            <w:bottom w:w="0" w:type="dxa"/>
          </w:tblCellMar>
        </w:tblPrEx>
        <w:tc>
          <w:tcPr>
            <w:tcW w:w="1346" w:type="dxa"/>
            <w:vMerge/>
          </w:tcPr>
          <w:p w:rsidR="0085180A" w:rsidRDefault="0085180A" w:rsidP="00C02274">
            <w:pPr>
              <w:jc w:val="center"/>
            </w:pPr>
          </w:p>
        </w:tc>
        <w:tc>
          <w:tcPr>
            <w:tcW w:w="1701" w:type="dxa"/>
          </w:tcPr>
          <w:p w:rsidR="0085180A" w:rsidRDefault="0085180A" w:rsidP="00C02274">
            <w:pPr>
              <w:jc w:val="center"/>
            </w:pPr>
            <w:r>
              <w:t>fruta</w:t>
            </w:r>
          </w:p>
        </w:tc>
        <w:tc>
          <w:tcPr>
            <w:tcW w:w="1985" w:type="dxa"/>
          </w:tcPr>
          <w:p w:rsidR="0085180A" w:rsidRDefault="0085180A" w:rsidP="00C02274">
            <w:pPr>
              <w:jc w:val="center"/>
            </w:pPr>
            <w:r>
              <w:t>ingrediente</w:t>
            </w:r>
          </w:p>
        </w:tc>
        <w:tc>
          <w:tcPr>
            <w:tcW w:w="1985" w:type="dxa"/>
          </w:tcPr>
          <w:p w:rsidR="0085180A" w:rsidRDefault="0085180A" w:rsidP="00C02274">
            <w:pPr>
              <w:jc w:val="center"/>
            </w:pPr>
            <w:r>
              <w:t>dia da semana</w:t>
            </w:r>
          </w:p>
        </w:tc>
      </w:tr>
      <w:tr w:rsidR="0085180A">
        <w:tblPrEx>
          <w:tblCellMar>
            <w:top w:w="0" w:type="dxa"/>
            <w:bottom w:w="0" w:type="dxa"/>
          </w:tblCellMar>
        </w:tblPrEx>
        <w:tc>
          <w:tcPr>
            <w:tcW w:w="1346" w:type="dxa"/>
          </w:tcPr>
          <w:p w:rsidR="0085180A" w:rsidRDefault="0085180A" w:rsidP="00C02274">
            <w:pPr>
              <w:jc w:val="center"/>
            </w:pPr>
            <w:r>
              <w:t>Magro</w:t>
            </w:r>
          </w:p>
        </w:tc>
        <w:tc>
          <w:tcPr>
            <w:tcW w:w="1701" w:type="dxa"/>
          </w:tcPr>
          <w:p w:rsidR="0085180A" w:rsidRDefault="0085180A" w:rsidP="00C02274">
            <w:pPr>
              <w:jc w:val="center"/>
            </w:pPr>
            <w:r>
              <w:t>Abacaxi</w:t>
            </w:r>
          </w:p>
        </w:tc>
        <w:tc>
          <w:tcPr>
            <w:tcW w:w="1985" w:type="dxa"/>
          </w:tcPr>
          <w:p w:rsidR="0085180A" w:rsidRDefault="0085180A" w:rsidP="00C02274">
            <w:pPr>
              <w:jc w:val="center"/>
            </w:pPr>
            <w:r>
              <w:t>Ginseng</w:t>
            </w:r>
          </w:p>
        </w:tc>
        <w:tc>
          <w:tcPr>
            <w:tcW w:w="1985" w:type="dxa"/>
          </w:tcPr>
          <w:p w:rsidR="0085180A" w:rsidRDefault="0085180A" w:rsidP="00C02274">
            <w:pPr>
              <w:jc w:val="center"/>
            </w:pPr>
            <w:r>
              <w:t>Segunda-feira</w:t>
            </w:r>
          </w:p>
        </w:tc>
      </w:tr>
      <w:tr w:rsidR="0085180A">
        <w:tblPrEx>
          <w:tblCellMar>
            <w:top w:w="0" w:type="dxa"/>
            <w:bottom w:w="0" w:type="dxa"/>
          </w:tblCellMar>
        </w:tblPrEx>
        <w:tc>
          <w:tcPr>
            <w:tcW w:w="1346" w:type="dxa"/>
          </w:tcPr>
          <w:p w:rsidR="0085180A" w:rsidRDefault="0085180A" w:rsidP="00C02274">
            <w:pPr>
              <w:jc w:val="center"/>
            </w:pPr>
            <w:r>
              <w:t>Forte</w:t>
            </w:r>
          </w:p>
        </w:tc>
        <w:tc>
          <w:tcPr>
            <w:tcW w:w="1701" w:type="dxa"/>
          </w:tcPr>
          <w:p w:rsidR="0085180A" w:rsidRDefault="0085180A" w:rsidP="00C02274">
            <w:pPr>
              <w:jc w:val="center"/>
            </w:pPr>
            <w:r>
              <w:t>Pêra</w:t>
            </w:r>
          </w:p>
        </w:tc>
        <w:tc>
          <w:tcPr>
            <w:tcW w:w="1985" w:type="dxa"/>
          </w:tcPr>
          <w:p w:rsidR="0085180A" w:rsidRDefault="0085180A" w:rsidP="00C02274">
            <w:pPr>
              <w:jc w:val="center"/>
            </w:pPr>
            <w:r>
              <w:t>Geléia</w:t>
            </w:r>
          </w:p>
        </w:tc>
        <w:tc>
          <w:tcPr>
            <w:tcW w:w="1985" w:type="dxa"/>
          </w:tcPr>
          <w:p w:rsidR="0085180A" w:rsidRDefault="0085180A" w:rsidP="00C02274">
            <w:pPr>
              <w:jc w:val="center"/>
            </w:pPr>
            <w:r>
              <w:t>Terça-feira</w:t>
            </w:r>
          </w:p>
        </w:tc>
      </w:tr>
      <w:tr w:rsidR="0085180A">
        <w:tblPrEx>
          <w:tblCellMar>
            <w:top w:w="0" w:type="dxa"/>
            <w:bottom w:w="0" w:type="dxa"/>
          </w:tblCellMar>
        </w:tblPrEx>
        <w:tc>
          <w:tcPr>
            <w:tcW w:w="1346" w:type="dxa"/>
          </w:tcPr>
          <w:p w:rsidR="0085180A" w:rsidRDefault="0085180A" w:rsidP="00C02274">
            <w:pPr>
              <w:jc w:val="center"/>
            </w:pPr>
            <w:r>
              <w:t>Vitaminado</w:t>
            </w:r>
          </w:p>
        </w:tc>
        <w:tc>
          <w:tcPr>
            <w:tcW w:w="1701" w:type="dxa"/>
          </w:tcPr>
          <w:p w:rsidR="0085180A" w:rsidRDefault="0085180A" w:rsidP="00C02274">
            <w:pPr>
              <w:jc w:val="center"/>
            </w:pPr>
            <w:r>
              <w:t>Pêssego</w:t>
            </w:r>
          </w:p>
        </w:tc>
        <w:tc>
          <w:tcPr>
            <w:tcW w:w="1985" w:type="dxa"/>
          </w:tcPr>
          <w:p w:rsidR="0085180A" w:rsidRDefault="0085180A" w:rsidP="00C02274">
            <w:pPr>
              <w:jc w:val="center"/>
            </w:pPr>
            <w:r>
              <w:t>Guaraná</w:t>
            </w:r>
          </w:p>
        </w:tc>
        <w:tc>
          <w:tcPr>
            <w:tcW w:w="1985" w:type="dxa"/>
          </w:tcPr>
          <w:p w:rsidR="0085180A" w:rsidRDefault="0085180A" w:rsidP="00C02274">
            <w:pPr>
              <w:jc w:val="center"/>
            </w:pPr>
            <w:r>
              <w:t>Quarta-feira</w:t>
            </w:r>
          </w:p>
        </w:tc>
      </w:tr>
      <w:tr w:rsidR="0085180A">
        <w:tblPrEx>
          <w:tblCellMar>
            <w:top w:w="0" w:type="dxa"/>
            <w:bottom w:w="0" w:type="dxa"/>
          </w:tblCellMar>
        </w:tblPrEx>
        <w:tc>
          <w:tcPr>
            <w:tcW w:w="1346" w:type="dxa"/>
          </w:tcPr>
          <w:p w:rsidR="0085180A" w:rsidRDefault="0085180A" w:rsidP="00C02274">
            <w:pPr>
              <w:jc w:val="center"/>
            </w:pPr>
            <w:r>
              <w:t>Poderoso</w:t>
            </w:r>
          </w:p>
        </w:tc>
        <w:tc>
          <w:tcPr>
            <w:tcW w:w="1701" w:type="dxa"/>
          </w:tcPr>
          <w:p w:rsidR="0085180A" w:rsidRDefault="0085180A" w:rsidP="00C02274">
            <w:pPr>
              <w:jc w:val="center"/>
            </w:pPr>
            <w:r>
              <w:t>Acerola</w:t>
            </w:r>
          </w:p>
        </w:tc>
        <w:tc>
          <w:tcPr>
            <w:tcW w:w="1985" w:type="dxa"/>
          </w:tcPr>
          <w:p w:rsidR="0085180A" w:rsidRDefault="0085180A" w:rsidP="00C02274">
            <w:pPr>
              <w:jc w:val="center"/>
            </w:pPr>
            <w:r>
              <w:t>Germe de Trigo</w:t>
            </w:r>
          </w:p>
        </w:tc>
        <w:tc>
          <w:tcPr>
            <w:tcW w:w="1985" w:type="dxa"/>
          </w:tcPr>
          <w:p w:rsidR="0085180A" w:rsidRDefault="0085180A" w:rsidP="00C02274">
            <w:pPr>
              <w:jc w:val="center"/>
            </w:pPr>
            <w:r>
              <w:t>Quinta-feira</w:t>
            </w:r>
          </w:p>
        </w:tc>
      </w:tr>
      <w:tr w:rsidR="0085180A">
        <w:tblPrEx>
          <w:tblCellMar>
            <w:top w:w="0" w:type="dxa"/>
            <w:bottom w:w="0" w:type="dxa"/>
          </w:tblCellMar>
        </w:tblPrEx>
        <w:tc>
          <w:tcPr>
            <w:tcW w:w="1346" w:type="dxa"/>
          </w:tcPr>
          <w:p w:rsidR="0085180A" w:rsidRDefault="0085180A" w:rsidP="00C02274">
            <w:pPr>
              <w:jc w:val="center"/>
            </w:pPr>
            <w:r>
              <w:t>Saudável</w:t>
            </w:r>
          </w:p>
        </w:tc>
        <w:tc>
          <w:tcPr>
            <w:tcW w:w="1701" w:type="dxa"/>
          </w:tcPr>
          <w:p w:rsidR="0085180A" w:rsidRDefault="0085180A" w:rsidP="00C02274">
            <w:pPr>
              <w:jc w:val="center"/>
            </w:pPr>
            <w:r>
              <w:t>Laranja</w:t>
            </w:r>
          </w:p>
        </w:tc>
        <w:tc>
          <w:tcPr>
            <w:tcW w:w="1985" w:type="dxa"/>
          </w:tcPr>
          <w:p w:rsidR="0085180A" w:rsidRDefault="0085180A" w:rsidP="00C02274">
            <w:pPr>
              <w:jc w:val="center"/>
            </w:pPr>
            <w:r>
              <w:t>Algas</w:t>
            </w:r>
          </w:p>
        </w:tc>
        <w:tc>
          <w:tcPr>
            <w:tcW w:w="1985" w:type="dxa"/>
          </w:tcPr>
          <w:p w:rsidR="0085180A" w:rsidRDefault="0085180A" w:rsidP="00C02274">
            <w:pPr>
              <w:jc w:val="center"/>
            </w:pPr>
            <w:r>
              <w:t>Sexta-feira</w:t>
            </w:r>
          </w:p>
        </w:tc>
      </w:tr>
    </w:tbl>
    <w:p w:rsidR="0085180A" w:rsidRDefault="0085180A" w:rsidP="0085180A"/>
    <w:p w:rsidR="0085180A" w:rsidRDefault="0085180A" w:rsidP="0085180A">
      <w:r>
        <w:t xml:space="preserve">24. Desenvolva um algoritmo que </w:t>
      </w:r>
      <w:r w:rsidR="00491D5A">
        <w:t>recebe o nome de uma família, verifique e mostre o nome da fonte e o dia de instalação dessa fonte, conforme tabela abaixo:</w:t>
      </w:r>
    </w:p>
    <w:p w:rsidR="00491D5A" w:rsidRDefault="00491D5A" w:rsidP="0085180A">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1984"/>
        <w:gridCol w:w="1985"/>
      </w:tblGrid>
      <w:tr w:rsidR="00491D5A">
        <w:tblPrEx>
          <w:tblCellMar>
            <w:top w:w="0" w:type="dxa"/>
            <w:bottom w:w="0" w:type="dxa"/>
          </w:tblCellMar>
        </w:tblPrEx>
        <w:tc>
          <w:tcPr>
            <w:tcW w:w="1063" w:type="dxa"/>
            <w:vMerge w:val="restart"/>
            <w:vAlign w:val="center"/>
          </w:tcPr>
          <w:p w:rsidR="00491D5A" w:rsidRDefault="00491D5A" w:rsidP="00C02274">
            <w:pPr>
              <w:jc w:val="center"/>
            </w:pPr>
            <w:r>
              <w:t>Família</w:t>
            </w:r>
          </w:p>
        </w:tc>
        <w:tc>
          <w:tcPr>
            <w:tcW w:w="3969" w:type="dxa"/>
            <w:gridSpan w:val="2"/>
          </w:tcPr>
          <w:p w:rsidR="00491D5A" w:rsidRDefault="00491D5A" w:rsidP="00C02274">
            <w:pPr>
              <w:jc w:val="center"/>
            </w:pPr>
            <w:r>
              <w:t>Fonte</w:t>
            </w:r>
          </w:p>
        </w:tc>
      </w:tr>
      <w:tr w:rsidR="00491D5A">
        <w:tblPrEx>
          <w:tblCellMar>
            <w:top w:w="0" w:type="dxa"/>
            <w:bottom w:w="0" w:type="dxa"/>
          </w:tblCellMar>
        </w:tblPrEx>
        <w:tc>
          <w:tcPr>
            <w:tcW w:w="1063" w:type="dxa"/>
            <w:vMerge/>
          </w:tcPr>
          <w:p w:rsidR="00491D5A" w:rsidRDefault="00491D5A" w:rsidP="00C02274">
            <w:pPr>
              <w:jc w:val="center"/>
            </w:pPr>
          </w:p>
        </w:tc>
        <w:tc>
          <w:tcPr>
            <w:tcW w:w="1984" w:type="dxa"/>
          </w:tcPr>
          <w:p w:rsidR="00491D5A" w:rsidRDefault="00491D5A" w:rsidP="00C02274">
            <w:pPr>
              <w:jc w:val="center"/>
            </w:pPr>
            <w:r>
              <w:t>Nome</w:t>
            </w:r>
          </w:p>
        </w:tc>
        <w:tc>
          <w:tcPr>
            <w:tcW w:w="1985" w:type="dxa"/>
          </w:tcPr>
          <w:p w:rsidR="00491D5A" w:rsidRDefault="00491D5A" w:rsidP="00C02274">
            <w:pPr>
              <w:jc w:val="center"/>
            </w:pPr>
            <w:r>
              <w:t>Instalação</w:t>
            </w:r>
          </w:p>
        </w:tc>
      </w:tr>
      <w:tr w:rsidR="00491D5A">
        <w:tblPrEx>
          <w:tblCellMar>
            <w:top w:w="0" w:type="dxa"/>
            <w:bottom w:w="0" w:type="dxa"/>
          </w:tblCellMar>
        </w:tblPrEx>
        <w:tc>
          <w:tcPr>
            <w:tcW w:w="1063" w:type="dxa"/>
          </w:tcPr>
          <w:p w:rsidR="00491D5A" w:rsidRDefault="00491D5A" w:rsidP="00C02274">
            <w:pPr>
              <w:jc w:val="center"/>
            </w:pPr>
            <w:r>
              <w:t>Tompson</w:t>
            </w:r>
          </w:p>
        </w:tc>
        <w:tc>
          <w:tcPr>
            <w:tcW w:w="1984" w:type="dxa"/>
          </w:tcPr>
          <w:p w:rsidR="00491D5A" w:rsidRDefault="00491D5A" w:rsidP="00C02274">
            <w:pPr>
              <w:jc w:val="center"/>
            </w:pPr>
            <w:r>
              <w:t>Oásis</w:t>
            </w:r>
          </w:p>
        </w:tc>
        <w:tc>
          <w:tcPr>
            <w:tcW w:w="1985" w:type="dxa"/>
          </w:tcPr>
          <w:p w:rsidR="00491D5A" w:rsidRDefault="00491D5A" w:rsidP="00C02274">
            <w:pPr>
              <w:jc w:val="center"/>
            </w:pPr>
            <w:r>
              <w:t>Sábado</w:t>
            </w:r>
          </w:p>
        </w:tc>
      </w:tr>
      <w:tr w:rsidR="00491D5A">
        <w:tblPrEx>
          <w:tblCellMar>
            <w:top w:w="0" w:type="dxa"/>
            <w:bottom w:w="0" w:type="dxa"/>
          </w:tblCellMar>
        </w:tblPrEx>
        <w:tc>
          <w:tcPr>
            <w:tcW w:w="1063" w:type="dxa"/>
          </w:tcPr>
          <w:p w:rsidR="00491D5A" w:rsidRDefault="00491D5A" w:rsidP="00C02274">
            <w:pPr>
              <w:jc w:val="center"/>
            </w:pPr>
            <w:r>
              <w:t>Dorneles</w:t>
            </w:r>
          </w:p>
        </w:tc>
        <w:tc>
          <w:tcPr>
            <w:tcW w:w="1984" w:type="dxa"/>
          </w:tcPr>
          <w:p w:rsidR="00491D5A" w:rsidRDefault="00491D5A" w:rsidP="00C02274">
            <w:pPr>
              <w:jc w:val="center"/>
            </w:pPr>
            <w:r>
              <w:t>Floresta Tropical</w:t>
            </w:r>
          </w:p>
        </w:tc>
        <w:tc>
          <w:tcPr>
            <w:tcW w:w="1985" w:type="dxa"/>
          </w:tcPr>
          <w:p w:rsidR="00491D5A" w:rsidRDefault="00491D5A" w:rsidP="00C02274">
            <w:pPr>
              <w:jc w:val="center"/>
            </w:pPr>
            <w:r>
              <w:t>Domingo</w:t>
            </w:r>
          </w:p>
        </w:tc>
      </w:tr>
      <w:tr w:rsidR="00491D5A">
        <w:tblPrEx>
          <w:tblCellMar>
            <w:top w:w="0" w:type="dxa"/>
            <w:bottom w:w="0" w:type="dxa"/>
          </w:tblCellMar>
        </w:tblPrEx>
        <w:tc>
          <w:tcPr>
            <w:tcW w:w="1063" w:type="dxa"/>
          </w:tcPr>
          <w:p w:rsidR="00491D5A" w:rsidRDefault="00491D5A" w:rsidP="00C02274">
            <w:pPr>
              <w:jc w:val="center"/>
            </w:pPr>
            <w:r>
              <w:t>Aguiar</w:t>
            </w:r>
          </w:p>
        </w:tc>
        <w:tc>
          <w:tcPr>
            <w:tcW w:w="1984" w:type="dxa"/>
          </w:tcPr>
          <w:p w:rsidR="00491D5A" w:rsidRDefault="00491D5A" w:rsidP="00C02274">
            <w:pPr>
              <w:jc w:val="center"/>
            </w:pPr>
            <w:r>
              <w:t>Gruta</w:t>
            </w:r>
          </w:p>
        </w:tc>
        <w:tc>
          <w:tcPr>
            <w:tcW w:w="1985" w:type="dxa"/>
          </w:tcPr>
          <w:p w:rsidR="00491D5A" w:rsidRDefault="00491D5A" w:rsidP="00C02274">
            <w:pPr>
              <w:jc w:val="center"/>
            </w:pPr>
            <w:r>
              <w:t>Sábado</w:t>
            </w:r>
          </w:p>
        </w:tc>
      </w:tr>
      <w:tr w:rsidR="00491D5A">
        <w:tblPrEx>
          <w:tblCellMar>
            <w:top w:w="0" w:type="dxa"/>
            <w:bottom w:w="0" w:type="dxa"/>
          </w:tblCellMar>
        </w:tblPrEx>
        <w:tc>
          <w:tcPr>
            <w:tcW w:w="1063" w:type="dxa"/>
          </w:tcPr>
          <w:p w:rsidR="00491D5A" w:rsidRDefault="00491D5A" w:rsidP="00C02274">
            <w:pPr>
              <w:jc w:val="center"/>
            </w:pPr>
            <w:r>
              <w:t>Santos</w:t>
            </w:r>
          </w:p>
        </w:tc>
        <w:tc>
          <w:tcPr>
            <w:tcW w:w="1984" w:type="dxa"/>
          </w:tcPr>
          <w:p w:rsidR="00491D5A" w:rsidRDefault="00491D5A" w:rsidP="00C02274">
            <w:pPr>
              <w:jc w:val="center"/>
            </w:pPr>
            <w:r>
              <w:t>Pão de Açúcar</w:t>
            </w:r>
          </w:p>
        </w:tc>
        <w:tc>
          <w:tcPr>
            <w:tcW w:w="1985" w:type="dxa"/>
          </w:tcPr>
          <w:p w:rsidR="00491D5A" w:rsidRDefault="00491D5A" w:rsidP="00C02274">
            <w:pPr>
              <w:jc w:val="center"/>
            </w:pPr>
            <w:r>
              <w:t>Domingo</w:t>
            </w:r>
          </w:p>
        </w:tc>
      </w:tr>
    </w:tbl>
    <w:p w:rsidR="00491D5A" w:rsidRDefault="00491D5A" w:rsidP="0085180A"/>
    <w:p w:rsidR="00491D5A" w:rsidRDefault="00491D5A" w:rsidP="0085180A">
      <w:r>
        <w:lastRenderedPageBreak/>
        <w:t xml:space="preserve">25. Desenvolva um algoritmo que recebe o número da etapa de uma viagem de barco, verifique e mostre o nome do barco, a distância percorrida e </w:t>
      </w:r>
      <w:r w:rsidR="00CF21CA">
        <w:t>a vista dessa viagem, conforme tabela abaixo:</w:t>
      </w:r>
    </w:p>
    <w:p w:rsidR="00CF21CA" w:rsidRDefault="00CF21CA" w:rsidP="008518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1701"/>
        <w:gridCol w:w="1985"/>
        <w:gridCol w:w="1985"/>
      </w:tblGrid>
      <w:tr w:rsidR="00CF21CA">
        <w:tblPrEx>
          <w:tblCellMar>
            <w:top w:w="0" w:type="dxa"/>
            <w:bottom w:w="0" w:type="dxa"/>
          </w:tblCellMar>
        </w:tblPrEx>
        <w:tc>
          <w:tcPr>
            <w:tcW w:w="1346" w:type="dxa"/>
            <w:vMerge w:val="restart"/>
            <w:vAlign w:val="center"/>
          </w:tcPr>
          <w:p w:rsidR="00CF21CA" w:rsidRDefault="00155190" w:rsidP="00C02274">
            <w:pPr>
              <w:jc w:val="center"/>
            </w:pPr>
            <w:r>
              <w:t>Etapa</w:t>
            </w:r>
          </w:p>
        </w:tc>
        <w:tc>
          <w:tcPr>
            <w:tcW w:w="5671" w:type="dxa"/>
            <w:gridSpan w:val="3"/>
          </w:tcPr>
          <w:p w:rsidR="00CF21CA" w:rsidRDefault="00155190" w:rsidP="00C02274">
            <w:pPr>
              <w:jc w:val="center"/>
            </w:pPr>
            <w:r>
              <w:t>Viagem</w:t>
            </w:r>
          </w:p>
        </w:tc>
      </w:tr>
      <w:tr w:rsidR="00CF21CA">
        <w:tblPrEx>
          <w:tblCellMar>
            <w:top w:w="0" w:type="dxa"/>
            <w:bottom w:w="0" w:type="dxa"/>
          </w:tblCellMar>
        </w:tblPrEx>
        <w:tc>
          <w:tcPr>
            <w:tcW w:w="1346" w:type="dxa"/>
            <w:vMerge/>
          </w:tcPr>
          <w:p w:rsidR="00CF21CA" w:rsidRDefault="00CF21CA" w:rsidP="00C02274">
            <w:pPr>
              <w:jc w:val="center"/>
            </w:pPr>
          </w:p>
        </w:tc>
        <w:tc>
          <w:tcPr>
            <w:tcW w:w="1701" w:type="dxa"/>
          </w:tcPr>
          <w:p w:rsidR="00CF21CA" w:rsidRDefault="00155190" w:rsidP="00C02274">
            <w:pPr>
              <w:jc w:val="center"/>
            </w:pPr>
            <w:r>
              <w:t>barco</w:t>
            </w:r>
          </w:p>
        </w:tc>
        <w:tc>
          <w:tcPr>
            <w:tcW w:w="1985" w:type="dxa"/>
          </w:tcPr>
          <w:p w:rsidR="00CF21CA" w:rsidRDefault="00155190" w:rsidP="00C02274">
            <w:pPr>
              <w:jc w:val="center"/>
            </w:pPr>
            <w:r>
              <w:t>Distância</w:t>
            </w:r>
          </w:p>
        </w:tc>
        <w:tc>
          <w:tcPr>
            <w:tcW w:w="1985" w:type="dxa"/>
          </w:tcPr>
          <w:p w:rsidR="00CF21CA" w:rsidRDefault="00155190" w:rsidP="00C02274">
            <w:pPr>
              <w:jc w:val="center"/>
            </w:pPr>
            <w:r>
              <w:t>Vista</w:t>
            </w:r>
          </w:p>
        </w:tc>
      </w:tr>
      <w:tr w:rsidR="00CF21CA">
        <w:tblPrEx>
          <w:tblCellMar>
            <w:top w:w="0" w:type="dxa"/>
            <w:bottom w:w="0" w:type="dxa"/>
          </w:tblCellMar>
        </w:tblPrEx>
        <w:tc>
          <w:tcPr>
            <w:tcW w:w="1346" w:type="dxa"/>
          </w:tcPr>
          <w:p w:rsidR="00CF21CA" w:rsidRDefault="00155190" w:rsidP="00C02274">
            <w:pPr>
              <w:jc w:val="center"/>
            </w:pPr>
            <w:r>
              <w:t>primeira</w:t>
            </w:r>
          </w:p>
        </w:tc>
        <w:tc>
          <w:tcPr>
            <w:tcW w:w="1701" w:type="dxa"/>
          </w:tcPr>
          <w:p w:rsidR="00CF21CA" w:rsidRDefault="00155190" w:rsidP="00C02274">
            <w:pPr>
              <w:jc w:val="center"/>
            </w:pPr>
            <w:r>
              <w:t>Netuno</w:t>
            </w:r>
          </w:p>
        </w:tc>
        <w:tc>
          <w:tcPr>
            <w:tcW w:w="1985" w:type="dxa"/>
          </w:tcPr>
          <w:p w:rsidR="00CF21CA" w:rsidRDefault="00155190" w:rsidP="00C02274">
            <w:pPr>
              <w:jc w:val="center"/>
            </w:pPr>
            <w:r>
              <w:t>3 quilômetros</w:t>
            </w:r>
          </w:p>
        </w:tc>
        <w:tc>
          <w:tcPr>
            <w:tcW w:w="1985" w:type="dxa"/>
          </w:tcPr>
          <w:p w:rsidR="00CF21CA" w:rsidRDefault="00155190" w:rsidP="00C02274">
            <w:pPr>
              <w:jc w:val="center"/>
            </w:pPr>
            <w:r>
              <w:t>Canhão</w:t>
            </w:r>
          </w:p>
        </w:tc>
      </w:tr>
      <w:tr w:rsidR="00CF21CA">
        <w:tblPrEx>
          <w:tblCellMar>
            <w:top w:w="0" w:type="dxa"/>
            <w:bottom w:w="0" w:type="dxa"/>
          </w:tblCellMar>
        </w:tblPrEx>
        <w:tc>
          <w:tcPr>
            <w:tcW w:w="1346" w:type="dxa"/>
          </w:tcPr>
          <w:p w:rsidR="00CF21CA" w:rsidRDefault="00155190" w:rsidP="00C02274">
            <w:pPr>
              <w:jc w:val="center"/>
            </w:pPr>
            <w:r>
              <w:t>segunda</w:t>
            </w:r>
          </w:p>
        </w:tc>
        <w:tc>
          <w:tcPr>
            <w:tcW w:w="1701" w:type="dxa"/>
          </w:tcPr>
          <w:p w:rsidR="00CF21CA" w:rsidRDefault="00155190" w:rsidP="00C02274">
            <w:pPr>
              <w:jc w:val="center"/>
            </w:pPr>
            <w:r>
              <w:t>Plutão</w:t>
            </w:r>
          </w:p>
        </w:tc>
        <w:tc>
          <w:tcPr>
            <w:tcW w:w="1985" w:type="dxa"/>
          </w:tcPr>
          <w:p w:rsidR="00CF21CA" w:rsidRDefault="00155190" w:rsidP="00C02274">
            <w:pPr>
              <w:jc w:val="center"/>
            </w:pPr>
            <w:r>
              <w:t>4 quilômetros</w:t>
            </w:r>
          </w:p>
        </w:tc>
        <w:tc>
          <w:tcPr>
            <w:tcW w:w="1985" w:type="dxa"/>
          </w:tcPr>
          <w:p w:rsidR="00CF21CA" w:rsidRDefault="00155190" w:rsidP="00C02274">
            <w:pPr>
              <w:jc w:val="center"/>
            </w:pPr>
            <w:r>
              <w:t>Índios</w:t>
            </w:r>
          </w:p>
        </w:tc>
      </w:tr>
      <w:tr w:rsidR="00CF21CA">
        <w:tblPrEx>
          <w:tblCellMar>
            <w:top w:w="0" w:type="dxa"/>
            <w:bottom w:w="0" w:type="dxa"/>
          </w:tblCellMar>
        </w:tblPrEx>
        <w:tc>
          <w:tcPr>
            <w:tcW w:w="1346" w:type="dxa"/>
          </w:tcPr>
          <w:p w:rsidR="00CF21CA" w:rsidRDefault="00155190" w:rsidP="00C02274">
            <w:pPr>
              <w:jc w:val="center"/>
            </w:pPr>
            <w:r>
              <w:t>terceira</w:t>
            </w:r>
          </w:p>
        </w:tc>
        <w:tc>
          <w:tcPr>
            <w:tcW w:w="1701" w:type="dxa"/>
          </w:tcPr>
          <w:p w:rsidR="00CF21CA" w:rsidRDefault="00155190" w:rsidP="00C02274">
            <w:pPr>
              <w:jc w:val="center"/>
            </w:pPr>
            <w:r>
              <w:t>Saturno</w:t>
            </w:r>
          </w:p>
        </w:tc>
        <w:tc>
          <w:tcPr>
            <w:tcW w:w="1985" w:type="dxa"/>
          </w:tcPr>
          <w:p w:rsidR="00CF21CA" w:rsidRDefault="00155190" w:rsidP="00C02274">
            <w:pPr>
              <w:jc w:val="center"/>
            </w:pPr>
            <w:r>
              <w:t>5 quilômetros</w:t>
            </w:r>
          </w:p>
        </w:tc>
        <w:tc>
          <w:tcPr>
            <w:tcW w:w="1985" w:type="dxa"/>
          </w:tcPr>
          <w:p w:rsidR="00CF21CA" w:rsidRDefault="00155190" w:rsidP="00C02274">
            <w:pPr>
              <w:jc w:val="center"/>
            </w:pPr>
            <w:r>
              <w:t>Ruínas</w:t>
            </w:r>
          </w:p>
        </w:tc>
      </w:tr>
      <w:tr w:rsidR="00CF21CA">
        <w:tblPrEx>
          <w:tblCellMar>
            <w:top w:w="0" w:type="dxa"/>
            <w:bottom w:w="0" w:type="dxa"/>
          </w:tblCellMar>
        </w:tblPrEx>
        <w:tc>
          <w:tcPr>
            <w:tcW w:w="1346" w:type="dxa"/>
          </w:tcPr>
          <w:p w:rsidR="00CF21CA" w:rsidRDefault="00155190" w:rsidP="00C02274">
            <w:pPr>
              <w:jc w:val="center"/>
            </w:pPr>
            <w:r>
              <w:t>quarta</w:t>
            </w:r>
          </w:p>
        </w:tc>
        <w:tc>
          <w:tcPr>
            <w:tcW w:w="1701" w:type="dxa"/>
          </w:tcPr>
          <w:p w:rsidR="00CF21CA" w:rsidRDefault="00155190" w:rsidP="00C02274">
            <w:pPr>
              <w:jc w:val="center"/>
            </w:pPr>
            <w:r>
              <w:t>Marte</w:t>
            </w:r>
          </w:p>
        </w:tc>
        <w:tc>
          <w:tcPr>
            <w:tcW w:w="1985" w:type="dxa"/>
          </w:tcPr>
          <w:p w:rsidR="00CF21CA" w:rsidRDefault="00155190" w:rsidP="00C02274">
            <w:pPr>
              <w:jc w:val="center"/>
            </w:pPr>
            <w:r>
              <w:t>2 quilômetros</w:t>
            </w:r>
          </w:p>
        </w:tc>
        <w:tc>
          <w:tcPr>
            <w:tcW w:w="1985" w:type="dxa"/>
          </w:tcPr>
          <w:p w:rsidR="00CF21CA" w:rsidRDefault="00155190" w:rsidP="00C02274">
            <w:pPr>
              <w:jc w:val="center"/>
            </w:pPr>
            <w:r>
              <w:t>Igreja</w:t>
            </w:r>
          </w:p>
        </w:tc>
      </w:tr>
      <w:tr w:rsidR="00CF21CA">
        <w:tblPrEx>
          <w:tblCellMar>
            <w:top w:w="0" w:type="dxa"/>
            <w:bottom w:w="0" w:type="dxa"/>
          </w:tblCellMar>
        </w:tblPrEx>
        <w:tc>
          <w:tcPr>
            <w:tcW w:w="1346" w:type="dxa"/>
          </w:tcPr>
          <w:p w:rsidR="00CF21CA" w:rsidRDefault="00155190" w:rsidP="00C02274">
            <w:pPr>
              <w:jc w:val="center"/>
            </w:pPr>
            <w:r>
              <w:t>quinta</w:t>
            </w:r>
          </w:p>
        </w:tc>
        <w:tc>
          <w:tcPr>
            <w:tcW w:w="1701" w:type="dxa"/>
          </w:tcPr>
          <w:p w:rsidR="00CF21CA" w:rsidRDefault="00155190" w:rsidP="00C02274">
            <w:pPr>
              <w:jc w:val="center"/>
            </w:pPr>
            <w:r>
              <w:t>Urano</w:t>
            </w:r>
          </w:p>
        </w:tc>
        <w:tc>
          <w:tcPr>
            <w:tcW w:w="1985" w:type="dxa"/>
          </w:tcPr>
          <w:p w:rsidR="00CF21CA" w:rsidRDefault="00155190" w:rsidP="00C02274">
            <w:pPr>
              <w:jc w:val="center"/>
            </w:pPr>
            <w:r>
              <w:t>8 quilômetros</w:t>
            </w:r>
          </w:p>
        </w:tc>
        <w:tc>
          <w:tcPr>
            <w:tcW w:w="1985" w:type="dxa"/>
          </w:tcPr>
          <w:p w:rsidR="00CF21CA" w:rsidRDefault="00155190" w:rsidP="00C02274">
            <w:pPr>
              <w:jc w:val="center"/>
            </w:pPr>
            <w:r>
              <w:t>Gruta</w:t>
            </w:r>
          </w:p>
        </w:tc>
      </w:tr>
    </w:tbl>
    <w:p w:rsidR="0085180A" w:rsidRDefault="0085180A"/>
    <w:p w:rsidR="0085180A" w:rsidRDefault="00C32EF7">
      <w:r>
        <w:t>26. Desenvolva um algoritmo que recebe o nome de um museu, o horário de abertura, o horário de fechamento e o valor da entrada, mostre os dados do museu, quantas horas o museu fica aberto e o troco que uma pessoa deve receber se possui R$ 50,00 para pagar a entrada, conforme tabela abaixo:</w:t>
      </w:r>
    </w:p>
    <w:p w:rsidR="00C32EF7" w:rsidRDefault="00C32EF7">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2126"/>
        <w:gridCol w:w="2410"/>
        <w:gridCol w:w="1559"/>
      </w:tblGrid>
      <w:tr w:rsidR="00C32EF7">
        <w:tblPrEx>
          <w:tblCellMar>
            <w:top w:w="0" w:type="dxa"/>
            <w:bottom w:w="0" w:type="dxa"/>
          </w:tblCellMar>
        </w:tblPrEx>
        <w:tc>
          <w:tcPr>
            <w:tcW w:w="2480" w:type="dxa"/>
            <w:vMerge w:val="restart"/>
            <w:vAlign w:val="center"/>
          </w:tcPr>
          <w:p w:rsidR="00C32EF7" w:rsidRDefault="00C32EF7" w:rsidP="00F713E4">
            <w:pPr>
              <w:jc w:val="center"/>
            </w:pPr>
            <w:r>
              <w:t>Museu</w:t>
            </w:r>
          </w:p>
        </w:tc>
        <w:tc>
          <w:tcPr>
            <w:tcW w:w="6095" w:type="dxa"/>
            <w:gridSpan w:val="3"/>
          </w:tcPr>
          <w:p w:rsidR="00C32EF7" w:rsidRDefault="00C32EF7" w:rsidP="00F713E4">
            <w:pPr>
              <w:jc w:val="center"/>
            </w:pPr>
            <w:r>
              <w:t>Dados</w:t>
            </w:r>
          </w:p>
        </w:tc>
      </w:tr>
      <w:tr w:rsidR="00C32EF7">
        <w:tblPrEx>
          <w:tblCellMar>
            <w:top w:w="0" w:type="dxa"/>
            <w:bottom w:w="0" w:type="dxa"/>
          </w:tblCellMar>
        </w:tblPrEx>
        <w:tc>
          <w:tcPr>
            <w:tcW w:w="2480" w:type="dxa"/>
            <w:vMerge/>
          </w:tcPr>
          <w:p w:rsidR="00C32EF7" w:rsidRDefault="00C32EF7" w:rsidP="00F713E4">
            <w:pPr>
              <w:jc w:val="center"/>
            </w:pPr>
          </w:p>
        </w:tc>
        <w:tc>
          <w:tcPr>
            <w:tcW w:w="2126" w:type="dxa"/>
          </w:tcPr>
          <w:p w:rsidR="00C32EF7" w:rsidRDefault="00C32EF7" w:rsidP="00F713E4">
            <w:pPr>
              <w:jc w:val="center"/>
            </w:pPr>
            <w:r>
              <w:t>horário abertura</w:t>
            </w:r>
          </w:p>
        </w:tc>
        <w:tc>
          <w:tcPr>
            <w:tcW w:w="2410" w:type="dxa"/>
          </w:tcPr>
          <w:p w:rsidR="00C32EF7" w:rsidRDefault="00C32EF7" w:rsidP="00F713E4">
            <w:pPr>
              <w:jc w:val="center"/>
            </w:pPr>
            <w:r>
              <w:t>horário de fechamento</w:t>
            </w:r>
          </w:p>
        </w:tc>
        <w:tc>
          <w:tcPr>
            <w:tcW w:w="1559" w:type="dxa"/>
          </w:tcPr>
          <w:p w:rsidR="00C32EF7" w:rsidRDefault="00C32EF7" w:rsidP="00F713E4">
            <w:pPr>
              <w:jc w:val="center"/>
            </w:pPr>
            <w:r>
              <w:t>valor</w:t>
            </w:r>
          </w:p>
        </w:tc>
      </w:tr>
      <w:tr w:rsidR="00C32EF7">
        <w:tblPrEx>
          <w:tblCellMar>
            <w:top w:w="0" w:type="dxa"/>
            <w:bottom w:w="0" w:type="dxa"/>
          </w:tblCellMar>
        </w:tblPrEx>
        <w:tc>
          <w:tcPr>
            <w:tcW w:w="2480" w:type="dxa"/>
          </w:tcPr>
          <w:p w:rsidR="00C32EF7" w:rsidRDefault="00C32EF7" w:rsidP="00F713E4">
            <w:pPr>
              <w:jc w:val="center"/>
            </w:pPr>
            <w:r>
              <w:t>Arte Moderna</w:t>
            </w:r>
          </w:p>
        </w:tc>
        <w:tc>
          <w:tcPr>
            <w:tcW w:w="2126" w:type="dxa"/>
          </w:tcPr>
          <w:p w:rsidR="00C32EF7" w:rsidRDefault="00C32EF7" w:rsidP="00F713E4">
            <w:pPr>
              <w:jc w:val="center"/>
            </w:pPr>
            <w:r>
              <w:t>8 horas</w:t>
            </w:r>
          </w:p>
        </w:tc>
        <w:tc>
          <w:tcPr>
            <w:tcW w:w="2410" w:type="dxa"/>
          </w:tcPr>
          <w:p w:rsidR="00C32EF7" w:rsidRDefault="00C32EF7" w:rsidP="00F713E4">
            <w:pPr>
              <w:jc w:val="center"/>
            </w:pPr>
            <w:r>
              <w:t>16 horas e 30 minutos</w:t>
            </w:r>
          </w:p>
        </w:tc>
        <w:tc>
          <w:tcPr>
            <w:tcW w:w="1559" w:type="dxa"/>
          </w:tcPr>
          <w:p w:rsidR="00C32EF7" w:rsidRDefault="00C32EF7" w:rsidP="00F713E4">
            <w:pPr>
              <w:jc w:val="center"/>
            </w:pPr>
            <w:r>
              <w:t>Canhão</w:t>
            </w:r>
          </w:p>
        </w:tc>
      </w:tr>
      <w:tr w:rsidR="00C32EF7">
        <w:tblPrEx>
          <w:tblCellMar>
            <w:top w:w="0" w:type="dxa"/>
            <w:bottom w:w="0" w:type="dxa"/>
          </w:tblCellMar>
        </w:tblPrEx>
        <w:tc>
          <w:tcPr>
            <w:tcW w:w="2480" w:type="dxa"/>
          </w:tcPr>
          <w:p w:rsidR="00C32EF7" w:rsidRDefault="00C32EF7" w:rsidP="00F713E4">
            <w:pPr>
              <w:jc w:val="center"/>
            </w:pPr>
            <w:r>
              <w:t>Cartas e Manuscritos</w:t>
            </w:r>
          </w:p>
        </w:tc>
        <w:tc>
          <w:tcPr>
            <w:tcW w:w="2126" w:type="dxa"/>
          </w:tcPr>
          <w:p w:rsidR="00C32EF7" w:rsidRDefault="00C32EF7" w:rsidP="00F713E4">
            <w:pPr>
              <w:jc w:val="center"/>
            </w:pPr>
            <w:r>
              <w:t>10 horas</w:t>
            </w:r>
          </w:p>
        </w:tc>
        <w:tc>
          <w:tcPr>
            <w:tcW w:w="2410" w:type="dxa"/>
          </w:tcPr>
          <w:p w:rsidR="00C32EF7" w:rsidRDefault="00C32EF7" w:rsidP="00F713E4">
            <w:pPr>
              <w:jc w:val="center"/>
            </w:pPr>
            <w:r>
              <w:t>17 horas e 15 minutos</w:t>
            </w:r>
          </w:p>
        </w:tc>
        <w:tc>
          <w:tcPr>
            <w:tcW w:w="1559" w:type="dxa"/>
          </w:tcPr>
          <w:p w:rsidR="00C32EF7" w:rsidRDefault="00C32EF7" w:rsidP="00F713E4">
            <w:pPr>
              <w:jc w:val="center"/>
            </w:pPr>
            <w:r>
              <w:t>Índios</w:t>
            </w:r>
          </w:p>
        </w:tc>
      </w:tr>
      <w:tr w:rsidR="00C32EF7">
        <w:tblPrEx>
          <w:tblCellMar>
            <w:top w:w="0" w:type="dxa"/>
            <w:bottom w:w="0" w:type="dxa"/>
          </w:tblCellMar>
        </w:tblPrEx>
        <w:tc>
          <w:tcPr>
            <w:tcW w:w="2480" w:type="dxa"/>
          </w:tcPr>
          <w:p w:rsidR="00C32EF7" w:rsidRDefault="00C32EF7" w:rsidP="00F713E4">
            <w:pPr>
              <w:jc w:val="center"/>
            </w:pPr>
            <w:r>
              <w:t>Instrumentos Musicais</w:t>
            </w:r>
          </w:p>
        </w:tc>
        <w:tc>
          <w:tcPr>
            <w:tcW w:w="2126" w:type="dxa"/>
          </w:tcPr>
          <w:p w:rsidR="00C32EF7" w:rsidRDefault="00C32EF7" w:rsidP="00F713E4">
            <w:pPr>
              <w:jc w:val="center"/>
            </w:pPr>
            <w:r>
              <w:t>12 horas</w:t>
            </w:r>
          </w:p>
        </w:tc>
        <w:tc>
          <w:tcPr>
            <w:tcW w:w="2410" w:type="dxa"/>
          </w:tcPr>
          <w:p w:rsidR="00C32EF7" w:rsidRDefault="00C32EF7" w:rsidP="00F713E4">
            <w:pPr>
              <w:jc w:val="center"/>
            </w:pPr>
            <w:r>
              <w:t>17 horas e 30 minutos</w:t>
            </w:r>
          </w:p>
        </w:tc>
        <w:tc>
          <w:tcPr>
            <w:tcW w:w="1559" w:type="dxa"/>
          </w:tcPr>
          <w:p w:rsidR="00C32EF7" w:rsidRDefault="00C32EF7" w:rsidP="00F713E4">
            <w:pPr>
              <w:jc w:val="center"/>
            </w:pPr>
            <w:r>
              <w:t>Ruínas</w:t>
            </w:r>
          </w:p>
        </w:tc>
      </w:tr>
      <w:tr w:rsidR="00C32EF7">
        <w:tblPrEx>
          <w:tblCellMar>
            <w:top w:w="0" w:type="dxa"/>
            <w:bottom w:w="0" w:type="dxa"/>
          </w:tblCellMar>
        </w:tblPrEx>
        <w:tc>
          <w:tcPr>
            <w:tcW w:w="2480" w:type="dxa"/>
          </w:tcPr>
          <w:p w:rsidR="00C32EF7" w:rsidRDefault="00C32EF7" w:rsidP="00F713E4">
            <w:pPr>
              <w:jc w:val="center"/>
            </w:pPr>
            <w:r>
              <w:t>Pedras Preciosas</w:t>
            </w:r>
          </w:p>
        </w:tc>
        <w:tc>
          <w:tcPr>
            <w:tcW w:w="2126" w:type="dxa"/>
          </w:tcPr>
          <w:p w:rsidR="00C32EF7" w:rsidRDefault="00C32EF7" w:rsidP="00F713E4">
            <w:pPr>
              <w:jc w:val="center"/>
            </w:pPr>
            <w:r>
              <w:t>14 horas</w:t>
            </w:r>
          </w:p>
        </w:tc>
        <w:tc>
          <w:tcPr>
            <w:tcW w:w="2410" w:type="dxa"/>
          </w:tcPr>
          <w:p w:rsidR="00C32EF7" w:rsidRDefault="00C32EF7" w:rsidP="00F713E4">
            <w:pPr>
              <w:jc w:val="center"/>
            </w:pPr>
            <w:r>
              <w:t>18 horas e 10 minutos</w:t>
            </w:r>
          </w:p>
        </w:tc>
        <w:tc>
          <w:tcPr>
            <w:tcW w:w="1559" w:type="dxa"/>
          </w:tcPr>
          <w:p w:rsidR="00C32EF7" w:rsidRDefault="00C32EF7" w:rsidP="00F713E4">
            <w:pPr>
              <w:jc w:val="center"/>
            </w:pPr>
            <w:r>
              <w:t>Igreja</w:t>
            </w:r>
          </w:p>
        </w:tc>
      </w:tr>
      <w:tr w:rsidR="00C32EF7">
        <w:tblPrEx>
          <w:tblCellMar>
            <w:top w:w="0" w:type="dxa"/>
            <w:bottom w:w="0" w:type="dxa"/>
          </w:tblCellMar>
        </w:tblPrEx>
        <w:tc>
          <w:tcPr>
            <w:tcW w:w="2480" w:type="dxa"/>
          </w:tcPr>
          <w:p w:rsidR="00C32EF7" w:rsidRDefault="00C32EF7" w:rsidP="00F713E4">
            <w:pPr>
              <w:jc w:val="center"/>
            </w:pPr>
            <w:r>
              <w:t>Relíquias</w:t>
            </w:r>
          </w:p>
        </w:tc>
        <w:tc>
          <w:tcPr>
            <w:tcW w:w="2126" w:type="dxa"/>
          </w:tcPr>
          <w:p w:rsidR="00C32EF7" w:rsidRDefault="00C32EF7" w:rsidP="00F713E4">
            <w:pPr>
              <w:jc w:val="center"/>
            </w:pPr>
            <w:r>
              <w:t>16 horas</w:t>
            </w:r>
          </w:p>
        </w:tc>
        <w:tc>
          <w:tcPr>
            <w:tcW w:w="2410" w:type="dxa"/>
          </w:tcPr>
          <w:p w:rsidR="00C32EF7" w:rsidRDefault="00C32EF7" w:rsidP="00F713E4">
            <w:pPr>
              <w:jc w:val="center"/>
            </w:pPr>
            <w:r>
              <w:t>18 horas e 45 minutos</w:t>
            </w:r>
          </w:p>
        </w:tc>
        <w:tc>
          <w:tcPr>
            <w:tcW w:w="1559" w:type="dxa"/>
          </w:tcPr>
          <w:p w:rsidR="00C32EF7" w:rsidRDefault="00C32EF7" w:rsidP="00F713E4">
            <w:pPr>
              <w:jc w:val="center"/>
            </w:pPr>
            <w:r>
              <w:t>Gruta</w:t>
            </w:r>
          </w:p>
        </w:tc>
      </w:tr>
    </w:tbl>
    <w:p w:rsidR="00C32EF7" w:rsidRDefault="00C32EF7"/>
    <w:p w:rsidR="0000460A" w:rsidRDefault="0000460A">
      <w:r>
        <w:t>27. Desenvolva um algoritmo que recebe o nome de uma vila, verifique e mostre o nome do rio que passa nessa vila e a extensão desse rio, conforme a tabela abaixo:</w:t>
      </w:r>
    </w:p>
    <w:p w:rsidR="0000460A" w:rsidRDefault="000046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2126"/>
        <w:gridCol w:w="1418"/>
      </w:tblGrid>
      <w:tr w:rsidR="0000460A">
        <w:tblPrEx>
          <w:tblCellMar>
            <w:top w:w="0" w:type="dxa"/>
            <w:bottom w:w="0" w:type="dxa"/>
          </w:tblCellMar>
        </w:tblPrEx>
        <w:tc>
          <w:tcPr>
            <w:tcW w:w="2480" w:type="dxa"/>
            <w:vMerge w:val="restart"/>
            <w:vAlign w:val="center"/>
          </w:tcPr>
          <w:p w:rsidR="0000460A" w:rsidRDefault="0000460A" w:rsidP="00F713E4">
            <w:pPr>
              <w:jc w:val="center"/>
            </w:pPr>
            <w:r>
              <w:t>Vila</w:t>
            </w:r>
          </w:p>
        </w:tc>
        <w:tc>
          <w:tcPr>
            <w:tcW w:w="3544" w:type="dxa"/>
            <w:gridSpan w:val="2"/>
          </w:tcPr>
          <w:p w:rsidR="0000460A" w:rsidRDefault="0000460A" w:rsidP="00F713E4">
            <w:pPr>
              <w:jc w:val="center"/>
            </w:pPr>
            <w:r>
              <w:t>Rio</w:t>
            </w:r>
          </w:p>
        </w:tc>
      </w:tr>
      <w:tr w:rsidR="0000460A">
        <w:tblPrEx>
          <w:tblCellMar>
            <w:top w:w="0" w:type="dxa"/>
            <w:bottom w:w="0" w:type="dxa"/>
          </w:tblCellMar>
        </w:tblPrEx>
        <w:tc>
          <w:tcPr>
            <w:tcW w:w="2480" w:type="dxa"/>
            <w:vMerge/>
          </w:tcPr>
          <w:p w:rsidR="0000460A" w:rsidRDefault="0000460A" w:rsidP="00F713E4">
            <w:pPr>
              <w:jc w:val="center"/>
            </w:pPr>
          </w:p>
        </w:tc>
        <w:tc>
          <w:tcPr>
            <w:tcW w:w="2126" w:type="dxa"/>
          </w:tcPr>
          <w:p w:rsidR="0000460A" w:rsidRDefault="0000460A" w:rsidP="00F713E4">
            <w:pPr>
              <w:jc w:val="center"/>
            </w:pPr>
            <w:r>
              <w:t>Nome</w:t>
            </w:r>
          </w:p>
        </w:tc>
        <w:tc>
          <w:tcPr>
            <w:tcW w:w="1418" w:type="dxa"/>
          </w:tcPr>
          <w:p w:rsidR="0000460A" w:rsidRDefault="0000460A" w:rsidP="00F713E4">
            <w:pPr>
              <w:jc w:val="center"/>
            </w:pPr>
            <w:r>
              <w:t>Extensão</w:t>
            </w:r>
          </w:p>
        </w:tc>
      </w:tr>
      <w:tr w:rsidR="0000460A">
        <w:tblPrEx>
          <w:tblCellMar>
            <w:top w:w="0" w:type="dxa"/>
            <w:bottom w:w="0" w:type="dxa"/>
          </w:tblCellMar>
        </w:tblPrEx>
        <w:tc>
          <w:tcPr>
            <w:tcW w:w="2480" w:type="dxa"/>
          </w:tcPr>
          <w:p w:rsidR="0000460A" w:rsidRDefault="00712790" w:rsidP="00F713E4">
            <w:pPr>
              <w:jc w:val="center"/>
            </w:pPr>
            <w:r>
              <w:t xml:space="preserve">Vila </w:t>
            </w:r>
            <w:r w:rsidR="0000460A">
              <w:t>Áurea</w:t>
            </w:r>
          </w:p>
        </w:tc>
        <w:tc>
          <w:tcPr>
            <w:tcW w:w="2126" w:type="dxa"/>
          </w:tcPr>
          <w:p w:rsidR="0000460A" w:rsidRDefault="00712790" w:rsidP="00F713E4">
            <w:pPr>
              <w:jc w:val="center"/>
            </w:pPr>
            <w:r>
              <w:t>Rio Coral</w:t>
            </w:r>
          </w:p>
        </w:tc>
        <w:tc>
          <w:tcPr>
            <w:tcW w:w="1418" w:type="dxa"/>
          </w:tcPr>
          <w:p w:rsidR="0000460A" w:rsidRDefault="00712790" w:rsidP="00F713E4">
            <w:pPr>
              <w:jc w:val="center"/>
            </w:pPr>
            <w:r>
              <w:t>21 km</w:t>
            </w:r>
          </w:p>
        </w:tc>
      </w:tr>
      <w:tr w:rsidR="0000460A">
        <w:tblPrEx>
          <w:tblCellMar>
            <w:top w:w="0" w:type="dxa"/>
            <w:bottom w:w="0" w:type="dxa"/>
          </w:tblCellMar>
        </w:tblPrEx>
        <w:tc>
          <w:tcPr>
            <w:tcW w:w="2480" w:type="dxa"/>
          </w:tcPr>
          <w:p w:rsidR="0000460A" w:rsidRDefault="00712790" w:rsidP="00F713E4">
            <w:pPr>
              <w:jc w:val="center"/>
            </w:pPr>
            <w:r>
              <w:t xml:space="preserve">Vila </w:t>
            </w:r>
            <w:r w:rsidR="0000460A">
              <w:t>do Retorno</w:t>
            </w:r>
          </w:p>
        </w:tc>
        <w:tc>
          <w:tcPr>
            <w:tcW w:w="2126" w:type="dxa"/>
          </w:tcPr>
          <w:p w:rsidR="0000460A" w:rsidRDefault="00712790" w:rsidP="00F713E4">
            <w:pPr>
              <w:jc w:val="center"/>
            </w:pPr>
            <w:r>
              <w:t>Rio Grande</w:t>
            </w:r>
          </w:p>
        </w:tc>
        <w:tc>
          <w:tcPr>
            <w:tcW w:w="1418" w:type="dxa"/>
          </w:tcPr>
          <w:p w:rsidR="0000460A" w:rsidRDefault="00712790" w:rsidP="00F713E4">
            <w:pPr>
              <w:jc w:val="center"/>
            </w:pPr>
            <w:r>
              <w:t>24 km</w:t>
            </w:r>
          </w:p>
        </w:tc>
      </w:tr>
      <w:tr w:rsidR="0000460A">
        <w:tblPrEx>
          <w:tblCellMar>
            <w:top w:w="0" w:type="dxa"/>
            <w:bottom w:w="0" w:type="dxa"/>
          </w:tblCellMar>
        </w:tblPrEx>
        <w:tc>
          <w:tcPr>
            <w:tcW w:w="2480" w:type="dxa"/>
          </w:tcPr>
          <w:p w:rsidR="0000460A" w:rsidRDefault="00712790" w:rsidP="00F713E4">
            <w:pPr>
              <w:jc w:val="center"/>
            </w:pPr>
            <w:r>
              <w:t>Vila da Luz</w:t>
            </w:r>
          </w:p>
        </w:tc>
        <w:tc>
          <w:tcPr>
            <w:tcW w:w="2126" w:type="dxa"/>
          </w:tcPr>
          <w:p w:rsidR="0000460A" w:rsidRDefault="00712790" w:rsidP="00F713E4">
            <w:pPr>
              <w:jc w:val="center"/>
            </w:pPr>
            <w:r>
              <w:t>Rio Mesquita</w:t>
            </w:r>
          </w:p>
        </w:tc>
        <w:tc>
          <w:tcPr>
            <w:tcW w:w="1418" w:type="dxa"/>
          </w:tcPr>
          <w:p w:rsidR="0000460A" w:rsidRDefault="00712790" w:rsidP="00F713E4">
            <w:pPr>
              <w:jc w:val="center"/>
            </w:pPr>
            <w:r>
              <w:t>28 km</w:t>
            </w:r>
          </w:p>
        </w:tc>
      </w:tr>
      <w:tr w:rsidR="0000460A">
        <w:tblPrEx>
          <w:tblCellMar>
            <w:top w:w="0" w:type="dxa"/>
            <w:bottom w:w="0" w:type="dxa"/>
          </w:tblCellMar>
        </w:tblPrEx>
        <w:tc>
          <w:tcPr>
            <w:tcW w:w="2480" w:type="dxa"/>
          </w:tcPr>
          <w:p w:rsidR="0000460A" w:rsidRDefault="00712790" w:rsidP="00F713E4">
            <w:pPr>
              <w:jc w:val="center"/>
            </w:pPr>
            <w:r>
              <w:t>Vila dos Pinheiros</w:t>
            </w:r>
          </w:p>
        </w:tc>
        <w:tc>
          <w:tcPr>
            <w:tcW w:w="2126" w:type="dxa"/>
          </w:tcPr>
          <w:p w:rsidR="0000460A" w:rsidRDefault="00712790" w:rsidP="00F713E4">
            <w:pPr>
              <w:jc w:val="center"/>
            </w:pPr>
            <w:r>
              <w:t>Rio Ronco</w:t>
            </w:r>
          </w:p>
        </w:tc>
        <w:tc>
          <w:tcPr>
            <w:tcW w:w="1418" w:type="dxa"/>
          </w:tcPr>
          <w:p w:rsidR="0000460A" w:rsidRDefault="00712790" w:rsidP="00F713E4">
            <w:pPr>
              <w:jc w:val="center"/>
            </w:pPr>
            <w:r>
              <w:t>32 km</w:t>
            </w:r>
          </w:p>
        </w:tc>
      </w:tr>
      <w:tr w:rsidR="00712790">
        <w:tblPrEx>
          <w:tblCellMar>
            <w:top w:w="0" w:type="dxa"/>
            <w:bottom w:w="0" w:type="dxa"/>
          </w:tblCellMar>
        </w:tblPrEx>
        <w:tc>
          <w:tcPr>
            <w:tcW w:w="2480" w:type="dxa"/>
          </w:tcPr>
          <w:p w:rsidR="00712790" w:rsidRDefault="00712790" w:rsidP="00F713E4">
            <w:pPr>
              <w:jc w:val="center"/>
            </w:pPr>
            <w:r>
              <w:t>Vila Santana</w:t>
            </w:r>
          </w:p>
        </w:tc>
        <w:tc>
          <w:tcPr>
            <w:tcW w:w="2126" w:type="dxa"/>
          </w:tcPr>
          <w:p w:rsidR="00712790" w:rsidRDefault="00712790" w:rsidP="00F713E4">
            <w:pPr>
              <w:jc w:val="center"/>
            </w:pPr>
            <w:r>
              <w:t>Rio da Viúva</w:t>
            </w:r>
          </w:p>
        </w:tc>
        <w:tc>
          <w:tcPr>
            <w:tcW w:w="1418" w:type="dxa"/>
          </w:tcPr>
          <w:p w:rsidR="00712790" w:rsidRDefault="00712790" w:rsidP="00F713E4">
            <w:pPr>
              <w:jc w:val="center"/>
            </w:pPr>
            <w:r>
              <w:t>33 km</w:t>
            </w:r>
          </w:p>
        </w:tc>
      </w:tr>
    </w:tbl>
    <w:p w:rsidR="0000460A" w:rsidRDefault="0000460A"/>
    <w:p w:rsidR="00712790" w:rsidRDefault="00712790">
      <w:r>
        <w:t xml:space="preserve">28. </w:t>
      </w:r>
      <w:r w:rsidR="00F90B57">
        <w:t>Desenvolva um algoritmo que recebe uma data, verifique e mostre qual atividade foi desenvolvida nesta data, como estava o tempo e a temperatura, conforme tabela abaixo:</w:t>
      </w:r>
    </w:p>
    <w:p w:rsidR="0000460A" w:rsidRDefault="000046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2552"/>
        <w:gridCol w:w="1984"/>
        <w:gridCol w:w="1559"/>
      </w:tblGrid>
      <w:tr w:rsidR="00F90B57">
        <w:tblPrEx>
          <w:tblCellMar>
            <w:top w:w="0" w:type="dxa"/>
            <w:bottom w:w="0" w:type="dxa"/>
          </w:tblCellMar>
        </w:tblPrEx>
        <w:tc>
          <w:tcPr>
            <w:tcW w:w="2480" w:type="dxa"/>
            <w:vMerge w:val="restart"/>
            <w:vAlign w:val="center"/>
          </w:tcPr>
          <w:p w:rsidR="00F90B57" w:rsidRDefault="00F90B57" w:rsidP="00F713E4">
            <w:pPr>
              <w:jc w:val="center"/>
            </w:pPr>
            <w:r>
              <w:t>Data</w:t>
            </w:r>
          </w:p>
        </w:tc>
        <w:tc>
          <w:tcPr>
            <w:tcW w:w="6095" w:type="dxa"/>
            <w:gridSpan w:val="3"/>
          </w:tcPr>
          <w:p w:rsidR="00F90B57" w:rsidRDefault="00F90B57" w:rsidP="00F713E4">
            <w:pPr>
              <w:jc w:val="center"/>
            </w:pPr>
            <w:r>
              <w:t>Dados</w:t>
            </w:r>
          </w:p>
        </w:tc>
      </w:tr>
      <w:tr w:rsidR="00F90B57">
        <w:tblPrEx>
          <w:tblCellMar>
            <w:top w:w="0" w:type="dxa"/>
            <w:bottom w:w="0" w:type="dxa"/>
          </w:tblCellMar>
        </w:tblPrEx>
        <w:tc>
          <w:tcPr>
            <w:tcW w:w="2480" w:type="dxa"/>
            <w:vMerge/>
          </w:tcPr>
          <w:p w:rsidR="00F90B57" w:rsidRDefault="00F90B57" w:rsidP="00F713E4">
            <w:pPr>
              <w:jc w:val="center"/>
            </w:pPr>
          </w:p>
        </w:tc>
        <w:tc>
          <w:tcPr>
            <w:tcW w:w="2552" w:type="dxa"/>
          </w:tcPr>
          <w:p w:rsidR="00F90B57" w:rsidRDefault="00F90B57" w:rsidP="00F713E4">
            <w:pPr>
              <w:jc w:val="center"/>
            </w:pPr>
            <w:r>
              <w:t>Atividade</w:t>
            </w:r>
          </w:p>
        </w:tc>
        <w:tc>
          <w:tcPr>
            <w:tcW w:w="1984" w:type="dxa"/>
          </w:tcPr>
          <w:p w:rsidR="00F90B57" w:rsidRDefault="00F90B57" w:rsidP="00F713E4">
            <w:pPr>
              <w:jc w:val="center"/>
            </w:pPr>
            <w:r>
              <w:t>tempo</w:t>
            </w:r>
          </w:p>
        </w:tc>
        <w:tc>
          <w:tcPr>
            <w:tcW w:w="1559" w:type="dxa"/>
          </w:tcPr>
          <w:p w:rsidR="00F90B57" w:rsidRDefault="00F90B57" w:rsidP="00F713E4">
            <w:pPr>
              <w:jc w:val="center"/>
            </w:pPr>
            <w:r>
              <w:t>temperatura</w:t>
            </w:r>
          </w:p>
        </w:tc>
      </w:tr>
      <w:tr w:rsidR="00F90B57">
        <w:tblPrEx>
          <w:tblCellMar>
            <w:top w:w="0" w:type="dxa"/>
            <w:bottom w:w="0" w:type="dxa"/>
          </w:tblCellMar>
        </w:tblPrEx>
        <w:tc>
          <w:tcPr>
            <w:tcW w:w="2480" w:type="dxa"/>
          </w:tcPr>
          <w:p w:rsidR="00F90B57" w:rsidRDefault="00F90B57" w:rsidP="00F713E4">
            <w:pPr>
              <w:jc w:val="center"/>
            </w:pPr>
            <w:r>
              <w:t>17 de maio</w:t>
            </w:r>
          </w:p>
        </w:tc>
        <w:tc>
          <w:tcPr>
            <w:tcW w:w="2552" w:type="dxa"/>
          </w:tcPr>
          <w:p w:rsidR="00F90B57" w:rsidRDefault="00F90B57" w:rsidP="00F713E4">
            <w:pPr>
              <w:jc w:val="center"/>
            </w:pPr>
            <w:r>
              <w:t>Caminhada</w:t>
            </w:r>
          </w:p>
        </w:tc>
        <w:tc>
          <w:tcPr>
            <w:tcW w:w="1984" w:type="dxa"/>
          </w:tcPr>
          <w:p w:rsidR="00F90B57" w:rsidRDefault="00F90B57" w:rsidP="00F713E4">
            <w:pPr>
              <w:jc w:val="center"/>
            </w:pPr>
            <w:r>
              <w:t>Frente Fria</w:t>
            </w:r>
          </w:p>
        </w:tc>
        <w:tc>
          <w:tcPr>
            <w:tcW w:w="1559" w:type="dxa"/>
          </w:tcPr>
          <w:p w:rsidR="00F90B57" w:rsidRDefault="00F90B57" w:rsidP="00F713E4">
            <w:pPr>
              <w:jc w:val="center"/>
            </w:pPr>
            <w:r>
              <w:t>16 graus</w:t>
            </w:r>
          </w:p>
        </w:tc>
      </w:tr>
      <w:tr w:rsidR="00F90B57">
        <w:tblPrEx>
          <w:tblCellMar>
            <w:top w:w="0" w:type="dxa"/>
            <w:bottom w:w="0" w:type="dxa"/>
          </w:tblCellMar>
        </w:tblPrEx>
        <w:tc>
          <w:tcPr>
            <w:tcW w:w="2480" w:type="dxa"/>
          </w:tcPr>
          <w:p w:rsidR="00F90B57" w:rsidRDefault="00F90B57" w:rsidP="00F713E4">
            <w:pPr>
              <w:jc w:val="center"/>
            </w:pPr>
            <w:r>
              <w:t>18 de maio</w:t>
            </w:r>
          </w:p>
        </w:tc>
        <w:tc>
          <w:tcPr>
            <w:tcW w:w="2552" w:type="dxa"/>
          </w:tcPr>
          <w:p w:rsidR="00F90B57" w:rsidRDefault="00F90B57" w:rsidP="00F713E4">
            <w:pPr>
              <w:jc w:val="center"/>
            </w:pPr>
            <w:r>
              <w:t>Leitura</w:t>
            </w:r>
          </w:p>
        </w:tc>
        <w:tc>
          <w:tcPr>
            <w:tcW w:w="1984" w:type="dxa"/>
          </w:tcPr>
          <w:p w:rsidR="00F90B57" w:rsidRDefault="00F90B57" w:rsidP="00F713E4">
            <w:pPr>
              <w:jc w:val="center"/>
            </w:pPr>
            <w:r>
              <w:t>Nublado</w:t>
            </w:r>
          </w:p>
        </w:tc>
        <w:tc>
          <w:tcPr>
            <w:tcW w:w="1559" w:type="dxa"/>
          </w:tcPr>
          <w:p w:rsidR="00F90B57" w:rsidRDefault="00F90B57" w:rsidP="00F713E4">
            <w:pPr>
              <w:jc w:val="center"/>
            </w:pPr>
            <w:r>
              <w:t>22 graus</w:t>
            </w:r>
          </w:p>
        </w:tc>
      </w:tr>
      <w:tr w:rsidR="00F90B57">
        <w:tblPrEx>
          <w:tblCellMar>
            <w:top w:w="0" w:type="dxa"/>
            <w:bottom w:w="0" w:type="dxa"/>
          </w:tblCellMar>
        </w:tblPrEx>
        <w:tc>
          <w:tcPr>
            <w:tcW w:w="2480" w:type="dxa"/>
          </w:tcPr>
          <w:p w:rsidR="00F90B57" w:rsidRDefault="00F90B57" w:rsidP="00F713E4">
            <w:pPr>
              <w:jc w:val="center"/>
            </w:pPr>
            <w:r>
              <w:t>19 de maio</w:t>
            </w:r>
          </w:p>
        </w:tc>
        <w:tc>
          <w:tcPr>
            <w:tcW w:w="2552" w:type="dxa"/>
          </w:tcPr>
          <w:p w:rsidR="00F90B57" w:rsidRDefault="00F90B57" w:rsidP="00F713E4">
            <w:pPr>
              <w:jc w:val="center"/>
            </w:pPr>
            <w:r>
              <w:t>Computador</w:t>
            </w:r>
          </w:p>
        </w:tc>
        <w:tc>
          <w:tcPr>
            <w:tcW w:w="1984" w:type="dxa"/>
          </w:tcPr>
          <w:p w:rsidR="00F90B57" w:rsidRDefault="00F90B57" w:rsidP="00F713E4">
            <w:pPr>
              <w:jc w:val="center"/>
            </w:pPr>
            <w:r>
              <w:t>Chuva Fina</w:t>
            </w:r>
          </w:p>
        </w:tc>
        <w:tc>
          <w:tcPr>
            <w:tcW w:w="1559" w:type="dxa"/>
          </w:tcPr>
          <w:p w:rsidR="00F90B57" w:rsidRDefault="00F90B57" w:rsidP="00F713E4">
            <w:pPr>
              <w:jc w:val="center"/>
            </w:pPr>
            <w:r>
              <w:t>18 graus</w:t>
            </w:r>
          </w:p>
        </w:tc>
      </w:tr>
      <w:tr w:rsidR="00F90B57">
        <w:tblPrEx>
          <w:tblCellMar>
            <w:top w:w="0" w:type="dxa"/>
            <w:bottom w:w="0" w:type="dxa"/>
          </w:tblCellMar>
        </w:tblPrEx>
        <w:tc>
          <w:tcPr>
            <w:tcW w:w="2480" w:type="dxa"/>
          </w:tcPr>
          <w:p w:rsidR="00F90B57" w:rsidRDefault="00F90B57" w:rsidP="00F713E4">
            <w:pPr>
              <w:jc w:val="center"/>
            </w:pPr>
            <w:r>
              <w:t>20 de maio</w:t>
            </w:r>
          </w:p>
        </w:tc>
        <w:tc>
          <w:tcPr>
            <w:tcW w:w="2552" w:type="dxa"/>
          </w:tcPr>
          <w:p w:rsidR="00F90B57" w:rsidRDefault="00F90B57" w:rsidP="00F713E4">
            <w:pPr>
              <w:jc w:val="center"/>
            </w:pPr>
            <w:r>
              <w:t>Pesca</w:t>
            </w:r>
          </w:p>
        </w:tc>
        <w:tc>
          <w:tcPr>
            <w:tcW w:w="1984" w:type="dxa"/>
          </w:tcPr>
          <w:p w:rsidR="00F90B57" w:rsidRDefault="00F90B57" w:rsidP="00F713E4">
            <w:pPr>
              <w:jc w:val="center"/>
            </w:pPr>
            <w:r>
              <w:t>Sol</w:t>
            </w:r>
          </w:p>
        </w:tc>
        <w:tc>
          <w:tcPr>
            <w:tcW w:w="1559" w:type="dxa"/>
          </w:tcPr>
          <w:p w:rsidR="00F90B57" w:rsidRDefault="00F90B57" w:rsidP="00F713E4">
            <w:pPr>
              <w:jc w:val="center"/>
            </w:pPr>
            <w:r>
              <w:t>25 graus</w:t>
            </w:r>
          </w:p>
        </w:tc>
      </w:tr>
      <w:tr w:rsidR="00F90B57">
        <w:tblPrEx>
          <w:tblCellMar>
            <w:top w:w="0" w:type="dxa"/>
            <w:bottom w:w="0" w:type="dxa"/>
          </w:tblCellMar>
        </w:tblPrEx>
        <w:tc>
          <w:tcPr>
            <w:tcW w:w="2480" w:type="dxa"/>
          </w:tcPr>
          <w:p w:rsidR="00F90B57" w:rsidRDefault="00F90B57" w:rsidP="00F713E4">
            <w:pPr>
              <w:jc w:val="center"/>
            </w:pPr>
            <w:r>
              <w:t>21 de maio</w:t>
            </w:r>
          </w:p>
        </w:tc>
        <w:tc>
          <w:tcPr>
            <w:tcW w:w="2552" w:type="dxa"/>
          </w:tcPr>
          <w:p w:rsidR="00F90B57" w:rsidRDefault="00F90B57" w:rsidP="00F713E4">
            <w:pPr>
              <w:jc w:val="center"/>
            </w:pPr>
            <w:r>
              <w:t>Bicicleta</w:t>
            </w:r>
          </w:p>
        </w:tc>
        <w:tc>
          <w:tcPr>
            <w:tcW w:w="1984" w:type="dxa"/>
          </w:tcPr>
          <w:p w:rsidR="00F90B57" w:rsidRDefault="00F90B57" w:rsidP="00F713E4">
            <w:pPr>
              <w:jc w:val="center"/>
            </w:pPr>
            <w:r>
              <w:t>Vento</w:t>
            </w:r>
          </w:p>
        </w:tc>
        <w:tc>
          <w:tcPr>
            <w:tcW w:w="1559" w:type="dxa"/>
          </w:tcPr>
          <w:p w:rsidR="00F90B57" w:rsidRDefault="00F90B57" w:rsidP="00F713E4">
            <w:pPr>
              <w:jc w:val="center"/>
            </w:pPr>
            <w:r>
              <w:t>20 graus</w:t>
            </w:r>
          </w:p>
        </w:tc>
      </w:tr>
    </w:tbl>
    <w:p w:rsidR="00F90B57" w:rsidRDefault="00F90B57"/>
    <w:p w:rsidR="00443DC6" w:rsidRDefault="00443DC6">
      <w:r>
        <w:t>29. Desenvolva um algoritmo que recebe um dia da semana</w:t>
      </w:r>
      <w:r w:rsidR="00845179">
        <w:t>, verifique e</w:t>
      </w:r>
      <w:r>
        <w:t xml:space="preserve"> mostre qual a avaliação realizada nesta data, qual o horário e o grau de dificuldade, conforme tabela abaixo:</w:t>
      </w:r>
    </w:p>
    <w:p w:rsidR="00F90B57" w:rsidRDefault="00F90B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2552"/>
        <w:gridCol w:w="1984"/>
        <w:gridCol w:w="1559"/>
      </w:tblGrid>
      <w:tr w:rsidR="00443DC6">
        <w:tblPrEx>
          <w:tblCellMar>
            <w:top w:w="0" w:type="dxa"/>
            <w:bottom w:w="0" w:type="dxa"/>
          </w:tblCellMar>
        </w:tblPrEx>
        <w:tc>
          <w:tcPr>
            <w:tcW w:w="2480" w:type="dxa"/>
            <w:vMerge w:val="restart"/>
            <w:vAlign w:val="center"/>
          </w:tcPr>
          <w:p w:rsidR="00443DC6" w:rsidRDefault="00443DC6" w:rsidP="00F713E4">
            <w:pPr>
              <w:jc w:val="center"/>
            </w:pPr>
            <w:r>
              <w:t>Data</w:t>
            </w:r>
          </w:p>
        </w:tc>
        <w:tc>
          <w:tcPr>
            <w:tcW w:w="6095" w:type="dxa"/>
            <w:gridSpan w:val="3"/>
          </w:tcPr>
          <w:p w:rsidR="00443DC6" w:rsidRDefault="00443DC6" w:rsidP="00F713E4">
            <w:pPr>
              <w:jc w:val="center"/>
            </w:pPr>
            <w:r>
              <w:t>Dados</w:t>
            </w:r>
          </w:p>
        </w:tc>
      </w:tr>
      <w:tr w:rsidR="00443DC6">
        <w:tblPrEx>
          <w:tblCellMar>
            <w:top w:w="0" w:type="dxa"/>
            <w:bottom w:w="0" w:type="dxa"/>
          </w:tblCellMar>
        </w:tblPrEx>
        <w:tc>
          <w:tcPr>
            <w:tcW w:w="2480" w:type="dxa"/>
            <w:vMerge/>
          </w:tcPr>
          <w:p w:rsidR="00443DC6" w:rsidRDefault="00443DC6" w:rsidP="00F713E4">
            <w:pPr>
              <w:jc w:val="center"/>
            </w:pPr>
          </w:p>
        </w:tc>
        <w:tc>
          <w:tcPr>
            <w:tcW w:w="2552" w:type="dxa"/>
          </w:tcPr>
          <w:p w:rsidR="00443DC6" w:rsidRDefault="00443DC6" w:rsidP="00F713E4">
            <w:pPr>
              <w:jc w:val="center"/>
            </w:pPr>
            <w:r>
              <w:t>Disciplina</w:t>
            </w:r>
          </w:p>
        </w:tc>
        <w:tc>
          <w:tcPr>
            <w:tcW w:w="1984" w:type="dxa"/>
          </w:tcPr>
          <w:p w:rsidR="00443DC6" w:rsidRDefault="00443DC6" w:rsidP="00F713E4">
            <w:pPr>
              <w:jc w:val="center"/>
            </w:pPr>
            <w:r>
              <w:t>horário</w:t>
            </w:r>
          </w:p>
        </w:tc>
        <w:tc>
          <w:tcPr>
            <w:tcW w:w="1559" w:type="dxa"/>
          </w:tcPr>
          <w:p w:rsidR="00443DC6" w:rsidRDefault="00443DC6" w:rsidP="00F713E4">
            <w:pPr>
              <w:jc w:val="center"/>
            </w:pPr>
            <w:r>
              <w:t>dificuldade</w:t>
            </w:r>
          </w:p>
        </w:tc>
      </w:tr>
      <w:tr w:rsidR="00443DC6">
        <w:tblPrEx>
          <w:tblCellMar>
            <w:top w:w="0" w:type="dxa"/>
            <w:bottom w:w="0" w:type="dxa"/>
          </w:tblCellMar>
        </w:tblPrEx>
        <w:tc>
          <w:tcPr>
            <w:tcW w:w="2480" w:type="dxa"/>
          </w:tcPr>
          <w:p w:rsidR="00443DC6" w:rsidRDefault="00443DC6" w:rsidP="00F713E4">
            <w:pPr>
              <w:jc w:val="center"/>
            </w:pPr>
            <w:r>
              <w:t>segunda-feira</w:t>
            </w:r>
          </w:p>
        </w:tc>
        <w:tc>
          <w:tcPr>
            <w:tcW w:w="2552" w:type="dxa"/>
          </w:tcPr>
          <w:p w:rsidR="00443DC6" w:rsidRDefault="00443DC6" w:rsidP="00F713E4">
            <w:pPr>
              <w:jc w:val="center"/>
            </w:pPr>
            <w:r>
              <w:t>Lógica de Programação</w:t>
            </w:r>
          </w:p>
        </w:tc>
        <w:tc>
          <w:tcPr>
            <w:tcW w:w="1984" w:type="dxa"/>
          </w:tcPr>
          <w:p w:rsidR="00443DC6" w:rsidRDefault="00443DC6" w:rsidP="00F713E4">
            <w:pPr>
              <w:jc w:val="center"/>
            </w:pPr>
            <w:r>
              <w:t>19h30 as 21h</w:t>
            </w:r>
          </w:p>
        </w:tc>
        <w:tc>
          <w:tcPr>
            <w:tcW w:w="1559" w:type="dxa"/>
          </w:tcPr>
          <w:p w:rsidR="00443DC6" w:rsidRDefault="00443DC6" w:rsidP="00F713E4">
            <w:pPr>
              <w:jc w:val="center"/>
            </w:pPr>
            <w:r>
              <w:t>médio</w:t>
            </w:r>
          </w:p>
        </w:tc>
      </w:tr>
      <w:tr w:rsidR="00443DC6">
        <w:tblPrEx>
          <w:tblCellMar>
            <w:top w:w="0" w:type="dxa"/>
            <w:bottom w:w="0" w:type="dxa"/>
          </w:tblCellMar>
        </w:tblPrEx>
        <w:tc>
          <w:tcPr>
            <w:tcW w:w="2480" w:type="dxa"/>
          </w:tcPr>
          <w:p w:rsidR="00443DC6" w:rsidRDefault="00443DC6" w:rsidP="00F713E4">
            <w:pPr>
              <w:jc w:val="center"/>
            </w:pPr>
            <w:r>
              <w:t>terça-feira</w:t>
            </w:r>
          </w:p>
        </w:tc>
        <w:tc>
          <w:tcPr>
            <w:tcW w:w="2552" w:type="dxa"/>
          </w:tcPr>
          <w:p w:rsidR="00443DC6" w:rsidRDefault="00443DC6" w:rsidP="00F713E4">
            <w:pPr>
              <w:jc w:val="center"/>
            </w:pPr>
            <w:r>
              <w:t>Lógica Matemática</w:t>
            </w:r>
          </w:p>
        </w:tc>
        <w:tc>
          <w:tcPr>
            <w:tcW w:w="1984" w:type="dxa"/>
          </w:tcPr>
          <w:p w:rsidR="00443DC6" w:rsidRDefault="00443DC6" w:rsidP="00F713E4">
            <w:pPr>
              <w:jc w:val="center"/>
            </w:pPr>
            <w:r>
              <w:t>21h30 as 23h</w:t>
            </w:r>
          </w:p>
        </w:tc>
        <w:tc>
          <w:tcPr>
            <w:tcW w:w="1559" w:type="dxa"/>
          </w:tcPr>
          <w:p w:rsidR="00443DC6" w:rsidRDefault="00443DC6" w:rsidP="00F713E4">
            <w:pPr>
              <w:jc w:val="center"/>
            </w:pPr>
            <w:r>
              <w:t>difícil</w:t>
            </w:r>
          </w:p>
        </w:tc>
      </w:tr>
      <w:tr w:rsidR="00443DC6">
        <w:tblPrEx>
          <w:tblCellMar>
            <w:top w:w="0" w:type="dxa"/>
            <w:bottom w:w="0" w:type="dxa"/>
          </w:tblCellMar>
        </w:tblPrEx>
        <w:tc>
          <w:tcPr>
            <w:tcW w:w="2480" w:type="dxa"/>
          </w:tcPr>
          <w:p w:rsidR="00443DC6" w:rsidRDefault="00443DC6" w:rsidP="00F713E4">
            <w:pPr>
              <w:jc w:val="center"/>
            </w:pPr>
            <w:r>
              <w:t>quarta-feira</w:t>
            </w:r>
          </w:p>
        </w:tc>
        <w:tc>
          <w:tcPr>
            <w:tcW w:w="2552" w:type="dxa"/>
          </w:tcPr>
          <w:p w:rsidR="00443DC6" w:rsidRDefault="00443DC6" w:rsidP="00F713E4">
            <w:pPr>
              <w:jc w:val="center"/>
            </w:pPr>
            <w:r>
              <w:t>Fundamentos Software</w:t>
            </w:r>
          </w:p>
        </w:tc>
        <w:tc>
          <w:tcPr>
            <w:tcW w:w="1984" w:type="dxa"/>
          </w:tcPr>
          <w:p w:rsidR="00443DC6" w:rsidRDefault="00443DC6" w:rsidP="00F713E4">
            <w:pPr>
              <w:jc w:val="center"/>
            </w:pPr>
            <w:r>
              <w:t>19h30 as 21h</w:t>
            </w:r>
          </w:p>
        </w:tc>
        <w:tc>
          <w:tcPr>
            <w:tcW w:w="1559" w:type="dxa"/>
          </w:tcPr>
          <w:p w:rsidR="00443DC6" w:rsidRDefault="00443DC6" w:rsidP="00F713E4">
            <w:pPr>
              <w:jc w:val="center"/>
            </w:pPr>
            <w:r>
              <w:t>fácil</w:t>
            </w:r>
          </w:p>
        </w:tc>
      </w:tr>
      <w:tr w:rsidR="00443DC6">
        <w:tblPrEx>
          <w:tblCellMar>
            <w:top w:w="0" w:type="dxa"/>
            <w:bottom w:w="0" w:type="dxa"/>
          </w:tblCellMar>
        </w:tblPrEx>
        <w:tc>
          <w:tcPr>
            <w:tcW w:w="2480" w:type="dxa"/>
          </w:tcPr>
          <w:p w:rsidR="00443DC6" w:rsidRDefault="00443DC6" w:rsidP="00F713E4">
            <w:pPr>
              <w:jc w:val="center"/>
            </w:pPr>
            <w:r>
              <w:t>quinta-feira</w:t>
            </w:r>
          </w:p>
        </w:tc>
        <w:tc>
          <w:tcPr>
            <w:tcW w:w="2552" w:type="dxa"/>
          </w:tcPr>
          <w:p w:rsidR="00443DC6" w:rsidRDefault="00443DC6" w:rsidP="00F713E4">
            <w:pPr>
              <w:jc w:val="center"/>
            </w:pPr>
            <w:r>
              <w:t>Fundamentos Hardware</w:t>
            </w:r>
          </w:p>
        </w:tc>
        <w:tc>
          <w:tcPr>
            <w:tcW w:w="1984" w:type="dxa"/>
          </w:tcPr>
          <w:p w:rsidR="00443DC6" w:rsidRDefault="00443DC6" w:rsidP="00F713E4">
            <w:pPr>
              <w:jc w:val="center"/>
            </w:pPr>
            <w:r>
              <w:t>21h30 as 23h</w:t>
            </w:r>
          </w:p>
        </w:tc>
        <w:tc>
          <w:tcPr>
            <w:tcW w:w="1559" w:type="dxa"/>
          </w:tcPr>
          <w:p w:rsidR="00443DC6" w:rsidRDefault="00443DC6" w:rsidP="00F713E4">
            <w:pPr>
              <w:jc w:val="center"/>
            </w:pPr>
            <w:r>
              <w:t>fácil</w:t>
            </w:r>
          </w:p>
        </w:tc>
      </w:tr>
      <w:tr w:rsidR="00443DC6">
        <w:tblPrEx>
          <w:tblCellMar>
            <w:top w:w="0" w:type="dxa"/>
            <w:bottom w:w="0" w:type="dxa"/>
          </w:tblCellMar>
        </w:tblPrEx>
        <w:tc>
          <w:tcPr>
            <w:tcW w:w="2480" w:type="dxa"/>
          </w:tcPr>
          <w:p w:rsidR="00443DC6" w:rsidRDefault="00443DC6" w:rsidP="00F713E4">
            <w:pPr>
              <w:jc w:val="center"/>
            </w:pPr>
            <w:r>
              <w:t>sexta-feira</w:t>
            </w:r>
          </w:p>
        </w:tc>
        <w:tc>
          <w:tcPr>
            <w:tcW w:w="2552" w:type="dxa"/>
          </w:tcPr>
          <w:p w:rsidR="00443DC6" w:rsidRDefault="00443DC6" w:rsidP="00F713E4">
            <w:pPr>
              <w:jc w:val="center"/>
            </w:pPr>
            <w:r>
              <w:t>Inglês</w:t>
            </w:r>
          </w:p>
        </w:tc>
        <w:tc>
          <w:tcPr>
            <w:tcW w:w="1984" w:type="dxa"/>
          </w:tcPr>
          <w:p w:rsidR="00443DC6" w:rsidRDefault="00443DC6" w:rsidP="00F713E4">
            <w:pPr>
              <w:jc w:val="center"/>
            </w:pPr>
            <w:r>
              <w:t>19h30 as 21h</w:t>
            </w:r>
          </w:p>
        </w:tc>
        <w:tc>
          <w:tcPr>
            <w:tcW w:w="1559" w:type="dxa"/>
          </w:tcPr>
          <w:p w:rsidR="00443DC6" w:rsidRDefault="00443DC6" w:rsidP="00F713E4">
            <w:pPr>
              <w:jc w:val="center"/>
            </w:pPr>
            <w:r>
              <w:t>médio</w:t>
            </w:r>
          </w:p>
        </w:tc>
      </w:tr>
    </w:tbl>
    <w:p w:rsidR="00443DC6" w:rsidRDefault="00443DC6"/>
    <w:p w:rsidR="00EB1A72" w:rsidRDefault="00EB1A72">
      <w:r>
        <w:t xml:space="preserve">30. </w:t>
      </w:r>
      <w:r w:rsidR="00845179">
        <w:t>Desenvolva um algoritmo que recebe o nome de cinco alunos de sua sala, verifique e mostre qual a idade, o sexo e o estado civil de cada um deles.</w:t>
      </w:r>
    </w:p>
    <w:p w:rsidR="00EA58FF" w:rsidRDefault="003A38BE" w:rsidP="00EA58FF">
      <w:pPr>
        <w:pStyle w:val="Ttulo1"/>
      </w:pPr>
      <w:r>
        <w:br w:type="column"/>
      </w:r>
      <w:bookmarkStart w:id="133" w:name="_Toc122146624"/>
      <w:r w:rsidR="00EA58FF">
        <w:lastRenderedPageBreak/>
        <w:t>Capítulo 8 – Estrutura de Repetição</w:t>
      </w:r>
      <w:bookmarkEnd w:id="133"/>
    </w:p>
    <w:p w:rsidR="00EA58FF" w:rsidRDefault="00EA58FF" w:rsidP="00EA58FF"/>
    <w:p w:rsidR="00EA58FF" w:rsidRDefault="00EA58FF" w:rsidP="00EA58FF"/>
    <w:p w:rsidR="00EA58FF" w:rsidRDefault="00EA58FF" w:rsidP="00EA58FF">
      <w:r>
        <w:t>Quando desenvolvemos um algoritmo ou programa estruturado, muitas vezes, precisamos repetir parte do algoritmo, um comando ou um conjunto de comandos. Podemos fazer isso repetindo esse bloco quantas vezes forem necessárias, mas isso é inviável. Para solucionar esse problema, podemos usar as estruturas de repetição. No entanto, precisamos saber controlar quantas vezes o algoritmo deve repetir determinada parte do algoritmo. Para isso, estudaremos o fluxo de controle chamado estrutura de repetição.</w:t>
      </w:r>
    </w:p>
    <w:p w:rsidR="00EA58FF" w:rsidRDefault="00EA58FF" w:rsidP="00EA58FF"/>
    <w:p w:rsidR="00EA58FF" w:rsidRDefault="00EA58FF" w:rsidP="00EA58FF">
      <w:r>
        <w:t>Uma estrutura de repetição é um fluxo de controle utilizado para decidir quantas vezes determinado conjunto de comandos se repetirá dentro do algoritmo. Uma estrutura de repetição determina qual conjunto de comandos ou bloco será executado após uma condição ser avaliada. Essa condição é representada por expressões lógicas e relacionais que podem ou não ser satisfeitas, isto é, podem retornar o valor verdadeiro ou falso. Enquanto essa condição estiver retornando verdadeiro, o conjunto de comandos será executado, parando somente quando o resultado da avaliação da condição for falso. Numa estrutura de repetição, o número de repetições pode ser indeterminado, mas necessariamente finito.</w:t>
      </w:r>
    </w:p>
    <w:p w:rsidR="00EA58FF" w:rsidRDefault="00EA58FF" w:rsidP="00EA58FF"/>
    <w:p w:rsidR="00EA58FF" w:rsidRDefault="00EA58FF" w:rsidP="00EA58FF">
      <w:r>
        <w:t>As estruturas de repetição também podem estar encadeadas, ou seja, uma estrutura de repetição dentro de outra estrutura de repetição.  Às vezes, precisamos repetir várias vezes uma mesma estrutura de repetição, é nesses casos que utilizamos as estruturas de repetições encadeadas.</w:t>
      </w:r>
    </w:p>
    <w:p w:rsidR="00EA58FF" w:rsidRDefault="00EA58FF" w:rsidP="00EA58FF"/>
    <w:p w:rsidR="00EA58FF" w:rsidRDefault="00EA58FF" w:rsidP="00EA58FF">
      <w:r>
        <w:t>Uma estrutura de repetição pode ser construída dentro de uma estrutura de decisão, seja ela simples, composta ou encadeada, bem como dentro de uma estrutura de múltipla escolha. Da mesma forma, qualquer estrutura de decisão ou de múltipla escolha pode ser construída dentro de uma estrutura de repetição.</w:t>
      </w:r>
    </w:p>
    <w:p w:rsidR="00EA58FF" w:rsidRDefault="00EA58FF" w:rsidP="00EA58FF"/>
    <w:p w:rsidR="00EA58FF" w:rsidRDefault="00EA58FF" w:rsidP="00EA58FF">
      <w:r>
        <w:t xml:space="preserve">Temos três tipos de estrutura de repetição: </w:t>
      </w:r>
      <w:r>
        <w:rPr>
          <w:b/>
        </w:rPr>
        <w:t>enquanto</w:t>
      </w:r>
      <w:r>
        <w:t xml:space="preserve">, </w:t>
      </w:r>
      <w:r>
        <w:rPr>
          <w:b/>
        </w:rPr>
        <w:t>faça/enquanto</w:t>
      </w:r>
      <w:r>
        <w:t xml:space="preserve"> e </w:t>
      </w:r>
      <w:r>
        <w:rPr>
          <w:b/>
        </w:rPr>
        <w:t>para</w:t>
      </w:r>
      <w:r>
        <w:t xml:space="preserve">. Cada uma dessas estruturas de repetição pode ser simples ou encadeada. Veremos a seguir como e quando trabalhar com cada uma delas. </w:t>
      </w:r>
    </w:p>
    <w:p w:rsidR="00EA58FF" w:rsidRDefault="00EA58FF" w:rsidP="00EA58FF"/>
    <w:p w:rsidR="00EA58FF" w:rsidRDefault="00EA58FF" w:rsidP="00EA58FF"/>
    <w:p w:rsidR="00EA58FF" w:rsidRDefault="00EA58FF" w:rsidP="00EA58FF">
      <w:pPr>
        <w:pStyle w:val="Ttulo2"/>
      </w:pPr>
      <w:bookmarkStart w:id="134" w:name="_Toc91998448"/>
      <w:bookmarkStart w:id="135" w:name="_Toc91606218"/>
      <w:bookmarkStart w:id="136" w:name="_Toc122146625"/>
      <w:r>
        <w:t>8.1 Estrutura de Repetição Enquanto</w:t>
      </w:r>
      <w:bookmarkEnd w:id="134"/>
      <w:bookmarkEnd w:id="135"/>
      <w:bookmarkEnd w:id="136"/>
    </w:p>
    <w:p w:rsidR="00EA58FF" w:rsidRDefault="00EA58FF" w:rsidP="00EA58FF"/>
    <w:p w:rsidR="00EA58FF" w:rsidRDefault="00EA58FF" w:rsidP="00EA58FF">
      <w:r>
        <w:t xml:space="preserve">Uma estrutura de repetição </w:t>
      </w:r>
      <w:r>
        <w:rPr>
          <w:b/>
        </w:rPr>
        <w:t>enquanto</w:t>
      </w:r>
      <w:r>
        <w:t xml:space="preserve"> pode ser utilizada quando o algoritmo precisa testar determinada condição antes de executar um conjunto de comandos repetidas vezes. Nesse caso, uma condição é avaliada e se seu resultado for verdadeiro, o conjunto de comandos dentro da estrutura de repetição </w:t>
      </w:r>
      <w:r>
        <w:rPr>
          <w:b/>
        </w:rPr>
        <w:t>enquanto</w:t>
      </w:r>
      <w:r>
        <w:t xml:space="preserve"> é executado e, após essa execução, a condição é novamente avaliada. Por outro lado, se o resultado da avaliação for falso, esse conjunto de comandos não será executado e o fluxo do algoritmo segue normalmente. Note que nessa estrutura de repetição, pode ocorrer que o conjunto de comando não seja executado nenhuma vez.</w:t>
      </w:r>
    </w:p>
    <w:p w:rsidR="00EA58FF" w:rsidRDefault="00EA58FF" w:rsidP="00EA58FF"/>
    <w:p w:rsidR="00EA58FF" w:rsidRDefault="00EA58FF" w:rsidP="00EA58FF"/>
    <w:p w:rsidR="00EA58FF" w:rsidRDefault="00EA58FF" w:rsidP="00EA58FF">
      <w:pPr>
        <w:pStyle w:val="Ttulo3"/>
      </w:pPr>
      <w:bookmarkStart w:id="137" w:name="_Toc91998449"/>
      <w:bookmarkStart w:id="138" w:name="_Toc91606219"/>
      <w:bookmarkStart w:id="139" w:name="_Toc122146626"/>
      <w:r>
        <w:t>Pseudocódigo</w:t>
      </w:r>
      <w:bookmarkEnd w:id="137"/>
      <w:bookmarkEnd w:id="138"/>
      <w:bookmarkEnd w:id="139"/>
    </w:p>
    <w:p w:rsidR="00EA58FF" w:rsidRDefault="00EA58FF" w:rsidP="00EA58FF"/>
    <w:p w:rsidR="00EA58FF" w:rsidRDefault="00EA58FF" w:rsidP="00EA58FF">
      <w:r>
        <w:t xml:space="preserve">Na estrutura de repetição </w:t>
      </w:r>
      <w:r>
        <w:rPr>
          <w:b/>
        </w:rPr>
        <w:t>enquanto</w:t>
      </w:r>
      <w:r>
        <w:t xml:space="preserve">, utilizaremos as palavras </w:t>
      </w:r>
      <w:r>
        <w:rPr>
          <w:b/>
        </w:rPr>
        <w:t xml:space="preserve">enquanto </w:t>
      </w:r>
      <w:r>
        <w:t xml:space="preserve">e </w:t>
      </w:r>
      <w:r>
        <w:rPr>
          <w:b/>
        </w:rPr>
        <w:t>faça</w:t>
      </w:r>
      <w:r>
        <w:t xml:space="preserve"> que representam as palavras principais dessa estrutura e a palavra </w:t>
      </w:r>
      <w:r>
        <w:rPr>
          <w:b/>
        </w:rPr>
        <w:t>fimenquanto;</w:t>
      </w:r>
      <w:r>
        <w:t xml:space="preserve"> para </w:t>
      </w:r>
      <w:r>
        <w:lastRenderedPageBreak/>
        <w:t xml:space="preserve">determinar o fim do bloco de execução da estrutura. A estrutura de repetição </w:t>
      </w:r>
      <w:r>
        <w:rPr>
          <w:b/>
        </w:rPr>
        <w:t>enquanto</w:t>
      </w:r>
      <w:r>
        <w:t xml:space="preserve"> para pseudocódigo segue a seguinte regra sintática:</w:t>
      </w:r>
    </w:p>
    <w:p w:rsidR="00EA58FF" w:rsidRDefault="00EA58FF" w:rsidP="00EA58FF"/>
    <w:p w:rsidR="00EA58FF" w:rsidRDefault="00EA58FF" w:rsidP="00EA58FF"/>
    <w:p w:rsidR="00EA58FF" w:rsidRDefault="00EA58FF" w:rsidP="00EA58FF">
      <w:pPr>
        <w:rPr>
          <w:b/>
        </w:rPr>
      </w:pPr>
      <w:r>
        <w:rPr>
          <w:b/>
        </w:rPr>
        <w:t>&lt;inicialização da variável de controle&gt;;</w:t>
      </w:r>
    </w:p>
    <w:p w:rsidR="00EA58FF" w:rsidRDefault="00EA58FF" w:rsidP="00EA58FF">
      <w:pPr>
        <w:rPr>
          <w:b/>
        </w:rPr>
      </w:pPr>
      <w:r>
        <w:rPr>
          <w:b/>
        </w:rPr>
        <w:t>enquanto (&lt;condição&gt;) faça</w:t>
      </w:r>
    </w:p>
    <w:p w:rsidR="00EA58FF" w:rsidRDefault="00EA58FF" w:rsidP="00EA58FF">
      <w:pPr>
        <w:rPr>
          <w:b/>
        </w:rPr>
      </w:pPr>
      <w:r>
        <w:rPr>
          <w:b/>
        </w:rPr>
        <w:t xml:space="preserve">   &lt;comandos&gt;;</w:t>
      </w:r>
    </w:p>
    <w:p w:rsidR="00EA58FF" w:rsidRDefault="00EA58FF" w:rsidP="00EA58FF">
      <w:pPr>
        <w:rPr>
          <w:b/>
        </w:rPr>
      </w:pPr>
      <w:r>
        <w:rPr>
          <w:b/>
        </w:rPr>
        <w:t xml:space="preserve">   &lt;atualização da variável de controle&gt;;</w:t>
      </w:r>
    </w:p>
    <w:p w:rsidR="00EA58FF" w:rsidRDefault="00EA58FF" w:rsidP="00EA58FF">
      <w:pPr>
        <w:rPr>
          <w:b/>
        </w:rPr>
      </w:pPr>
      <w:r>
        <w:rPr>
          <w:b/>
        </w:rPr>
        <w:t>fimenquanto;</w:t>
      </w:r>
    </w:p>
    <w:p w:rsidR="00EA58FF" w:rsidRDefault="00EA58FF" w:rsidP="00EA58FF"/>
    <w:p w:rsidR="00EA58FF" w:rsidRDefault="00EA58FF" w:rsidP="00EA58FF">
      <w:r>
        <w:t>Por exemplo:</w:t>
      </w:r>
    </w:p>
    <w:p w:rsidR="00EA58FF" w:rsidRDefault="00EA58FF" w:rsidP="00EA58FF"/>
    <w:p w:rsidR="00EA58FF" w:rsidRDefault="00EA58FF" w:rsidP="00EA58FF">
      <w:r>
        <w:t>x ← 0;</w:t>
      </w:r>
    </w:p>
    <w:p w:rsidR="00EA58FF" w:rsidRDefault="00EA58FF" w:rsidP="00EA58FF">
      <w:r>
        <w:rPr>
          <w:b/>
        </w:rPr>
        <w:t xml:space="preserve">enquanto </w:t>
      </w:r>
      <w:r>
        <w:t xml:space="preserve">(x &lt; 3) </w:t>
      </w:r>
      <w:r>
        <w:rPr>
          <w:b/>
        </w:rPr>
        <w:t>faça</w:t>
      </w:r>
    </w:p>
    <w:p w:rsidR="00EA58FF" w:rsidRDefault="00EA58FF" w:rsidP="00EA58FF">
      <w:r>
        <w:t xml:space="preserve">   escrever ("O valor de x é: " , x);</w:t>
      </w:r>
    </w:p>
    <w:p w:rsidR="00EA58FF" w:rsidRDefault="00EA58FF" w:rsidP="00EA58FF">
      <w:r>
        <w:t xml:space="preserve">   x ← x + 1;</w:t>
      </w:r>
    </w:p>
    <w:p w:rsidR="00EA58FF" w:rsidRDefault="00EA58FF" w:rsidP="00EA58FF">
      <w:r>
        <w:rPr>
          <w:b/>
        </w:rPr>
        <w:t>fimenquanto</w:t>
      </w:r>
      <w:r>
        <w:t>;</w:t>
      </w:r>
    </w:p>
    <w:p w:rsidR="00EA58FF" w:rsidRDefault="00EA58FF" w:rsidP="00EA58FF"/>
    <w:p w:rsidR="00EA58FF" w:rsidRDefault="00EA58FF" w:rsidP="00EA58FF">
      <w:r>
        <w:t xml:space="preserve">Nesse exemplo, o valor inicial da variável </w:t>
      </w:r>
      <w:r>
        <w:rPr>
          <w:b/>
        </w:rPr>
        <w:t>x</w:t>
      </w:r>
      <w:r>
        <w:t xml:space="preserve"> é 0. Na primeira vez que a condição </w:t>
      </w:r>
      <w:r>
        <w:rPr>
          <w:b/>
        </w:rPr>
        <w:t>x&lt;3</w:t>
      </w:r>
      <w:r>
        <w:t xml:space="preserve"> é avaliada, seu resultado é verdadeiro, pois 0 é menor que 3, então o comando </w:t>
      </w:r>
      <w:r>
        <w:rPr>
          <w:b/>
        </w:rPr>
        <w:t>escrever(...);</w:t>
      </w:r>
      <w:r>
        <w:t xml:space="preserve"> e a atualização de </w:t>
      </w:r>
      <w:r>
        <w:rPr>
          <w:b/>
        </w:rPr>
        <w:t>x</w:t>
      </w:r>
      <w:r>
        <w:t xml:space="preserve"> (</w:t>
      </w:r>
      <w:r>
        <w:rPr>
          <w:b/>
        </w:rPr>
        <w:t>x</w:t>
      </w:r>
      <w:r>
        <w:t xml:space="preserve"> passa a ser 1) são executados. Na segunda vez que a condição </w:t>
      </w:r>
      <w:r>
        <w:rPr>
          <w:b/>
        </w:rPr>
        <w:t>x&lt;3</w:t>
      </w:r>
      <w:r>
        <w:t xml:space="preserve"> é avaliada, seu resultado é verdadeiro, pois 1 é menor que 3, então o comando</w:t>
      </w:r>
      <w:r>
        <w:rPr>
          <w:b/>
        </w:rPr>
        <w:t xml:space="preserve"> escrever(...);</w:t>
      </w:r>
      <w:r>
        <w:t xml:space="preserve"> e a atualização de </w:t>
      </w:r>
      <w:r>
        <w:rPr>
          <w:b/>
        </w:rPr>
        <w:t>x</w:t>
      </w:r>
      <w:r>
        <w:t xml:space="preserve"> (</w:t>
      </w:r>
      <w:r>
        <w:rPr>
          <w:b/>
        </w:rPr>
        <w:t>x</w:t>
      </w:r>
      <w:r>
        <w:t xml:space="preserve"> passa a ser 2) são executados. Na terceira vez que a condição </w:t>
      </w:r>
      <w:r>
        <w:rPr>
          <w:b/>
        </w:rPr>
        <w:t>x&lt;3</w:t>
      </w:r>
      <w:r>
        <w:t xml:space="preserve"> é avaliada, seu resultado é verdadeiro, pois 2 é menor que 3, então o comando </w:t>
      </w:r>
      <w:r>
        <w:rPr>
          <w:b/>
        </w:rPr>
        <w:t>escrever(...);</w:t>
      </w:r>
      <w:r>
        <w:t xml:space="preserve"> e a atualização de </w:t>
      </w:r>
      <w:r>
        <w:rPr>
          <w:b/>
        </w:rPr>
        <w:t>x</w:t>
      </w:r>
      <w:r>
        <w:t xml:space="preserve"> (</w:t>
      </w:r>
      <w:r>
        <w:rPr>
          <w:b/>
        </w:rPr>
        <w:t>x</w:t>
      </w:r>
      <w:r>
        <w:t xml:space="preserve"> passa a ser 3) são executados. Na quarta vez que a condição </w:t>
      </w:r>
      <w:r>
        <w:rPr>
          <w:b/>
        </w:rPr>
        <w:t>x&lt;3</w:t>
      </w:r>
      <w:r>
        <w:t xml:space="preserve"> é avaliada, seu resultado é falso, pois 3 não é menor que 3, então os comandos dentro da estrutura de repetição </w:t>
      </w:r>
      <w:r>
        <w:rPr>
          <w:b/>
        </w:rPr>
        <w:t>enquanto</w:t>
      </w:r>
      <w:r>
        <w:t xml:space="preserve"> não são executados e essa estrutura é finalizada, seguindo com o fluxo do algoritmo após esta estrutura.</w:t>
      </w:r>
    </w:p>
    <w:p w:rsidR="00EA58FF" w:rsidRDefault="00EA58FF" w:rsidP="00EA58FF"/>
    <w:p w:rsidR="00EA58FF" w:rsidRDefault="00EA58FF" w:rsidP="00EA58FF">
      <w:r>
        <w:t>O resultado da execução deste exemplo é:</w:t>
      </w:r>
    </w:p>
    <w:p w:rsidR="00EA58FF" w:rsidRDefault="00EA58FF" w:rsidP="00EA58FF"/>
    <w:p w:rsidR="00EA58FF" w:rsidRDefault="00EA58FF" w:rsidP="00EA58FF">
      <w:pPr>
        <w:outlineLvl w:val="0"/>
      </w:pPr>
      <w:r>
        <w:t>O valor de x é 0</w:t>
      </w:r>
    </w:p>
    <w:p w:rsidR="00EA58FF" w:rsidRDefault="00EA58FF" w:rsidP="00EA58FF">
      <w:r>
        <w:t>O valor de x é 1</w:t>
      </w:r>
    </w:p>
    <w:p w:rsidR="00EA58FF" w:rsidRDefault="00EA58FF" w:rsidP="00EA58FF">
      <w:r>
        <w:t>O valor de x é 2</w:t>
      </w:r>
    </w:p>
    <w:p w:rsidR="00EA58FF" w:rsidRDefault="00EA58FF" w:rsidP="00EA58FF"/>
    <w:p w:rsidR="00EA58FF" w:rsidRDefault="00EA58FF" w:rsidP="00EA58FF">
      <w:pPr>
        <w:pStyle w:val="Ttulo3"/>
      </w:pPr>
      <w:bookmarkStart w:id="140" w:name="_Toc91998450"/>
      <w:bookmarkStart w:id="141" w:name="_Toc91606220"/>
      <w:bookmarkStart w:id="142" w:name="_Toc122146627"/>
      <w:r>
        <w:t>Java</w:t>
      </w:r>
      <w:bookmarkEnd w:id="140"/>
      <w:bookmarkEnd w:id="141"/>
      <w:bookmarkEnd w:id="142"/>
    </w:p>
    <w:p w:rsidR="00EA58FF" w:rsidRDefault="00EA58FF" w:rsidP="00EA58FF"/>
    <w:p w:rsidR="00EA58FF" w:rsidRDefault="00EA58FF" w:rsidP="00EA58FF">
      <w:r>
        <w:t xml:space="preserve">No Java, para a estrutura de repetição </w:t>
      </w:r>
      <w:r>
        <w:rPr>
          <w:b/>
        </w:rPr>
        <w:t>enquanto</w:t>
      </w:r>
      <w:r>
        <w:t xml:space="preserve">, utilizaremos a palavra </w:t>
      </w:r>
      <w:r>
        <w:rPr>
          <w:b/>
        </w:rPr>
        <w:t xml:space="preserve">while </w:t>
      </w:r>
      <w:r>
        <w:t xml:space="preserve">que representa a palavra principal dessa estrutura e chave aberta, </w:t>
      </w:r>
      <w:r>
        <w:rPr>
          <w:b/>
        </w:rPr>
        <w:t>{</w:t>
      </w:r>
      <w:r>
        <w:t xml:space="preserve">, e chave fechada, </w:t>
      </w:r>
      <w:r>
        <w:rPr>
          <w:b/>
        </w:rPr>
        <w:t>}</w:t>
      </w:r>
      <w:r>
        <w:t xml:space="preserve">, para representar o conjunto de comandos que fazem parte dessa estrutura. A estrutura de repetição </w:t>
      </w:r>
      <w:r>
        <w:rPr>
          <w:b/>
        </w:rPr>
        <w:t>enquanto</w:t>
      </w:r>
      <w:r>
        <w:t xml:space="preserve"> para Java segue a seguinte regra sintática:</w:t>
      </w:r>
    </w:p>
    <w:p w:rsidR="00EA58FF" w:rsidRDefault="00EA58FF" w:rsidP="00EA58FF"/>
    <w:p w:rsidR="00EA58FF" w:rsidRDefault="00EA58FF" w:rsidP="00EA58FF">
      <w:pPr>
        <w:rPr>
          <w:b/>
        </w:rPr>
      </w:pPr>
      <w:r>
        <w:rPr>
          <w:b/>
        </w:rPr>
        <w:t>&lt;inicialização da variável de controle&gt;;</w:t>
      </w:r>
    </w:p>
    <w:p w:rsidR="00EA58FF" w:rsidRDefault="00EA58FF" w:rsidP="00EA58FF">
      <w:pPr>
        <w:rPr>
          <w:b/>
        </w:rPr>
      </w:pPr>
      <w:r>
        <w:rPr>
          <w:b/>
        </w:rPr>
        <w:t xml:space="preserve">while (&lt;condição&gt;) </w:t>
      </w:r>
    </w:p>
    <w:p w:rsidR="00EA58FF" w:rsidRDefault="00EA58FF" w:rsidP="00EA58FF">
      <w:pPr>
        <w:rPr>
          <w:b/>
        </w:rPr>
      </w:pPr>
      <w:r>
        <w:rPr>
          <w:b/>
        </w:rPr>
        <w:t xml:space="preserve">   {</w:t>
      </w:r>
    </w:p>
    <w:p w:rsidR="00EA58FF" w:rsidRDefault="00EA58FF" w:rsidP="00EA58FF">
      <w:pPr>
        <w:rPr>
          <w:b/>
        </w:rPr>
      </w:pPr>
      <w:r>
        <w:rPr>
          <w:b/>
        </w:rPr>
        <w:t xml:space="preserve">      &lt;comandos&gt;;</w:t>
      </w:r>
    </w:p>
    <w:p w:rsidR="00EA58FF" w:rsidRDefault="00EA58FF" w:rsidP="00EA58FF">
      <w:pPr>
        <w:rPr>
          <w:b/>
        </w:rPr>
      </w:pPr>
      <w:r>
        <w:rPr>
          <w:b/>
        </w:rPr>
        <w:t xml:space="preserve">      &lt;atualização da variável de controle&gt;;</w:t>
      </w:r>
    </w:p>
    <w:p w:rsidR="00EA58FF" w:rsidRDefault="00EA58FF" w:rsidP="00EA58FF">
      <w:pPr>
        <w:rPr>
          <w:b/>
        </w:rPr>
      </w:pPr>
      <w:r>
        <w:rPr>
          <w:b/>
        </w:rPr>
        <w:t xml:space="preserve">   }</w:t>
      </w:r>
    </w:p>
    <w:p w:rsidR="00EA58FF" w:rsidRDefault="00EA58FF" w:rsidP="00EA58FF"/>
    <w:p w:rsidR="00EA58FF" w:rsidRDefault="00EA58FF" w:rsidP="00EA58FF">
      <w:r>
        <w:t>Por exemplo:</w:t>
      </w:r>
    </w:p>
    <w:p w:rsidR="00EA58FF" w:rsidRDefault="00EA58FF" w:rsidP="00EA58FF"/>
    <w:p w:rsidR="00EA58FF" w:rsidRDefault="00EA58FF" w:rsidP="00EA58FF">
      <w:pPr>
        <w:pStyle w:val="Rodap"/>
        <w:tabs>
          <w:tab w:val="clear" w:pos="4419"/>
          <w:tab w:val="clear" w:pos="8838"/>
        </w:tabs>
        <w:rPr>
          <w:rFonts w:ascii="Courier New" w:hAnsi="Courier New"/>
        </w:rPr>
      </w:pPr>
      <w:r>
        <w:rPr>
          <w:rFonts w:ascii="Courier New" w:hAnsi="Courier New"/>
        </w:rPr>
        <w:lastRenderedPageBreak/>
        <w:t>x ← 0;</w:t>
      </w:r>
    </w:p>
    <w:p w:rsidR="00EA58FF" w:rsidRDefault="00EA58FF" w:rsidP="00EA58FF">
      <w:pPr>
        <w:rPr>
          <w:rFonts w:ascii="Courier New" w:hAnsi="Courier New"/>
        </w:rPr>
      </w:pPr>
      <w:r>
        <w:rPr>
          <w:rFonts w:ascii="Courier New" w:hAnsi="Courier New"/>
          <w:b/>
        </w:rPr>
        <w:t xml:space="preserve">while </w:t>
      </w:r>
      <w:r>
        <w:rPr>
          <w:rFonts w:ascii="Courier New" w:hAnsi="Courier New"/>
        </w:rPr>
        <w:t xml:space="preserve">(x &lt; 3) </w:t>
      </w:r>
    </w:p>
    <w:p w:rsidR="00EA58FF" w:rsidRDefault="00EA58FF" w:rsidP="00EA58FF">
      <w:pPr>
        <w:rPr>
          <w:rFonts w:ascii="Courier New" w:hAnsi="Courier New"/>
          <w:b/>
        </w:rPr>
      </w:pPr>
      <w:r>
        <w:rPr>
          <w:rFonts w:ascii="Courier New" w:hAnsi="Courier New"/>
        </w:rPr>
        <w:t xml:space="preserve">  </w:t>
      </w:r>
      <w:r>
        <w:rPr>
          <w:rFonts w:ascii="Courier New" w:hAnsi="Courier New"/>
          <w:b/>
        </w:rPr>
        <w:t>{</w:t>
      </w:r>
    </w:p>
    <w:p w:rsidR="00EA58FF" w:rsidRDefault="00EA58FF" w:rsidP="00EA58FF">
      <w:pPr>
        <w:rPr>
          <w:rFonts w:ascii="Courier New" w:hAnsi="Courier New"/>
        </w:rPr>
      </w:pPr>
      <w:r>
        <w:rPr>
          <w:rFonts w:ascii="Courier New" w:hAnsi="Courier New"/>
        </w:rPr>
        <w:t xml:space="preserve">     System.out.println ("O valor de x é: " + x);</w:t>
      </w:r>
    </w:p>
    <w:p w:rsidR="00EA58FF" w:rsidRDefault="00EA58FF" w:rsidP="00EA58FF">
      <w:pPr>
        <w:rPr>
          <w:rFonts w:ascii="Courier New" w:hAnsi="Courier New"/>
        </w:rPr>
      </w:pPr>
      <w:r>
        <w:rPr>
          <w:rFonts w:ascii="Courier New" w:hAnsi="Courier New"/>
        </w:rPr>
        <w:t xml:space="preserve">     x ← x + 1;</w:t>
      </w:r>
    </w:p>
    <w:p w:rsidR="00EA58FF" w:rsidRDefault="00EA58FF" w:rsidP="00EA58FF">
      <w:pPr>
        <w:rPr>
          <w:rFonts w:ascii="Courier New" w:hAnsi="Courier New"/>
        </w:rPr>
      </w:pPr>
      <w:r>
        <w:rPr>
          <w:rFonts w:ascii="Courier New" w:hAnsi="Courier New"/>
          <w:b/>
        </w:rPr>
        <w:t xml:space="preserve">  }</w:t>
      </w:r>
    </w:p>
    <w:p w:rsidR="00EA58FF" w:rsidRDefault="00EA58FF" w:rsidP="00EA58FF"/>
    <w:p w:rsidR="00EA58FF" w:rsidRDefault="00EA58FF" w:rsidP="00EA58FF">
      <w:r>
        <w:t xml:space="preserve">Nesse exemplo, o valor inicial da variável </w:t>
      </w:r>
      <w:r>
        <w:rPr>
          <w:b/>
        </w:rPr>
        <w:t>x</w:t>
      </w:r>
      <w:r>
        <w:t xml:space="preserve"> é 0. Na primeira vez que a condição </w:t>
      </w:r>
      <w:r>
        <w:rPr>
          <w:b/>
        </w:rPr>
        <w:t>x&lt;3</w:t>
      </w:r>
      <w:r>
        <w:t xml:space="preserve"> é avaliada, seu resultado é verdadeiro, pois 0 é menor que 3, então o comando </w:t>
      </w:r>
      <w:r>
        <w:rPr>
          <w:b/>
        </w:rPr>
        <w:t>System.out.println(...);</w:t>
      </w:r>
      <w:r>
        <w:t xml:space="preserve"> e a atualização de </w:t>
      </w:r>
      <w:r>
        <w:rPr>
          <w:b/>
        </w:rPr>
        <w:t>x</w:t>
      </w:r>
      <w:r>
        <w:t xml:space="preserve"> (</w:t>
      </w:r>
      <w:r>
        <w:rPr>
          <w:b/>
        </w:rPr>
        <w:t>x</w:t>
      </w:r>
      <w:r>
        <w:t xml:space="preserve"> passa a ser 1) são executados. Na segunda vez que a condição </w:t>
      </w:r>
      <w:r>
        <w:rPr>
          <w:b/>
        </w:rPr>
        <w:t>x&lt;3</w:t>
      </w:r>
      <w:r>
        <w:t xml:space="preserve"> é avaliada, seu resultado é verdadeiro, pois 1 é menor que 3, então o comando</w:t>
      </w:r>
      <w:r>
        <w:rPr>
          <w:b/>
        </w:rPr>
        <w:t xml:space="preserve"> System.out.println (...);</w:t>
      </w:r>
      <w:r>
        <w:t xml:space="preserve"> e a atualização de </w:t>
      </w:r>
      <w:r>
        <w:rPr>
          <w:b/>
        </w:rPr>
        <w:t>x</w:t>
      </w:r>
      <w:r>
        <w:t xml:space="preserve"> (</w:t>
      </w:r>
      <w:r>
        <w:rPr>
          <w:b/>
        </w:rPr>
        <w:t>x</w:t>
      </w:r>
      <w:r>
        <w:t xml:space="preserve"> passa a ser 2) são executados. Na terceira vez que a condição </w:t>
      </w:r>
      <w:r>
        <w:rPr>
          <w:b/>
        </w:rPr>
        <w:t>x&lt;3</w:t>
      </w:r>
      <w:r>
        <w:t xml:space="preserve"> é avaliada, seu resultado é verdadeiro, pois 2 é menor que 3, então o comando </w:t>
      </w:r>
      <w:r>
        <w:rPr>
          <w:b/>
        </w:rPr>
        <w:t>System.out.println (...);</w:t>
      </w:r>
      <w:r>
        <w:t xml:space="preserve"> e a atualização de </w:t>
      </w:r>
      <w:r>
        <w:rPr>
          <w:b/>
        </w:rPr>
        <w:t>x</w:t>
      </w:r>
      <w:r>
        <w:t xml:space="preserve"> (</w:t>
      </w:r>
      <w:r>
        <w:rPr>
          <w:b/>
        </w:rPr>
        <w:t>x</w:t>
      </w:r>
      <w:r>
        <w:t xml:space="preserve"> passa a ser 3) são executados. Na quarta vez que a condição </w:t>
      </w:r>
      <w:r>
        <w:rPr>
          <w:b/>
        </w:rPr>
        <w:t>x&lt;3</w:t>
      </w:r>
      <w:r>
        <w:t xml:space="preserve"> é avaliada, seu resultado é falso, pois 3 não é menor que 3, então os comandos dentro da estrutura de repetição </w:t>
      </w:r>
      <w:r>
        <w:rPr>
          <w:b/>
        </w:rPr>
        <w:t>while</w:t>
      </w:r>
      <w:r>
        <w:t xml:space="preserve"> não são executados e essa estrutura é finalizada, seguindo com o fluxo do algoritmo após essa estrutura.</w:t>
      </w:r>
    </w:p>
    <w:p w:rsidR="00EA58FF" w:rsidRDefault="00EA58FF" w:rsidP="00EA58FF"/>
    <w:p w:rsidR="00EA58FF" w:rsidRDefault="00EA58FF" w:rsidP="00EA58FF">
      <w:r>
        <w:t>O resultado da execução desse exemplo é:</w:t>
      </w:r>
    </w:p>
    <w:p w:rsidR="00EA58FF" w:rsidRDefault="00EA58FF" w:rsidP="00EA58FF"/>
    <w:p w:rsidR="00EA58FF" w:rsidRDefault="00EA58FF" w:rsidP="00EA58FF">
      <w:pPr>
        <w:outlineLvl w:val="0"/>
      </w:pPr>
      <w:r>
        <w:t>O valor de x é 0</w:t>
      </w:r>
    </w:p>
    <w:p w:rsidR="00EA58FF" w:rsidRDefault="00EA58FF" w:rsidP="00EA58FF">
      <w:r>
        <w:t>O valor de x é 1</w:t>
      </w:r>
    </w:p>
    <w:p w:rsidR="00EA58FF" w:rsidRDefault="00EA58FF" w:rsidP="00EA58FF">
      <w:r>
        <w:t>O valor de x é 2</w:t>
      </w:r>
    </w:p>
    <w:p w:rsidR="00EA58FF" w:rsidRDefault="00EA58FF" w:rsidP="00EA58FF"/>
    <w:p w:rsidR="00EA58FF" w:rsidRDefault="00EA58FF" w:rsidP="00EA58FF">
      <w:pPr>
        <w:pStyle w:val="Ttulo3"/>
      </w:pPr>
      <w:bookmarkStart w:id="143" w:name="_Toc91998451"/>
      <w:bookmarkStart w:id="144" w:name="_Toc91606221"/>
      <w:bookmarkStart w:id="145" w:name="_Toc122146628"/>
      <w:r>
        <w:t>Encadeamento</w:t>
      </w:r>
      <w:bookmarkEnd w:id="143"/>
      <w:bookmarkEnd w:id="144"/>
      <w:bookmarkEnd w:id="145"/>
    </w:p>
    <w:p w:rsidR="00EA58FF" w:rsidRDefault="00EA58FF" w:rsidP="00EA58FF"/>
    <w:p w:rsidR="00EA58FF" w:rsidRDefault="00EA58FF" w:rsidP="00EA58FF">
      <w:r>
        <w:t xml:space="preserve">Na estrutura de repetição </w:t>
      </w:r>
      <w:r>
        <w:rPr>
          <w:b/>
        </w:rPr>
        <w:t>enquanto</w:t>
      </w:r>
      <w:r>
        <w:t xml:space="preserve">, utilizaremos as palavras </w:t>
      </w:r>
      <w:r>
        <w:rPr>
          <w:b/>
        </w:rPr>
        <w:t xml:space="preserve">enquanto </w:t>
      </w:r>
      <w:r>
        <w:t xml:space="preserve">e </w:t>
      </w:r>
      <w:r>
        <w:rPr>
          <w:b/>
        </w:rPr>
        <w:t>faça</w:t>
      </w:r>
      <w:r>
        <w:t xml:space="preserve"> que representam as palavras principais dessa estrutura e a palavra </w:t>
      </w:r>
      <w:r>
        <w:rPr>
          <w:b/>
        </w:rPr>
        <w:t>fimenquanto;</w:t>
      </w:r>
      <w:r>
        <w:t xml:space="preserve"> para determinar o fim do bloco de execução dessa estrutura. A estrutura de repetição </w:t>
      </w:r>
      <w:r>
        <w:rPr>
          <w:b/>
        </w:rPr>
        <w:t>enquanto</w:t>
      </w:r>
      <w:r>
        <w:t xml:space="preserve"> encadeada para pseudocódigo segue a seguinte regra sintática:</w:t>
      </w:r>
    </w:p>
    <w:p w:rsidR="00EA58FF" w:rsidRDefault="00EA58FF" w:rsidP="00EA58FF"/>
    <w:p w:rsidR="00EA58FF" w:rsidRDefault="00EA58FF" w:rsidP="00EA58FF">
      <w:pPr>
        <w:rPr>
          <w:b/>
        </w:rPr>
      </w:pPr>
      <w:r>
        <w:rPr>
          <w:b/>
        </w:rPr>
        <w:t>&lt;inicialização da variável de controle 1&gt;;</w:t>
      </w:r>
    </w:p>
    <w:p w:rsidR="00EA58FF" w:rsidRDefault="00EA58FF" w:rsidP="00EA58FF">
      <w:pPr>
        <w:rPr>
          <w:b/>
        </w:rPr>
      </w:pPr>
      <w:r>
        <w:rPr>
          <w:b/>
        </w:rPr>
        <w:t>enquanto (&lt;condição1&gt;) faça</w:t>
      </w:r>
    </w:p>
    <w:p w:rsidR="00EA58FF" w:rsidRDefault="00EA58FF" w:rsidP="00EA58FF">
      <w:pPr>
        <w:rPr>
          <w:b/>
        </w:rPr>
      </w:pPr>
      <w:r>
        <w:rPr>
          <w:b/>
        </w:rPr>
        <w:t xml:space="preserve">   &lt;inicialização da variável de controle 2&gt;;</w:t>
      </w:r>
    </w:p>
    <w:p w:rsidR="00EA58FF" w:rsidRDefault="00EA58FF" w:rsidP="00EA58FF">
      <w:pPr>
        <w:rPr>
          <w:b/>
        </w:rPr>
      </w:pPr>
      <w:r>
        <w:rPr>
          <w:b/>
        </w:rPr>
        <w:t xml:space="preserve">   enquanto (&lt;condição2&gt;) faça</w:t>
      </w:r>
    </w:p>
    <w:p w:rsidR="00EA58FF" w:rsidRDefault="00EA58FF" w:rsidP="00EA58FF">
      <w:pPr>
        <w:rPr>
          <w:b/>
        </w:rPr>
      </w:pPr>
      <w:r>
        <w:rPr>
          <w:b/>
        </w:rPr>
        <w:t xml:space="preserve">      &lt;comandos que podem ser outra estrutura de repetição enquanto&gt;;</w:t>
      </w:r>
    </w:p>
    <w:p w:rsidR="00EA58FF" w:rsidRDefault="00EA58FF" w:rsidP="00EA58FF">
      <w:pPr>
        <w:rPr>
          <w:b/>
        </w:rPr>
      </w:pPr>
      <w:r>
        <w:rPr>
          <w:b/>
        </w:rPr>
        <w:t xml:space="preserve">      &lt;atualização da variável de controle 2&gt;;</w:t>
      </w:r>
    </w:p>
    <w:p w:rsidR="00EA58FF" w:rsidRDefault="00EA58FF" w:rsidP="00EA58FF">
      <w:pPr>
        <w:rPr>
          <w:b/>
        </w:rPr>
      </w:pPr>
      <w:r>
        <w:rPr>
          <w:b/>
        </w:rPr>
        <w:t xml:space="preserve">   fimenquanto;</w:t>
      </w:r>
    </w:p>
    <w:p w:rsidR="00EA58FF" w:rsidRDefault="00EA58FF" w:rsidP="00EA58FF">
      <w:pPr>
        <w:rPr>
          <w:b/>
        </w:rPr>
      </w:pPr>
      <w:r>
        <w:rPr>
          <w:b/>
        </w:rPr>
        <w:t xml:space="preserve">   &lt;atualização da variável de controle 1&gt;;</w:t>
      </w:r>
    </w:p>
    <w:p w:rsidR="00EA58FF" w:rsidRDefault="00EA58FF" w:rsidP="00EA58FF">
      <w:pPr>
        <w:rPr>
          <w:b/>
        </w:rPr>
      </w:pPr>
      <w:r>
        <w:rPr>
          <w:b/>
        </w:rPr>
        <w:t>fimenquanto;</w:t>
      </w:r>
    </w:p>
    <w:p w:rsidR="00EA58FF" w:rsidRDefault="00EA58FF" w:rsidP="00EA58FF"/>
    <w:p w:rsidR="00EA58FF" w:rsidRDefault="00EA58FF" w:rsidP="00EA58FF">
      <w:r>
        <w:t xml:space="preserve">No Java, para a estrutura de repetição </w:t>
      </w:r>
      <w:r>
        <w:rPr>
          <w:b/>
        </w:rPr>
        <w:t>enquanto</w:t>
      </w:r>
      <w:r>
        <w:t xml:space="preserve">, utilizaremos a palavra </w:t>
      </w:r>
      <w:r>
        <w:rPr>
          <w:b/>
        </w:rPr>
        <w:t xml:space="preserve">while </w:t>
      </w:r>
      <w:r>
        <w:t xml:space="preserve">que representa a palavra principal dessa estrutura e chave aberta, </w:t>
      </w:r>
      <w:r>
        <w:rPr>
          <w:b/>
        </w:rPr>
        <w:t>{</w:t>
      </w:r>
      <w:r>
        <w:t xml:space="preserve">, e chave fechada, </w:t>
      </w:r>
      <w:r>
        <w:rPr>
          <w:b/>
        </w:rPr>
        <w:t>}</w:t>
      </w:r>
      <w:r>
        <w:t xml:space="preserve">, para representar o conjunto de comandos que fazem parte dessa estrutura. A estrutura de repetição </w:t>
      </w:r>
      <w:r>
        <w:rPr>
          <w:b/>
        </w:rPr>
        <w:t>while</w:t>
      </w:r>
      <w:r>
        <w:t xml:space="preserve"> encadeada para Java segue a seguinte regra sintática:</w:t>
      </w:r>
    </w:p>
    <w:p w:rsidR="00EA58FF" w:rsidRDefault="00EA58FF" w:rsidP="00EA58FF"/>
    <w:p w:rsidR="00EA58FF" w:rsidRDefault="00EA58FF" w:rsidP="00EA58FF">
      <w:pPr>
        <w:rPr>
          <w:b/>
        </w:rPr>
      </w:pPr>
      <w:r>
        <w:rPr>
          <w:b/>
        </w:rPr>
        <w:t>&lt;inicialização da variável de controle 1&gt;;</w:t>
      </w:r>
    </w:p>
    <w:p w:rsidR="00EA58FF" w:rsidRDefault="00EA58FF" w:rsidP="00EA58FF">
      <w:pPr>
        <w:rPr>
          <w:b/>
        </w:rPr>
      </w:pPr>
      <w:r>
        <w:rPr>
          <w:b/>
        </w:rPr>
        <w:t xml:space="preserve">while (&lt;condição1&gt;) </w:t>
      </w:r>
    </w:p>
    <w:p w:rsidR="00EA58FF" w:rsidRDefault="00EA58FF" w:rsidP="00EA58FF">
      <w:pPr>
        <w:rPr>
          <w:b/>
        </w:rPr>
      </w:pPr>
      <w:r>
        <w:rPr>
          <w:b/>
        </w:rPr>
        <w:t xml:space="preserve">   {</w:t>
      </w:r>
    </w:p>
    <w:p w:rsidR="00EA58FF" w:rsidRDefault="00EA58FF" w:rsidP="00EA58FF">
      <w:pPr>
        <w:rPr>
          <w:b/>
        </w:rPr>
      </w:pPr>
      <w:r>
        <w:rPr>
          <w:b/>
        </w:rPr>
        <w:t xml:space="preserve">      &lt;inicialização da variável de controle 2&gt;;</w:t>
      </w:r>
    </w:p>
    <w:p w:rsidR="00EA58FF" w:rsidRDefault="00EA58FF" w:rsidP="00EA58FF">
      <w:pPr>
        <w:rPr>
          <w:b/>
        </w:rPr>
      </w:pPr>
      <w:r>
        <w:rPr>
          <w:b/>
        </w:rPr>
        <w:lastRenderedPageBreak/>
        <w:t xml:space="preserve">      while (&lt;condição2&gt;) </w:t>
      </w:r>
    </w:p>
    <w:p w:rsidR="00EA58FF" w:rsidRDefault="00EA58FF" w:rsidP="00EA58FF">
      <w:pPr>
        <w:rPr>
          <w:b/>
        </w:rPr>
      </w:pPr>
      <w:r>
        <w:rPr>
          <w:b/>
        </w:rPr>
        <w:t xml:space="preserve">         {</w:t>
      </w:r>
    </w:p>
    <w:p w:rsidR="00EA58FF" w:rsidRDefault="00EA58FF" w:rsidP="00EA58FF">
      <w:pPr>
        <w:rPr>
          <w:b/>
        </w:rPr>
      </w:pPr>
      <w:r>
        <w:rPr>
          <w:b/>
        </w:rPr>
        <w:t xml:space="preserve">            &lt;comandos que podem ter outra estrutura de repetição while&gt;;</w:t>
      </w:r>
    </w:p>
    <w:p w:rsidR="00EA58FF" w:rsidRDefault="00EA58FF" w:rsidP="00EA58FF">
      <w:pPr>
        <w:rPr>
          <w:b/>
        </w:rPr>
      </w:pPr>
      <w:r>
        <w:rPr>
          <w:b/>
        </w:rPr>
        <w:t xml:space="preserve">            &lt;atualização da variável de controle 2&gt;;</w:t>
      </w:r>
    </w:p>
    <w:p w:rsidR="00EA58FF" w:rsidRDefault="00EA58FF" w:rsidP="00EA58FF">
      <w:pPr>
        <w:rPr>
          <w:b/>
        </w:rPr>
      </w:pPr>
      <w:r>
        <w:rPr>
          <w:b/>
        </w:rPr>
        <w:t xml:space="preserve">         }</w:t>
      </w:r>
    </w:p>
    <w:p w:rsidR="00EA58FF" w:rsidRDefault="00EA58FF" w:rsidP="00EA58FF">
      <w:pPr>
        <w:rPr>
          <w:b/>
        </w:rPr>
      </w:pPr>
      <w:r>
        <w:rPr>
          <w:b/>
        </w:rPr>
        <w:t xml:space="preserve">      &lt;atualização da variável de controle 1&gt;;</w:t>
      </w:r>
    </w:p>
    <w:p w:rsidR="00EA58FF" w:rsidRDefault="00EA58FF" w:rsidP="00EA58FF">
      <w:pPr>
        <w:rPr>
          <w:b/>
        </w:rPr>
      </w:pPr>
      <w:r>
        <w:rPr>
          <w:b/>
        </w:rPr>
        <w:t xml:space="preserve">   }</w:t>
      </w:r>
    </w:p>
    <w:p w:rsidR="00EA58FF" w:rsidRDefault="00EA58FF" w:rsidP="00EA58FF"/>
    <w:p w:rsidR="00EA58FF" w:rsidRDefault="00EA58FF" w:rsidP="00EA58FF">
      <w:r>
        <w:t xml:space="preserve">Para um melhor entendimento do encadeamento nas estruturas de repetição </w:t>
      </w:r>
      <w:r>
        <w:rPr>
          <w:b/>
        </w:rPr>
        <w:t>enquanto</w:t>
      </w:r>
      <w:r>
        <w:t>, resolveremos o seguinte exemplo:</w:t>
      </w:r>
    </w:p>
    <w:p w:rsidR="00EA58FF" w:rsidRDefault="00EA58FF" w:rsidP="00EA58FF"/>
    <w:p w:rsidR="00EA58FF" w:rsidRDefault="00EA58FF" w:rsidP="00EA58FF">
      <w:pPr>
        <w:outlineLvl w:val="0"/>
      </w:pPr>
      <w:r>
        <w:t>Desenvolva um algoritmo que calcula o fatorial dos números inteiros de 5 até 15.</w:t>
      </w:r>
    </w:p>
    <w:p w:rsidR="00EA58FF" w:rsidRDefault="00EA58FF" w:rsidP="00EA58FF"/>
    <w:p w:rsidR="00EA58FF" w:rsidRDefault="00EA58FF" w:rsidP="00EA58FF">
      <w:r>
        <w:t xml:space="preserve">Nesse exemplo, precisamos usar uma estrutura de repetição </w:t>
      </w:r>
      <w:r>
        <w:rPr>
          <w:b/>
        </w:rPr>
        <w:t>enquanto</w:t>
      </w:r>
      <w:r>
        <w:t xml:space="preserve"> para calcular o fatorial de um número e uma outra estrutura de repetição </w:t>
      </w:r>
      <w:r>
        <w:rPr>
          <w:b/>
        </w:rPr>
        <w:t>enquanto</w:t>
      </w:r>
      <w:r>
        <w:t xml:space="preserve"> para passar por todos os números de 5 até 15. Note que a primeira estrutura de repetição está dentro da segunda estrutura de repetição, ou seja, elas estão encadeadas. A resolução desse exercício em pseudocódigo é a seguinte:</w:t>
      </w:r>
    </w:p>
    <w:p w:rsidR="00EA58FF" w:rsidRDefault="00EA58FF" w:rsidP="00EA58FF"/>
    <w:p w:rsidR="00EA58FF" w:rsidRDefault="00EA58FF" w:rsidP="00EA58FF">
      <w:pPr>
        <w:outlineLvl w:val="0"/>
        <w:rPr>
          <w:b/>
        </w:rPr>
      </w:pPr>
      <w:r>
        <w:rPr>
          <w:b/>
        </w:rPr>
        <w:t>Algoritmo ExemploEnquanto</w:t>
      </w:r>
    </w:p>
    <w:p w:rsidR="00EA58FF" w:rsidRDefault="00EA58FF" w:rsidP="00EA58FF">
      <w:pPr>
        <w:rPr>
          <w:b/>
        </w:rPr>
      </w:pPr>
      <w:r>
        <w:rPr>
          <w:b/>
        </w:rPr>
        <w:t xml:space="preserve">   início_algoritmo</w:t>
      </w:r>
    </w:p>
    <w:p w:rsidR="00EA58FF" w:rsidRDefault="00EA58FF" w:rsidP="00EA58FF">
      <w:pPr>
        <w:outlineLvl w:val="0"/>
        <w:rPr>
          <w:b/>
        </w:rPr>
      </w:pPr>
      <w:r>
        <w:rPr>
          <w:b/>
        </w:rPr>
        <w:t xml:space="preserve">      Declarar </w:t>
      </w:r>
    </w:p>
    <w:p w:rsidR="00EA58FF" w:rsidRDefault="00EA58FF" w:rsidP="00EA58FF">
      <w:r>
        <w:t xml:space="preserve">        i, num, fat </w:t>
      </w:r>
      <w:r>
        <w:rPr>
          <w:b/>
        </w:rPr>
        <w:t>numérico_inteiro</w:t>
      </w:r>
      <w:r>
        <w:t>;</w:t>
      </w:r>
    </w:p>
    <w:p w:rsidR="00EA58FF" w:rsidRDefault="00EA58FF" w:rsidP="00EA58FF">
      <w:r>
        <w:t xml:space="preserve">      </w:t>
      </w:r>
    </w:p>
    <w:p w:rsidR="00EA58FF" w:rsidRDefault="00EA58FF" w:rsidP="00EA58FF">
      <w:r>
        <w:t xml:space="preserve">      // entrada de dados</w:t>
      </w:r>
    </w:p>
    <w:p w:rsidR="00EA58FF" w:rsidRDefault="00EA58FF" w:rsidP="00EA58FF">
      <w:r>
        <w:t xml:space="preserve">      num ← 5; </w:t>
      </w:r>
    </w:p>
    <w:p w:rsidR="00EA58FF" w:rsidRDefault="00EA58FF" w:rsidP="00EA58FF">
      <w:r>
        <w:t xml:space="preserve">      // processamento de dados</w:t>
      </w:r>
    </w:p>
    <w:p w:rsidR="00EA58FF" w:rsidRDefault="00EA58FF" w:rsidP="00EA58FF">
      <w:r>
        <w:rPr>
          <w:b/>
        </w:rPr>
        <w:t xml:space="preserve">      enquanto </w:t>
      </w:r>
      <w:r>
        <w:t xml:space="preserve">(num &lt;= 15) </w:t>
      </w:r>
      <w:r>
        <w:rPr>
          <w:b/>
        </w:rPr>
        <w:t>faça</w:t>
      </w:r>
    </w:p>
    <w:p w:rsidR="00EA58FF" w:rsidRDefault="00EA58FF" w:rsidP="00EA58FF">
      <w:r>
        <w:t xml:space="preserve">         fat ← num;</w:t>
      </w:r>
    </w:p>
    <w:p w:rsidR="00EA58FF" w:rsidRDefault="00EA58FF" w:rsidP="00EA58FF">
      <w:r>
        <w:t xml:space="preserve">         i ← num – 1;</w:t>
      </w:r>
    </w:p>
    <w:p w:rsidR="00EA58FF" w:rsidRDefault="00EA58FF" w:rsidP="00EA58FF">
      <w:r>
        <w:t xml:space="preserve">         </w:t>
      </w:r>
      <w:r>
        <w:rPr>
          <w:b/>
        </w:rPr>
        <w:t>enquanto</w:t>
      </w:r>
      <w:r>
        <w:t xml:space="preserve"> (i &gt; 1) </w:t>
      </w:r>
      <w:r>
        <w:rPr>
          <w:b/>
        </w:rPr>
        <w:t>faça</w:t>
      </w:r>
    </w:p>
    <w:p w:rsidR="00EA58FF" w:rsidRDefault="00EA58FF" w:rsidP="00EA58FF">
      <w:r>
        <w:t xml:space="preserve">            fat ← fat * i; </w:t>
      </w:r>
    </w:p>
    <w:p w:rsidR="00EA58FF" w:rsidRDefault="00EA58FF" w:rsidP="00EA58FF">
      <w:r>
        <w:t xml:space="preserve">            i ← i – 1;</w:t>
      </w:r>
    </w:p>
    <w:p w:rsidR="00EA58FF" w:rsidRDefault="00EA58FF" w:rsidP="00EA58FF">
      <w:r>
        <w:rPr>
          <w:b/>
        </w:rPr>
        <w:t xml:space="preserve">         fimenquanto</w:t>
      </w:r>
      <w:r>
        <w:t>;</w:t>
      </w:r>
    </w:p>
    <w:p w:rsidR="00EA58FF" w:rsidRDefault="00EA58FF" w:rsidP="00EA58FF">
      <w:r>
        <w:t xml:space="preserve">         // saída de dados</w:t>
      </w:r>
    </w:p>
    <w:p w:rsidR="00EA58FF" w:rsidRDefault="00EA58FF" w:rsidP="00EA58FF">
      <w:r>
        <w:t xml:space="preserve">         escrever ("O valor do fatorial de " , num , " é " , fat); </w:t>
      </w:r>
    </w:p>
    <w:p w:rsidR="00EA58FF" w:rsidRDefault="00EA58FF" w:rsidP="00EA58FF">
      <w:r>
        <w:t xml:space="preserve">         num ← num + 1;</w:t>
      </w:r>
    </w:p>
    <w:p w:rsidR="00EA58FF" w:rsidRDefault="00EA58FF" w:rsidP="00EA58FF">
      <w:r>
        <w:rPr>
          <w:b/>
        </w:rPr>
        <w:t xml:space="preserve">      fimenquanto</w:t>
      </w:r>
      <w:r>
        <w:t>;</w:t>
      </w:r>
    </w:p>
    <w:p w:rsidR="00EA58FF" w:rsidRDefault="00EA58FF" w:rsidP="00EA58FF">
      <w:pPr>
        <w:rPr>
          <w:b/>
        </w:rPr>
      </w:pPr>
      <w:r>
        <w:rPr>
          <w:b/>
        </w:rPr>
        <w:t>fim_algoritmo.</w:t>
      </w:r>
    </w:p>
    <w:p w:rsidR="00EA58FF" w:rsidRDefault="00EA58FF" w:rsidP="00EA58FF"/>
    <w:p w:rsidR="00EA58FF" w:rsidRDefault="00EA58FF" w:rsidP="00EA58FF">
      <w:r>
        <w:t>A solução desse exercício em Java é a seguinte:</w:t>
      </w:r>
    </w:p>
    <w:p w:rsidR="00EA58FF" w:rsidRPr="004A6480" w:rsidRDefault="00EA58FF" w:rsidP="00EA58FF">
      <w:pPr>
        <w:pStyle w:val="Rodap"/>
        <w:tabs>
          <w:tab w:val="clear" w:pos="4419"/>
          <w:tab w:val="clear" w:pos="8838"/>
        </w:tabs>
      </w:pPr>
    </w:p>
    <w:p w:rsidR="00EA58FF" w:rsidRPr="00EA58FF" w:rsidRDefault="00EA58FF" w:rsidP="00EA58FF">
      <w:pPr>
        <w:rPr>
          <w:rFonts w:ascii="Courier New" w:hAnsi="Courier New"/>
          <w:b/>
          <w:lang w:val="en-US"/>
        </w:rPr>
      </w:pPr>
      <w:r w:rsidRPr="00EA58FF">
        <w:rPr>
          <w:rFonts w:ascii="Courier New" w:hAnsi="Courier New"/>
          <w:b/>
          <w:lang w:val="en-US"/>
        </w:rPr>
        <w:t>class ExemploEnquanto</w:t>
      </w:r>
    </w:p>
    <w:p w:rsidR="00EA58FF" w:rsidRPr="0047107F" w:rsidRDefault="00EA58FF" w:rsidP="00EA58FF">
      <w:pPr>
        <w:rPr>
          <w:rFonts w:ascii="Courier New" w:hAnsi="Courier New"/>
          <w:b/>
          <w:lang w:val="en-US"/>
        </w:rPr>
      </w:pPr>
      <w:r w:rsidRPr="00EA58FF">
        <w:rPr>
          <w:rFonts w:ascii="Courier New" w:hAnsi="Courier New"/>
          <w:b/>
          <w:lang w:val="en-US"/>
        </w:rPr>
        <w:t xml:space="preserve">  </w:t>
      </w:r>
      <w:r w:rsidRPr="0047107F">
        <w:rPr>
          <w:rFonts w:ascii="Courier New" w:hAnsi="Courier New"/>
          <w:b/>
          <w:lang w:val="en-US"/>
        </w:rPr>
        <w:t>{</w:t>
      </w:r>
    </w:p>
    <w:p w:rsidR="00EA58FF" w:rsidRDefault="00EA58FF" w:rsidP="00EA58FF">
      <w:pPr>
        <w:rPr>
          <w:rFonts w:ascii="Courier New" w:hAnsi="Courier New"/>
          <w:b/>
          <w:lang w:val="en-US"/>
        </w:rPr>
      </w:pPr>
      <w:r w:rsidRPr="0047107F">
        <w:rPr>
          <w:rFonts w:ascii="Courier New" w:hAnsi="Courier New"/>
          <w:b/>
          <w:lang w:val="en-US"/>
        </w:rPr>
        <w:t xml:space="preserve">     </w:t>
      </w:r>
      <w:r>
        <w:rPr>
          <w:rFonts w:ascii="Courier New" w:hAnsi="Courier New"/>
          <w:b/>
          <w:lang w:val="en-US"/>
        </w:rPr>
        <w:t>public static void main(String args [])</w:t>
      </w:r>
    </w:p>
    <w:p w:rsidR="00EA58FF" w:rsidRDefault="00EA58FF" w:rsidP="00EA58FF">
      <w:pPr>
        <w:rPr>
          <w:rFonts w:ascii="Courier New" w:hAnsi="Courier New"/>
          <w:b/>
          <w:lang w:val="en-US"/>
        </w:rPr>
      </w:pPr>
      <w:r>
        <w:rPr>
          <w:rFonts w:ascii="Courier New" w:hAnsi="Courier New"/>
          <w:b/>
          <w:lang w:val="en-US"/>
        </w:rPr>
        <w:t xml:space="preserve">       {</w:t>
      </w:r>
    </w:p>
    <w:p w:rsidR="00EA58FF" w:rsidRDefault="00EA58FF" w:rsidP="00EA58FF">
      <w:pPr>
        <w:rPr>
          <w:rFonts w:ascii="Courier New" w:hAnsi="Courier New"/>
          <w:lang w:val="en-US"/>
        </w:rPr>
      </w:pPr>
      <w:r>
        <w:rPr>
          <w:rFonts w:ascii="Courier New" w:hAnsi="Courier New"/>
          <w:lang w:val="en-US"/>
        </w:rPr>
        <w:t xml:space="preserve">          </w:t>
      </w:r>
      <w:r>
        <w:rPr>
          <w:rFonts w:ascii="Courier New" w:hAnsi="Courier New"/>
          <w:b/>
          <w:lang w:val="en-US"/>
        </w:rPr>
        <w:t>int</w:t>
      </w:r>
      <w:r>
        <w:rPr>
          <w:rFonts w:ascii="Courier New" w:hAnsi="Courier New"/>
          <w:lang w:val="en-US"/>
        </w:rPr>
        <w:t xml:space="preserve"> i, num, fat;</w:t>
      </w:r>
    </w:p>
    <w:p w:rsidR="00EA58FF" w:rsidRDefault="00EA58FF" w:rsidP="00EA58FF">
      <w:pPr>
        <w:pStyle w:val="Rodap"/>
        <w:tabs>
          <w:tab w:val="clear" w:pos="4419"/>
          <w:tab w:val="clear" w:pos="8838"/>
        </w:tabs>
        <w:rPr>
          <w:rFonts w:ascii="Courier New" w:hAnsi="Courier New"/>
          <w:lang w:val="en-US"/>
        </w:rPr>
      </w:pPr>
      <w:r>
        <w:rPr>
          <w:rFonts w:ascii="Courier New" w:hAnsi="Courier New"/>
          <w:lang w:val="en-US"/>
        </w:rPr>
        <w:t xml:space="preserve">      </w:t>
      </w:r>
    </w:p>
    <w:p w:rsidR="00EA58FF" w:rsidRDefault="00EA58FF" w:rsidP="00EA58FF">
      <w:pPr>
        <w:rPr>
          <w:rFonts w:ascii="Courier New" w:hAnsi="Courier New"/>
          <w:lang w:val="en-US"/>
        </w:rPr>
      </w:pPr>
      <w:r>
        <w:rPr>
          <w:rFonts w:ascii="Courier New" w:hAnsi="Courier New"/>
          <w:lang w:val="en-US"/>
        </w:rPr>
        <w:t xml:space="preserve">          num = 5; </w:t>
      </w:r>
    </w:p>
    <w:p w:rsidR="00EA58FF" w:rsidRDefault="00EA58FF" w:rsidP="00EA58FF">
      <w:pPr>
        <w:rPr>
          <w:rFonts w:ascii="Courier New" w:hAnsi="Courier New"/>
          <w:b/>
          <w:lang w:val="en-US"/>
        </w:rPr>
      </w:pPr>
      <w:r>
        <w:rPr>
          <w:rFonts w:ascii="Courier New" w:hAnsi="Courier New"/>
          <w:b/>
          <w:lang w:val="en-US"/>
        </w:rPr>
        <w:t xml:space="preserve">          while </w:t>
      </w:r>
      <w:r>
        <w:rPr>
          <w:rFonts w:ascii="Courier New" w:hAnsi="Courier New"/>
          <w:lang w:val="en-US"/>
        </w:rPr>
        <w:t xml:space="preserve">(num &lt;= 15) </w:t>
      </w:r>
    </w:p>
    <w:p w:rsidR="00EA58FF" w:rsidRDefault="00EA58FF" w:rsidP="00EA58FF">
      <w:pPr>
        <w:rPr>
          <w:rFonts w:ascii="Courier New" w:hAnsi="Courier New"/>
          <w:lang w:val="en-US"/>
        </w:rPr>
      </w:pPr>
      <w:r>
        <w:rPr>
          <w:rFonts w:ascii="Courier New" w:hAnsi="Courier New"/>
          <w:b/>
          <w:lang w:val="en-US"/>
        </w:rPr>
        <w:t xml:space="preserve">            {</w:t>
      </w:r>
    </w:p>
    <w:p w:rsidR="00EA58FF" w:rsidRDefault="00EA58FF" w:rsidP="00EA58FF">
      <w:pPr>
        <w:rPr>
          <w:rFonts w:ascii="Courier New" w:hAnsi="Courier New"/>
          <w:lang w:val="en-US"/>
        </w:rPr>
      </w:pPr>
      <w:r>
        <w:rPr>
          <w:rFonts w:ascii="Courier New" w:hAnsi="Courier New"/>
          <w:lang w:val="en-US"/>
        </w:rPr>
        <w:lastRenderedPageBreak/>
        <w:t xml:space="preserve">              fat = num;</w:t>
      </w:r>
    </w:p>
    <w:p w:rsidR="00EA58FF" w:rsidRDefault="00EA58FF" w:rsidP="00EA58FF">
      <w:pPr>
        <w:rPr>
          <w:rFonts w:ascii="Courier New" w:hAnsi="Courier New"/>
          <w:lang w:val="en-US"/>
        </w:rPr>
      </w:pPr>
      <w:r>
        <w:rPr>
          <w:rFonts w:ascii="Courier New" w:hAnsi="Courier New"/>
          <w:lang w:val="en-US"/>
        </w:rPr>
        <w:t xml:space="preserve">              i = num – 1;</w:t>
      </w:r>
    </w:p>
    <w:p w:rsidR="00EA58FF" w:rsidRDefault="00EA58FF" w:rsidP="00EA58FF">
      <w:pPr>
        <w:rPr>
          <w:rFonts w:ascii="Courier New" w:hAnsi="Courier New"/>
          <w:lang w:val="en-US"/>
        </w:rPr>
      </w:pPr>
      <w:r>
        <w:rPr>
          <w:rFonts w:ascii="Courier New" w:hAnsi="Courier New"/>
          <w:lang w:val="en-US"/>
        </w:rPr>
        <w:t xml:space="preserve">              </w:t>
      </w:r>
      <w:r>
        <w:rPr>
          <w:rFonts w:ascii="Courier New" w:hAnsi="Courier New"/>
          <w:b/>
          <w:lang w:val="en-US"/>
        </w:rPr>
        <w:t xml:space="preserve">while </w:t>
      </w:r>
      <w:r>
        <w:rPr>
          <w:rFonts w:ascii="Courier New" w:hAnsi="Courier New"/>
          <w:lang w:val="en-US"/>
        </w:rPr>
        <w:t xml:space="preserve">(i &gt; 1) </w:t>
      </w:r>
    </w:p>
    <w:p w:rsidR="00EA58FF" w:rsidRDefault="00EA58FF" w:rsidP="00EA58FF">
      <w:pPr>
        <w:rPr>
          <w:rFonts w:ascii="Courier New" w:hAnsi="Courier New"/>
          <w:b/>
          <w:lang w:val="en-US"/>
        </w:rPr>
      </w:pPr>
      <w:r>
        <w:rPr>
          <w:rFonts w:ascii="Courier New" w:hAnsi="Courier New"/>
          <w:lang w:val="en-US"/>
        </w:rPr>
        <w:t xml:space="preserve">                </w:t>
      </w:r>
      <w:r>
        <w:rPr>
          <w:rFonts w:ascii="Courier New" w:hAnsi="Courier New"/>
          <w:b/>
          <w:lang w:val="en-US"/>
        </w:rPr>
        <w:t>{</w:t>
      </w:r>
    </w:p>
    <w:p w:rsidR="00EA58FF" w:rsidRDefault="00EA58FF" w:rsidP="00EA58FF">
      <w:pPr>
        <w:rPr>
          <w:rFonts w:ascii="Courier New" w:hAnsi="Courier New"/>
          <w:lang w:val="en-US"/>
        </w:rPr>
      </w:pPr>
      <w:r>
        <w:rPr>
          <w:rFonts w:ascii="Courier New" w:hAnsi="Courier New"/>
          <w:lang w:val="en-US"/>
        </w:rPr>
        <w:t xml:space="preserve">                  fat = fat * i; </w:t>
      </w:r>
    </w:p>
    <w:p w:rsidR="00EA58FF" w:rsidRDefault="00EA58FF" w:rsidP="00EA58FF">
      <w:pPr>
        <w:rPr>
          <w:rFonts w:ascii="Courier New" w:hAnsi="Courier New"/>
        </w:rPr>
      </w:pPr>
      <w:r>
        <w:rPr>
          <w:rFonts w:ascii="Courier New" w:hAnsi="Courier New"/>
          <w:lang w:val="en-US"/>
        </w:rPr>
        <w:t xml:space="preserve">                  </w:t>
      </w:r>
      <w:r>
        <w:rPr>
          <w:rFonts w:ascii="Courier New" w:hAnsi="Courier New"/>
        </w:rPr>
        <w:t>i = i – 1;</w:t>
      </w:r>
    </w:p>
    <w:p w:rsidR="00EA58FF" w:rsidRDefault="00EA58FF" w:rsidP="00EA58FF">
      <w:pPr>
        <w:rPr>
          <w:rFonts w:ascii="Courier New" w:hAnsi="Courier New"/>
        </w:rPr>
      </w:pPr>
      <w:r>
        <w:rPr>
          <w:rFonts w:ascii="Courier New" w:hAnsi="Courier New"/>
          <w:b/>
        </w:rPr>
        <w:t xml:space="preserve">                } // segundo while</w:t>
      </w:r>
    </w:p>
    <w:p w:rsidR="00EA58FF" w:rsidRDefault="00EA58FF" w:rsidP="00EA58FF">
      <w:pPr>
        <w:rPr>
          <w:rFonts w:ascii="Courier New" w:hAnsi="Courier New"/>
        </w:rPr>
      </w:pPr>
      <w:r>
        <w:rPr>
          <w:rFonts w:ascii="Courier New" w:hAnsi="Courier New"/>
        </w:rPr>
        <w:t xml:space="preserve">              System.out.print ("O valor do fatorial de " + num + </w:t>
      </w:r>
      <w:r>
        <w:rPr>
          <w:rFonts w:ascii="Courier New" w:hAnsi="Courier New"/>
        </w:rPr>
        <w:br/>
        <w:t xml:space="preserve">                                " é " + fat + "\n"); </w:t>
      </w:r>
    </w:p>
    <w:p w:rsidR="00EA58FF" w:rsidRDefault="00EA58FF" w:rsidP="00EA58FF">
      <w:pPr>
        <w:rPr>
          <w:rFonts w:ascii="Courier New" w:hAnsi="Courier New"/>
        </w:rPr>
      </w:pPr>
      <w:r>
        <w:rPr>
          <w:rFonts w:ascii="Courier New" w:hAnsi="Courier New"/>
        </w:rPr>
        <w:t xml:space="preserve">              num = num + 1;</w:t>
      </w:r>
    </w:p>
    <w:p w:rsidR="00EA58FF" w:rsidRDefault="00EA58FF" w:rsidP="00EA58FF">
      <w:pPr>
        <w:outlineLvl w:val="0"/>
        <w:rPr>
          <w:rFonts w:ascii="Courier New" w:hAnsi="Courier New"/>
        </w:rPr>
      </w:pPr>
      <w:r>
        <w:rPr>
          <w:rFonts w:ascii="Courier New" w:hAnsi="Courier New"/>
          <w:b/>
        </w:rPr>
        <w:t xml:space="preserve">            } // primeiro while</w:t>
      </w:r>
    </w:p>
    <w:p w:rsidR="00EA58FF" w:rsidRDefault="00EA58FF" w:rsidP="00EA58FF">
      <w:pPr>
        <w:rPr>
          <w:rFonts w:ascii="Courier New" w:hAnsi="Courier New"/>
          <w:b/>
        </w:rPr>
      </w:pPr>
      <w:r>
        <w:rPr>
          <w:rFonts w:ascii="Courier New" w:hAnsi="Courier New"/>
        </w:rPr>
        <w:t xml:space="preserve">       </w:t>
      </w:r>
      <w:r>
        <w:rPr>
          <w:rFonts w:ascii="Courier New" w:hAnsi="Courier New"/>
          <w:b/>
        </w:rPr>
        <w:t>} // main</w:t>
      </w:r>
    </w:p>
    <w:p w:rsidR="00EA58FF" w:rsidRDefault="00EA58FF" w:rsidP="00EA58FF">
      <w:pPr>
        <w:rPr>
          <w:rFonts w:ascii="Courier New" w:hAnsi="Courier New"/>
          <w:b/>
        </w:rPr>
      </w:pPr>
      <w:r>
        <w:rPr>
          <w:rFonts w:ascii="Courier New" w:hAnsi="Courier New"/>
          <w:b/>
        </w:rPr>
        <w:t xml:space="preserve">  } // classe</w:t>
      </w:r>
    </w:p>
    <w:p w:rsidR="00EA58FF" w:rsidRDefault="00EA58FF" w:rsidP="00EA58FF"/>
    <w:p w:rsidR="00EA58FF" w:rsidRDefault="00EA58FF" w:rsidP="00EA58FF"/>
    <w:p w:rsidR="00802961" w:rsidRDefault="00802961" w:rsidP="00EA58FF"/>
    <w:p w:rsidR="00EA58FF" w:rsidRDefault="00EA58FF" w:rsidP="00EA58FF">
      <w:pPr>
        <w:pStyle w:val="Ttulo2"/>
      </w:pPr>
      <w:bookmarkStart w:id="146" w:name="_Toc91998452"/>
      <w:bookmarkStart w:id="147" w:name="_Toc91606222"/>
      <w:bookmarkStart w:id="148" w:name="_Toc122146629"/>
      <w:r>
        <w:t>8.2 Faça/Enquanto</w:t>
      </w:r>
      <w:bookmarkEnd w:id="146"/>
      <w:bookmarkEnd w:id="147"/>
      <w:bookmarkEnd w:id="148"/>
    </w:p>
    <w:p w:rsidR="00EA58FF" w:rsidRDefault="00EA58FF" w:rsidP="00EA58FF"/>
    <w:p w:rsidR="00EA58FF" w:rsidRDefault="00EA58FF" w:rsidP="00EA58FF">
      <w:r>
        <w:t xml:space="preserve">Uma estrutura de repetição </w:t>
      </w:r>
      <w:r>
        <w:rPr>
          <w:b/>
        </w:rPr>
        <w:t>faça/enquanto</w:t>
      </w:r>
      <w:r>
        <w:t xml:space="preserve"> pode ser utilizada quando o algoritmo precisa testar determinada condição depois de executar um conjunto de comandos, passando por esses passos repetidas vezes. Nesse caso, um conjunto de comandos dentro da estrutura de repetição </w:t>
      </w:r>
      <w:r>
        <w:rPr>
          <w:b/>
        </w:rPr>
        <w:t>faça/enquanto</w:t>
      </w:r>
      <w:r>
        <w:t xml:space="preserve"> é executado e, após esta execução, uma condição é avaliada e, se seu resultado for verdadeiro, o conjunto de comandos é novamente executado. Por outro lado, se o resultado da avaliação for falso, esse conjunto de comandos não volta a ser executado e o fluxo do algoritmo segue normalmente. Note que nessa estrutura de repetição, pelo menos uma vez, o conjunto de comandos dentro da estrutura de repetição </w:t>
      </w:r>
      <w:r>
        <w:rPr>
          <w:b/>
        </w:rPr>
        <w:t>faça/enquanto</w:t>
      </w:r>
      <w:r>
        <w:t xml:space="preserve"> é executado.</w:t>
      </w:r>
    </w:p>
    <w:p w:rsidR="00EA58FF" w:rsidRDefault="00EA58FF" w:rsidP="00EA58FF"/>
    <w:p w:rsidR="00802961" w:rsidRDefault="00802961" w:rsidP="00EA58FF"/>
    <w:p w:rsidR="00EA58FF" w:rsidRDefault="00EA58FF" w:rsidP="00EA58FF">
      <w:pPr>
        <w:pStyle w:val="Ttulo3"/>
      </w:pPr>
      <w:bookmarkStart w:id="149" w:name="_Toc91998453"/>
      <w:bookmarkStart w:id="150" w:name="_Toc91606223"/>
      <w:bookmarkStart w:id="151" w:name="_Toc122146630"/>
      <w:r>
        <w:t>Pseudocódigo</w:t>
      </w:r>
      <w:bookmarkEnd w:id="149"/>
      <w:bookmarkEnd w:id="150"/>
      <w:bookmarkEnd w:id="151"/>
    </w:p>
    <w:p w:rsidR="00EA58FF" w:rsidRDefault="00EA58FF" w:rsidP="00EA58FF"/>
    <w:p w:rsidR="00EA58FF" w:rsidRDefault="00EA58FF" w:rsidP="00EA58FF">
      <w:r>
        <w:t xml:space="preserve">Na estrutura de repetição </w:t>
      </w:r>
      <w:r>
        <w:rPr>
          <w:b/>
        </w:rPr>
        <w:t>faça/enquanto</w:t>
      </w:r>
      <w:r>
        <w:t xml:space="preserve">, utilizaremos as palavras </w:t>
      </w:r>
      <w:r>
        <w:rPr>
          <w:b/>
        </w:rPr>
        <w:t xml:space="preserve">faça </w:t>
      </w:r>
      <w:r>
        <w:t xml:space="preserve">e </w:t>
      </w:r>
      <w:r>
        <w:rPr>
          <w:b/>
        </w:rPr>
        <w:t>enquanto</w:t>
      </w:r>
      <w:r>
        <w:t xml:space="preserve"> que representam as palavras principais dessa estrutura e a própria palavra </w:t>
      </w:r>
      <w:r>
        <w:rPr>
          <w:b/>
        </w:rPr>
        <w:t>enquanto</w:t>
      </w:r>
      <w:r>
        <w:t xml:space="preserve"> determinará o fim do bloco de execução da estrutura. A estrutura de repetição </w:t>
      </w:r>
      <w:r>
        <w:rPr>
          <w:b/>
        </w:rPr>
        <w:t>faça/enquanto</w:t>
      </w:r>
      <w:r>
        <w:t xml:space="preserve"> para pseudocódigo segue a seguinte regra sintática:</w:t>
      </w:r>
    </w:p>
    <w:p w:rsidR="00EA58FF" w:rsidRDefault="00EA58FF" w:rsidP="00EA58FF"/>
    <w:p w:rsidR="00EA58FF" w:rsidRDefault="00EA58FF" w:rsidP="00EA58FF">
      <w:pPr>
        <w:rPr>
          <w:b/>
        </w:rPr>
      </w:pPr>
      <w:r>
        <w:rPr>
          <w:b/>
        </w:rPr>
        <w:t>&lt;inicialização da variável de controle&gt;;</w:t>
      </w:r>
    </w:p>
    <w:p w:rsidR="00EA58FF" w:rsidRDefault="00EA58FF" w:rsidP="00EA58FF">
      <w:pPr>
        <w:rPr>
          <w:b/>
        </w:rPr>
      </w:pPr>
      <w:r>
        <w:rPr>
          <w:b/>
        </w:rPr>
        <w:t>faça</w:t>
      </w:r>
    </w:p>
    <w:p w:rsidR="00EA58FF" w:rsidRDefault="00EA58FF" w:rsidP="00EA58FF">
      <w:pPr>
        <w:rPr>
          <w:b/>
        </w:rPr>
      </w:pPr>
      <w:r>
        <w:rPr>
          <w:b/>
        </w:rPr>
        <w:t xml:space="preserve">   &lt;comandos&gt;;</w:t>
      </w:r>
    </w:p>
    <w:p w:rsidR="00EA58FF" w:rsidRDefault="00EA58FF" w:rsidP="00EA58FF">
      <w:pPr>
        <w:rPr>
          <w:b/>
        </w:rPr>
      </w:pPr>
      <w:r>
        <w:rPr>
          <w:b/>
        </w:rPr>
        <w:t xml:space="preserve">   &lt;atualização da variável de controle&gt;;</w:t>
      </w:r>
    </w:p>
    <w:p w:rsidR="00EA58FF" w:rsidRDefault="00EA58FF" w:rsidP="00EA58FF">
      <w:pPr>
        <w:rPr>
          <w:b/>
        </w:rPr>
      </w:pPr>
      <w:r>
        <w:rPr>
          <w:b/>
        </w:rPr>
        <w:t>enquanto(&lt;condição&gt;);</w:t>
      </w:r>
    </w:p>
    <w:p w:rsidR="00EA58FF" w:rsidRDefault="00EA58FF" w:rsidP="00EA58FF"/>
    <w:p w:rsidR="00EA58FF" w:rsidRDefault="00EA58FF" w:rsidP="00EA58FF">
      <w:r>
        <w:t>Por exemplo:</w:t>
      </w:r>
    </w:p>
    <w:p w:rsidR="00EA58FF" w:rsidRDefault="00EA58FF" w:rsidP="00EA58FF"/>
    <w:p w:rsidR="00EA58FF" w:rsidRDefault="00EA58FF" w:rsidP="00EA58FF">
      <w:r>
        <w:t>x ← 0;</w:t>
      </w:r>
    </w:p>
    <w:p w:rsidR="00EA58FF" w:rsidRDefault="00EA58FF" w:rsidP="00EA58FF">
      <w:r>
        <w:rPr>
          <w:b/>
        </w:rPr>
        <w:t>faça</w:t>
      </w:r>
    </w:p>
    <w:p w:rsidR="00EA58FF" w:rsidRDefault="00EA58FF" w:rsidP="00EA58FF">
      <w:r>
        <w:t xml:space="preserve">   escrever ("O valor de x é: " , x);</w:t>
      </w:r>
    </w:p>
    <w:p w:rsidR="00EA58FF" w:rsidRDefault="00EA58FF" w:rsidP="00EA58FF">
      <w:r>
        <w:t xml:space="preserve">   x ← x + 1;</w:t>
      </w:r>
    </w:p>
    <w:p w:rsidR="00EA58FF" w:rsidRDefault="00EA58FF" w:rsidP="00EA58FF">
      <w:r>
        <w:rPr>
          <w:b/>
        </w:rPr>
        <w:t xml:space="preserve">enquanto </w:t>
      </w:r>
      <w:r>
        <w:t>(x &lt; 3);</w:t>
      </w:r>
    </w:p>
    <w:p w:rsidR="00EA58FF" w:rsidRDefault="00EA58FF" w:rsidP="00EA58FF"/>
    <w:p w:rsidR="00802961" w:rsidRDefault="00802961" w:rsidP="00EA58FF"/>
    <w:p w:rsidR="00EA58FF" w:rsidRDefault="00EA58FF" w:rsidP="00EA58FF">
      <w:r>
        <w:lastRenderedPageBreak/>
        <w:t xml:space="preserve">Neste exemplo, o valor inicial da variável </w:t>
      </w:r>
      <w:r>
        <w:rPr>
          <w:b/>
        </w:rPr>
        <w:t>x</w:t>
      </w:r>
      <w:r>
        <w:t xml:space="preserve"> é 0. Na primeira vez que a estrutura de repetição </w:t>
      </w:r>
      <w:r>
        <w:rPr>
          <w:b/>
        </w:rPr>
        <w:t>faça/enquanto</w:t>
      </w:r>
      <w:r>
        <w:t xml:space="preserve"> é solicitada, o comando </w:t>
      </w:r>
      <w:r>
        <w:rPr>
          <w:b/>
        </w:rPr>
        <w:t>escrever(...);</w:t>
      </w:r>
      <w:r>
        <w:t xml:space="preserve"> e a atualização de </w:t>
      </w:r>
      <w:r>
        <w:rPr>
          <w:b/>
        </w:rPr>
        <w:t>x</w:t>
      </w:r>
      <w:r>
        <w:t xml:space="preserve"> (</w:t>
      </w:r>
      <w:r>
        <w:rPr>
          <w:b/>
        </w:rPr>
        <w:t>x</w:t>
      </w:r>
      <w:r>
        <w:t xml:space="preserve"> passa a ser 1) são executados e a condição </w:t>
      </w:r>
      <w:r>
        <w:rPr>
          <w:b/>
        </w:rPr>
        <w:t>x&lt;3</w:t>
      </w:r>
      <w:r>
        <w:t xml:space="preserve"> é avaliada. O resultado dessa avaliação é verdadeiro, pois 1 é menor que 3, então a estrutura de repetição </w:t>
      </w:r>
      <w:r>
        <w:rPr>
          <w:b/>
        </w:rPr>
        <w:t>faça/enquanto</w:t>
      </w:r>
      <w:r>
        <w:t xml:space="preserve"> é novamente solicitada, o comando</w:t>
      </w:r>
      <w:r>
        <w:rPr>
          <w:b/>
        </w:rPr>
        <w:t xml:space="preserve"> escrever(...);</w:t>
      </w:r>
      <w:r>
        <w:t xml:space="preserve"> e a atualização de </w:t>
      </w:r>
      <w:r>
        <w:rPr>
          <w:b/>
        </w:rPr>
        <w:t>x</w:t>
      </w:r>
      <w:r>
        <w:t xml:space="preserve"> (</w:t>
      </w:r>
      <w:r>
        <w:rPr>
          <w:b/>
        </w:rPr>
        <w:t>x</w:t>
      </w:r>
      <w:r>
        <w:t xml:space="preserve"> passa a ser 2) são executados e a condição </w:t>
      </w:r>
      <w:r>
        <w:rPr>
          <w:b/>
        </w:rPr>
        <w:t>x&lt;3</w:t>
      </w:r>
      <w:r>
        <w:t xml:space="preserve"> é avaliada. O resultado dessa avaliação é verdadeiro, pois 2 é menor que 3, então a estrutura de repetição </w:t>
      </w:r>
      <w:r>
        <w:rPr>
          <w:b/>
        </w:rPr>
        <w:t>faça/enquanto</w:t>
      </w:r>
      <w:r>
        <w:t xml:space="preserve"> é novamente solicitada, o comando </w:t>
      </w:r>
      <w:r>
        <w:rPr>
          <w:b/>
        </w:rPr>
        <w:t>escrever(...);</w:t>
      </w:r>
      <w:r>
        <w:t xml:space="preserve"> e a atualização de </w:t>
      </w:r>
      <w:r>
        <w:rPr>
          <w:b/>
        </w:rPr>
        <w:t>x</w:t>
      </w:r>
      <w:r>
        <w:t xml:space="preserve"> (</w:t>
      </w:r>
      <w:r>
        <w:rPr>
          <w:b/>
        </w:rPr>
        <w:t>x</w:t>
      </w:r>
      <w:r>
        <w:t xml:space="preserve"> passa a ser 3) são executados e a condição </w:t>
      </w:r>
      <w:r>
        <w:rPr>
          <w:b/>
        </w:rPr>
        <w:t>x&lt;3</w:t>
      </w:r>
      <w:r>
        <w:t xml:space="preserve"> é avaliada. O resultado dessa avaliação é falso, pois 3 não é menor que 3, então essa estrutura é finalizada, seguindo com o fluxo do algoritmo após essa estrutura.</w:t>
      </w:r>
    </w:p>
    <w:p w:rsidR="00EA58FF" w:rsidRDefault="00EA58FF" w:rsidP="00EA58FF"/>
    <w:p w:rsidR="00EA58FF" w:rsidRDefault="00EA58FF" w:rsidP="00EA58FF">
      <w:r>
        <w:t>Resultado da execução deste exemplo:</w:t>
      </w:r>
    </w:p>
    <w:p w:rsidR="00EA58FF" w:rsidRDefault="00EA58FF" w:rsidP="00EA58FF"/>
    <w:p w:rsidR="00EA58FF" w:rsidRDefault="00EA58FF" w:rsidP="00EA58FF">
      <w:pPr>
        <w:outlineLvl w:val="0"/>
      </w:pPr>
      <w:r>
        <w:t>O valor de x é 0</w:t>
      </w:r>
    </w:p>
    <w:p w:rsidR="00EA58FF" w:rsidRDefault="00EA58FF" w:rsidP="00EA58FF">
      <w:r>
        <w:t>O valor de x é 1</w:t>
      </w:r>
    </w:p>
    <w:p w:rsidR="00EA58FF" w:rsidRDefault="00EA58FF" w:rsidP="00EA58FF">
      <w:r>
        <w:t>O valor de x é 2</w:t>
      </w:r>
    </w:p>
    <w:p w:rsidR="00802961" w:rsidRDefault="00802961" w:rsidP="00EA58FF"/>
    <w:p w:rsidR="00802961" w:rsidRDefault="00802961" w:rsidP="00EA58FF"/>
    <w:p w:rsidR="00802961" w:rsidRDefault="00802961" w:rsidP="00EA58FF"/>
    <w:p w:rsidR="00EA58FF" w:rsidRDefault="00EA58FF" w:rsidP="00EA58FF">
      <w:pPr>
        <w:pStyle w:val="Ttulo3"/>
      </w:pPr>
      <w:bookmarkStart w:id="152" w:name="_Toc91998454"/>
      <w:bookmarkStart w:id="153" w:name="_Toc91606224"/>
      <w:bookmarkStart w:id="154" w:name="_Toc122146631"/>
      <w:r>
        <w:t>Java</w:t>
      </w:r>
      <w:bookmarkEnd w:id="152"/>
      <w:bookmarkEnd w:id="153"/>
      <w:bookmarkEnd w:id="154"/>
    </w:p>
    <w:p w:rsidR="00EA58FF" w:rsidRDefault="00EA58FF" w:rsidP="00EA58FF"/>
    <w:p w:rsidR="00EA58FF" w:rsidRDefault="00EA58FF" w:rsidP="00EA58FF">
      <w:r>
        <w:t xml:space="preserve">No Java, para a estrutura de repetição </w:t>
      </w:r>
      <w:r>
        <w:rPr>
          <w:b/>
        </w:rPr>
        <w:t>faça/enquanto</w:t>
      </w:r>
      <w:r>
        <w:t xml:space="preserve">, utilizaremos as palavras </w:t>
      </w:r>
      <w:r>
        <w:rPr>
          <w:b/>
        </w:rPr>
        <w:t>do</w:t>
      </w:r>
      <w:r>
        <w:t xml:space="preserve"> e </w:t>
      </w:r>
      <w:r>
        <w:rPr>
          <w:b/>
        </w:rPr>
        <w:t xml:space="preserve">while </w:t>
      </w:r>
      <w:r>
        <w:t xml:space="preserve">que representam as palavras principais dessa estrutura e chave aberta, </w:t>
      </w:r>
      <w:r>
        <w:rPr>
          <w:b/>
        </w:rPr>
        <w:t>{</w:t>
      </w:r>
      <w:r>
        <w:t xml:space="preserve">, e chave fechada, </w:t>
      </w:r>
      <w:r>
        <w:rPr>
          <w:b/>
        </w:rPr>
        <w:t>}</w:t>
      </w:r>
      <w:r>
        <w:t xml:space="preserve">, para representar o conjunto de comandos que fazem parte dessa estrutura. A estrutura de repetição </w:t>
      </w:r>
      <w:r>
        <w:rPr>
          <w:b/>
        </w:rPr>
        <w:t>faça/enquanto</w:t>
      </w:r>
      <w:r>
        <w:t xml:space="preserve"> para Java segue a seguinte regra sintática:</w:t>
      </w:r>
    </w:p>
    <w:p w:rsidR="00EA58FF" w:rsidRDefault="00EA58FF" w:rsidP="00EA58FF"/>
    <w:p w:rsidR="00EA58FF" w:rsidRDefault="00EA58FF" w:rsidP="00EA58FF">
      <w:pPr>
        <w:rPr>
          <w:b/>
        </w:rPr>
      </w:pPr>
      <w:r>
        <w:rPr>
          <w:b/>
        </w:rPr>
        <w:t>&lt;inicialização da variável de controle&gt;;</w:t>
      </w:r>
    </w:p>
    <w:p w:rsidR="00EA58FF" w:rsidRDefault="00EA58FF" w:rsidP="00EA58FF">
      <w:pPr>
        <w:rPr>
          <w:b/>
        </w:rPr>
      </w:pPr>
      <w:r>
        <w:rPr>
          <w:b/>
        </w:rPr>
        <w:t>do</w:t>
      </w:r>
    </w:p>
    <w:p w:rsidR="00EA58FF" w:rsidRDefault="00EA58FF" w:rsidP="00EA58FF">
      <w:pPr>
        <w:rPr>
          <w:b/>
        </w:rPr>
      </w:pPr>
      <w:r>
        <w:rPr>
          <w:b/>
        </w:rPr>
        <w:t xml:space="preserve">   {</w:t>
      </w:r>
    </w:p>
    <w:p w:rsidR="00EA58FF" w:rsidRDefault="00EA58FF" w:rsidP="00EA58FF">
      <w:pPr>
        <w:rPr>
          <w:b/>
        </w:rPr>
      </w:pPr>
      <w:r>
        <w:rPr>
          <w:b/>
        </w:rPr>
        <w:t xml:space="preserve">      &lt;comandos&gt;;</w:t>
      </w:r>
    </w:p>
    <w:p w:rsidR="00EA58FF" w:rsidRDefault="00EA58FF" w:rsidP="00EA58FF">
      <w:pPr>
        <w:rPr>
          <w:b/>
        </w:rPr>
      </w:pPr>
      <w:r>
        <w:rPr>
          <w:b/>
        </w:rPr>
        <w:t xml:space="preserve">      &lt;atualização da variável de controle&gt;;</w:t>
      </w:r>
    </w:p>
    <w:p w:rsidR="00EA58FF" w:rsidRDefault="00EA58FF" w:rsidP="00EA58FF">
      <w:pPr>
        <w:rPr>
          <w:b/>
        </w:rPr>
      </w:pPr>
      <w:r>
        <w:rPr>
          <w:b/>
        </w:rPr>
        <w:t xml:space="preserve">   } while (&lt;condição&gt;);</w:t>
      </w:r>
    </w:p>
    <w:p w:rsidR="00EA58FF" w:rsidRDefault="00EA58FF" w:rsidP="00EA58FF"/>
    <w:p w:rsidR="00EA58FF" w:rsidRDefault="00EA58FF" w:rsidP="00EA58FF">
      <w:r>
        <w:t>Por exemplo:</w:t>
      </w:r>
    </w:p>
    <w:p w:rsidR="00EA58FF" w:rsidRDefault="00EA58FF" w:rsidP="00EA58FF"/>
    <w:p w:rsidR="00EA58FF" w:rsidRDefault="00EA58FF" w:rsidP="00EA58FF">
      <w:pPr>
        <w:rPr>
          <w:rFonts w:ascii="Courier New" w:hAnsi="Courier New"/>
        </w:rPr>
      </w:pPr>
      <w:r>
        <w:rPr>
          <w:rFonts w:ascii="Courier New" w:hAnsi="Courier New"/>
        </w:rPr>
        <w:t>x = 0;</w:t>
      </w:r>
    </w:p>
    <w:p w:rsidR="00EA58FF" w:rsidRDefault="00EA58FF" w:rsidP="00EA58FF">
      <w:pPr>
        <w:rPr>
          <w:rFonts w:ascii="Courier New" w:hAnsi="Courier New"/>
          <w:b/>
        </w:rPr>
      </w:pPr>
      <w:r>
        <w:rPr>
          <w:rFonts w:ascii="Courier New" w:hAnsi="Courier New"/>
          <w:b/>
        </w:rPr>
        <w:t>do</w:t>
      </w:r>
    </w:p>
    <w:p w:rsidR="00EA58FF" w:rsidRDefault="00EA58FF" w:rsidP="00EA58FF">
      <w:pPr>
        <w:rPr>
          <w:rFonts w:ascii="Courier New" w:hAnsi="Courier New"/>
          <w:b/>
        </w:rPr>
      </w:pPr>
      <w:r>
        <w:rPr>
          <w:rFonts w:ascii="Courier New" w:hAnsi="Courier New"/>
        </w:rPr>
        <w:t xml:space="preserve">   </w:t>
      </w:r>
      <w:r>
        <w:rPr>
          <w:rFonts w:ascii="Courier New" w:hAnsi="Courier New"/>
          <w:b/>
        </w:rPr>
        <w:t>{</w:t>
      </w:r>
    </w:p>
    <w:p w:rsidR="00EA58FF" w:rsidRDefault="00EA58FF" w:rsidP="00EA58FF">
      <w:pPr>
        <w:rPr>
          <w:rFonts w:ascii="Courier New" w:hAnsi="Courier New"/>
        </w:rPr>
      </w:pPr>
      <w:r>
        <w:rPr>
          <w:rFonts w:ascii="Courier New" w:hAnsi="Courier New"/>
        </w:rPr>
        <w:t xml:space="preserve">      System.out.println ("O valor de x é: " + x);</w:t>
      </w:r>
    </w:p>
    <w:p w:rsidR="00EA58FF" w:rsidRPr="00EA58FF" w:rsidRDefault="00EA58FF" w:rsidP="00EA58FF">
      <w:pPr>
        <w:rPr>
          <w:rFonts w:ascii="Courier New" w:hAnsi="Courier New"/>
        </w:rPr>
      </w:pPr>
      <w:r>
        <w:rPr>
          <w:rFonts w:ascii="Courier New" w:hAnsi="Courier New"/>
        </w:rPr>
        <w:t xml:space="preserve">      </w:t>
      </w:r>
      <w:r w:rsidRPr="00EA58FF">
        <w:rPr>
          <w:rFonts w:ascii="Courier New" w:hAnsi="Courier New"/>
        </w:rPr>
        <w:t>x = x + 1;</w:t>
      </w:r>
    </w:p>
    <w:p w:rsidR="00EA58FF" w:rsidRPr="00EA58FF" w:rsidRDefault="00EA58FF" w:rsidP="00EA58FF">
      <w:pPr>
        <w:rPr>
          <w:rFonts w:ascii="Courier New" w:hAnsi="Courier New"/>
        </w:rPr>
      </w:pPr>
      <w:r w:rsidRPr="00EA58FF">
        <w:rPr>
          <w:rFonts w:ascii="Courier New" w:hAnsi="Courier New"/>
          <w:b/>
        </w:rPr>
        <w:t xml:space="preserve">   } while </w:t>
      </w:r>
      <w:r w:rsidRPr="00EA58FF">
        <w:rPr>
          <w:rFonts w:ascii="Courier New" w:hAnsi="Courier New"/>
        </w:rPr>
        <w:t>(x &lt; 3);</w:t>
      </w:r>
    </w:p>
    <w:p w:rsidR="00EA58FF" w:rsidRPr="00EA58FF" w:rsidRDefault="00EA58FF" w:rsidP="00EA58FF"/>
    <w:p w:rsidR="00EA58FF" w:rsidRDefault="00EA58FF" w:rsidP="00EA58FF">
      <w:r>
        <w:t xml:space="preserve">Nesse exemplo, o valor inicial da variável </w:t>
      </w:r>
      <w:r>
        <w:rPr>
          <w:b/>
        </w:rPr>
        <w:t>x</w:t>
      </w:r>
      <w:r>
        <w:t xml:space="preserve"> é 0. Na primeira vez que a estrutura de repetição </w:t>
      </w:r>
      <w:r>
        <w:rPr>
          <w:b/>
        </w:rPr>
        <w:t>do/while</w:t>
      </w:r>
      <w:r>
        <w:t xml:space="preserve"> é solicitada, o comando </w:t>
      </w:r>
      <w:r>
        <w:rPr>
          <w:b/>
        </w:rPr>
        <w:t>System.out.println(...);</w:t>
      </w:r>
      <w:r>
        <w:t xml:space="preserve"> e a atualização de </w:t>
      </w:r>
      <w:r>
        <w:rPr>
          <w:b/>
        </w:rPr>
        <w:t>x</w:t>
      </w:r>
      <w:r>
        <w:t xml:space="preserve"> (</w:t>
      </w:r>
      <w:r>
        <w:rPr>
          <w:b/>
        </w:rPr>
        <w:t>x</w:t>
      </w:r>
      <w:r>
        <w:t xml:space="preserve"> passa a ser 1) são executados e a condição </w:t>
      </w:r>
      <w:r>
        <w:rPr>
          <w:b/>
        </w:rPr>
        <w:t>x&lt;3</w:t>
      </w:r>
      <w:r>
        <w:t xml:space="preserve"> é avaliada. O resultado dessa avaliação é verdadeiro, pois 1 é menor que 3, então a estrutura de repetição </w:t>
      </w:r>
      <w:r>
        <w:rPr>
          <w:b/>
        </w:rPr>
        <w:t>do/while</w:t>
      </w:r>
      <w:r>
        <w:t xml:space="preserve"> é novamente solicitada, o comando</w:t>
      </w:r>
      <w:r>
        <w:rPr>
          <w:b/>
        </w:rPr>
        <w:t xml:space="preserve"> System.out.println (...);</w:t>
      </w:r>
      <w:r>
        <w:t xml:space="preserve"> e a atualização de </w:t>
      </w:r>
      <w:r>
        <w:rPr>
          <w:b/>
        </w:rPr>
        <w:t>x</w:t>
      </w:r>
      <w:r>
        <w:t xml:space="preserve"> (</w:t>
      </w:r>
      <w:r>
        <w:rPr>
          <w:b/>
        </w:rPr>
        <w:t>x</w:t>
      </w:r>
      <w:r>
        <w:t xml:space="preserve"> passa a ser 2) são executados e a condição </w:t>
      </w:r>
      <w:r>
        <w:rPr>
          <w:b/>
        </w:rPr>
        <w:t>x&lt;3</w:t>
      </w:r>
      <w:r>
        <w:t xml:space="preserve"> é avaliada. O resultado dessa avaliação é verdadeiro, pois 2 é menor que 3, então a estrutura de repetição </w:t>
      </w:r>
      <w:r>
        <w:rPr>
          <w:b/>
        </w:rPr>
        <w:t>do/while</w:t>
      </w:r>
      <w:r>
        <w:t xml:space="preserve"> é novamente solicitada, o comando </w:t>
      </w:r>
      <w:r>
        <w:rPr>
          <w:b/>
        </w:rPr>
        <w:t>System.out.println (...);</w:t>
      </w:r>
      <w:r>
        <w:t xml:space="preserve"> e a atualização de </w:t>
      </w:r>
      <w:r>
        <w:rPr>
          <w:b/>
        </w:rPr>
        <w:t>x</w:t>
      </w:r>
      <w:r>
        <w:t xml:space="preserve"> (</w:t>
      </w:r>
      <w:r>
        <w:rPr>
          <w:b/>
        </w:rPr>
        <w:t>x</w:t>
      </w:r>
      <w:r>
        <w:t xml:space="preserve"> passa a ser 3) são executados e a condição </w:t>
      </w:r>
      <w:r>
        <w:rPr>
          <w:b/>
        </w:rPr>
        <w:lastRenderedPageBreak/>
        <w:t>x&lt;3</w:t>
      </w:r>
      <w:r>
        <w:t xml:space="preserve"> é avaliado. O resultado dessa avaliação é falso, pois 3 não é menor que 3, então essa estrutura é finalizada, seguindo com o fluxo do algoritmo após essa estrutura.</w:t>
      </w:r>
    </w:p>
    <w:p w:rsidR="00EA58FF" w:rsidRDefault="00EA58FF" w:rsidP="00EA58FF"/>
    <w:p w:rsidR="00EA58FF" w:rsidRDefault="00EA58FF" w:rsidP="00EA58FF">
      <w:r>
        <w:t>Resultado da execução desse exemplo:</w:t>
      </w:r>
    </w:p>
    <w:p w:rsidR="00EA58FF" w:rsidRDefault="00EA58FF" w:rsidP="00EA58FF">
      <w:pPr>
        <w:outlineLvl w:val="0"/>
      </w:pPr>
      <w:r>
        <w:t>O valor de x é 0</w:t>
      </w:r>
    </w:p>
    <w:p w:rsidR="00EA58FF" w:rsidRDefault="00EA58FF" w:rsidP="00EA58FF">
      <w:r>
        <w:t>O valor de x é 1</w:t>
      </w:r>
    </w:p>
    <w:p w:rsidR="00EA58FF" w:rsidRDefault="00EA58FF" w:rsidP="00EA58FF">
      <w:r>
        <w:t>O valor de x é 2</w:t>
      </w:r>
    </w:p>
    <w:p w:rsidR="00EA58FF" w:rsidRDefault="00EA58FF" w:rsidP="00EA58FF"/>
    <w:p w:rsidR="00EA58FF" w:rsidRDefault="00EA58FF" w:rsidP="00EA58FF">
      <w:pPr>
        <w:pStyle w:val="Ttulo3"/>
      </w:pPr>
      <w:bookmarkStart w:id="155" w:name="_Toc91998455"/>
      <w:bookmarkStart w:id="156" w:name="_Toc91606225"/>
      <w:bookmarkStart w:id="157" w:name="_Toc122146632"/>
      <w:r>
        <w:t>Encadeamento</w:t>
      </w:r>
      <w:bookmarkEnd w:id="155"/>
      <w:bookmarkEnd w:id="156"/>
      <w:bookmarkEnd w:id="157"/>
    </w:p>
    <w:p w:rsidR="00EA58FF" w:rsidRDefault="00EA58FF" w:rsidP="00EA58FF"/>
    <w:p w:rsidR="00EA58FF" w:rsidRDefault="00EA58FF" w:rsidP="00EA58FF">
      <w:r>
        <w:t xml:space="preserve">Na estrutura de repetição </w:t>
      </w:r>
      <w:r>
        <w:rPr>
          <w:b/>
        </w:rPr>
        <w:t>faça/enquanto</w:t>
      </w:r>
      <w:r>
        <w:t xml:space="preserve">, utilizaremos as palavras </w:t>
      </w:r>
      <w:r>
        <w:rPr>
          <w:b/>
        </w:rPr>
        <w:t xml:space="preserve">faça </w:t>
      </w:r>
      <w:r>
        <w:t xml:space="preserve">e </w:t>
      </w:r>
      <w:r>
        <w:rPr>
          <w:b/>
        </w:rPr>
        <w:t>enquanto</w:t>
      </w:r>
      <w:r>
        <w:t xml:space="preserve"> que representam as palavras principais dessa estrutura e a própria palavra </w:t>
      </w:r>
      <w:r>
        <w:rPr>
          <w:b/>
        </w:rPr>
        <w:t>enquanto</w:t>
      </w:r>
      <w:r>
        <w:t xml:space="preserve"> determinará o fim do bloco de execução dessa estrutura. A estrutura de repetição </w:t>
      </w:r>
      <w:r>
        <w:rPr>
          <w:b/>
        </w:rPr>
        <w:t>faça/enquanto</w:t>
      </w:r>
      <w:r>
        <w:t xml:space="preserve"> encadeada para pseudocódigo segue a seguinte regra sintática:</w:t>
      </w:r>
    </w:p>
    <w:p w:rsidR="00EA58FF" w:rsidRDefault="00EA58FF" w:rsidP="00EA58FF"/>
    <w:p w:rsidR="00EA58FF" w:rsidRDefault="00EA58FF" w:rsidP="00EA58FF">
      <w:pPr>
        <w:rPr>
          <w:b/>
        </w:rPr>
      </w:pPr>
      <w:r>
        <w:rPr>
          <w:b/>
        </w:rPr>
        <w:t>&lt;inicialização da variável de controle 1&gt;;</w:t>
      </w:r>
    </w:p>
    <w:p w:rsidR="00EA58FF" w:rsidRDefault="00EA58FF" w:rsidP="00EA58FF">
      <w:pPr>
        <w:rPr>
          <w:b/>
        </w:rPr>
      </w:pPr>
      <w:r>
        <w:rPr>
          <w:b/>
        </w:rPr>
        <w:t>faça</w:t>
      </w:r>
    </w:p>
    <w:p w:rsidR="00EA58FF" w:rsidRDefault="00EA58FF" w:rsidP="00EA58FF">
      <w:pPr>
        <w:rPr>
          <w:b/>
        </w:rPr>
      </w:pPr>
      <w:r>
        <w:rPr>
          <w:b/>
        </w:rPr>
        <w:t xml:space="preserve">   &lt;inicialização da variável de controle 2&gt;;</w:t>
      </w:r>
    </w:p>
    <w:p w:rsidR="00EA58FF" w:rsidRDefault="00EA58FF" w:rsidP="00EA58FF">
      <w:pPr>
        <w:rPr>
          <w:b/>
        </w:rPr>
      </w:pPr>
      <w:r>
        <w:rPr>
          <w:b/>
        </w:rPr>
        <w:t xml:space="preserve">   faça</w:t>
      </w:r>
    </w:p>
    <w:p w:rsidR="00EA58FF" w:rsidRDefault="00EA58FF" w:rsidP="00EA58FF">
      <w:pPr>
        <w:rPr>
          <w:b/>
        </w:rPr>
      </w:pPr>
      <w:r>
        <w:rPr>
          <w:b/>
        </w:rPr>
        <w:t xml:space="preserve">      &lt;comandos que podem ter outra estrutura de repetição faça/enquanto&gt;;</w:t>
      </w:r>
    </w:p>
    <w:p w:rsidR="00EA58FF" w:rsidRDefault="00EA58FF" w:rsidP="00EA58FF">
      <w:pPr>
        <w:rPr>
          <w:b/>
        </w:rPr>
      </w:pPr>
      <w:r>
        <w:rPr>
          <w:b/>
        </w:rPr>
        <w:t xml:space="preserve">      &lt;atualização da variável de controle 2&gt;;</w:t>
      </w:r>
    </w:p>
    <w:p w:rsidR="00EA58FF" w:rsidRDefault="00EA58FF" w:rsidP="00EA58FF">
      <w:pPr>
        <w:rPr>
          <w:b/>
        </w:rPr>
      </w:pPr>
      <w:r>
        <w:rPr>
          <w:b/>
        </w:rPr>
        <w:t xml:space="preserve">   enquanto(&lt;condição1&gt;);</w:t>
      </w:r>
    </w:p>
    <w:p w:rsidR="00EA58FF" w:rsidRDefault="00EA58FF" w:rsidP="00EA58FF">
      <w:pPr>
        <w:rPr>
          <w:b/>
        </w:rPr>
      </w:pPr>
      <w:r>
        <w:rPr>
          <w:b/>
        </w:rPr>
        <w:t xml:space="preserve">   &lt;atualização da variável de controle 1&gt;;</w:t>
      </w:r>
    </w:p>
    <w:p w:rsidR="00EA58FF" w:rsidRDefault="00EA58FF" w:rsidP="00EA58FF">
      <w:pPr>
        <w:rPr>
          <w:b/>
        </w:rPr>
      </w:pPr>
      <w:r>
        <w:rPr>
          <w:b/>
        </w:rPr>
        <w:t>enquanto(&lt;condição2&gt;);</w:t>
      </w:r>
    </w:p>
    <w:p w:rsidR="00EA58FF" w:rsidRDefault="00EA58FF" w:rsidP="00EA58FF"/>
    <w:p w:rsidR="00EA58FF" w:rsidRDefault="00EA58FF" w:rsidP="00EA58FF">
      <w:r>
        <w:t xml:space="preserve">No Java, para a estrutura de repetição </w:t>
      </w:r>
      <w:r>
        <w:rPr>
          <w:b/>
        </w:rPr>
        <w:t>faça/enquanto</w:t>
      </w:r>
      <w:r>
        <w:t xml:space="preserve">, utilizaremos as palavras </w:t>
      </w:r>
      <w:r>
        <w:rPr>
          <w:b/>
        </w:rPr>
        <w:t>do</w:t>
      </w:r>
      <w:r>
        <w:t xml:space="preserve"> e </w:t>
      </w:r>
      <w:r>
        <w:rPr>
          <w:b/>
        </w:rPr>
        <w:t xml:space="preserve">while </w:t>
      </w:r>
      <w:r>
        <w:t xml:space="preserve">que representam as palavras principais dessa estrutura e chave aberta, </w:t>
      </w:r>
      <w:r>
        <w:rPr>
          <w:b/>
        </w:rPr>
        <w:t>{</w:t>
      </w:r>
      <w:r>
        <w:t xml:space="preserve">, e chave fechada, </w:t>
      </w:r>
      <w:r>
        <w:rPr>
          <w:b/>
        </w:rPr>
        <w:t>}</w:t>
      </w:r>
      <w:r>
        <w:t xml:space="preserve">, para representar o conjunto de comandos que fazem parte dessa estrutura. A estrutura de repetição </w:t>
      </w:r>
      <w:r>
        <w:rPr>
          <w:b/>
        </w:rPr>
        <w:t>faça/enquanto</w:t>
      </w:r>
      <w:r>
        <w:t xml:space="preserve"> encadeado para Java segue a seguinte regra sintática:</w:t>
      </w:r>
    </w:p>
    <w:p w:rsidR="00EA58FF" w:rsidRDefault="00EA58FF" w:rsidP="00EA58FF"/>
    <w:p w:rsidR="00EA58FF" w:rsidRDefault="00EA58FF" w:rsidP="00EA58FF">
      <w:pPr>
        <w:rPr>
          <w:b/>
        </w:rPr>
      </w:pPr>
      <w:r>
        <w:rPr>
          <w:b/>
        </w:rPr>
        <w:t>&lt;inicialização da variável de controle 1&gt;;</w:t>
      </w:r>
    </w:p>
    <w:p w:rsidR="00EA58FF" w:rsidRDefault="00EA58FF" w:rsidP="00EA58FF">
      <w:pPr>
        <w:rPr>
          <w:b/>
        </w:rPr>
      </w:pPr>
      <w:r>
        <w:rPr>
          <w:b/>
        </w:rPr>
        <w:t>do</w:t>
      </w:r>
    </w:p>
    <w:p w:rsidR="00EA58FF" w:rsidRDefault="00EA58FF" w:rsidP="00EA58FF">
      <w:pPr>
        <w:rPr>
          <w:b/>
        </w:rPr>
      </w:pPr>
      <w:r>
        <w:rPr>
          <w:b/>
        </w:rPr>
        <w:t xml:space="preserve">   {</w:t>
      </w:r>
    </w:p>
    <w:p w:rsidR="00EA58FF" w:rsidRDefault="00EA58FF" w:rsidP="00EA58FF">
      <w:pPr>
        <w:rPr>
          <w:b/>
        </w:rPr>
      </w:pPr>
      <w:r>
        <w:rPr>
          <w:b/>
        </w:rPr>
        <w:t xml:space="preserve">      &lt;inicialização da variável de controle 2&gt;;</w:t>
      </w:r>
    </w:p>
    <w:p w:rsidR="00EA58FF" w:rsidRDefault="00EA58FF" w:rsidP="00EA58FF">
      <w:pPr>
        <w:rPr>
          <w:b/>
        </w:rPr>
      </w:pPr>
      <w:r>
        <w:rPr>
          <w:b/>
        </w:rPr>
        <w:t xml:space="preserve">      do</w:t>
      </w:r>
    </w:p>
    <w:p w:rsidR="00EA58FF" w:rsidRDefault="00EA58FF" w:rsidP="00EA58FF">
      <w:pPr>
        <w:rPr>
          <w:b/>
        </w:rPr>
      </w:pPr>
      <w:r>
        <w:rPr>
          <w:b/>
        </w:rPr>
        <w:t xml:space="preserve">         {</w:t>
      </w:r>
    </w:p>
    <w:p w:rsidR="00EA58FF" w:rsidRDefault="00EA58FF" w:rsidP="00EA58FF">
      <w:pPr>
        <w:rPr>
          <w:b/>
        </w:rPr>
      </w:pPr>
      <w:r>
        <w:rPr>
          <w:b/>
        </w:rPr>
        <w:t xml:space="preserve">            &lt;comandos que podem ter outra estrutura de repetição do/while&gt;;</w:t>
      </w:r>
    </w:p>
    <w:p w:rsidR="00EA58FF" w:rsidRDefault="00EA58FF" w:rsidP="00EA58FF">
      <w:pPr>
        <w:rPr>
          <w:b/>
        </w:rPr>
      </w:pPr>
      <w:r>
        <w:rPr>
          <w:b/>
        </w:rPr>
        <w:t xml:space="preserve">            &lt;atualização da variável de controle 2&gt;;</w:t>
      </w:r>
    </w:p>
    <w:p w:rsidR="00EA58FF" w:rsidRDefault="00EA58FF" w:rsidP="00EA58FF">
      <w:pPr>
        <w:rPr>
          <w:b/>
        </w:rPr>
      </w:pPr>
      <w:r>
        <w:rPr>
          <w:b/>
        </w:rPr>
        <w:t xml:space="preserve">         } while (&lt;condição1&gt;);</w:t>
      </w:r>
    </w:p>
    <w:p w:rsidR="00EA58FF" w:rsidRDefault="00EA58FF" w:rsidP="00EA58FF">
      <w:pPr>
        <w:rPr>
          <w:b/>
        </w:rPr>
      </w:pPr>
      <w:r>
        <w:rPr>
          <w:b/>
        </w:rPr>
        <w:t xml:space="preserve">      &lt;atualização da variável de controle 2&gt;;</w:t>
      </w:r>
    </w:p>
    <w:p w:rsidR="00EA58FF" w:rsidRDefault="00EA58FF" w:rsidP="00EA58FF">
      <w:pPr>
        <w:rPr>
          <w:b/>
        </w:rPr>
      </w:pPr>
      <w:r>
        <w:rPr>
          <w:b/>
        </w:rPr>
        <w:t xml:space="preserve">   } while (&lt;condição2&gt;);</w:t>
      </w:r>
    </w:p>
    <w:p w:rsidR="00EA58FF" w:rsidRDefault="00EA58FF" w:rsidP="00EA58FF"/>
    <w:p w:rsidR="00802961" w:rsidRDefault="00802961" w:rsidP="00EA58FF"/>
    <w:p w:rsidR="00EA58FF" w:rsidRDefault="00EA58FF" w:rsidP="00EA58FF">
      <w:r>
        <w:t xml:space="preserve">Para um melhor entendimento do encadeamento nas estruturas de repetição </w:t>
      </w:r>
      <w:r>
        <w:rPr>
          <w:b/>
        </w:rPr>
        <w:t>faça/enquanto</w:t>
      </w:r>
      <w:r>
        <w:t>, resolveremos o seguinte exemplo:</w:t>
      </w:r>
    </w:p>
    <w:p w:rsidR="00EA58FF" w:rsidRDefault="00EA58FF" w:rsidP="00EA58FF"/>
    <w:p w:rsidR="00EA58FF" w:rsidRDefault="00EA58FF" w:rsidP="00EA58FF">
      <w:pPr>
        <w:outlineLvl w:val="0"/>
      </w:pPr>
      <w:r>
        <w:t>Desenvolva um algoritmo que calcula o fatorial dos números inteiros de 5 até 15.</w:t>
      </w:r>
    </w:p>
    <w:p w:rsidR="00EA58FF" w:rsidRDefault="00EA58FF" w:rsidP="00EA58FF"/>
    <w:p w:rsidR="00EA58FF" w:rsidRDefault="00EA58FF" w:rsidP="00EA58FF">
      <w:r>
        <w:t xml:space="preserve">Nesse exemplo, precisamos usar uma estrutura de repetição </w:t>
      </w:r>
      <w:r>
        <w:rPr>
          <w:b/>
        </w:rPr>
        <w:t>faça/enquanto</w:t>
      </w:r>
      <w:r>
        <w:t xml:space="preserve"> para calcular o fatorial de um número e uma outra estrutura de repetição </w:t>
      </w:r>
      <w:r>
        <w:rPr>
          <w:b/>
        </w:rPr>
        <w:t>faça/enquanto</w:t>
      </w:r>
      <w:r>
        <w:t xml:space="preserve"> para passar por todos os números de 5 até 15. Note que a primeira estrutura de repetição está dentro da </w:t>
      </w:r>
      <w:r>
        <w:lastRenderedPageBreak/>
        <w:t>segunda estrutura de repetição, ou seja, elas estão encadeadas. A resolução desse exercício em pseudocódigo é a seguinte:</w:t>
      </w:r>
    </w:p>
    <w:p w:rsidR="00EA58FF" w:rsidRDefault="00EA58FF" w:rsidP="00EA58FF"/>
    <w:p w:rsidR="00802961" w:rsidRDefault="00802961" w:rsidP="00EA58FF"/>
    <w:p w:rsidR="00EA58FF" w:rsidRDefault="00EA58FF" w:rsidP="00EA58FF">
      <w:pPr>
        <w:outlineLvl w:val="0"/>
        <w:rPr>
          <w:b/>
        </w:rPr>
      </w:pPr>
      <w:r>
        <w:rPr>
          <w:b/>
        </w:rPr>
        <w:t>Algoritmo ExemploFacaEnquanto</w:t>
      </w:r>
    </w:p>
    <w:p w:rsidR="00EA58FF" w:rsidRDefault="00EA58FF" w:rsidP="00EA58FF">
      <w:pPr>
        <w:rPr>
          <w:b/>
        </w:rPr>
      </w:pPr>
      <w:r>
        <w:rPr>
          <w:b/>
        </w:rPr>
        <w:t xml:space="preserve">   início_algoritmo</w:t>
      </w:r>
    </w:p>
    <w:p w:rsidR="00802961" w:rsidRDefault="00802961" w:rsidP="00EA58FF">
      <w:pPr>
        <w:rPr>
          <w:b/>
        </w:rPr>
      </w:pPr>
    </w:p>
    <w:p w:rsidR="00EA58FF" w:rsidRDefault="00EA58FF" w:rsidP="00EA58FF">
      <w:pPr>
        <w:outlineLvl w:val="0"/>
        <w:rPr>
          <w:b/>
        </w:rPr>
      </w:pPr>
      <w:r>
        <w:rPr>
          <w:b/>
        </w:rPr>
        <w:t xml:space="preserve">      Declarar </w:t>
      </w:r>
    </w:p>
    <w:p w:rsidR="00EA58FF" w:rsidRDefault="00EA58FF" w:rsidP="00EA58FF">
      <w:r>
        <w:t xml:space="preserve">        i, num, fat </w:t>
      </w:r>
      <w:r>
        <w:rPr>
          <w:b/>
        </w:rPr>
        <w:t>numérico_inteiro</w:t>
      </w:r>
      <w:r>
        <w:t>;</w:t>
      </w:r>
    </w:p>
    <w:p w:rsidR="00EA58FF" w:rsidRDefault="00EA58FF" w:rsidP="00EA58FF">
      <w:r>
        <w:t xml:space="preserve">      </w:t>
      </w:r>
    </w:p>
    <w:p w:rsidR="00EA58FF" w:rsidRDefault="00EA58FF" w:rsidP="00EA58FF">
      <w:r>
        <w:t xml:space="preserve">      num ← 5; // entrada de dados</w:t>
      </w:r>
    </w:p>
    <w:p w:rsidR="00EA58FF" w:rsidRDefault="00EA58FF" w:rsidP="00EA58FF">
      <w:r>
        <w:t xml:space="preserve">      // processamento de dados</w:t>
      </w:r>
    </w:p>
    <w:p w:rsidR="00EA58FF" w:rsidRDefault="00EA58FF" w:rsidP="00EA58FF">
      <w:r>
        <w:rPr>
          <w:b/>
        </w:rPr>
        <w:t xml:space="preserve">      faça</w:t>
      </w:r>
    </w:p>
    <w:p w:rsidR="00EA58FF" w:rsidRDefault="00EA58FF" w:rsidP="00EA58FF">
      <w:r>
        <w:t xml:space="preserve">         fat ← num;</w:t>
      </w:r>
    </w:p>
    <w:p w:rsidR="00EA58FF" w:rsidRDefault="00EA58FF" w:rsidP="00EA58FF">
      <w:r>
        <w:t xml:space="preserve">         i ← num – 1;</w:t>
      </w:r>
    </w:p>
    <w:p w:rsidR="00EA58FF" w:rsidRDefault="00EA58FF" w:rsidP="00EA58FF">
      <w:pPr>
        <w:rPr>
          <w:lang w:val="en-US"/>
        </w:rPr>
      </w:pPr>
      <w:r>
        <w:rPr>
          <w:b/>
        </w:rPr>
        <w:t xml:space="preserve">         </w:t>
      </w:r>
      <w:r>
        <w:rPr>
          <w:b/>
          <w:lang w:val="en-US"/>
        </w:rPr>
        <w:t>faça</w:t>
      </w:r>
    </w:p>
    <w:p w:rsidR="00EA58FF" w:rsidRDefault="00EA58FF" w:rsidP="00EA58FF">
      <w:pPr>
        <w:rPr>
          <w:lang w:val="en-US"/>
        </w:rPr>
      </w:pPr>
      <w:r>
        <w:rPr>
          <w:lang w:val="en-US"/>
        </w:rPr>
        <w:t xml:space="preserve">            fat ← fat * i; </w:t>
      </w:r>
    </w:p>
    <w:p w:rsidR="00EA58FF" w:rsidRPr="0047107F" w:rsidRDefault="00EA58FF" w:rsidP="00EA58FF">
      <w:pPr>
        <w:rPr>
          <w:lang w:val="en-US"/>
        </w:rPr>
      </w:pPr>
      <w:r>
        <w:rPr>
          <w:lang w:val="en-US"/>
        </w:rPr>
        <w:t xml:space="preserve">            </w:t>
      </w:r>
      <w:r w:rsidRPr="0047107F">
        <w:rPr>
          <w:lang w:val="en-US"/>
        </w:rPr>
        <w:t>i ← i – 1;</w:t>
      </w:r>
    </w:p>
    <w:p w:rsidR="00EA58FF" w:rsidRDefault="00EA58FF" w:rsidP="00EA58FF">
      <w:r w:rsidRPr="0047107F">
        <w:rPr>
          <w:b/>
          <w:lang w:val="en-US"/>
        </w:rPr>
        <w:t xml:space="preserve">         </w:t>
      </w:r>
      <w:r>
        <w:rPr>
          <w:b/>
        </w:rPr>
        <w:t>enquanto</w:t>
      </w:r>
      <w:r>
        <w:t xml:space="preserve"> (i &gt; 1);</w:t>
      </w:r>
    </w:p>
    <w:p w:rsidR="00EA58FF" w:rsidRDefault="00EA58FF" w:rsidP="00EA58FF">
      <w:r>
        <w:t xml:space="preserve">         escrever ("O valor do fatorial de " , num , " é " , fat); // saída de dados</w:t>
      </w:r>
    </w:p>
    <w:p w:rsidR="00EA58FF" w:rsidRDefault="00EA58FF" w:rsidP="00EA58FF">
      <w:r>
        <w:t xml:space="preserve">         num ← num + 1;</w:t>
      </w:r>
    </w:p>
    <w:p w:rsidR="00EA58FF" w:rsidRDefault="00EA58FF" w:rsidP="00EA58FF">
      <w:r>
        <w:rPr>
          <w:b/>
        </w:rPr>
        <w:t xml:space="preserve">      enquanto </w:t>
      </w:r>
      <w:r>
        <w:t>(num &lt;= 15);</w:t>
      </w:r>
    </w:p>
    <w:p w:rsidR="00802961" w:rsidRDefault="00802961" w:rsidP="00EA58FF"/>
    <w:p w:rsidR="00EA58FF" w:rsidRDefault="00EA58FF" w:rsidP="00EA58FF">
      <w:pPr>
        <w:rPr>
          <w:b/>
        </w:rPr>
      </w:pPr>
      <w:r>
        <w:rPr>
          <w:b/>
        </w:rPr>
        <w:t>fim_algoritmo.</w:t>
      </w:r>
    </w:p>
    <w:p w:rsidR="00EA58FF" w:rsidRDefault="00EA58FF" w:rsidP="00EA58FF"/>
    <w:p w:rsidR="00802961" w:rsidRDefault="00802961" w:rsidP="00EA58FF"/>
    <w:p w:rsidR="00EA58FF" w:rsidRDefault="00EA58FF" w:rsidP="00EA58FF">
      <w:r>
        <w:t>A solução desse exercício em Java é a seguinte:</w:t>
      </w:r>
    </w:p>
    <w:p w:rsidR="00EA58FF" w:rsidRDefault="00EA58FF" w:rsidP="00EA58FF">
      <w:pPr>
        <w:pStyle w:val="Rodap"/>
        <w:tabs>
          <w:tab w:val="clear" w:pos="4419"/>
          <w:tab w:val="clear" w:pos="8838"/>
        </w:tabs>
      </w:pPr>
    </w:p>
    <w:p w:rsidR="00EA58FF" w:rsidRDefault="00EA58FF" w:rsidP="00EA58FF">
      <w:pPr>
        <w:rPr>
          <w:rFonts w:ascii="Courier New" w:hAnsi="Courier New"/>
          <w:b/>
          <w:lang w:val="en-US"/>
        </w:rPr>
      </w:pPr>
      <w:r>
        <w:rPr>
          <w:rFonts w:ascii="Courier New" w:hAnsi="Courier New"/>
          <w:b/>
          <w:lang w:val="en-US"/>
        </w:rPr>
        <w:t>class ExemploFacaEnquanto</w:t>
      </w:r>
    </w:p>
    <w:p w:rsidR="00EA58FF" w:rsidRDefault="00EA58FF" w:rsidP="00EA58FF">
      <w:pPr>
        <w:rPr>
          <w:rFonts w:ascii="Courier New" w:hAnsi="Courier New"/>
          <w:b/>
          <w:lang w:val="en-US"/>
        </w:rPr>
      </w:pPr>
      <w:r>
        <w:rPr>
          <w:rFonts w:ascii="Courier New" w:hAnsi="Courier New"/>
          <w:b/>
          <w:lang w:val="en-US"/>
        </w:rPr>
        <w:t xml:space="preserve">  {</w:t>
      </w:r>
    </w:p>
    <w:p w:rsidR="00EA58FF" w:rsidRDefault="00EA58FF" w:rsidP="00EA58FF">
      <w:pPr>
        <w:rPr>
          <w:rFonts w:ascii="Courier New" w:hAnsi="Courier New"/>
          <w:b/>
          <w:lang w:val="en-US"/>
        </w:rPr>
      </w:pPr>
      <w:r>
        <w:rPr>
          <w:rFonts w:ascii="Courier New" w:hAnsi="Courier New"/>
          <w:b/>
          <w:lang w:val="en-US"/>
        </w:rPr>
        <w:t xml:space="preserve">    public static void main(String args [])</w:t>
      </w:r>
    </w:p>
    <w:p w:rsidR="00EA58FF" w:rsidRDefault="00EA58FF" w:rsidP="00EA58FF">
      <w:pPr>
        <w:rPr>
          <w:rFonts w:ascii="Courier New" w:hAnsi="Courier New"/>
          <w:b/>
        </w:rPr>
      </w:pPr>
      <w:r>
        <w:rPr>
          <w:rFonts w:ascii="Courier New" w:hAnsi="Courier New"/>
          <w:b/>
          <w:lang w:val="en-US"/>
        </w:rPr>
        <w:t xml:space="preserve">      </w:t>
      </w:r>
      <w:r>
        <w:rPr>
          <w:rFonts w:ascii="Courier New" w:hAnsi="Courier New"/>
          <w:b/>
        </w:rPr>
        <w:t>{</w:t>
      </w:r>
    </w:p>
    <w:p w:rsidR="00EA58FF" w:rsidRDefault="00EA58FF" w:rsidP="00EA58FF">
      <w:pPr>
        <w:rPr>
          <w:rFonts w:ascii="Courier New" w:hAnsi="Courier New"/>
        </w:rPr>
      </w:pPr>
      <w:r>
        <w:rPr>
          <w:rFonts w:ascii="Courier New" w:hAnsi="Courier New"/>
        </w:rPr>
        <w:t xml:space="preserve">        </w:t>
      </w:r>
      <w:r>
        <w:rPr>
          <w:rFonts w:ascii="Courier New" w:hAnsi="Courier New"/>
          <w:b/>
        </w:rPr>
        <w:t>int</w:t>
      </w:r>
      <w:r>
        <w:rPr>
          <w:rFonts w:ascii="Courier New" w:hAnsi="Courier New"/>
        </w:rPr>
        <w:t xml:space="preserve"> i, num, fat;</w:t>
      </w:r>
    </w:p>
    <w:p w:rsidR="00EA58FF" w:rsidRDefault="00EA58FF" w:rsidP="00EA58FF">
      <w:pPr>
        <w:rPr>
          <w:rFonts w:ascii="Courier New" w:hAnsi="Courier New"/>
        </w:rPr>
      </w:pPr>
      <w:r>
        <w:rPr>
          <w:rFonts w:ascii="Courier New" w:hAnsi="Courier New"/>
        </w:rPr>
        <w:t xml:space="preserve">        </w:t>
      </w:r>
    </w:p>
    <w:p w:rsidR="00EA58FF" w:rsidRDefault="00EA58FF" w:rsidP="00EA58FF">
      <w:pPr>
        <w:rPr>
          <w:rFonts w:ascii="Courier New" w:hAnsi="Courier New"/>
        </w:rPr>
      </w:pPr>
      <w:r>
        <w:rPr>
          <w:rFonts w:ascii="Courier New" w:hAnsi="Courier New"/>
        </w:rPr>
        <w:t xml:space="preserve">        num = 5; </w:t>
      </w:r>
    </w:p>
    <w:p w:rsidR="00EA58FF" w:rsidRDefault="00EA58FF" w:rsidP="00EA58FF">
      <w:pPr>
        <w:rPr>
          <w:rFonts w:ascii="Courier New" w:hAnsi="Courier New"/>
          <w:b/>
        </w:rPr>
      </w:pPr>
      <w:r>
        <w:rPr>
          <w:rFonts w:ascii="Courier New" w:hAnsi="Courier New"/>
          <w:b/>
        </w:rPr>
        <w:t xml:space="preserve">        do</w:t>
      </w:r>
    </w:p>
    <w:p w:rsidR="00EA58FF" w:rsidRDefault="00EA58FF" w:rsidP="00EA58FF">
      <w:pPr>
        <w:rPr>
          <w:rFonts w:ascii="Courier New" w:hAnsi="Courier New"/>
        </w:rPr>
      </w:pPr>
      <w:r>
        <w:rPr>
          <w:rFonts w:ascii="Courier New" w:hAnsi="Courier New"/>
          <w:b/>
        </w:rPr>
        <w:t xml:space="preserve">          {</w:t>
      </w:r>
    </w:p>
    <w:p w:rsidR="00EA58FF" w:rsidRDefault="00EA58FF" w:rsidP="00EA58FF">
      <w:pPr>
        <w:rPr>
          <w:rFonts w:ascii="Courier New" w:hAnsi="Courier New"/>
        </w:rPr>
      </w:pPr>
      <w:r>
        <w:rPr>
          <w:rFonts w:ascii="Courier New" w:hAnsi="Courier New"/>
        </w:rPr>
        <w:t xml:space="preserve">            fat = num;</w:t>
      </w:r>
    </w:p>
    <w:p w:rsidR="00EA58FF" w:rsidRDefault="00EA58FF" w:rsidP="00EA58FF">
      <w:pPr>
        <w:rPr>
          <w:rFonts w:ascii="Courier New" w:hAnsi="Courier New"/>
        </w:rPr>
      </w:pPr>
      <w:r>
        <w:rPr>
          <w:rFonts w:ascii="Courier New" w:hAnsi="Courier New"/>
        </w:rPr>
        <w:t xml:space="preserve">            i = num – 1;</w:t>
      </w:r>
    </w:p>
    <w:p w:rsidR="00EA58FF" w:rsidRPr="0047107F" w:rsidRDefault="00EA58FF" w:rsidP="00EA58FF">
      <w:pPr>
        <w:rPr>
          <w:rFonts w:ascii="Courier New" w:hAnsi="Courier New"/>
          <w:b/>
        </w:rPr>
      </w:pPr>
      <w:r>
        <w:rPr>
          <w:rFonts w:ascii="Courier New" w:hAnsi="Courier New"/>
        </w:rPr>
        <w:t xml:space="preserve">            </w:t>
      </w:r>
      <w:r w:rsidRPr="0047107F">
        <w:rPr>
          <w:rFonts w:ascii="Courier New" w:hAnsi="Courier New"/>
          <w:b/>
        </w:rPr>
        <w:t>do</w:t>
      </w:r>
    </w:p>
    <w:p w:rsidR="00EA58FF" w:rsidRPr="0047107F" w:rsidRDefault="00EA58FF" w:rsidP="00EA58FF">
      <w:pPr>
        <w:rPr>
          <w:rFonts w:ascii="Courier New" w:hAnsi="Courier New"/>
          <w:b/>
        </w:rPr>
      </w:pPr>
      <w:r w:rsidRPr="0047107F">
        <w:rPr>
          <w:rFonts w:ascii="Courier New" w:hAnsi="Courier New"/>
        </w:rPr>
        <w:t xml:space="preserve">              </w:t>
      </w:r>
      <w:r w:rsidRPr="0047107F">
        <w:rPr>
          <w:rFonts w:ascii="Courier New" w:hAnsi="Courier New"/>
          <w:b/>
        </w:rPr>
        <w:t>{</w:t>
      </w:r>
    </w:p>
    <w:p w:rsidR="00EA58FF" w:rsidRDefault="00EA58FF" w:rsidP="00EA58FF">
      <w:pPr>
        <w:rPr>
          <w:rFonts w:ascii="Courier New" w:hAnsi="Courier New"/>
          <w:lang w:val="en-US"/>
        </w:rPr>
      </w:pPr>
      <w:r w:rsidRPr="0047107F">
        <w:rPr>
          <w:rFonts w:ascii="Courier New" w:hAnsi="Courier New"/>
        </w:rPr>
        <w:t xml:space="preserve">                </w:t>
      </w:r>
      <w:r>
        <w:rPr>
          <w:rFonts w:ascii="Courier New" w:hAnsi="Courier New"/>
          <w:lang w:val="en-US"/>
        </w:rPr>
        <w:t xml:space="preserve">fat = fat * i; </w:t>
      </w:r>
    </w:p>
    <w:p w:rsidR="00EA58FF" w:rsidRDefault="00EA58FF" w:rsidP="00EA58FF">
      <w:pPr>
        <w:rPr>
          <w:rFonts w:ascii="Courier New" w:hAnsi="Courier New"/>
          <w:lang w:val="en-US"/>
        </w:rPr>
      </w:pPr>
      <w:r>
        <w:rPr>
          <w:rFonts w:ascii="Courier New" w:hAnsi="Courier New"/>
          <w:lang w:val="en-US"/>
        </w:rPr>
        <w:t xml:space="preserve">                i = i – 1;</w:t>
      </w:r>
    </w:p>
    <w:p w:rsidR="00EA58FF" w:rsidRDefault="00EA58FF" w:rsidP="00EA58FF">
      <w:pPr>
        <w:rPr>
          <w:rFonts w:ascii="Courier New" w:hAnsi="Courier New"/>
          <w:lang w:val="en-US"/>
        </w:rPr>
      </w:pPr>
      <w:r>
        <w:rPr>
          <w:rFonts w:ascii="Courier New" w:hAnsi="Courier New"/>
          <w:b/>
          <w:lang w:val="en-US"/>
        </w:rPr>
        <w:t xml:space="preserve">              } while </w:t>
      </w:r>
      <w:r>
        <w:rPr>
          <w:rFonts w:ascii="Courier New" w:hAnsi="Courier New"/>
          <w:lang w:val="en-US"/>
        </w:rPr>
        <w:t>(i &gt; 1);</w:t>
      </w:r>
    </w:p>
    <w:p w:rsidR="00EA58FF" w:rsidRDefault="00EA58FF" w:rsidP="00EA58FF">
      <w:pPr>
        <w:rPr>
          <w:rFonts w:ascii="Courier New" w:hAnsi="Courier New"/>
        </w:rPr>
      </w:pPr>
      <w:r>
        <w:rPr>
          <w:rFonts w:ascii="Courier New" w:hAnsi="Courier New"/>
          <w:lang w:val="en-US"/>
        </w:rPr>
        <w:t xml:space="preserve">            </w:t>
      </w:r>
      <w:r>
        <w:rPr>
          <w:rFonts w:ascii="Courier New" w:hAnsi="Courier New"/>
        </w:rPr>
        <w:t xml:space="preserve">System.out.print ("O valor do fatorial de " + num + </w:t>
      </w:r>
      <w:r>
        <w:rPr>
          <w:rFonts w:ascii="Courier New" w:hAnsi="Courier New"/>
        </w:rPr>
        <w:br/>
        <w:t xml:space="preserve">                              " é " + fat); </w:t>
      </w:r>
    </w:p>
    <w:p w:rsidR="00EA58FF" w:rsidRDefault="00EA58FF" w:rsidP="00EA58FF">
      <w:pPr>
        <w:rPr>
          <w:rFonts w:ascii="Courier New" w:hAnsi="Courier New"/>
        </w:rPr>
      </w:pPr>
      <w:r>
        <w:rPr>
          <w:rFonts w:ascii="Courier New" w:hAnsi="Courier New"/>
        </w:rPr>
        <w:t xml:space="preserve">            num = num + 1;</w:t>
      </w:r>
    </w:p>
    <w:p w:rsidR="00EA58FF" w:rsidRDefault="00EA58FF" w:rsidP="00EA58FF">
      <w:pPr>
        <w:rPr>
          <w:rFonts w:ascii="Courier New" w:hAnsi="Courier New"/>
        </w:rPr>
      </w:pPr>
      <w:r>
        <w:rPr>
          <w:rFonts w:ascii="Courier New" w:hAnsi="Courier New"/>
          <w:b/>
        </w:rPr>
        <w:t xml:space="preserve">          } while </w:t>
      </w:r>
      <w:r>
        <w:rPr>
          <w:rFonts w:ascii="Courier New" w:hAnsi="Courier New"/>
        </w:rPr>
        <w:t>(num &lt;= 15);</w:t>
      </w:r>
    </w:p>
    <w:p w:rsidR="00EA58FF" w:rsidRDefault="00EA58FF" w:rsidP="00EA58FF">
      <w:pPr>
        <w:outlineLvl w:val="0"/>
        <w:rPr>
          <w:rFonts w:ascii="Courier New" w:hAnsi="Courier New"/>
          <w:b/>
        </w:rPr>
      </w:pPr>
      <w:r>
        <w:rPr>
          <w:rFonts w:ascii="Courier New" w:hAnsi="Courier New"/>
        </w:rPr>
        <w:t xml:space="preserve">      </w:t>
      </w:r>
      <w:r>
        <w:rPr>
          <w:rFonts w:ascii="Courier New" w:hAnsi="Courier New"/>
          <w:b/>
        </w:rPr>
        <w:t>} // main</w:t>
      </w:r>
    </w:p>
    <w:p w:rsidR="00EA58FF" w:rsidRDefault="00EA58FF" w:rsidP="00EA58FF">
      <w:pPr>
        <w:rPr>
          <w:rFonts w:ascii="Courier New" w:hAnsi="Courier New"/>
          <w:b/>
        </w:rPr>
      </w:pPr>
      <w:r>
        <w:rPr>
          <w:rFonts w:ascii="Courier New" w:hAnsi="Courier New"/>
          <w:b/>
        </w:rPr>
        <w:t xml:space="preserve">  } // classe</w:t>
      </w:r>
    </w:p>
    <w:p w:rsidR="00EA58FF" w:rsidRDefault="00EA58FF" w:rsidP="00EA58FF"/>
    <w:p w:rsidR="00EA58FF" w:rsidRDefault="00EA58FF" w:rsidP="00EA58FF"/>
    <w:p w:rsidR="00EA58FF" w:rsidRDefault="00EA58FF" w:rsidP="00EA58FF">
      <w:pPr>
        <w:pStyle w:val="Ttulo2"/>
      </w:pPr>
      <w:bookmarkStart w:id="158" w:name="_Toc91998456"/>
      <w:bookmarkStart w:id="159" w:name="_Toc91606226"/>
      <w:bookmarkStart w:id="160" w:name="_Toc122146633"/>
      <w:r>
        <w:lastRenderedPageBreak/>
        <w:t>8.3 Para</w:t>
      </w:r>
      <w:bookmarkEnd w:id="158"/>
      <w:bookmarkEnd w:id="159"/>
      <w:bookmarkEnd w:id="160"/>
    </w:p>
    <w:p w:rsidR="00EA58FF" w:rsidRDefault="00EA58FF" w:rsidP="00EA58FF"/>
    <w:p w:rsidR="00EA58FF" w:rsidRDefault="00EA58FF" w:rsidP="00EA58FF">
      <w:r>
        <w:t xml:space="preserve">Uma estrutura de repetição </w:t>
      </w:r>
      <w:r>
        <w:rPr>
          <w:b/>
        </w:rPr>
        <w:t>para</w:t>
      </w:r>
      <w:r>
        <w:t xml:space="preserve"> pode ser utilizada quando o algoritmo precisa ter definida a quantidade de vezes que um conjunto de comandos deve ser executado. Nesse caso, a variável de controle, sua inicialização e finalização, bem como sua atualização, fazem parte do cabeçalho da estrutura de repetição </w:t>
      </w:r>
      <w:r>
        <w:rPr>
          <w:b/>
        </w:rPr>
        <w:t>para</w:t>
      </w:r>
      <w:r>
        <w:t xml:space="preserve"> e o conjunto de comandos dentro da estrutura de repetição </w:t>
      </w:r>
      <w:r>
        <w:rPr>
          <w:b/>
        </w:rPr>
        <w:t>para</w:t>
      </w:r>
      <w:r>
        <w:t xml:space="preserve"> é executado a quantidade de vezes determinada no cabeçalho dessa estrutura. Assim que o número de repetições dessa estrutura for finalizado, o fluxo do algoritmo segue normalmente. Note que nessa estrutura de repetição, pode ocorrer que o conjunto de comandos não seja executado nenhuma vez.</w:t>
      </w:r>
    </w:p>
    <w:p w:rsidR="00EA58FF" w:rsidRDefault="00EA58FF" w:rsidP="00EA58FF"/>
    <w:p w:rsidR="00EA58FF" w:rsidRDefault="00EA58FF" w:rsidP="00EA58FF">
      <w:pPr>
        <w:pStyle w:val="Ttulo3"/>
      </w:pPr>
      <w:bookmarkStart w:id="161" w:name="_Toc91998457"/>
      <w:bookmarkStart w:id="162" w:name="_Toc91606227"/>
      <w:bookmarkStart w:id="163" w:name="_Toc122146634"/>
      <w:r>
        <w:t>Pseudocódigo</w:t>
      </w:r>
      <w:bookmarkEnd w:id="161"/>
      <w:bookmarkEnd w:id="162"/>
      <w:bookmarkEnd w:id="163"/>
    </w:p>
    <w:p w:rsidR="00EA58FF" w:rsidRDefault="00EA58FF" w:rsidP="00EA58FF"/>
    <w:p w:rsidR="00EA58FF" w:rsidRDefault="00EA58FF" w:rsidP="00EA58FF">
      <w:r>
        <w:t xml:space="preserve">Na estrutura de repetição </w:t>
      </w:r>
      <w:r>
        <w:rPr>
          <w:b/>
        </w:rPr>
        <w:t>para</w:t>
      </w:r>
      <w:r>
        <w:t xml:space="preserve">, utilizaremos as palavras </w:t>
      </w:r>
      <w:r>
        <w:rPr>
          <w:b/>
        </w:rPr>
        <w:t>para</w:t>
      </w:r>
      <w:r>
        <w:t xml:space="preserve">, </w:t>
      </w:r>
      <w:r>
        <w:rPr>
          <w:b/>
        </w:rPr>
        <w:t>de</w:t>
      </w:r>
      <w:r>
        <w:t xml:space="preserve"> , </w:t>
      </w:r>
      <w:r>
        <w:rPr>
          <w:b/>
        </w:rPr>
        <w:t>até</w:t>
      </w:r>
      <w:r>
        <w:t xml:space="preserve">, </w:t>
      </w:r>
      <w:r>
        <w:rPr>
          <w:b/>
        </w:rPr>
        <w:t xml:space="preserve">passo </w:t>
      </w:r>
      <w:r>
        <w:t xml:space="preserve">e </w:t>
      </w:r>
      <w:r>
        <w:rPr>
          <w:b/>
        </w:rPr>
        <w:t>faça</w:t>
      </w:r>
      <w:r>
        <w:t xml:space="preserve"> que representam as palavras principais dessa estrutura e a palavra </w:t>
      </w:r>
      <w:r>
        <w:rPr>
          <w:b/>
        </w:rPr>
        <w:t>fimpara;</w:t>
      </w:r>
      <w:r>
        <w:t xml:space="preserve"> para determinar o fim do bloco de execução dessa estrutura. A estrutura de repetição </w:t>
      </w:r>
      <w:r>
        <w:rPr>
          <w:b/>
        </w:rPr>
        <w:t>para</w:t>
      </w:r>
      <w:r>
        <w:t xml:space="preserve">  para pseudocódigo segue a seguinte regra sintática:</w:t>
      </w:r>
    </w:p>
    <w:p w:rsidR="00EA58FF" w:rsidRDefault="00EA58FF" w:rsidP="00EA58FF"/>
    <w:p w:rsidR="00EA58FF" w:rsidRDefault="00EA58FF" w:rsidP="00EA58FF">
      <w:pPr>
        <w:rPr>
          <w:b/>
        </w:rPr>
      </w:pPr>
      <w:r>
        <w:rPr>
          <w:b/>
        </w:rPr>
        <w:t>para &lt;variável de controle&gt; de &lt;valor inicial&gt; até &lt;valor final&gt; passo &lt;atualização&gt; faça</w:t>
      </w:r>
    </w:p>
    <w:p w:rsidR="00EA58FF" w:rsidRDefault="00EA58FF" w:rsidP="00EA58FF">
      <w:pPr>
        <w:rPr>
          <w:b/>
        </w:rPr>
      </w:pPr>
      <w:r>
        <w:rPr>
          <w:b/>
        </w:rPr>
        <w:t xml:space="preserve">   &lt;comandos&gt;;</w:t>
      </w:r>
    </w:p>
    <w:p w:rsidR="00EA58FF" w:rsidRDefault="00EA58FF" w:rsidP="00EA58FF">
      <w:pPr>
        <w:rPr>
          <w:b/>
        </w:rPr>
      </w:pPr>
      <w:r>
        <w:rPr>
          <w:b/>
        </w:rPr>
        <w:t>fimpara;</w:t>
      </w:r>
    </w:p>
    <w:p w:rsidR="00EA58FF" w:rsidRDefault="00EA58FF" w:rsidP="00EA58FF"/>
    <w:p w:rsidR="00EA58FF" w:rsidRDefault="00EA58FF" w:rsidP="00EA58FF">
      <w:r>
        <w:t>Por exemplo:</w:t>
      </w:r>
    </w:p>
    <w:p w:rsidR="00EA58FF" w:rsidRDefault="00EA58FF" w:rsidP="00EA58FF"/>
    <w:p w:rsidR="00EA58FF" w:rsidRDefault="00EA58FF" w:rsidP="00EA58FF">
      <w:r>
        <w:rPr>
          <w:b/>
        </w:rPr>
        <w:t xml:space="preserve">para </w:t>
      </w:r>
      <w:r>
        <w:t xml:space="preserve">x </w:t>
      </w:r>
      <w:r>
        <w:rPr>
          <w:b/>
        </w:rPr>
        <w:t>de</w:t>
      </w:r>
      <w:r>
        <w:t xml:space="preserve"> 0 </w:t>
      </w:r>
      <w:r>
        <w:rPr>
          <w:b/>
        </w:rPr>
        <w:t>até</w:t>
      </w:r>
      <w:r>
        <w:t xml:space="preserve"> 2 </w:t>
      </w:r>
      <w:r>
        <w:rPr>
          <w:b/>
        </w:rPr>
        <w:t>passo</w:t>
      </w:r>
      <w:r>
        <w:t xml:space="preserve"> +1 </w:t>
      </w:r>
      <w:r>
        <w:rPr>
          <w:b/>
        </w:rPr>
        <w:t>faça</w:t>
      </w:r>
    </w:p>
    <w:p w:rsidR="00EA58FF" w:rsidRDefault="00EA58FF" w:rsidP="00EA58FF">
      <w:r>
        <w:t xml:space="preserve">   escrever ("O valor de x é: " , x);</w:t>
      </w:r>
    </w:p>
    <w:p w:rsidR="00EA58FF" w:rsidRDefault="00EA58FF" w:rsidP="00EA58FF">
      <w:r>
        <w:rPr>
          <w:b/>
        </w:rPr>
        <w:t>fimpara</w:t>
      </w:r>
      <w:r>
        <w:t>;</w:t>
      </w:r>
    </w:p>
    <w:p w:rsidR="00EA58FF" w:rsidRDefault="00EA58FF" w:rsidP="00EA58FF"/>
    <w:p w:rsidR="00EA58FF" w:rsidRDefault="00EA58FF" w:rsidP="00EA58FF">
      <w:r>
        <w:t xml:space="preserve">Nesse exemplo, na primeira vez que a estrutura de repetição do </w:t>
      </w:r>
      <w:r>
        <w:rPr>
          <w:b/>
        </w:rPr>
        <w:t>para</w:t>
      </w:r>
      <w:r>
        <w:t xml:space="preserve"> for solicitada, o valor inicial da variável </w:t>
      </w:r>
      <w:r>
        <w:rPr>
          <w:b/>
        </w:rPr>
        <w:t>x</w:t>
      </w:r>
      <w:r>
        <w:t xml:space="preserve"> é 0, então o comando </w:t>
      </w:r>
      <w:r>
        <w:rPr>
          <w:b/>
        </w:rPr>
        <w:t>escrever(...);</w:t>
      </w:r>
      <w:r>
        <w:t xml:space="preserve"> e a atualização de </w:t>
      </w:r>
      <w:r>
        <w:rPr>
          <w:b/>
        </w:rPr>
        <w:t>x</w:t>
      </w:r>
      <w:r>
        <w:t xml:space="preserve"> (</w:t>
      </w:r>
      <w:r>
        <w:rPr>
          <w:b/>
        </w:rPr>
        <w:t>x</w:t>
      </w:r>
      <w:r>
        <w:t xml:space="preserve"> passa a ser 1) são executados. Na segunda vez que a estrutura de repetição do </w:t>
      </w:r>
      <w:r>
        <w:rPr>
          <w:b/>
        </w:rPr>
        <w:t>para</w:t>
      </w:r>
      <w:r>
        <w:t xml:space="preserve"> for solicitado, o valor de </w:t>
      </w:r>
      <w:r>
        <w:rPr>
          <w:b/>
        </w:rPr>
        <w:t>x</w:t>
      </w:r>
      <w:r>
        <w:t xml:space="preserve"> é 1, então o comando</w:t>
      </w:r>
      <w:r>
        <w:rPr>
          <w:b/>
        </w:rPr>
        <w:t xml:space="preserve"> escrever(...);</w:t>
      </w:r>
      <w:r>
        <w:t xml:space="preserve"> e a atualização de </w:t>
      </w:r>
      <w:r>
        <w:rPr>
          <w:b/>
        </w:rPr>
        <w:t>x</w:t>
      </w:r>
      <w:r>
        <w:t xml:space="preserve"> (</w:t>
      </w:r>
      <w:r>
        <w:rPr>
          <w:b/>
        </w:rPr>
        <w:t>x</w:t>
      </w:r>
      <w:r>
        <w:t xml:space="preserve"> passa a ser 2) são executados. Na terceira vez que a estrutura de repetição do </w:t>
      </w:r>
      <w:r>
        <w:rPr>
          <w:b/>
        </w:rPr>
        <w:t>para</w:t>
      </w:r>
      <w:r>
        <w:t xml:space="preserve"> for solicitado, o valor de </w:t>
      </w:r>
      <w:r>
        <w:rPr>
          <w:b/>
        </w:rPr>
        <w:t>x</w:t>
      </w:r>
      <w:r>
        <w:t xml:space="preserve"> é 2, então o comando </w:t>
      </w:r>
      <w:r>
        <w:rPr>
          <w:b/>
        </w:rPr>
        <w:t>escrever(...);</w:t>
      </w:r>
      <w:r>
        <w:t xml:space="preserve"> e a atualização de </w:t>
      </w:r>
      <w:r>
        <w:rPr>
          <w:b/>
        </w:rPr>
        <w:t>x</w:t>
      </w:r>
      <w:r>
        <w:t xml:space="preserve"> (</w:t>
      </w:r>
      <w:r>
        <w:rPr>
          <w:b/>
        </w:rPr>
        <w:t>x</w:t>
      </w:r>
      <w:r>
        <w:t xml:space="preserve"> passa a ser 3) são executados. Na quarta vez que a estrutura de repetição do </w:t>
      </w:r>
      <w:r>
        <w:rPr>
          <w:b/>
        </w:rPr>
        <w:t>para</w:t>
      </w:r>
      <w:r>
        <w:t xml:space="preserve"> for solicitado, o valor de </w:t>
      </w:r>
      <w:r>
        <w:rPr>
          <w:b/>
        </w:rPr>
        <w:t>x</w:t>
      </w:r>
      <w:r>
        <w:t xml:space="preserve"> é 3, então os comandos dentro da estrutura de repetição </w:t>
      </w:r>
      <w:r>
        <w:rPr>
          <w:b/>
        </w:rPr>
        <w:t>para</w:t>
      </w:r>
      <w:r>
        <w:t xml:space="preserve"> não são executados e essa estrutura é finalizada, seguindo com o fluxo do algoritmo após essa estrutura.</w:t>
      </w:r>
    </w:p>
    <w:p w:rsidR="00EA58FF" w:rsidRDefault="00EA58FF" w:rsidP="00EA58FF"/>
    <w:p w:rsidR="00EA58FF" w:rsidRDefault="00EA58FF" w:rsidP="00EA58FF">
      <w:r>
        <w:t>O resultado da execução desse exemplo é:</w:t>
      </w:r>
    </w:p>
    <w:p w:rsidR="00EA58FF" w:rsidRDefault="00EA58FF" w:rsidP="00EA58FF"/>
    <w:p w:rsidR="00EA58FF" w:rsidRDefault="00EA58FF" w:rsidP="00EA58FF">
      <w:pPr>
        <w:outlineLvl w:val="0"/>
      </w:pPr>
      <w:r>
        <w:t>O valor de x é 0</w:t>
      </w:r>
    </w:p>
    <w:p w:rsidR="00EA58FF" w:rsidRDefault="00EA58FF" w:rsidP="00EA58FF">
      <w:r>
        <w:t>O valor de x é 1</w:t>
      </w:r>
    </w:p>
    <w:p w:rsidR="00EA58FF" w:rsidRDefault="00EA58FF" w:rsidP="00EA58FF">
      <w:r>
        <w:t>O valor de x é 2</w:t>
      </w:r>
    </w:p>
    <w:p w:rsidR="00EA58FF" w:rsidRDefault="00EA58FF" w:rsidP="00EA58FF"/>
    <w:p w:rsidR="00EA58FF" w:rsidRDefault="00EA58FF" w:rsidP="00EA58FF"/>
    <w:p w:rsidR="00EA58FF" w:rsidRDefault="00EA58FF" w:rsidP="00EA58FF">
      <w:pPr>
        <w:pStyle w:val="Ttulo3"/>
      </w:pPr>
      <w:bookmarkStart w:id="164" w:name="_Toc91998458"/>
      <w:bookmarkStart w:id="165" w:name="_Toc91606228"/>
      <w:bookmarkStart w:id="166" w:name="_Toc122146635"/>
      <w:r>
        <w:t>Java</w:t>
      </w:r>
      <w:bookmarkEnd w:id="164"/>
      <w:bookmarkEnd w:id="165"/>
      <w:bookmarkEnd w:id="166"/>
    </w:p>
    <w:p w:rsidR="00EA58FF" w:rsidRDefault="00EA58FF" w:rsidP="00EA58FF"/>
    <w:p w:rsidR="00802961" w:rsidRDefault="00802961" w:rsidP="00EA58FF"/>
    <w:p w:rsidR="00EA58FF" w:rsidRDefault="00EA58FF" w:rsidP="00EA58FF">
      <w:r>
        <w:t xml:space="preserve">No Java, para a estrutura de repetição </w:t>
      </w:r>
      <w:r>
        <w:rPr>
          <w:b/>
        </w:rPr>
        <w:t>para</w:t>
      </w:r>
      <w:r>
        <w:t xml:space="preserve">, utilizaremos a palavra </w:t>
      </w:r>
      <w:r>
        <w:rPr>
          <w:b/>
        </w:rPr>
        <w:t xml:space="preserve">for </w:t>
      </w:r>
      <w:r>
        <w:t xml:space="preserve">que representa a palavra principal dessa estrutura e a chave aberta, </w:t>
      </w:r>
      <w:r>
        <w:rPr>
          <w:b/>
        </w:rPr>
        <w:t>{</w:t>
      </w:r>
      <w:r>
        <w:t xml:space="preserve">, e chave fechada, </w:t>
      </w:r>
      <w:r>
        <w:rPr>
          <w:b/>
        </w:rPr>
        <w:t>}</w:t>
      </w:r>
      <w:r>
        <w:t xml:space="preserve">, para representar o </w:t>
      </w:r>
      <w:r>
        <w:lastRenderedPageBreak/>
        <w:t xml:space="preserve">conjunto de comandos que fazem parte dessa estrutura. A estrutura de repetição </w:t>
      </w:r>
      <w:r>
        <w:rPr>
          <w:b/>
        </w:rPr>
        <w:t>para</w:t>
      </w:r>
      <w:r>
        <w:t xml:space="preserve"> para Java segue a seguinte regra sintática:</w:t>
      </w:r>
    </w:p>
    <w:p w:rsidR="00EA58FF" w:rsidRDefault="00EA58FF" w:rsidP="00EA58FF"/>
    <w:p w:rsidR="00EA58FF" w:rsidRDefault="00EA58FF" w:rsidP="00EA58FF">
      <w:pPr>
        <w:rPr>
          <w:b/>
        </w:rPr>
      </w:pPr>
      <w:r>
        <w:rPr>
          <w:b/>
        </w:rPr>
        <w:t xml:space="preserve">for (&lt;var de controle&gt; = &lt;vlr inicial&gt; ; &lt;condição&gt; ; &lt;atualização&gt;) </w:t>
      </w:r>
    </w:p>
    <w:p w:rsidR="00EA58FF" w:rsidRDefault="00EA58FF" w:rsidP="00EA58FF">
      <w:pPr>
        <w:rPr>
          <w:b/>
        </w:rPr>
      </w:pPr>
      <w:r>
        <w:rPr>
          <w:b/>
        </w:rPr>
        <w:t xml:space="preserve">   {</w:t>
      </w:r>
    </w:p>
    <w:p w:rsidR="00EA58FF" w:rsidRDefault="00EA58FF" w:rsidP="00EA58FF">
      <w:pPr>
        <w:rPr>
          <w:b/>
        </w:rPr>
      </w:pPr>
      <w:r>
        <w:rPr>
          <w:b/>
        </w:rPr>
        <w:t xml:space="preserve">      &lt;comandos&gt;;</w:t>
      </w:r>
    </w:p>
    <w:p w:rsidR="00EA58FF" w:rsidRDefault="00EA58FF" w:rsidP="00EA58FF">
      <w:pPr>
        <w:rPr>
          <w:b/>
        </w:rPr>
      </w:pPr>
      <w:r>
        <w:rPr>
          <w:b/>
        </w:rPr>
        <w:t xml:space="preserve">   }</w:t>
      </w:r>
    </w:p>
    <w:p w:rsidR="00EA58FF" w:rsidRDefault="00EA58FF" w:rsidP="00EA58FF"/>
    <w:p w:rsidR="00EA58FF" w:rsidRDefault="00EA58FF" w:rsidP="00EA58FF">
      <w:r>
        <w:t>Por exemplo:</w:t>
      </w:r>
    </w:p>
    <w:p w:rsidR="00EA58FF" w:rsidRDefault="00EA58FF" w:rsidP="00EA58FF"/>
    <w:p w:rsidR="00EA58FF" w:rsidRPr="0047107F" w:rsidRDefault="00EA58FF" w:rsidP="00EA58FF">
      <w:pPr>
        <w:rPr>
          <w:rFonts w:ascii="Courier New" w:hAnsi="Courier New"/>
        </w:rPr>
      </w:pPr>
      <w:r w:rsidRPr="0047107F">
        <w:rPr>
          <w:rFonts w:ascii="Courier New" w:hAnsi="Courier New"/>
          <w:b/>
        </w:rPr>
        <w:t xml:space="preserve">for </w:t>
      </w:r>
      <w:r w:rsidRPr="0047107F">
        <w:rPr>
          <w:rFonts w:ascii="Courier New" w:hAnsi="Courier New"/>
        </w:rPr>
        <w:t xml:space="preserve">(x=0 </w:t>
      </w:r>
      <w:r w:rsidRPr="0047107F">
        <w:rPr>
          <w:rFonts w:ascii="Courier New" w:hAnsi="Courier New"/>
          <w:b/>
        </w:rPr>
        <w:t>;</w:t>
      </w:r>
      <w:r w:rsidRPr="0047107F">
        <w:rPr>
          <w:rFonts w:ascii="Courier New" w:hAnsi="Courier New"/>
        </w:rPr>
        <w:t xml:space="preserve"> x&lt;3 </w:t>
      </w:r>
      <w:r w:rsidRPr="0047107F">
        <w:rPr>
          <w:rFonts w:ascii="Courier New" w:hAnsi="Courier New"/>
          <w:b/>
        </w:rPr>
        <w:t>;</w:t>
      </w:r>
      <w:r w:rsidRPr="0047107F">
        <w:rPr>
          <w:rFonts w:ascii="Courier New" w:hAnsi="Courier New"/>
        </w:rPr>
        <w:t xml:space="preserve"> x++) </w:t>
      </w:r>
    </w:p>
    <w:p w:rsidR="00EA58FF" w:rsidRDefault="00EA58FF" w:rsidP="00EA58FF">
      <w:pPr>
        <w:rPr>
          <w:rFonts w:ascii="Courier New" w:hAnsi="Courier New"/>
          <w:b/>
        </w:rPr>
      </w:pPr>
      <w:r w:rsidRPr="0047107F">
        <w:rPr>
          <w:rFonts w:ascii="Courier New" w:hAnsi="Courier New"/>
        </w:rPr>
        <w:t xml:space="preserve">   </w:t>
      </w:r>
      <w:r>
        <w:rPr>
          <w:rFonts w:ascii="Courier New" w:hAnsi="Courier New"/>
          <w:b/>
        </w:rPr>
        <w:t>{</w:t>
      </w:r>
    </w:p>
    <w:p w:rsidR="00EA58FF" w:rsidRDefault="00EA58FF" w:rsidP="00EA58FF">
      <w:pPr>
        <w:rPr>
          <w:rFonts w:ascii="Courier New" w:hAnsi="Courier New"/>
        </w:rPr>
      </w:pPr>
      <w:r>
        <w:rPr>
          <w:rFonts w:ascii="Courier New" w:hAnsi="Courier New"/>
        </w:rPr>
        <w:t xml:space="preserve">      System.out.println ("O valor de x é: " + x);</w:t>
      </w:r>
    </w:p>
    <w:p w:rsidR="00EA58FF" w:rsidRDefault="00EA58FF" w:rsidP="00EA58FF">
      <w:pPr>
        <w:rPr>
          <w:rFonts w:ascii="Courier New" w:hAnsi="Courier New"/>
        </w:rPr>
      </w:pPr>
      <w:r>
        <w:rPr>
          <w:rFonts w:ascii="Courier New" w:hAnsi="Courier New"/>
          <w:b/>
        </w:rPr>
        <w:t xml:space="preserve">   }</w:t>
      </w:r>
    </w:p>
    <w:p w:rsidR="00EA58FF" w:rsidRDefault="00EA58FF" w:rsidP="00EA58FF"/>
    <w:p w:rsidR="00802961" w:rsidRDefault="00802961" w:rsidP="00EA58FF"/>
    <w:p w:rsidR="00EA58FF" w:rsidRDefault="00EA58FF" w:rsidP="00EA58FF">
      <w:r>
        <w:t xml:space="preserve">Nesse exemplo, na primeira vez que a estrutura de repetição do </w:t>
      </w:r>
      <w:r>
        <w:rPr>
          <w:b/>
        </w:rPr>
        <w:t>for</w:t>
      </w:r>
      <w:r>
        <w:t xml:space="preserve"> for solicitada, o valor inicial da variável </w:t>
      </w:r>
      <w:r>
        <w:rPr>
          <w:b/>
        </w:rPr>
        <w:t>x</w:t>
      </w:r>
      <w:r>
        <w:t xml:space="preserve"> é 0, então o comando </w:t>
      </w:r>
      <w:r>
        <w:rPr>
          <w:b/>
        </w:rPr>
        <w:t>System.out.println(...);</w:t>
      </w:r>
      <w:r>
        <w:t xml:space="preserve"> e a atualização de </w:t>
      </w:r>
      <w:r>
        <w:rPr>
          <w:b/>
        </w:rPr>
        <w:t>x</w:t>
      </w:r>
      <w:r>
        <w:t xml:space="preserve"> (</w:t>
      </w:r>
      <w:r>
        <w:rPr>
          <w:b/>
        </w:rPr>
        <w:t>x</w:t>
      </w:r>
      <w:r>
        <w:t xml:space="preserve"> passa a ser 1) são executados. Na segunda vez que a estrutura de repetição do </w:t>
      </w:r>
      <w:r>
        <w:rPr>
          <w:b/>
        </w:rPr>
        <w:t>for</w:t>
      </w:r>
      <w:r>
        <w:t xml:space="preserve">  for solicitada, o valor de </w:t>
      </w:r>
      <w:r>
        <w:rPr>
          <w:b/>
        </w:rPr>
        <w:t>x</w:t>
      </w:r>
      <w:r>
        <w:t xml:space="preserve"> é 1, então o comando</w:t>
      </w:r>
      <w:r>
        <w:rPr>
          <w:b/>
        </w:rPr>
        <w:t xml:space="preserve"> System.out.println (...);</w:t>
      </w:r>
      <w:r>
        <w:t xml:space="preserve"> e a atualização de </w:t>
      </w:r>
      <w:r>
        <w:rPr>
          <w:b/>
        </w:rPr>
        <w:t>x</w:t>
      </w:r>
      <w:r>
        <w:t xml:space="preserve"> (</w:t>
      </w:r>
      <w:r>
        <w:rPr>
          <w:b/>
        </w:rPr>
        <w:t>x</w:t>
      </w:r>
      <w:r>
        <w:t xml:space="preserve"> passa a ser 2) são executados. Na terceira vez que a estrutura de repetição do </w:t>
      </w:r>
      <w:r>
        <w:rPr>
          <w:b/>
        </w:rPr>
        <w:t>for</w:t>
      </w:r>
      <w:r>
        <w:t xml:space="preserve">  for solicitada, o valor de </w:t>
      </w:r>
      <w:r>
        <w:rPr>
          <w:b/>
        </w:rPr>
        <w:t>x</w:t>
      </w:r>
      <w:r>
        <w:t xml:space="preserve"> é 2, então o comando </w:t>
      </w:r>
      <w:r>
        <w:rPr>
          <w:b/>
        </w:rPr>
        <w:t>System.out.println (...);</w:t>
      </w:r>
      <w:r>
        <w:t xml:space="preserve"> e a atualização de </w:t>
      </w:r>
      <w:r>
        <w:rPr>
          <w:b/>
        </w:rPr>
        <w:t>x</w:t>
      </w:r>
      <w:r>
        <w:t xml:space="preserve"> (</w:t>
      </w:r>
      <w:r>
        <w:rPr>
          <w:b/>
        </w:rPr>
        <w:t>x</w:t>
      </w:r>
      <w:r>
        <w:t xml:space="preserve"> passa a ser 3) são executados. Na quarta vez que a estrutura de repetição do </w:t>
      </w:r>
      <w:r>
        <w:rPr>
          <w:b/>
        </w:rPr>
        <w:t>for</w:t>
      </w:r>
      <w:r>
        <w:t xml:space="preserve"> for solicitada, o valor de </w:t>
      </w:r>
      <w:r>
        <w:rPr>
          <w:b/>
        </w:rPr>
        <w:t>x</w:t>
      </w:r>
      <w:r>
        <w:t xml:space="preserve"> é 3, então os comandos dentro da estrutura de repetição </w:t>
      </w:r>
      <w:r>
        <w:rPr>
          <w:b/>
        </w:rPr>
        <w:t>for</w:t>
      </w:r>
      <w:r>
        <w:t xml:space="preserve"> não são executados e essa estrutura é finalizada, seguindo com o fluxo do algoritmo após esta estrutura.</w:t>
      </w:r>
    </w:p>
    <w:p w:rsidR="00EA58FF" w:rsidRDefault="00EA58FF" w:rsidP="00EA58FF"/>
    <w:p w:rsidR="00802961" w:rsidRDefault="00802961" w:rsidP="00EA58FF"/>
    <w:p w:rsidR="00EA58FF" w:rsidRDefault="00EA58FF" w:rsidP="00EA58FF">
      <w:r>
        <w:t>O resultado da execução desse exemplo é:</w:t>
      </w:r>
    </w:p>
    <w:p w:rsidR="00EA58FF" w:rsidRDefault="00EA58FF" w:rsidP="00EA58FF"/>
    <w:p w:rsidR="00EA58FF" w:rsidRDefault="00EA58FF" w:rsidP="00EA58FF">
      <w:pPr>
        <w:outlineLvl w:val="0"/>
      </w:pPr>
      <w:r>
        <w:t>O valor de x é 0</w:t>
      </w:r>
    </w:p>
    <w:p w:rsidR="00EA58FF" w:rsidRDefault="00EA58FF" w:rsidP="00EA58FF">
      <w:r>
        <w:t>O valor de x é 1</w:t>
      </w:r>
    </w:p>
    <w:p w:rsidR="00EA58FF" w:rsidRDefault="00EA58FF" w:rsidP="00EA58FF">
      <w:r>
        <w:t>O valor de x é 2</w:t>
      </w:r>
    </w:p>
    <w:p w:rsidR="00EA58FF" w:rsidRDefault="00EA58FF" w:rsidP="00EA58FF"/>
    <w:p w:rsidR="00EA58FF" w:rsidRDefault="00EA58FF" w:rsidP="00EA58FF"/>
    <w:p w:rsidR="00EA58FF" w:rsidRDefault="00EA58FF" w:rsidP="00EA58FF">
      <w:pPr>
        <w:pStyle w:val="Ttulo3"/>
      </w:pPr>
      <w:bookmarkStart w:id="167" w:name="_Toc91998459"/>
      <w:bookmarkStart w:id="168" w:name="_Toc91606229"/>
      <w:bookmarkStart w:id="169" w:name="_Toc122146636"/>
      <w:r>
        <w:t>Encadeamento</w:t>
      </w:r>
      <w:bookmarkEnd w:id="167"/>
      <w:bookmarkEnd w:id="168"/>
      <w:bookmarkEnd w:id="169"/>
    </w:p>
    <w:p w:rsidR="00EA58FF" w:rsidRDefault="00EA58FF" w:rsidP="00EA58FF"/>
    <w:p w:rsidR="00EA58FF" w:rsidRDefault="00EA58FF" w:rsidP="00EA58FF">
      <w:r>
        <w:t xml:space="preserve">Na estrutura de repetição </w:t>
      </w:r>
      <w:r>
        <w:rPr>
          <w:b/>
        </w:rPr>
        <w:t>para</w:t>
      </w:r>
      <w:r>
        <w:t xml:space="preserve">, utilizaremos as palavras </w:t>
      </w:r>
      <w:r>
        <w:rPr>
          <w:b/>
        </w:rPr>
        <w:t>para</w:t>
      </w:r>
      <w:r>
        <w:t xml:space="preserve">, </w:t>
      </w:r>
      <w:r>
        <w:rPr>
          <w:b/>
        </w:rPr>
        <w:t>de</w:t>
      </w:r>
      <w:r>
        <w:t xml:space="preserve">, </w:t>
      </w:r>
      <w:r>
        <w:rPr>
          <w:b/>
        </w:rPr>
        <w:t>até</w:t>
      </w:r>
      <w:r>
        <w:t xml:space="preserve">, </w:t>
      </w:r>
      <w:r>
        <w:rPr>
          <w:b/>
        </w:rPr>
        <w:t xml:space="preserve">passo </w:t>
      </w:r>
      <w:r>
        <w:t xml:space="preserve">e </w:t>
      </w:r>
      <w:r>
        <w:rPr>
          <w:b/>
        </w:rPr>
        <w:t>faça</w:t>
      </w:r>
      <w:r>
        <w:t xml:space="preserve"> que representam as palavras principais dessa estrutura e a palavra </w:t>
      </w:r>
      <w:r>
        <w:rPr>
          <w:b/>
        </w:rPr>
        <w:t>fimpara;</w:t>
      </w:r>
      <w:r>
        <w:t xml:space="preserve"> para determinar o fim do bloco de execução dessa estrutura. A estrutura de repetição </w:t>
      </w:r>
      <w:r>
        <w:rPr>
          <w:b/>
        </w:rPr>
        <w:t>para</w:t>
      </w:r>
      <w:r>
        <w:t xml:space="preserve"> encadeado para pseudocódigo segue a seguinte regra sintática:</w:t>
      </w:r>
    </w:p>
    <w:p w:rsidR="00EA58FF" w:rsidRDefault="00EA58FF" w:rsidP="00EA58FF"/>
    <w:p w:rsidR="00EA58FF" w:rsidRDefault="00EA58FF" w:rsidP="00EA58FF"/>
    <w:p w:rsidR="00EA58FF" w:rsidRDefault="00EA58FF" w:rsidP="00EA58FF">
      <w:pPr>
        <w:rPr>
          <w:b/>
        </w:rPr>
      </w:pPr>
      <w:r>
        <w:rPr>
          <w:b/>
        </w:rPr>
        <w:t>para &lt;var de controle 1&gt; de &lt;valor inicial 1&gt; até &lt;vlr final&gt; passo &lt;atualização 1&gt; faça</w:t>
      </w:r>
    </w:p>
    <w:p w:rsidR="00EA58FF" w:rsidRDefault="00EA58FF" w:rsidP="00EA58FF">
      <w:pPr>
        <w:rPr>
          <w:b/>
        </w:rPr>
      </w:pPr>
      <w:r>
        <w:rPr>
          <w:b/>
        </w:rPr>
        <w:t xml:space="preserve">   para &lt;var de controle 2&gt; de &lt;vlr inicial 2&gt; até &lt;vlr final&gt; passo &lt;atualização 2&gt; faça</w:t>
      </w:r>
    </w:p>
    <w:p w:rsidR="00EA58FF" w:rsidRDefault="00EA58FF" w:rsidP="00EA58FF">
      <w:pPr>
        <w:rPr>
          <w:b/>
        </w:rPr>
      </w:pPr>
      <w:r>
        <w:rPr>
          <w:b/>
        </w:rPr>
        <w:t xml:space="preserve">      &lt;comandos que podem ter outra estrutura de repetição para&gt;;</w:t>
      </w:r>
    </w:p>
    <w:p w:rsidR="00EA58FF" w:rsidRDefault="00EA58FF" w:rsidP="00EA58FF">
      <w:pPr>
        <w:rPr>
          <w:b/>
        </w:rPr>
      </w:pPr>
      <w:r>
        <w:rPr>
          <w:b/>
        </w:rPr>
        <w:t xml:space="preserve">   fimpara;</w:t>
      </w:r>
    </w:p>
    <w:p w:rsidR="00EA58FF" w:rsidRDefault="00EA58FF" w:rsidP="00EA58FF">
      <w:pPr>
        <w:rPr>
          <w:b/>
        </w:rPr>
      </w:pPr>
      <w:r>
        <w:rPr>
          <w:b/>
        </w:rPr>
        <w:t>fimpara;</w:t>
      </w:r>
    </w:p>
    <w:p w:rsidR="00EA58FF" w:rsidRDefault="00EA58FF" w:rsidP="00EA58FF"/>
    <w:p w:rsidR="00EA58FF" w:rsidRDefault="00EA58FF" w:rsidP="00EA58FF">
      <w:r>
        <w:t xml:space="preserve">No Java, para a estrutura de repetição </w:t>
      </w:r>
      <w:r>
        <w:rPr>
          <w:b/>
        </w:rPr>
        <w:t>para</w:t>
      </w:r>
      <w:r>
        <w:t xml:space="preserve">, utilizaremos a palavra </w:t>
      </w:r>
      <w:r>
        <w:rPr>
          <w:b/>
        </w:rPr>
        <w:t xml:space="preserve">for </w:t>
      </w:r>
      <w:r>
        <w:t xml:space="preserve">que representa a palavra principal dessa estrutura e a chave aberta, </w:t>
      </w:r>
      <w:r>
        <w:rPr>
          <w:b/>
        </w:rPr>
        <w:t>{</w:t>
      </w:r>
      <w:r>
        <w:t xml:space="preserve">, e chave fechada, </w:t>
      </w:r>
      <w:r>
        <w:rPr>
          <w:b/>
        </w:rPr>
        <w:t>}</w:t>
      </w:r>
      <w:r>
        <w:t xml:space="preserve">, para representar o </w:t>
      </w:r>
      <w:r>
        <w:lastRenderedPageBreak/>
        <w:t xml:space="preserve">conjunto de comandos que fazem parte dessa estrutura. A estrutura de repetição </w:t>
      </w:r>
      <w:r>
        <w:rPr>
          <w:b/>
        </w:rPr>
        <w:t>para</w:t>
      </w:r>
      <w:r>
        <w:t xml:space="preserve"> encadeado para Java segue a seguinte regra sintática:</w:t>
      </w:r>
    </w:p>
    <w:p w:rsidR="00EA58FF" w:rsidRDefault="00EA58FF" w:rsidP="00EA58FF"/>
    <w:p w:rsidR="00EA58FF" w:rsidRDefault="00EA58FF" w:rsidP="00EA58FF">
      <w:pPr>
        <w:rPr>
          <w:b/>
        </w:rPr>
      </w:pPr>
      <w:r>
        <w:rPr>
          <w:b/>
        </w:rPr>
        <w:t xml:space="preserve">for (&lt;var de controle 1&gt; = &lt;vlr inicial 1&gt; ; &lt;condição 1&gt; ; &lt;atualização 1&gt;) </w:t>
      </w:r>
    </w:p>
    <w:p w:rsidR="00EA58FF" w:rsidRDefault="00EA58FF" w:rsidP="00EA58FF">
      <w:pPr>
        <w:rPr>
          <w:b/>
        </w:rPr>
      </w:pPr>
      <w:r>
        <w:rPr>
          <w:b/>
        </w:rPr>
        <w:t xml:space="preserve">   {</w:t>
      </w:r>
    </w:p>
    <w:p w:rsidR="00EA58FF" w:rsidRDefault="00EA58FF" w:rsidP="00EA58FF">
      <w:pPr>
        <w:rPr>
          <w:b/>
        </w:rPr>
      </w:pPr>
      <w:r>
        <w:rPr>
          <w:b/>
        </w:rPr>
        <w:t xml:space="preserve">      for (&lt;var de controle 2&gt; = &lt;vlr inicial 2&gt; ; &lt;condição 2&gt; ; &lt;atualização 2&gt;) </w:t>
      </w:r>
    </w:p>
    <w:p w:rsidR="00EA58FF" w:rsidRDefault="00EA58FF" w:rsidP="00EA58FF">
      <w:pPr>
        <w:rPr>
          <w:b/>
        </w:rPr>
      </w:pPr>
      <w:r>
        <w:rPr>
          <w:b/>
        </w:rPr>
        <w:t xml:space="preserve">         {</w:t>
      </w:r>
    </w:p>
    <w:p w:rsidR="00EA58FF" w:rsidRDefault="00EA58FF" w:rsidP="00EA58FF">
      <w:pPr>
        <w:rPr>
          <w:b/>
        </w:rPr>
      </w:pPr>
      <w:r>
        <w:rPr>
          <w:b/>
        </w:rPr>
        <w:t xml:space="preserve">            &lt;comandos que podem ter outra estrutura de repetição for&gt;;</w:t>
      </w:r>
    </w:p>
    <w:p w:rsidR="00EA58FF" w:rsidRDefault="00EA58FF" w:rsidP="00EA58FF">
      <w:pPr>
        <w:rPr>
          <w:b/>
        </w:rPr>
      </w:pPr>
      <w:r>
        <w:rPr>
          <w:b/>
        </w:rPr>
        <w:t xml:space="preserve">         }</w:t>
      </w:r>
    </w:p>
    <w:p w:rsidR="00EA58FF" w:rsidRDefault="00EA58FF" w:rsidP="00EA58FF">
      <w:pPr>
        <w:rPr>
          <w:b/>
        </w:rPr>
      </w:pPr>
      <w:r>
        <w:rPr>
          <w:b/>
        </w:rPr>
        <w:t xml:space="preserve">   }</w:t>
      </w:r>
    </w:p>
    <w:p w:rsidR="00EA58FF" w:rsidRDefault="00EA58FF" w:rsidP="00EA58FF"/>
    <w:p w:rsidR="00EA58FF" w:rsidRDefault="00EA58FF" w:rsidP="00EA58FF">
      <w:r>
        <w:t xml:space="preserve">Para um melhor entendimento do encadeamento nas estruturas de repetição </w:t>
      </w:r>
      <w:r>
        <w:rPr>
          <w:b/>
        </w:rPr>
        <w:t>para</w:t>
      </w:r>
      <w:r>
        <w:t>, resolveremos o seguinte exemplo:</w:t>
      </w:r>
    </w:p>
    <w:p w:rsidR="00EA58FF" w:rsidRDefault="00EA58FF" w:rsidP="00EA58FF"/>
    <w:p w:rsidR="00EA58FF" w:rsidRDefault="00EA58FF" w:rsidP="00EA58FF">
      <w:pPr>
        <w:outlineLvl w:val="0"/>
      </w:pPr>
      <w:r>
        <w:t>Desenvolva um algoritmo que calcule o fatorial dos números inteiros de 5 até 15.</w:t>
      </w:r>
    </w:p>
    <w:p w:rsidR="00EA58FF" w:rsidRDefault="00EA58FF" w:rsidP="00EA58FF"/>
    <w:p w:rsidR="00EA58FF" w:rsidRDefault="00EA58FF" w:rsidP="00EA58FF">
      <w:r>
        <w:t xml:space="preserve">Nesse exemplo, precisamos usar uma estrutura de repetição </w:t>
      </w:r>
      <w:r>
        <w:rPr>
          <w:b/>
        </w:rPr>
        <w:t>para</w:t>
      </w:r>
      <w:r>
        <w:t xml:space="preserve">  para calcular o fatorial de um número e uma outra estrutura de repetição </w:t>
      </w:r>
      <w:r>
        <w:rPr>
          <w:b/>
        </w:rPr>
        <w:t>para</w:t>
      </w:r>
      <w:r>
        <w:t xml:space="preserve"> para passar por todos os números de 5 até 15. Note que a primeira estrutura de repetição está dentro da segunda estrutura de repetição, ou seja, elas estão encadeadas. A resolução deste exercício em pseudocódigo é a seguinte:</w:t>
      </w:r>
    </w:p>
    <w:p w:rsidR="00EA58FF" w:rsidRDefault="00EA58FF" w:rsidP="00EA58FF"/>
    <w:p w:rsidR="00EA58FF" w:rsidRDefault="00EA58FF" w:rsidP="00EA58FF">
      <w:pPr>
        <w:outlineLvl w:val="0"/>
        <w:rPr>
          <w:b/>
        </w:rPr>
      </w:pPr>
      <w:r>
        <w:rPr>
          <w:b/>
        </w:rPr>
        <w:t>Algoritmo ExemploPara</w:t>
      </w:r>
    </w:p>
    <w:p w:rsidR="00EA58FF" w:rsidRDefault="00EA58FF" w:rsidP="00EA58FF">
      <w:pPr>
        <w:rPr>
          <w:b/>
        </w:rPr>
      </w:pPr>
      <w:r>
        <w:rPr>
          <w:b/>
        </w:rPr>
        <w:t xml:space="preserve">   início_algoritmo</w:t>
      </w:r>
    </w:p>
    <w:p w:rsidR="00EA58FF" w:rsidRDefault="00EA58FF" w:rsidP="00EA58FF">
      <w:pPr>
        <w:outlineLvl w:val="0"/>
        <w:rPr>
          <w:b/>
        </w:rPr>
      </w:pPr>
      <w:r>
        <w:rPr>
          <w:b/>
        </w:rPr>
        <w:t xml:space="preserve">      Declarar </w:t>
      </w:r>
    </w:p>
    <w:p w:rsidR="00EA58FF" w:rsidRDefault="00EA58FF" w:rsidP="00EA58FF">
      <w:r>
        <w:t xml:space="preserve">        i, num, fat </w:t>
      </w:r>
      <w:r>
        <w:rPr>
          <w:b/>
        </w:rPr>
        <w:t>numérico_inteiro</w:t>
      </w:r>
      <w:r>
        <w:t>;</w:t>
      </w:r>
    </w:p>
    <w:p w:rsidR="00EA58FF" w:rsidRDefault="00EA58FF" w:rsidP="00EA58FF">
      <w:r>
        <w:t xml:space="preserve">      </w:t>
      </w:r>
    </w:p>
    <w:p w:rsidR="00EA58FF" w:rsidRDefault="00EA58FF" w:rsidP="00EA58FF">
      <w:r>
        <w:t xml:space="preserve">      // processamento de dados</w:t>
      </w:r>
    </w:p>
    <w:p w:rsidR="00EA58FF" w:rsidRDefault="00EA58FF" w:rsidP="00EA58FF">
      <w:r>
        <w:rPr>
          <w:b/>
        </w:rPr>
        <w:t xml:space="preserve">      para</w:t>
      </w:r>
      <w:r>
        <w:t xml:space="preserve"> num </w:t>
      </w:r>
      <w:r>
        <w:rPr>
          <w:b/>
        </w:rPr>
        <w:t>de</w:t>
      </w:r>
      <w:r>
        <w:t xml:space="preserve"> 5 </w:t>
      </w:r>
      <w:r>
        <w:rPr>
          <w:b/>
        </w:rPr>
        <w:t>até</w:t>
      </w:r>
      <w:r>
        <w:t xml:space="preserve"> 15 </w:t>
      </w:r>
      <w:r>
        <w:rPr>
          <w:b/>
        </w:rPr>
        <w:t>passo</w:t>
      </w:r>
      <w:r>
        <w:t xml:space="preserve"> +1 </w:t>
      </w:r>
      <w:r>
        <w:rPr>
          <w:b/>
        </w:rPr>
        <w:t>faça</w:t>
      </w:r>
    </w:p>
    <w:p w:rsidR="00EA58FF" w:rsidRDefault="00EA58FF" w:rsidP="00EA58FF">
      <w:r>
        <w:t xml:space="preserve">         fat ← num;</w:t>
      </w:r>
    </w:p>
    <w:p w:rsidR="00EA58FF" w:rsidRDefault="00EA58FF" w:rsidP="00EA58FF">
      <w:r>
        <w:rPr>
          <w:b/>
        </w:rPr>
        <w:t xml:space="preserve">         para </w:t>
      </w:r>
      <w:r>
        <w:t xml:space="preserve">i </w:t>
      </w:r>
      <w:r>
        <w:rPr>
          <w:b/>
        </w:rPr>
        <w:t>de</w:t>
      </w:r>
      <w:r>
        <w:t xml:space="preserve"> (num – 1) </w:t>
      </w:r>
      <w:r>
        <w:rPr>
          <w:b/>
        </w:rPr>
        <w:t>até</w:t>
      </w:r>
      <w:r>
        <w:t xml:space="preserve"> 2 </w:t>
      </w:r>
      <w:r>
        <w:rPr>
          <w:b/>
        </w:rPr>
        <w:t>passo</w:t>
      </w:r>
      <w:r>
        <w:t xml:space="preserve"> –1 </w:t>
      </w:r>
      <w:r>
        <w:rPr>
          <w:b/>
        </w:rPr>
        <w:t>faça</w:t>
      </w:r>
    </w:p>
    <w:p w:rsidR="00EA58FF" w:rsidRPr="00EA58FF" w:rsidRDefault="00EA58FF" w:rsidP="00EA58FF">
      <w:r>
        <w:t xml:space="preserve">            </w:t>
      </w:r>
      <w:r w:rsidRPr="00EA58FF">
        <w:t xml:space="preserve">fat ← fat * i; </w:t>
      </w:r>
    </w:p>
    <w:p w:rsidR="00EA58FF" w:rsidRDefault="00EA58FF" w:rsidP="00EA58FF">
      <w:r w:rsidRPr="00EA58FF">
        <w:rPr>
          <w:b/>
        </w:rPr>
        <w:t xml:space="preserve">         </w:t>
      </w:r>
      <w:r>
        <w:rPr>
          <w:b/>
        </w:rPr>
        <w:t>fimpara</w:t>
      </w:r>
      <w:r>
        <w:t>;</w:t>
      </w:r>
    </w:p>
    <w:p w:rsidR="00EA58FF" w:rsidRDefault="00EA58FF" w:rsidP="00EA58FF">
      <w:r>
        <w:t xml:space="preserve">         escrever ("O valor do fatorial de " , num , " é " , fat); // saída de dados</w:t>
      </w:r>
    </w:p>
    <w:p w:rsidR="00EA58FF" w:rsidRDefault="00EA58FF" w:rsidP="00EA58FF">
      <w:r>
        <w:rPr>
          <w:b/>
        </w:rPr>
        <w:t xml:space="preserve">      fimpara</w:t>
      </w:r>
      <w:r>
        <w:t>;</w:t>
      </w:r>
    </w:p>
    <w:p w:rsidR="00EA58FF" w:rsidRDefault="00EA58FF" w:rsidP="00EA58FF">
      <w:pPr>
        <w:rPr>
          <w:b/>
        </w:rPr>
      </w:pPr>
      <w:r>
        <w:rPr>
          <w:b/>
        </w:rPr>
        <w:t>fim_algoritmo.</w:t>
      </w:r>
    </w:p>
    <w:p w:rsidR="00EA58FF" w:rsidRDefault="00EA58FF" w:rsidP="00EA58FF"/>
    <w:p w:rsidR="00EA58FF" w:rsidRDefault="00EA58FF" w:rsidP="00EA58FF">
      <w:r>
        <w:t>A solução desse exercício em Java é a seguinte:</w:t>
      </w:r>
    </w:p>
    <w:p w:rsidR="00EA58FF" w:rsidRDefault="00EA58FF" w:rsidP="00EA58FF"/>
    <w:p w:rsidR="00EA58FF" w:rsidRDefault="00EA58FF" w:rsidP="00EA58FF">
      <w:pPr>
        <w:rPr>
          <w:rFonts w:ascii="Courier New" w:hAnsi="Courier New"/>
          <w:b/>
          <w:lang w:val="en-US"/>
        </w:rPr>
      </w:pPr>
      <w:r>
        <w:rPr>
          <w:rFonts w:ascii="Courier New" w:hAnsi="Courier New"/>
          <w:b/>
          <w:lang w:val="en-US"/>
        </w:rPr>
        <w:t>class ExemploPara</w:t>
      </w:r>
    </w:p>
    <w:p w:rsidR="00EA58FF" w:rsidRDefault="00EA58FF" w:rsidP="00EA58FF">
      <w:pPr>
        <w:rPr>
          <w:rFonts w:ascii="Courier New" w:hAnsi="Courier New"/>
          <w:b/>
          <w:lang w:val="en-US"/>
        </w:rPr>
      </w:pPr>
      <w:r>
        <w:rPr>
          <w:rFonts w:ascii="Courier New" w:hAnsi="Courier New"/>
          <w:b/>
          <w:lang w:val="en-US"/>
        </w:rPr>
        <w:t xml:space="preserve">  {</w:t>
      </w:r>
    </w:p>
    <w:p w:rsidR="00EA58FF" w:rsidRDefault="00EA58FF" w:rsidP="00EA58FF">
      <w:pPr>
        <w:rPr>
          <w:rFonts w:ascii="Courier New" w:hAnsi="Courier New"/>
          <w:b/>
          <w:lang w:val="en-US"/>
        </w:rPr>
      </w:pPr>
      <w:r>
        <w:rPr>
          <w:rFonts w:ascii="Courier New" w:hAnsi="Courier New"/>
          <w:b/>
          <w:lang w:val="en-US"/>
        </w:rPr>
        <w:t xml:space="preserve">     public static void main(String args [])</w:t>
      </w:r>
    </w:p>
    <w:p w:rsidR="00EA58FF" w:rsidRDefault="00EA58FF" w:rsidP="00EA58FF">
      <w:pPr>
        <w:rPr>
          <w:rFonts w:ascii="Courier New" w:hAnsi="Courier New"/>
          <w:b/>
        </w:rPr>
      </w:pPr>
      <w:r>
        <w:rPr>
          <w:rFonts w:ascii="Courier New" w:hAnsi="Courier New"/>
          <w:b/>
          <w:lang w:val="en-US"/>
        </w:rPr>
        <w:t xml:space="preserve">       </w:t>
      </w:r>
      <w:r>
        <w:rPr>
          <w:rFonts w:ascii="Courier New" w:hAnsi="Courier New"/>
          <w:b/>
        </w:rPr>
        <w:t>{</w:t>
      </w:r>
    </w:p>
    <w:p w:rsidR="00EA58FF" w:rsidRDefault="00EA58FF" w:rsidP="00EA58FF">
      <w:pPr>
        <w:rPr>
          <w:rFonts w:ascii="Courier New" w:hAnsi="Courier New"/>
        </w:rPr>
      </w:pPr>
      <w:r>
        <w:rPr>
          <w:rFonts w:ascii="Courier New" w:hAnsi="Courier New"/>
        </w:rPr>
        <w:t xml:space="preserve">          </w:t>
      </w:r>
      <w:r>
        <w:rPr>
          <w:rFonts w:ascii="Courier New" w:hAnsi="Courier New"/>
          <w:b/>
        </w:rPr>
        <w:t>int</w:t>
      </w:r>
      <w:r>
        <w:rPr>
          <w:rFonts w:ascii="Courier New" w:hAnsi="Courier New"/>
        </w:rPr>
        <w:t xml:space="preserve"> i, num, fat;</w:t>
      </w:r>
    </w:p>
    <w:p w:rsidR="00EA58FF" w:rsidRDefault="00EA58FF" w:rsidP="00EA58FF">
      <w:pPr>
        <w:rPr>
          <w:rFonts w:ascii="Courier New" w:hAnsi="Courier New"/>
        </w:rPr>
      </w:pPr>
      <w:r>
        <w:rPr>
          <w:rFonts w:ascii="Courier New" w:hAnsi="Courier New"/>
        </w:rPr>
        <w:t xml:space="preserve">      </w:t>
      </w:r>
    </w:p>
    <w:p w:rsidR="00EA58FF" w:rsidRDefault="00EA58FF" w:rsidP="00EA58FF">
      <w:pPr>
        <w:rPr>
          <w:rFonts w:ascii="Courier New" w:hAnsi="Courier New"/>
          <w:b/>
        </w:rPr>
      </w:pPr>
      <w:r>
        <w:rPr>
          <w:rFonts w:ascii="Courier New" w:hAnsi="Courier New"/>
          <w:b/>
        </w:rPr>
        <w:t xml:space="preserve">          for </w:t>
      </w:r>
      <w:r>
        <w:rPr>
          <w:rFonts w:ascii="Courier New" w:hAnsi="Courier New"/>
        </w:rPr>
        <w:t xml:space="preserve">(num = 5 ; num &lt;= 15 ; num++) </w:t>
      </w:r>
    </w:p>
    <w:p w:rsidR="00EA58FF" w:rsidRDefault="00EA58FF" w:rsidP="00EA58FF">
      <w:pPr>
        <w:rPr>
          <w:rFonts w:ascii="Courier New" w:hAnsi="Courier New"/>
          <w:lang w:val="en-US"/>
        </w:rPr>
      </w:pPr>
      <w:r>
        <w:rPr>
          <w:rFonts w:ascii="Courier New" w:hAnsi="Courier New"/>
          <w:b/>
        </w:rPr>
        <w:t xml:space="preserve">            </w:t>
      </w:r>
      <w:r>
        <w:rPr>
          <w:rFonts w:ascii="Courier New" w:hAnsi="Courier New"/>
          <w:b/>
          <w:lang w:val="en-US"/>
        </w:rPr>
        <w:t>{</w:t>
      </w:r>
    </w:p>
    <w:p w:rsidR="00EA58FF" w:rsidRDefault="00EA58FF" w:rsidP="00EA58FF">
      <w:pPr>
        <w:rPr>
          <w:rFonts w:ascii="Courier New" w:hAnsi="Courier New"/>
          <w:lang w:val="en-US"/>
        </w:rPr>
      </w:pPr>
      <w:r>
        <w:rPr>
          <w:rFonts w:ascii="Courier New" w:hAnsi="Courier New"/>
          <w:lang w:val="en-US"/>
        </w:rPr>
        <w:t xml:space="preserve">              fat = num;</w:t>
      </w:r>
    </w:p>
    <w:p w:rsidR="00EA58FF" w:rsidRDefault="00EA58FF" w:rsidP="00EA58FF">
      <w:pPr>
        <w:rPr>
          <w:rFonts w:ascii="Courier New" w:hAnsi="Courier New"/>
          <w:lang w:val="en-US"/>
        </w:rPr>
      </w:pPr>
      <w:r>
        <w:rPr>
          <w:rFonts w:ascii="Courier New" w:hAnsi="Courier New"/>
          <w:b/>
          <w:lang w:val="en-US"/>
        </w:rPr>
        <w:t xml:space="preserve">              for </w:t>
      </w:r>
      <w:r>
        <w:rPr>
          <w:rFonts w:ascii="Courier New" w:hAnsi="Courier New"/>
          <w:lang w:val="en-US"/>
        </w:rPr>
        <w:t xml:space="preserve">(i = (num – 1) ; i &gt; 1 ; i––) </w:t>
      </w:r>
    </w:p>
    <w:p w:rsidR="00EA58FF" w:rsidRDefault="00EA58FF" w:rsidP="00EA58FF">
      <w:pPr>
        <w:rPr>
          <w:rFonts w:ascii="Courier New" w:hAnsi="Courier New"/>
          <w:b/>
          <w:lang w:val="en-US"/>
        </w:rPr>
      </w:pPr>
      <w:r>
        <w:rPr>
          <w:rFonts w:ascii="Courier New" w:hAnsi="Courier New"/>
          <w:lang w:val="en-US"/>
        </w:rPr>
        <w:t xml:space="preserve">                </w:t>
      </w:r>
      <w:r>
        <w:rPr>
          <w:rFonts w:ascii="Courier New" w:hAnsi="Courier New"/>
          <w:b/>
          <w:lang w:val="en-US"/>
        </w:rPr>
        <w:t>{</w:t>
      </w:r>
    </w:p>
    <w:p w:rsidR="00EA58FF" w:rsidRPr="00EA58FF" w:rsidRDefault="00EA58FF" w:rsidP="00EA58FF">
      <w:pPr>
        <w:rPr>
          <w:rFonts w:ascii="Courier New" w:hAnsi="Courier New"/>
          <w:lang w:val="en-US"/>
        </w:rPr>
      </w:pPr>
      <w:r>
        <w:rPr>
          <w:rFonts w:ascii="Courier New" w:hAnsi="Courier New"/>
          <w:lang w:val="en-US"/>
        </w:rPr>
        <w:t xml:space="preserve">                  </w:t>
      </w:r>
      <w:r w:rsidRPr="00EA58FF">
        <w:rPr>
          <w:rFonts w:ascii="Courier New" w:hAnsi="Courier New"/>
          <w:lang w:val="en-US"/>
        </w:rPr>
        <w:t xml:space="preserve">fat = fat * i; </w:t>
      </w:r>
    </w:p>
    <w:p w:rsidR="00EA58FF" w:rsidRDefault="00EA58FF" w:rsidP="00EA58FF">
      <w:pPr>
        <w:outlineLvl w:val="0"/>
        <w:rPr>
          <w:rFonts w:ascii="Courier New" w:hAnsi="Courier New"/>
        </w:rPr>
      </w:pPr>
      <w:r w:rsidRPr="00EA58FF">
        <w:rPr>
          <w:rFonts w:ascii="Courier New" w:hAnsi="Courier New"/>
          <w:b/>
          <w:lang w:val="en-US"/>
        </w:rPr>
        <w:lastRenderedPageBreak/>
        <w:t xml:space="preserve">                </w:t>
      </w:r>
      <w:r>
        <w:rPr>
          <w:rFonts w:ascii="Courier New" w:hAnsi="Courier New"/>
          <w:b/>
        </w:rPr>
        <w:t>} // segundo for</w:t>
      </w:r>
    </w:p>
    <w:p w:rsidR="00EA58FF" w:rsidRDefault="00EA58FF" w:rsidP="00EA58FF">
      <w:pPr>
        <w:rPr>
          <w:rFonts w:ascii="Courier New" w:hAnsi="Courier New"/>
        </w:rPr>
      </w:pPr>
      <w:r>
        <w:rPr>
          <w:rFonts w:ascii="Courier New" w:hAnsi="Courier New"/>
        </w:rPr>
        <w:t xml:space="preserve">              System.out.print ("O valor do fatorial de " + num + </w:t>
      </w:r>
      <w:r>
        <w:rPr>
          <w:rFonts w:ascii="Courier New" w:hAnsi="Courier New"/>
        </w:rPr>
        <w:br/>
        <w:t xml:space="preserve">                                " é " + fat); </w:t>
      </w:r>
    </w:p>
    <w:p w:rsidR="00EA58FF" w:rsidRDefault="00EA58FF" w:rsidP="00EA58FF">
      <w:pPr>
        <w:outlineLvl w:val="0"/>
        <w:rPr>
          <w:rFonts w:ascii="Courier New" w:hAnsi="Courier New"/>
        </w:rPr>
      </w:pPr>
      <w:r>
        <w:rPr>
          <w:rFonts w:ascii="Courier New" w:hAnsi="Courier New"/>
          <w:b/>
        </w:rPr>
        <w:t xml:space="preserve">            } // primeiro for</w:t>
      </w:r>
    </w:p>
    <w:p w:rsidR="00EA58FF" w:rsidRDefault="00EA58FF" w:rsidP="00EA58FF">
      <w:pPr>
        <w:rPr>
          <w:rFonts w:ascii="Courier New" w:hAnsi="Courier New"/>
          <w:b/>
        </w:rPr>
      </w:pPr>
      <w:r>
        <w:rPr>
          <w:rFonts w:ascii="Courier New" w:hAnsi="Courier New"/>
        </w:rPr>
        <w:t xml:space="preserve">       </w:t>
      </w:r>
      <w:r>
        <w:rPr>
          <w:rFonts w:ascii="Courier New" w:hAnsi="Courier New"/>
          <w:b/>
        </w:rPr>
        <w:t>} // main</w:t>
      </w:r>
    </w:p>
    <w:p w:rsidR="00EA58FF" w:rsidRDefault="00EA58FF" w:rsidP="00EA58FF">
      <w:pPr>
        <w:rPr>
          <w:rFonts w:ascii="Courier New" w:hAnsi="Courier New"/>
          <w:b/>
        </w:rPr>
      </w:pPr>
      <w:r>
        <w:rPr>
          <w:rFonts w:ascii="Courier New" w:hAnsi="Courier New"/>
          <w:b/>
        </w:rPr>
        <w:t xml:space="preserve">  } // classe</w:t>
      </w:r>
    </w:p>
    <w:p w:rsidR="00EA58FF" w:rsidRDefault="00EA58FF" w:rsidP="00EA58FF"/>
    <w:p w:rsidR="00EA58FF" w:rsidRDefault="00EA58FF" w:rsidP="00EA58FF"/>
    <w:p w:rsidR="00802961" w:rsidRDefault="00802961" w:rsidP="00802961">
      <w:pPr>
        <w:pStyle w:val="Ttulo2"/>
      </w:pPr>
      <w:bookmarkStart w:id="170" w:name="_Toc81966400"/>
      <w:bookmarkStart w:id="171" w:name="_Toc122146637"/>
      <w:r>
        <w:t>8.4 Exemplo de Estrutura de Repetição Enquanto, Faça/Eqto. e Para em pseudocódigo</w:t>
      </w:r>
      <w:bookmarkEnd w:id="170"/>
      <w:bookmarkEnd w:id="171"/>
      <w:r>
        <w:t xml:space="preserve"> </w:t>
      </w:r>
    </w:p>
    <w:p w:rsidR="00802961" w:rsidRDefault="00802961" w:rsidP="00802961"/>
    <w:p w:rsidR="00802961" w:rsidRDefault="00802961" w:rsidP="00802961">
      <w:r>
        <w:t>1. Desenvolva um algoritmo que calcula a soma de todos os números compreendidos entre 1 e 100.</w:t>
      </w:r>
    </w:p>
    <w:p w:rsidR="00802961" w:rsidRDefault="00802961" w:rsidP="00802961"/>
    <w:p w:rsidR="00802961" w:rsidRDefault="00802961" w:rsidP="00802961">
      <w:r>
        <w:t xml:space="preserve">// na estrutura de repetição </w:t>
      </w:r>
      <w:r>
        <w:rPr>
          <w:b/>
        </w:rPr>
        <w:t>enquanto</w:t>
      </w:r>
    </w:p>
    <w:p w:rsidR="00802961" w:rsidRDefault="00802961" w:rsidP="00802961">
      <w:pPr>
        <w:rPr>
          <w:b/>
        </w:rPr>
      </w:pPr>
      <w:r>
        <w:rPr>
          <w:b/>
        </w:rPr>
        <w:t>Algoritmo Soma</w:t>
      </w:r>
    </w:p>
    <w:p w:rsidR="00802961" w:rsidRDefault="00802961" w:rsidP="00802961">
      <w:pPr>
        <w:rPr>
          <w:b/>
        </w:rPr>
      </w:pPr>
      <w:r>
        <w:rPr>
          <w:b/>
        </w:rPr>
        <w:t xml:space="preserve">   Declarar</w:t>
      </w:r>
    </w:p>
    <w:p w:rsidR="00802961" w:rsidRDefault="00802961" w:rsidP="00802961">
      <w:r>
        <w:t xml:space="preserve">      i, s </w:t>
      </w:r>
      <w:r>
        <w:sym w:font="Symbol" w:char="F0AC"/>
      </w:r>
      <w:r>
        <w:t xml:space="preserve"> 0 </w:t>
      </w:r>
      <w:r>
        <w:rPr>
          <w:b/>
        </w:rPr>
        <w:t>numérico_inteiro</w:t>
      </w:r>
      <w:r>
        <w:t>;</w:t>
      </w:r>
    </w:p>
    <w:p w:rsidR="00802961" w:rsidRDefault="00802961" w:rsidP="00802961"/>
    <w:p w:rsidR="00802961" w:rsidRDefault="00802961" w:rsidP="00802961">
      <w:r>
        <w:t xml:space="preserve">   i </w:t>
      </w:r>
      <w:r>
        <w:sym w:font="Symbol" w:char="F0AC"/>
      </w:r>
      <w:r>
        <w:t xml:space="preserve"> 1;</w:t>
      </w:r>
    </w:p>
    <w:p w:rsidR="00802961" w:rsidRDefault="00802961" w:rsidP="00802961">
      <w:r>
        <w:t xml:space="preserve">   </w:t>
      </w:r>
      <w:r>
        <w:rPr>
          <w:b/>
        </w:rPr>
        <w:t xml:space="preserve">enquanto </w:t>
      </w:r>
      <w:r>
        <w:t xml:space="preserve">(i &lt;= 100) </w:t>
      </w:r>
      <w:r>
        <w:rPr>
          <w:b/>
        </w:rPr>
        <w:t>faça</w:t>
      </w:r>
    </w:p>
    <w:p w:rsidR="00802961" w:rsidRDefault="00802961" w:rsidP="00802961">
      <w:r>
        <w:t xml:space="preserve">      s </w:t>
      </w:r>
      <w:r>
        <w:sym w:font="Symbol" w:char="F0AC"/>
      </w:r>
      <w:r>
        <w:t xml:space="preserve"> s + i;</w:t>
      </w:r>
    </w:p>
    <w:p w:rsidR="00802961" w:rsidRDefault="00802961" w:rsidP="00802961">
      <w:r>
        <w:t xml:space="preserve">      i </w:t>
      </w:r>
      <w:r>
        <w:sym w:font="Symbol" w:char="F0AC"/>
      </w:r>
      <w:r>
        <w:t xml:space="preserve"> i + 1;</w:t>
      </w:r>
    </w:p>
    <w:p w:rsidR="00802961" w:rsidRDefault="00802961" w:rsidP="00802961">
      <w:pPr>
        <w:rPr>
          <w:b/>
        </w:rPr>
      </w:pPr>
      <w:r>
        <w:rPr>
          <w:b/>
        </w:rPr>
        <w:t xml:space="preserve">   fimenquanto;</w:t>
      </w:r>
    </w:p>
    <w:p w:rsidR="00802961" w:rsidRDefault="00802961" w:rsidP="00802961">
      <w:r>
        <w:t xml:space="preserve">   escreva ("A somatória de 1 até 100 é " , s);</w:t>
      </w:r>
    </w:p>
    <w:p w:rsidR="00802961" w:rsidRDefault="00802961" w:rsidP="00802961">
      <w:pPr>
        <w:rPr>
          <w:b/>
        </w:rPr>
      </w:pPr>
      <w:r>
        <w:rPr>
          <w:b/>
        </w:rPr>
        <w:t>fim_algoritmo.</w:t>
      </w:r>
    </w:p>
    <w:p w:rsidR="00802961" w:rsidRDefault="00802961" w:rsidP="00802961"/>
    <w:p w:rsidR="00802961" w:rsidRDefault="00802961" w:rsidP="00802961">
      <w:r>
        <w:t xml:space="preserve">// na estrutura de repetição </w:t>
      </w:r>
      <w:r>
        <w:rPr>
          <w:b/>
        </w:rPr>
        <w:t>faça/enquanto</w:t>
      </w:r>
    </w:p>
    <w:p w:rsidR="00802961" w:rsidRDefault="00802961" w:rsidP="00802961">
      <w:pPr>
        <w:rPr>
          <w:b/>
        </w:rPr>
      </w:pPr>
      <w:r>
        <w:rPr>
          <w:b/>
        </w:rPr>
        <w:t>Algoritmo Soma</w:t>
      </w:r>
    </w:p>
    <w:p w:rsidR="00802961" w:rsidRDefault="00802961" w:rsidP="00802961">
      <w:pPr>
        <w:rPr>
          <w:b/>
        </w:rPr>
      </w:pPr>
      <w:r>
        <w:rPr>
          <w:b/>
        </w:rPr>
        <w:t xml:space="preserve">   Declarar</w:t>
      </w:r>
    </w:p>
    <w:p w:rsidR="00802961" w:rsidRDefault="00802961" w:rsidP="00802961">
      <w:r>
        <w:t xml:space="preserve">      i, s </w:t>
      </w:r>
      <w:r>
        <w:sym w:font="Symbol" w:char="F0AC"/>
      </w:r>
      <w:r>
        <w:t xml:space="preserve"> 0 </w:t>
      </w:r>
      <w:r>
        <w:rPr>
          <w:b/>
        </w:rPr>
        <w:t>numérico_inteiro</w:t>
      </w:r>
      <w:r>
        <w:t>;</w:t>
      </w:r>
    </w:p>
    <w:p w:rsidR="00802961" w:rsidRDefault="00802961" w:rsidP="00802961"/>
    <w:p w:rsidR="00802961" w:rsidRDefault="00802961" w:rsidP="00802961">
      <w:r>
        <w:t xml:space="preserve">   i </w:t>
      </w:r>
      <w:r>
        <w:sym w:font="Symbol" w:char="F0AC"/>
      </w:r>
      <w:r>
        <w:t xml:space="preserve"> 1;</w:t>
      </w:r>
    </w:p>
    <w:p w:rsidR="00802961" w:rsidRDefault="00802961" w:rsidP="00802961">
      <w:r>
        <w:t xml:space="preserve">   </w:t>
      </w:r>
      <w:r>
        <w:rPr>
          <w:b/>
        </w:rPr>
        <w:t>faça</w:t>
      </w:r>
    </w:p>
    <w:p w:rsidR="00802961" w:rsidRDefault="00802961" w:rsidP="00802961">
      <w:r>
        <w:t xml:space="preserve">      s </w:t>
      </w:r>
      <w:r>
        <w:sym w:font="Symbol" w:char="F0AC"/>
      </w:r>
      <w:r>
        <w:t xml:space="preserve"> s + i;</w:t>
      </w:r>
    </w:p>
    <w:p w:rsidR="00802961" w:rsidRDefault="00802961" w:rsidP="00802961">
      <w:r>
        <w:t xml:space="preserve">      i </w:t>
      </w:r>
      <w:r>
        <w:sym w:font="Symbol" w:char="F0AC"/>
      </w:r>
      <w:r>
        <w:t xml:space="preserve"> i + 1;</w:t>
      </w:r>
    </w:p>
    <w:p w:rsidR="00802961" w:rsidRDefault="00802961" w:rsidP="00802961">
      <w:pPr>
        <w:rPr>
          <w:b/>
        </w:rPr>
      </w:pPr>
      <w:r>
        <w:rPr>
          <w:b/>
        </w:rPr>
        <w:t xml:space="preserve">   enquanto </w:t>
      </w:r>
      <w:r>
        <w:t>(i &lt;= 100)</w:t>
      </w:r>
      <w:r>
        <w:rPr>
          <w:b/>
        </w:rPr>
        <w:t>;</w:t>
      </w:r>
    </w:p>
    <w:p w:rsidR="00802961" w:rsidRDefault="00802961" w:rsidP="00802961">
      <w:r>
        <w:t xml:space="preserve">   escreva ("A somatória de 1 até 100 é " , s);</w:t>
      </w:r>
    </w:p>
    <w:p w:rsidR="00802961" w:rsidRDefault="00802961" w:rsidP="00802961">
      <w:pPr>
        <w:rPr>
          <w:b/>
        </w:rPr>
      </w:pPr>
      <w:r>
        <w:rPr>
          <w:b/>
        </w:rPr>
        <w:t>fim_algoritmo.</w:t>
      </w:r>
    </w:p>
    <w:p w:rsidR="00802961" w:rsidRDefault="00802961" w:rsidP="00802961">
      <w:pPr>
        <w:rPr>
          <w:b/>
        </w:rPr>
      </w:pPr>
    </w:p>
    <w:p w:rsidR="00802961" w:rsidRDefault="00802961" w:rsidP="00802961">
      <w:r>
        <w:t xml:space="preserve">// na estrutura de repetição </w:t>
      </w:r>
      <w:r>
        <w:rPr>
          <w:b/>
        </w:rPr>
        <w:t>para</w:t>
      </w:r>
    </w:p>
    <w:p w:rsidR="00802961" w:rsidRDefault="00802961" w:rsidP="00802961">
      <w:pPr>
        <w:rPr>
          <w:b/>
        </w:rPr>
      </w:pPr>
      <w:r>
        <w:rPr>
          <w:b/>
        </w:rPr>
        <w:t>Algoritmo Soma</w:t>
      </w:r>
    </w:p>
    <w:p w:rsidR="00802961" w:rsidRDefault="00802961" w:rsidP="00802961">
      <w:pPr>
        <w:rPr>
          <w:b/>
        </w:rPr>
      </w:pPr>
      <w:r>
        <w:rPr>
          <w:b/>
        </w:rPr>
        <w:t xml:space="preserve">   Declarar</w:t>
      </w:r>
    </w:p>
    <w:p w:rsidR="00802961" w:rsidRDefault="00802961" w:rsidP="00802961">
      <w:r>
        <w:t xml:space="preserve">      i, s </w:t>
      </w:r>
      <w:r>
        <w:sym w:font="Symbol" w:char="F0AC"/>
      </w:r>
      <w:r>
        <w:t xml:space="preserve"> 0 </w:t>
      </w:r>
      <w:r>
        <w:rPr>
          <w:b/>
        </w:rPr>
        <w:t>numérico_inteiro</w:t>
      </w:r>
      <w:r>
        <w:t>;</w:t>
      </w:r>
    </w:p>
    <w:p w:rsidR="00802961" w:rsidRDefault="00802961" w:rsidP="00802961"/>
    <w:p w:rsidR="00802961" w:rsidRDefault="00802961" w:rsidP="00802961">
      <w:r>
        <w:rPr>
          <w:b/>
        </w:rPr>
        <w:t xml:space="preserve">   para </w:t>
      </w:r>
      <w:r>
        <w:t xml:space="preserve">i </w:t>
      </w:r>
      <w:r>
        <w:rPr>
          <w:b/>
        </w:rPr>
        <w:t>de</w:t>
      </w:r>
      <w:r>
        <w:t xml:space="preserve"> 1 </w:t>
      </w:r>
      <w:r>
        <w:rPr>
          <w:b/>
        </w:rPr>
        <w:t>até</w:t>
      </w:r>
      <w:r>
        <w:t xml:space="preserve"> 100 </w:t>
      </w:r>
      <w:r>
        <w:rPr>
          <w:b/>
        </w:rPr>
        <w:t>passo</w:t>
      </w:r>
      <w:r>
        <w:t xml:space="preserve"> +1 </w:t>
      </w:r>
      <w:r>
        <w:rPr>
          <w:b/>
        </w:rPr>
        <w:t>faça</w:t>
      </w:r>
    </w:p>
    <w:p w:rsidR="00802961" w:rsidRDefault="00802961" w:rsidP="00802961">
      <w:r>
        <w:t xml:space="preserve">      s </w:t>
      </w:r>
      <w:r>
        <w:sym w:font="Symbol" w:char="F0AC"/>
      </w:r>
      <w:r>
        <w:t xml:space="preserve"> s + i;</w:t>
      </w:r>
    </w:p>
    <w:p w:rsidR="00802961" w:rsidRDefault="00802961" w:rsidP="00802961">
      <w:pPr>
        <w:rPr>
          <w:b/>
        </w:rPr>
      </w:pPr>
      <w:r>
        <w:rPr>
          <w:b/>
        </w:rPr>
        <w:t xml:space="preserve">   fimpara;</w:t>
      </w:r>
    </w:p>
    <w:p w:rsidR="00802961" w:rsidRDefault="00802961" w:rsidP="00802961">
      <w:r>
        <w:t xml:space="preserve">   escreva ("A somatória de 1 até 100 é " , s);</w:t>
      </w:r>
    </w:p>
    <w:p w:rsidR="00802961" w:rsidRDefault="00802961" w:rsidP="00802961">
      <w:pPr>
        <w:rPr>
          <w:b/>
        </w:rPr>
      </w:pPr>
      <w:r>
        <w:rPr>
          <w:b/>
        </w:rPr>
        <w:t>fim_algoritmo.</w:t>
      </w:r>
    </w:p>
    <w:p w:rsidR="00802961" w:rsidRDefault="00802961" w:rsidP="00802961"/>
    <w:p w:rsidR="00802961" w:rsidRDefault="00802961" w:rsidP="00802961">
      <w:r>
        <w:lastRenderedPageBreak/>
        <w:t>2. Desenvolva um algoritmo que calcula a soma de todos os números pares compreendidos entre 1 e 100.</w:t>
      </w:r>
    </w:p>
    <w:p w:rsidR="00802961" w:rsidRDefault="00802961" w:rsidP="00802961"/>
    <w:p w:rsidR="00802961" w:rsidRDefault="00802961" w:rsidP="00802961">
      <w:r>
        <w:t xml:space="preserve">// na estrutura de repetição </w:t>
      </w:r>
      <w:r>
        <w:rPr>
          <w:b/>
        </w:rPr>
        <w:t>enquanto</w:t>
      </w:r>
    </w:p>
    <w:p w:rsidR="00802961" w:rsidRDefault="00802961" w:rsidP="00802961">
      <w:pPr>
        <w:rPr>
          <w:b/>
        </w:rPr>
      </w:pPr>
      <w:r>
        <w:rPr>
          <w:b/>
        </w:rPr>
        <w:t>Algoritmo Soma</w:t>
      </w:r>
    </w:p>
    <w:p w:rsidR="00802961" w:rsidRDefault="00802961" w:rsidP="00802961">
      <w:pPr>
        <w:rPr>
          <w:b/>
        </w:rPr>
      </w:pPr>
      <w:r>
        <w:rPr>
          <w:b/>
        </w:rPr>
        <w:t xml:space="preserve">   Declarar</w:t>
      </w:r>
    </w:p>
    <w:p w:rsidR="00802961" w:rsidRDefault="00802961" w:rsidP="00802961">
      <w:r>
        <w:t xml:space="preserve">      i, s </w:t>
      </w:r>
      <w:r>
        <w:sym w:font="Symbol" w:char="F0AC"/>
      </w:r>
      <w:r>
        <w:t xml:space="preserve"> 0 </w:t>
      </w:r>
      <w:r>
        <w:rPr>
          <w:b/>
        </w:rPr>
        <w:t>numérico_inteiro</w:t>
      </w:r>
      <w:r>
        <w:t>;</w:t>
      </w:r>
    </w:p>
    <w:p w:rsidR="00802961" w:rsidRDefault="00802961" w:rsidP="00802961"/>
    <w:p w:rsidR="00802961" w:rsidRDefault="00802961" w:rsidP="00802961">
      <w:r>
        <w:t xml:space="preserve">   i </w:t>
      </w:r>
      <w:r>
        <w:sym w:font="Symbol" w:char="F0AC"/>
      </w:r>
      <w:r>
        <w:t xml:space="preserve"> 1;</w:t>
      </w:r>
    </w:p>
    <w:p w:rsidR="00802961" w:rsidRDefault="00802961" w:rsidP="00802961">
      <w:pPr>
        <w:rPr>
          <w:b/>
        </w:rPr>
      </w:pPr>
      <w:r>
        <w:t xml:space="preserve">   </w:t>
      </w:r>
      <w:r>
        <w:rPr>
          <w:b/>
        </w:rPr>
        <w:t xml:space="preserve">enquanto </w:t>
      </w:r>
      <w:r>
        <w:t xml:space="preserve">(i &lt;= 100) </w:t>
      </w:r>
      <w:r>
        <w:rPr>
          <w:b/>
        </w:rPr>
        <w:t>faça</w:t>
      </w:r>
    </w:p>
    <w:p w:rsidR="00802961" w:rsidRDefault="00802961" w:rsidP="00802961">
      <w:r>
        <w:rPr>
          <w:b/>
        </w:rPr>
        <w:t xml:space="preserve">      se </w:t>
      </w:r>
      <w:r>
        <w:t>((i mod 2) = 0)</w:t>
      </w:r>
    </w:p>
    <w:p w:rsidR="00802961" w:rsidRDefault="00802961" w:rsidP="00802961">
      <w:pPr>
        <w:rPr>
          <w:b/>
        </w:rPr>
      </w:pPr>
      <w:r>
        <w:rPr>
          <w:b/>
        </w:rPr>
        <w:t xml:space="preserve">         então</w:t>
      </w:r>
    </w:p>
    <w:p w:rsidR="00802961" w:rsidRDefault="00802961" w:rsidP="00802961">
      <w:r>
        <w:t xml:space="preserve">            s </w:t>
      </w:r>
      <w:r>
        <w:sym w:font="Symbol" w:char="F0AC"/>
      </w:r>
      <w:r>
        <w:t xml:space="preserve"> s + i;</w:t>
      </w:r>
    </w:p>
    <w:p w:rsidR="00802961" w:rsidRDefault="00802961" w:rsidP="00802961">
      <w:r>
        <w:t xml:space="preserve">      </w:t>
      </w:r>
      <w:r>
        <w:rPr>
          <w:b/>
        </w:rPr>
        <w:t>fimse</w:t>
      </w:r>
      <w:r>
        <w:t>;</w:t>
      </w:r>
    </w:p>
    <w:p w:rsidR="00802961" w:rsidRDefault="00802961" w:rsidP="00802961">
      <w:r>
        <w:t xml:space="preserve">      i </w:t>
      </w:r>
      <w:r>
        <w:sym w:font="Symbol" w:char="F0AC"/>
      </w:r>
      <w:r>
        <w:t xml:space="preserve"> i + 1;</w:t>
      </w:r>
    </w:p>
    <w:p w:rsidR="00802961" w:rsidRDefault="00802961" w:rsidP="00802961">
      <w:pPr>
        <w:rPr>
          <w:b/>
        </w:rPr>
      </w:pPr>
      <w:r>
        <w:rPr>
          <w:b/>
        </w:rPr>
        <w:t xml:space="preserve">   fimenquanto;</w:t>
      </w:r>
    </w:p>
    <w:p w:rsidR="00802961" w:rsidRDefault="00802961" w:rsidP="00802961">
      <w:r>
        <w:t xml:space="preserve">   escreva ("A somatória dos números pares de 1 até 100 é " , s);</w:t>
      </w:r>
    </w:p>
    <w:p w:rsidR="00802961" w:rsidRDefault="00802961" w:rsidP="00802961">
      <w:pPr>
        <w:rPr>
          <w:b/>
        </w:rPr>
      </w:pPr>
      <w:r>
        <w:rPr>
          <w:b/>
        </w:rPr>
        <w:t>fim_algoritmo.</w:t>
      </w:r>
    </w:p>
    <w:p w:rsidR="00802961" w:rsidRDefault="00802961" w:rsidP="00802961"/>
    <w:p w:rsidR="00802961" w:rsidRDefault="00802961" w:rsidP="00802961">
      <w:r>
        <w:t xml:space="preserve">// na estrutura de repetição </w:t>
      </w:r>
      <w:r>
        <w:rPr>
          <w:b/>
        </w:rPr>
        <w:t>faça/enquanto</w:t>
      </w:r>
    </w:p>
    <w:p w:rsidR="00802961" w:rsidRDefault="00802961" w:rsidP="00802961">
      <w:pPr>
        <w:rPr>
          <w:b/>
        </w:rPr>
      </w:pPr>
      <w:r>
        <w:rPr>
          <w:b/>
        </w:rPr>
        <w:t>Algoritmo Soma</w:t>
      </w:r>
    </w:p>
    <w:p w:rsidR="00802961" w:rsidRDefault="00802961" w:rsidP="00802961">
      <w:pPr>
        <w:rPr>
          <w:b/>
        </w:rPr>
      </w:pPr>
      <w:r>
        <w:rPr>
          <w:b/>
        </w:rPr>
        <w:t xml:space="preserve">   Declarar</w:t>
      </w:r>
    </w:p>
    <w:p w:rsidR="00802961" w:rsidRDefault="00802961" w:rsidP="00802961">
      <w:r>
        <w:t xml:space="preserve">      i, s </w:t>
      </w:r>
      <w:r>
        <w:sym w:font="Symbol" w:char="F0AC"/>
      </w:r>
      <w:r>
        <w:t xml:space="preserve"> 0 </w:t>
      </w:r>
      <w:r>
        <w:rPr>
          <w:b/>
        </w:rPr>
        <w:t>numérico_inteiro</w:t>
      </w:r>
      <w:r>
        <w:t>;</w:t>
      </w:r>
    </w:p>
    <w:p w:rsidR="00802961" w:rsidRDefault="00802961" w:rsidP="00802961"/>
    <w:p w:rsidR="00802961" w:rsidRDefault="00802961" w:rsidP="00802961">
      <w:r>
        <w:t xml:space="preserve">   i </w:t>
      </w:r>
      <w:r>
        <w:sym w:font="Symbol" w:char="F0AC"/>
      </w:r>
      <w:r>
        <w:t xml:space="preserve"> 1;</w:t>
      </w:r>
    </w:p>
    <w:p w:rsidR="00802961" w:rsidRDefault="00802961" w:rsidP="00802961">
      <w:r>
        <w:t xml:space="preserve">   </w:t>
      </w:r>
      <w:r>
        <w:rPr>
          <w:b/>
        </w:rPr>
        <w:t>faça</w:t>
      </w:r>
    </w:p>
    <w:p w:rsidR="00802961" w:rsidRDefault="00802961" w:rsidP="00802961">
      <w:r>
        <w:rPr>
          <w:b/>
        </w:rPr>
        <w:t xml:space="preserve">      se </w:t>
      </w:r>
      <w:r>
        <w:t>((i mod 2) = 0)</w:t>
      </w:r>
    </w:p>
    <w:p w:rsidR="00802961" w:rsidRDefault="00802961" w:rsidP="00802961">
      <w:pPr>
        <w:rPr>
          <w:b/>
        </w:rPr>
      </w:pPr>
      <w:r>
        <w:rPr>
          <w:b/>
        </w:rPr>
        <w:t xml:space="preserve">         então</w:t>
      </w:r>
    </w:p>
    <w:p w:rsidR="00802961" w:rsidRDefault="00802961" w:rsidP="00802961">
      <w:r>
        <w:t xml:space="preserve">            s </w:t>
      </w:r>
      <w:r>
        <w:sym w:font="Symbol" w:char="F0AC"/>
      </w:r>
      <w:r>
        <w:t xml:space="preserve"> s + i;</w:t>
      </w:r>
    </w:p>
    <w:p w:rsidR="00802961" w:rsidRDefault="00802961" w:rsidP="00802961">
      <w:r>
        <w:t xml:space="preserve">      </w:t>
      </w:r>
      <w:r>
        <w:rPr>
          <w:b/>
        </w:rPr>
        <w:t>fimse</w:t>
      </w:r>
      <w:r>
        <w:t>;</w:t>
      </w:r>
    </w:p>
    <w:p w:rsidR="00802961" w:rsidRDefault="00802961" w:rsidP="00802961">
      <w:r>
        <w:t xml:space="preserve">      i </w:t>
      </w:r>
      <w:r>
        <w:sym w:font="Symbol" w:char="F0AC"/>
      </w:r>
      <w:r>
        <w:t xml:space="preserve"> i + 1;</w:t>
      </w:r>
    </w:p>
    <w:p w:rsidR="00802961" w:rsidRDefault="00802961" w:rsidP="00802961">
      <w:pPr>
        <w:rPr>
          <w:b/>
        </w:rPr>
      </w:pPr>
      <w:r>
        <w:rPr>
          <w:b/>
        </w:rPr>
        <w:t xml:space="preserve">   enquanto </w:t>
      </w:r>
      <w:r>
        <w:t>(i &lt;= 100)</w:t>
      </w:r>
      <w:r>
        <w:rPr>
          <w:b/>
        </w:rPr>
        <w:t>;</w:t>
      </w:r>
    </w:p>
    <w:p w:rsidR="00802961" w:rsidRDefault="00802961" w:rsidP="00802961">
      <w:r>
        <w:t xml:space="preserve">   escreva ("A somatória dos números pares de 1 até 100 é " , s);</w:t>
      </w:r>
    </w:p>
    <w:p w:rsidR="00802961" w:rsidRDefault="00802961" w:rsidP="00802961">
      <w:pPr>
        <w:rPr>
          <w:b/>
        </w:rPr>
      </w:pPr>
      <w:r>
        <w:rPr>
          <w:b/>
        </w:rPr>
        <w:t>fim_algoritmo.</w:t>
      </w:r>
    </w:p>
    <w:p w:rsidR="00802961" w:rsidRDefault="00802961" w:rsidP="00802961">
      <w:pPr>
        <w:rPr>
          <w:b/>
        </w:rPr>
      </w:pPr>
    </w:p>
    <w:p w:rsidR="00802961" w:rsidRDefault="00802961" w:rsidP="00802961">
      <w:r>
        <w:t xml:space="preserve">// na estrutura de repetição </w:t>
      </w:r>
      <w:r>
        <w:rPr>
          <w:b/>
        </w:rPr>
        <w:t>para</w:t>
      </w:r>
    </w:p>
    <w:p w:rsidR="00802961" w:rsidRDefault="00802961" w:rsidP="00802961">
      <w:pPr>
        <w:rPr>
          <w:b/>
        </w:rPr>
      </w:pPr>
      <w:r>
        <w:rPr>
          <w:b/>
        </w:rPr>
        <w:t>Algoritmo Soma</w:t>
      </w:r>
    </w:p>
    <w:p w:rsidR="00802961" w:rsidRDefault="00802961" w:rsidP="00802961">
      <w:pPr>
        <w:rPr>
          <w:b/>
        </w:rPr>
      </w:pPr>
      <w:r>
        <w:rPr>
          <w:b/>
        </w:rPr>
        <w:t xml:space="preserve">   Declarar</w:t>
      </w:r>
    </w:p>
    <w:p w:rsidR="00802961" w:rsidRDefault="00802961" w:rsidP="00802961">
      <w:r>
        <w:t xml:space="preserve">      i, s </w:t>
      </w:r>
      <w:r>
        <w:sym w:font="Symbol" w:char="F0AC"/>
      </w:r>
      <w:r>
        <w:t xml:space="preserve"> 0 </w:t>
      </w:r>
      <w:r>
        <w:rPr>
          <w:b/>
        </w:rPr>
        <w:t>numérico_inteiro</w:t>
      </w:r>
      <w:r>
        <w:t>;</w:t>
      </w:r>
    </w:p>
    <w:p w:rsidR="00802961" w:rsidRDefault="00802961" w:rsidP="00802961"/>
    <w:p w:rsidR="00802961" w:rsidRDefault="00802961" w:rsidP="00802961">
      <w:r>
        <w:rPr>
          <w:b/>
        </w:rPr>
        <w:t xml:space="preserve">   para </w:t>
      </w:r>
      <w:r>
        <w:t xml:space="preserve">i </w:t>
      </w:r>
      <w:r>
        <w:rPr>
          <w:b/>
        </w:rPr>
        <w:t>de</w:t>
      </w:r>
      <w:r>
        <w:t xml:space="preserve"> 1 </w:t>
      </w:r>
      <w:r>
        <w:rPr>
          <w:b/>
        </w:rPr>
        <w:t>até</w:t>
      </w:r>
      <w:r>
        <w:t xml:space="preserve"> 100 </w:t>
      </w:r>
      <w:r>
        <w:rPr>
          <w:b/>
        </w:rPr>
        <w:t>passo</w:t>
      </w:r>
      <w:r>
        <w:t xml:space="preserve"> +1 </w:t>
      </w:r>
      <w:r>
        <w:rPr>
          <w:b/>
        </w:rPr>
        <w:t>faça</w:t>
      </w:r>
    </w:p>
    <w:p w:rsidR="00802961" w:rsidRDefault="00802961" w:rsidP="00802961">
      <w:r>
        <w:rPr>
          <w:b/>
        </w:rPr>
        <w:t xml:space="preserve">      se </w:t>
      </w:r>
      <w:r>
        <w:t>((i mod 2) = 0)</w:t>
      </w:r>
    </w:p>
    <w:p w:rsidR="00802961" w:rsidRDefault="00802961" w:rsidP="00802961">
      <w:pPr>
        <w:rPr>
          <w:b/>
        </w:rPr>
      </w:pPr>
      <w:r>
        <w:rPr>
          <w:b/>
        </w:rPr>
        <w:t xml:space="preserve">         então</w:t>
      </w:r>
    </w:p>
    <w:p w:rsidR="00802961" w:rsidRDefault="00802961" w:rsidP="00802961">
      <w:r>
        <w:t xml:space="preserve">            s </w:t>
      </w:r>
      <w:r>
        <w:sym w:font="Symbol" w:char="F0AC"/>
      </w:r>
      <w:r>
        <w:t xml:space="preserve"> s + i;</w:t>
      </w:r>
    </w:p>
    <w:p w:rsidR="00802961" w:rsidRDefault="00802961" w:rsidP="00802961">
      <w:r>
        <w:t xml:space="preserve">      </w:t>
      </w:r>
      <w:r>
        <w:rPr>
          <w:b/>
        </w:rPr>
        <w:t>fimse</w:t>
      </w:r>
      <w:r>
        <w:t>;</w:t>
      </w:r>
    </w:p>
    <w:p w:rsidR="00802961" w:rsidRDefault="00802961" w:rsidP="00802961">
      <w:pPr>
        <w:rPr>
          <w:b/>
        </w:rPr>
      </w:pPr>
      <w:r>
        <w:rPr>
          <w:b/>
        </w:rPr>
        <w:t xml:space="preserve">   fimpara;</w:t>
      </w:r>
    </w:p>
    <w:p w:rsidR="00802961" w:rsidRDefault="00802961" w:rsidP="00802961">
      <w:r>
        <w:t xml:space="preserve">   escreva ("A somatória dos números pares de 1 até 100 é " , s);</w:t>
      </w:r>
    </w:p>
    <w:p w:rsidR="00802961" w:rsidRDefault="00802961" w:rsidP="00802961">
      <w:pPr>
        <w:rPr>
          <w:b/>
        </w:rPr>
      </w:pPr>
      <w:r>
        <w:rPr>
          <w:b/>
        </w:rPr>
        <w:t>fim_algoritmo.</w:t>
      </w:r>
    </w:p>
    <w:p w:rsidR="00802961" w:rsidRDefault="00802961" w:rsidP="00802961"/>
    <w:p w:rsidR="00802961" w:rsidRDefault="00802961" w:rsidP="00802961">
      <w:r>
        <w:lastRenderedPageBreak/>
        <w:t>3. Desenvolva um algoritmo que mostra um menu de opções para: calcular a soma de todos os números compreendidos entre 1 e 100; calcular a soma de todos os números pares compreendidos entre 1 e 100; e calcular a soma de todos os números divisíveis por 3.</w:t>
      </w:r>
    </w:p>
    <w:p w:rsidR="00802961" w:rsidRDefault="00802961" w:rsidP="00802961"/>
    <w:p w:rsidR="00802961" w:rsidRDefault="00802961" w:rsidP="00802961">
      <w:pPr>
        <w:rPr>
          <w:b/>
        </w:rPr>
      </w:pPr>
      <w:r>
        <w:rPr>
          <w:b/>
        </w:rPr>
        <w:t>Algoritmo Soma</w:t>
      </w:r>
    </w:p>
    <w:p w:rsidR="00802961" w:rsidRDefault="00802961" w:rsidP="00802961">
      <w:pPr>
        <w:rPr>
          <w:b/>
        </w:rPr>
      </w:pPr>
      <w:r>
        <w:rPr>
          <w:b/>
        </w:rPr>
        <w:t xml:space="preserve">   Declarar</w:t>
      </w:r>
    </w:p>
    <w:p w:rsidR="00802961" w:rsidRDefault="00802961" w:rsidP="00802961">
      <w:r>
        <w:t xml:space="preserve">      op, i, s </w:t>
      </w:r>
      <w:r>
        <w:sym w:font="Symbol" w:char="F0AC"/>
      </w:r>
      <w:r>
        <w:t xml:space="preserve"> 0 </w:t>
      </w:r>
      <w:r>
        <w:rPr>
          <w:b/>
        </w:rPr>
        <w:t>numérico_inteiro</w:t>
      </w:r>
      <w:r>
        <w:t>;</w:t>
      </w:r>
    </w:p>
    <w:p w:rsidR="00802961" w:rsidRDefault="00802961" w:rsidP="00802961"/>
    <w:p w:rsidR="00802961" w:rsidRDefault="00802961" w:rsidP="00802961">
      <w:pPr>
        <w:rPr>
          <w:b/>
        </w:rPr>
      </w:pPr>
      <w:r>
        <w:t xml:space="preserve">   </w:t>
      </w:r>
      <w:r>
        <w:rPr>
          <w:b/>
        </w:rPr>
        <w:t>faça</w:t>
      </w:r>
    </w:p>
    <w:p w:rsidR="00802961" w:rsidRDefault="00802961" w:rsidP="00802961">
      <w:r>
        <w:t xml:space="preserve">      escreva ("Digite 1 para soma de todos os números entre 1 e 100\n");</w:t>
      </w:r>
    </w:p>
    <w:p w:rsidR="00802961" w:rsidRDefault="00802961" w:rsidP="00802961">
      <w:r>
        <w:t xml:space="preserve">      escreva ("Digite 2 para soma de todos os números pares entre 1 e 100\n");</w:t>
      </w:r>
    </w:p>
    <w:p w:rsidR="00802961" w:rsidRDefault="00802961" w:rsidP="00802961">
      <w:r>
        <w:t xml:space="preserve">      escreva ("Digite 3 para soma de todos os números divisíveis por 3 entre 1 e 100\n");</w:t>
      </w:r>
    </w:p>
    <w:p w:rsidR="00802961" w:rsidRDefault="00802961" w:rsidP="00802961">
      <w:r>
        <w:t xml:space="preserve">      escreva ("Digite 0 para sair do programa\n");</w:t>
      </w:r>
    </w:p>
    <w:p w:rsidR="00802961" w:rsidRDefault="00802961" w:rsidP="00802961">
      <w:r>
        <w:t xml:space="preserve">      leia (op);</w:t>
      </w:r>
    </w:p>
    <w:p w:rsidR="00802961" w:rsidRDefault="00802961" w:rsidP="00802961">
      <w:r>
        <w:t xml:space="preserve">      </w:t>
      </w:r>
      <w:r>
        <w:rPr>
          <w:b/>
        </w:rPr>
        <w:t xml:space="preserve">escolha </w:t>
      </w:r>
      <w:r>
        <w:t>(op)</w:t>
      </w:r>
    </w:p>
    <w:p w:rsidR="00802961" w:rsidRDefault="00802961" w:rsidP="00802961">
      <w:pPr>
        <w:rPr>
          <w:b/>
        </w:rPr>
      </w:pPr>
      <w:r>
        <w:t xml:space="preserve">         </w:t>
      </w:r>
      <w:r>
        <w:rPr>
          <w:b/>
        </w:rPr>
        <w:t>caso</w:t>
      </w:r>
      <w:r>
        <w:t xml:space="preserve"> 1 : </w:t>
      </w:r>
      <w:r>
        <w:rPr>
          <w:b/>
        </w:rPr>
        <w:t>início</w:t>
      </w:r>
    </w:p>
    <w:p w:rsidR="00802961" w:rsidRDefault="00802961" w:rsidP="00802961">
      <w:r>
        <w:t xml:space="preserve">                          i </w:t>
      </w:r>
      <w:r>
        <w:sym w:font="Symbol" w:char="F0AC"/>
      </w:r>
      <w:r>
        <w:t xml:space="preserve"> 1;</w:t>
      </w:r>
    </w:p>
    <w:p w:rsidR="00802961" w:rsidRDefault="00802961" w:rsidP="00802961">
      <w:r>
        <w:t xml:space="preserve">                          </w:t>
      </w:r>
      <w:r>
        <w:rPr>
          <w:b/>
        </w:rPr>
        <w:t xml:space="preserve">enquanto </w:t>
      </w:r>
      <w:r>
        <w:t xml:space="preserve">(i &lt;= 100) </w:t>
      </w:r>
      <w:r>
        <w:rPr>
          <w:b/>
        </w:rPr>
        <w:t>faça</w:t>
      </w:r>
    </w:p>
    <w:p w:rsidR="00802961" w:rsidRDefault="00802961" w:rsidP="00802961">
      <w:r>
        <w:t xml:space="preserve">                             s </w:t>
      </w:r>
      <w:r>
        <w:sym w:font="Symbol" w:char="F0AC"/>
      </w:r>
      <w:r>
        <w:t xml:space="preserve"> s + i;</w:t>
      </w:r>
    </w:p>
    <w:p w:rsidR="00802961" w:rsidRDefault="00802961" w:rsidP="00802961">
      <w:r>
        <w:t xml:space="preserve">                             i </w:t>
      </w:r>
      <w:r>
        <w:sym w:font="Symbol" w:char="F0AC"/>
      </w:r>
      <w:r>
        <w:t xml:space="preserve"> i + 1;</w:t>
      </w:r>
    </w:p>
    <w:p w:rsidR="00802961" w:rsidRDefault="00802961" w:rsidP="00802961">
      <w:pPr>
        <w:rPr>
          <w:b/>
        </w:rPr>
      </w:pPr>
      <w:r>
        <w:rPr>
          <w:b/>
        </w:rPr>
        <w:t xml:space="preserve">                          fimenquanto;</w:t>
      </w:r>
    </w:p>
    <w:p w:rsidR="00802961" w:rsidRDefault="00802961" w:rsidP="00802961">
      <w:r>
        <w:t xml:space="preserve">                          escreva ("A somatória de 1 até 100 é " , s);</w:t>
      </w:r>
    </w:p>
    <w:p w:rsidR="00802961" w:rsidRDefault="00802961" w:rsidP="00802961">
      <w:pPr>
        <w:rPr>
          <w:b/>
        </w:rPr>
      </w:pPr>
      <w:r>
        <w:t xml:space="preserve">                       </w:t>
      </w:r>
      <w:r>
        <w:rPr>
          <w:b/>
        </w:rPr>
        <w:t>fim;</w:t>
      </w:r>
    </w:p>
    <w:p w:rsidR="00802961" w:rsidRDefault="00802961" w:rsidP="00802961">
      <w:pPr>
        <w:rPr>
          <w:b/>
        </w:rPr>
      </w:pPr>
      <w:r>
        <w:t xml:space="preserve">         </w:t>
      </w:r>
      <w:r>
        <w:rPr>
          <w:b/>
        </w:rPr>
        <w:t>caso</w:t>
      </w:r>
      <w:r>
        <w:t xml:space="preserve"> 2 : </w:t>
      </w:r>
      <w:r>
        <w:rPr>
          <w:b/>
        </w:rPr>
        <w:t>início</w:t>
      </w:r>
    </w:p>
    <w:p w:rsidR="00802961" w:rsidRDefault="00802961" w:rsidP="00802961">
      <w:r>
        <w:t xml:space="preserve">                          i </w:t>
      </w:r>
      <w:r>
        <w:sym w:font="Symbol" w:char="F0AC"/>
      </w:r>
      <w:r>
        <w:t xml:space="preserve"> 1;</w:t>
      </w:r>
    </w:p>
    <w:p w:rsidR="00802961" w:rsidRDefault="00802961" w:rsidP="00802961">
      <w:r>
        <w:t xml:space="preserve">                          </w:t>
      </w:r>
      <w:r>
        <w:rPr>
          <w:b/>
        </w:rPr>
        <w:t>faça</w:t>
      </w:r>
    </w:p>
    <w:p w:rsidR="00802961" w:rsidRDefault="00802961" w:rsidP="00802961">
      <w:r>
        <w:rPr>
          <w:b/>
        </w:rPr>
        <w:t xml:space="preserve">                             se </w:t>
      </w:r>
      <w:r>
        <w:t>((i mod 2) = 0)</w:t>
      </w:r>
    </w:p>
    <w:p w:rsidR="00802961" w:rsidRDefault="00802961" w:rsidP="00802961">
      <w:pPr>
        <w:rPr>
          <w:b/>
        </w:rPr>
      </w:pPr>
      <w:r>
        <w:rPr>
          <w:b/>
        </w:rPr>
        <w:t xml:space="preserve">                                então</w:t>
      </w:r>
    </w:p>
    <w:p w:rsidR="00802961" w:rsidRDefault="00802961" w:rsidP="00802961">
      <w:r>
        <w:t xml:space="preserve">                                   s </w:t>
      </w:r>
      <w:r>
        <w:sym w:font="Symbol" w:char="F0AC"/>
      </w:r>
      <w:r>
        <w:t xml:space="preserve"> s + i;</w:t>
      </w:r>
    </w:p>
    <w:p w:rsidR="00802961" w:rsidRDefault="00802961" w:rsidP="00802961">
      <w:r>
        <w:t xml:space="preserve">                             </w:t>
      </w:r>
      <w:r>
        <w:rPr>
          <w:b/>
        </w:rPr>
        <w:t>fimse</w:t>
      </w:r>
      <w:r>
        <w:t>;</w:t>
      </w:r>
    </w:p>
    <w:p w:rsidR="00802961" w:rsidRDefault="00802961" w:rsidP="00802961">
      <w:r>
        <w:t xml:space="preserve">                          i </w:t>
      </w:r>
      <w:r>
        <w:sym w:font="Symbol" w:char="F0AC"/>
      </w:r>
      <w:r>
        <w:t xml:space="preserve"> i + 1;</w:t>
      </w:r>
    </w:p>
    <w:p w:rsidR="00802961" w:rsidRDefault="00802961" w:rsidP="00802961">
      <w:pPr>
        <w:rPr>
          <w:b/>
        </w:rPr>
      </w:pPr>
      <w:r>
        <w:rPr>
          <w:b/>
        </w:rPr>
        <w:t xml:space="preserve">                          enquanto </w:t>
      </w:r>
      <w:r>
        <w:t>(i &lt;= 100)</w:t>
      </w:r>
      <w:r>
        <w:rPr>
          <w:b/>
        </w:rPr>
        <w:t>;</w:t>
      </w:r>
    </w:p>
    <w:p w:rsidR="00802961" w:rsidRDefault="00802961" w:rsidP="00802961">
      <w:r>
        <w:t xml:space="preserve">                          escreva ("A somatória dos números pares de 1 até 100 é " , s);</w:t>
      </w:r>
    </w:p>
    <w:p w:rsidR="00802961" w:rsidRDefault="00802961" w:rsidP="00802961">
      <w:pPr>
        <w:rPr>
          <w:b/>
        </w:rPr>
      </w:pPr>
      <w:r>
        <w:rPr>
          <w:b/>
        </w:rPr>
        <w:t xml:space="preserve">                       fim;</w:t>
      </w:r>
    </w:p>
    <w:p w:rsidR="00802961" w:rsidRDefault="00802961" w:rsidP="00802961">
      <w:r>
        <w:t xml:space="preserve">         </w:t>
      </w:r>
      <w:r>
        <w:rPr>
          <w:b/>
        </w:rPr>
        <w:t>caso</w:t>
      </w:r>
      <w:r>
        <w:t xml:space="preserve"> 3 : </w:t>
      </w:r>
      <w:r>
        <w:rPr>
          <w:b/>
        </w:rPr>
        <w:t>início</w:t>
      </w:r>
    </w:p>
    <w:p w:rsidR="00802961" w:rsidRDefault="00802961" w:rsidP="00802961">
      <w:r>
        <w:rPr>
          <w:b/>
        </w:rPr>
        <w:t xml:space="preserve">                          para </w:t>
      </w:r>
      <w:r>
        <w:t xml:space="preserve">i </w:t>
      </w:r>
      <w:r>
        <w:rPr>
          <w:b/>
        </w:rPr>
        <w:t>de</w:t>
      </w:r>
      <w:r>
        <w:t xml:space="preserve"> 1 </w:t>
      </w:r>
      <w:r>
        <w:rPr>
          <w:b/>
        </w:rPr>
        <w:t>até</w:t>
      </w:r>
      <w:r>
        <w:t xml:space="preserve"> 100 </w:t>
      </w:r>
      <w:r>
        <w:rPr>
          <w:b/>
        </w:rPr>
        <w:t>passo</w:t>
      </w:r>
      <w:r>
        <w:t xml:space="preserve"> +1 </w:t>
      </w:r>
      <w:r>
        <w:rPr>
          <w:b/>
        </w:rPr>
        <w:t>faça</w:t>
      </w:r>
    </w:p>
    <w:p w:rsidR="00802961" w:rsidRDefault="00802961" w:rsidP="00802961">
      <w:r>
        <w:rPr>
          <w:b/>
        </w:rPr>
        <w:t xml:space="preserve">                             se </w:t>
      </w:r>
      <w:r>
        <w:t>((i mod 3) = 0)</w:t>
      </w:r>
    </w:p>
    <w:p w:rsidR="00802961" w:rsidRDefault="00802961" w:rsidP="00802961">
      <w:pPr>
        <w:rPr>
          <w:b/>
        </w:rPr>
      </w:pPr>
      <w:r>
        <w:rPr>
          <w:b/>
        </w:rPr>
        <w:t xml:space="preserve">                                então</w:t>
      </w:r>
    </w:p>
    <w:p w:rsidR="00802961" w:rsidRDefault="00802961" w:rsidP="00802961">
      <w:r>
        <w:t xml:space="preserve">                                   s </w:t>
      </w:r>
      <w:r>
        <w:sym w:font="Symbol" w:char="F0AC"/>
      </w:r>
      <w:r>
        <w:t xml:space="preserve"> s + i;</w:t>
      </w:r>
    </w:p>
    <w:p w:rsidR="00802961" w:rsidRDefault="00802961" w:rsidP="00802961">
      <w:r>
        <w:t xml:space="preserve">                                </w:t>
      </w:r>
      <w:r>
        <w:rPr>
          <w:b/>
        </w:rPr>
        <w:t>fimse</w:t>
      </w:r>
      <w:r>
        <w:t>;</w:t>
      </w:r>
    </w:p>
    <w:p w:rsidR="00802961" w:rsidRDefault="00802961" w:rsidP="00802961">
      <w:pPr>
        <w:rPr>
          <w:b/>
        </w:rPr>
      </w:pPr>
      <w:r>
        <w:rPr>
          <w:b/>
        </w:rPr>
        <w:t xml:space="preserve">                          fimpara;</w:t>
      </w:r>
    </w:p>
    <w:p w:rsidR="00802961" w:rsidRDefault="00802961" w:rsidP="00802961">
      <w:r>
        <w:t xml:space="preserve">                          escreva ("A somatória dos números divisíveis por 3 de 1 até 100 é " , s);</w:t>
      </w:r>
    </w:p>
    <w:p w:rsidR="00802961" w:rsidRDefault="00802961" w:rsidP="00802961">
      <w:pPr>
        <w:rPr>
          <w:b/>
        </w:rPr>
      </w:pPr>
      <w:r>
        <w:t xml:space="preserve">                       </w:t>
      </w:r>
      <w:r>
        <w:rPr>
          <w:b/>
        </w:rPr>
        <w:t>fim;</w:t>
      </w:r>
    </w:p>
    <w:p w:rsidR="00802961" w:rsidRDefault="00802961" w:rsidP="00802961">
      <w:r>
        <w:t xml:space="preserve">         </w:t>
      </w:r>
      <w:r>
        <w:rPr>
          <w:b/>
        </w:rPr>
        <w:t>caso</w:t>
      </w:r>
      <w:r>
        <w:t xml:space="preserve"> 0 : </w:t>
      </w:r>
      <w:r>
        <w:rPr>
          <w:b/>
        </w:rPr>
        <w:t>início</w:t>
      </w:r>
    </w:p>
    <w:p w:rsidR="00802961" w:rsidRDefault="00802961" w:rsidP="00802961">
      <w:r>
        <w:t xml:space="preserve">                          escreva ("Saindo do programa!");</w:t>
      </w:r>
    </w:p>
    <w:p w:rsidR="00802961" w:rsidRDefault="00802961" w:rsidP="00802961">
      <w:pPr>
        <w:rPr>
          <w:b/>
        </w:rPr>
      </w:pPr>
      <w:r>
        <w:t xml:space="preserve">                       </w:t>
      </w:r>
      <w:r>
        <w:rPr>
          <w:b/>
        </w:rPr>
        <w:t>fim;</w:t>
      </w:r>
    </w:p>
    <w:p w:rsidR="00802961" w:rsidRDefault="00802961" w:rsidP="00802961">
      <w:r>
        <w:t xml:space="preserve">         </w:t>
      </w:r>
      <w:r>
        <w:rPr>
          <w:b/>
        </w:rPr>
        <w:t xml:space="preserve">caso contrário </w:t>
      </w:r>
      <w:r>
        <w:t>: escreva ("opção inválida, tente novamente");</w:t>
      </w:r>
    </w:p>
    <w:p w:rsidR="00802961" w:rsidRDefault="00802961" w:rsidP="00802961">
      <w:r>
        <w:t xml:space="preserve">      </w:t>
      </w:r>
      <w:r>
        <w:rPr>
          <w:b/>
        </w:rPr>
        <w:t>fimescolha</w:t>
      </w:r>
      <w:r>
        <w:t>;</w:t>
      </w:r>
    </w:p>
    <w:p w:rsidR="00802961" w:rsidRDefault="00802961" w:rsidP="00802961">
      <w:r>
        <w:t xml:space="preserve">   </w:t>
      </w:r>
      <w:r>
        <w:rPr>
          <w:b/>
        </w:rPr>
        <w:t>enquanto</w:t>
      </w:r>
      <w:r>
        <w:t xml:space="preserve"> (op &lt;&gt; 0);</w:t>
      </w:r>
    </w:p>
    <w:p w:rsidR="00802961" w:rsidRDefault="00802961" w:rsidP="00802961">
      <w:pPr>
        <w:rPr>
          <w:b/>
        </w:rPr>
      </w:pPr>
      <w:r>
        <w:rPr>
          <w:b/>
        </w:rPr>
        <w:t>fim_algoritmo.</w:t>
      </w:r>
    </w:p>
    <w:p w:rsidR="00802961" w:rsidRDefault="00802961" w:rsidP="00802961"/>
    <w:p w:rsidR="00802961" w:rsidRDefault="00802961" w:rsidP="00802961"/>
    <w:p w:rsidR="00802961" w:rsidRDefault="00802961" w:rsidP="00802961">
      <w:pPr>
        <w:pStyle w:val="Ttulo2"/>
      </w:pPr>
      <w:bookmarkStart w:id="172" w:name="_Toc81966401"/>
      <w:bookmarkStart w:id="173" w:name="_Toc122146638"/>
      <w:r>
        <w:t>8.5 Exemplo de Estrutura de Repetição Enquanto, Faça/Enquanto e Para em Java</w:t>
      </w:r>
      <w:bookmarkEnd w:id="172"/>
      <w:bookmarkEnd w:id="173"/>
      <w:r>
        <w:t xml:space="preserve"> </w:t>
      </w:r>
    </w:p>
    <w:p w:rsidR="00802961" w:rsidRDefault="00802961" w:rsidP="00802961"/>
    <w:p w:rsidR="00802961" w:rsidRDefault="00802961" w:rsidP="00802961">
      <w:r>
        <w:t>1. Desenvolva um algoritmo que calcula a soma de todos os números compreendidos entre 1 e 100.</w:t>
      </w:r>
    </w:p>
    <w:p w:rsidR="00802961" w:rsidRDefault="00802961" w:rsidP="00802961"/>
    <w:p w:rsidR="00802961" w:rsidRDefault="00802961" w:rsidP="00802961">
      <w:r>
        <w:t xml:space="preserve">// na estrutura de repetição </w:t>
      </w:r>
      <w:r>
        <w:rPr>
          <w:b/>
        </w:rPr>
        <w:t>enquanto</w:t>
      </w:r>
    </w:p>
    <w:p w:rsidR="00802961" w:rsidRDefault="00802961" w:rsidP="00802961">
      <w:pPr>
        <w:rPr>
          <w:b/>
        </w:rPr>
      </w:pPr>
      <w:r>
        <w:rPr>
          <w:b/>
        </w:rPr>
        <w:t>class Soma</w:t>
      </w:r>
    </w:p>
    <w:p w:rsidR="00802961" w:rsidRPr="00A55AFC" w:rsidRDefault="00802961" w:rsidP="00802961">
      <w:pPr>
        <w:rPr>
          <w:b/>
          <w:lang w:val="en-US"/>
        </w:rPr>
      </w:pPr>
      <w:r>
        <w:rPr>
          <w:b/>
        </w:rPr>
        <w:t xml:space="preserve">   </w:t>
      </w:r>
      <w:r w:rsidRPr="00A55AFC">
        <w:rPr>
          <w:b/>
          <w:lang w:val="en-US"/>
        </w:rPr>
        <w:t>{</w:t>
      </w:r>
    </w:p>
    <w:p w:rsidR="00802961" w:rsidRPr="00A55AFC" w:rsidRDefault="00802961" w:rsidP="00802961">
      <w:pPr>
        <w:rPr>
          <w:b/>
          <w:lang w:val="en-US"/>
        </w:rPr>
      </w:pPr>
      <w:r w:rsidRPr="00A55AFC">
        <w:rPr>
          <w:b/>
          <w:lang w:val="en-US"/>
        </w:rPr>
        <w:t xml:space="preserve">      public static void main (String args [ ])</w:t>
      </w:r>
    </w:p>
    <w:p w:rsidR="00802961" w:rsidRPr="00A55AFC" w:rsidRDefault="00802961" w:rsidP="00802961">
      <w:pPr>
        <w:rPr>
          <w:b/>
          <w:lang w:val="en-US"/>
        </w:rPr>
      </w:pPr>
      <w:r w:rsidRPr="00A55AFC">
        <w:rPr>
          <w:b/>
          <w:lang w:val="en-US"/>
        </w:rPr>
        <w:t xml:space="preserve">         {</w:t>
      </w:r>
    </w:p>
    <w:p w:rsidR="00802961" w:rsidRPr="00A55AFC" w:rsidRDefault="00802961" w:rsidP="00802961">
      <w:pPr>
        <w:rPr>
          <w:lang w:val="en-US"/>
        </w:rPr>
      </w:pPr>
      <w:r w:rsidRPr="00A55AFC">
        <w:rPr>
          <w:lang w:val="en-US"/>
        </w:rPr>
        <w:t xml:space="preserve">            </w:t>
      </w:r>
      <w:r w:rsidRPr="00A55AFC">
        <w:rPr>
          <w:b/>
          <w:lang w:val="en-US"/>
        </w:rPr>
        <w:t>int</w:t>
      </w:r>
      <w:r w:rsidRPr="00A55AFC">
        <w:rPr>
          <w:lang w:val="en-US"/>
        </w:rPr>
        <w:t xml:space="preserve"> i, s = 0;</w:t>
      </w:r>
    </w:p>
    <w:p w:rsidR="00802961" w:rsidRPr="00A55AFC" w:rsidRDefault="00802961" w:rsidP="00802961">
      <w:pPr>
        <w:rPr>
          <w:lang w:val="en-US"/>
        </w:rPr>
      </w:pPr>
    </w:p>
    <w:p w:rsidR="00802961" w:rsidRPr="00A55AFC" w:rsidRDefault="00802961" w:rsidP="00802961">
      <w:pPr>
        <w:rPr>
          <w:lang w:val="en-US"/>
        </w:rPr>
      </w:pPr>
      <w:r w:rsidRPr="00A55AFC">
        <w:rPr>
          <w:lang w:val="en-US"/>
        </w:rPr>
        <w:t xml:space="preserve">            i = 1;</w:t>
      </w:r>
    </w:p>
    <w:p w:rsidR="00802961" w:rsidRPr="00A55AFC" w:rsidRDefault="00802961" w:rsidP="00802961">
      <w:pPr>
        <w:rPr>
          <w:b/>
          <w:lang w:val="en-US"/>
        </w:rPr>
      </w:pPr>
      <w:r w:rsidRPr="00A55AFC">
        <w:rPr>
          <w:lang w:val="en-US"/>
        </w:rPr>
        <w:t xml:space="preserve">            </w:t>
      </w:r>
      <w:r w:rsidRPr="00A55AFC">
        <w:rPr>
          <w:b/>
          <w:lang w:val="en-US"/>
        </w:rPr>
        <w:t xml:space="preserve">while </w:t>
      </w:r>
      <w:r w:rsidRPr="00A55AFC">
        <w:rPr>
          <w:lang w:val="en-US"/>
        </w:rPr>
        <w:t xml:space="preserve">(i &lt;= 100) </w:t>
      </w:r>
    </w:p>
    <w:p w:rsidR="00802961" w:rsidRDefault="00802961" w:rsidP="00802961">
      <w:r w:rsidRPr="00A55AFC">
        <w:rPr>
          <w:lang w:val="en-US"/>
        </w:rPr>
        <w:t xml:space="preserve">         </w:t>
      </w:r>
      <w:r w:rsidRPr="00A55AFC">
        <w:rPr>
          <w:b/>
          <w:lang w:val="en-US"/>
        </w:rPr>
        <w:t xml:space="preserve">      </w:t>
      </w:r>
      <w:r>
        <w:rPr>
          <w:b/>
        </w:rPr>
        <w:t>{</w:t>
      </w:r>
    </w:p>
    <w:p w:rsidR="00802961" w:rsidRDefault="00802961" w:rsidP="00802961">
      <w:r>
        <w:t xml:space="preserve">                  s = s + i;</w:t>
      </w:r>
    </w:p>
    <w:p w:rsidR="00802961" w:rsidRDefault="00802961" w:rsidP="00802961">
      <w:r>
        <w:t xml:space="preserve">                  i = i + 1;</w:t>
      </w:r>
    </w:p>
    <w:p w:rsidR="00802961" w:rsidRDefault="00802961" w:rsidP="00802961">
      <w:r>
        <w:t xml:space="preserve">         </w:t>
      </w:r>
      <w:r>
        <w:rPr>
          <w:b/>
        </w:rPr>
        <w:t xml:space="preserve">      }</w:t>
      </w:r>
      <w:r>
        <w:t xml:space="preserve"> // fim do while</w:t>
      </w:r>
    </w:p>
    <w:p w:rsidR="00802961" w:rsidRDefault="00802961" w:rsidP="00802961">
      <w:r>
        <w:t xml:space="preserve">            System.out.println ("A somatória de 1 até 100 é " + s);</w:t>
      </w:r>
    </w:p>
    <w:p w:rsidR="00802961" w:rsidRDefault="00802961" w:rsidP="00802961">
      <w:r>
        <w:t xml:space="preserve">            System.exit(0);</w:t>
      </w:r>
    </w:p>
    <w:p w:rsidR="00802961" w:rsidRDefault="00802961" w:rsidP="00802961">
      <w:r>
        <w:t xml:space="preserve">         </w:t>
      </w:r>
      <w:r>
        <w:rPr>
          <w:b/>
        </w:rPr>
        <w:t>}</w:t>
      </w:r>
      <w:r>
        <w:t xml:space="preserve"> // fim do void main</w:t>
      </w:r>
    </w:p>
    <w:p w:rsidR="00802961" w:rsidRDefault="00802961" w:rsidP="00802961">
      <w:r>
        <w:rPr>
          <w:b/>
        </w:rPr>
        <w:t xml:space="preserve">   } </w:t>
      </w:r>
      <w:r>
        <w:t>// fim da classe</w:t>
      </w:r>
    </w:p>
    <w:p w:rsidR="00802961" w:rsidRDefault="00802961" w:rsidP="00802961"/>
    <w:p w:rsidR="00802961" w:rsidRDefault="00802961" w:rsidP="00802961">
      <w:r>
        <w:t xml:space="preserve">// na estrutura de repetição </w:t>
      </w:r>
      <w:r>
        <w:rPr>
          <w:b/>
        </w:rPr>
        <w:t>faça/enquanto</w:t>
      </w:r>
    </w:p>
    <w:p w:rsidR="00802961" w:rsidRPr="00A55AFC" w:rsidRDefault="00802961" w:rsidP="00802961">
      <w:pPr>
        <w:rPr>
          <w:b/>
          <w:lang w:val="en-US"/>
        </w:rPr>
      </w:pPr>
      <w:r w:rsidRPr="00A55AFC">
        <w:rPr>
          <w:b/>
          <w:lang w:val="en-US"/>
        </w:rPr>
        <w:t>class Soma</w:t>
      </w:r>
    </w:p>
    <w:p w:rsidR="00802961" w:rsidRPr="00A55AFC" w:rsidRDefault="00802961" w:rsidP="00802961">
      <w:pPr>
        <w:rPr>
          <w:b/>
          <w:lang w:val="en-US"/>
        </w:rPr>
      </w:pPr>
      <w:r w:rsidRPr="00A55AFC">
        <w:rPr>
          <w:b/>
          <w:lang w:val="en-US"/>
        </w:rPr>
        <w:t xml:space="preserve">   {</w:t>
      </w:r>
    </w:p>
    <w:p w:rsidR="00802961" w:rsidRPr="00A55AFC" w:rsidRDefault="00802961" w:rsidP="00802961">
      <w:pPr>
        <w:rPr>
          <w:b/>
          <w:lang w:val="en-US"/>
        </w:rPr>
      </w:pPr>
      <w:r w:rsidRPr="00A55AFC">
        <w:rPr>
          <w:b/>
          <w:lang w:val="en-US"/>
        </w:rPr>
        <w:t xml:space="preserve">      public static void main (String args [ ])</w:t>
      </w:r>
    </w:p>
    <w:p w:rsidR="00802961" w:rsidRPr="00A55AFC" w:rsidRDefault="00802961" w:rsidP="00802961">
      <w:pPr>
        <w:rPr>
          <w:b/>
          <w:lang w:val="en-US"/>
        </w:rPr>
      </w:pPr>
      <w:r w:rsidRPr="00A55AFC">
        <w:rPr>
          <w:b/>
          <w:lang w:val="en-US"/>
        </w:rPr>
        <w:t xml:space="preserve">         {</w:t>
      </w:r>
    </w:p>
    <w:p w:rsidR="00802961" w:rsidRPr="00A55AFC" w:rsidRDefault="00802961" w:rsidP="00802961">
      <w:pPr>
        <w:rPr>
          <w:lang w:val="en-US"/>
        </w:rPr>
      </w:pPr>
      <w:r w:rsidRPr="00A55AFC">
        <w:rPr>
          <w:lang w:val="en-US"/>
        </w:rPr>
        <w:t xml:space="preserve">            </w:t>
      </w:r>
      <w:r w:rsidRPr="00A55AFC">
        <w:rPr>
          <w:b/>
          <w:lang w:val="en-US"/>
        </w:rPr>
        <w:t xml:space="preserve">int </w:t>
      </w:r>
      <w:r w:rsidRPr="00A55AFC">
        <w:rPr>
          <w:lang w:val="en-US"/>
        </w:rPr>
        <w:t>i, s = 0;</w:t>
      </w:r>
    </w:p>
    <w:p w:rsidR="00802961" w:rsidRPr="00A55AFC" w:rsidRDefault="00802961" w:rsidP="00802961">
      <w:pPr>
        <w:rPr>
          <w:lang w:val="en-US"/>
        </w:rPr>
      </w:pPr>
    </w:p>
    <w:p w:rsidR="00802961" w:rsidRPr="00A55AFC" w:rsidRDefault="00802961" w:rsidP="00802961">
      <w:pPr>
        <w:rPr>
          <w:lang w:val="en-US"/>
        </w:rPr>
      </w:pPr>
      <w:r w:rsidRPr="00A55AFC">
        <w:rPr>
          <w:lang w:val="en-US"/>
        </w:rPr>
        <w:t xml:space="preserve">            i = 1;</w:t>
      </w:r>
    </w:p>
    <w:p w:rsidR="00802961" w:rsidRPr="00A55AFC" w:rsidRDefault="00802961" w:rsidP="00802961">
      <w:pPr>
        <w:rPr>
          <w:b/>
          <w:lang w:val="en-US"/>
        </w:rPr>
      </w:pPr>
      <w:r w:rsidRPr="00A55AFC">
        <w:rPr>
          <w:lang w:val="en-US"/>
        </w:rPr>
        <w:t xml:space="preserve">            </w:t>
      </w:r>
      <w:r w:rsidRPr="00A55AFC">
        <w:rPr>
          <w:b/>
          <w:lang w:val="en-US"/>
        </w:rPr>
        <w:t>do</w:t>
      </w:r>
    </w:p>
    <w:p w:rsidR="00802961" w:rsidRPr="00A55AFC" w:rsidRDefault="00802961" w:rsidP="00802961">
      <w:pPr>
        <w:rPr>
          <w:lang w:val="en-US"/>
        </w:rPr>
      </w:pPr>
      <w:r w:rsidRPr="00A55AFC">
        <w:rPr>
          <w:lang w:val="en-US"/>
        </w:rPr>
        <w:t xml:space="preserve">         </w:t>
      </w:r>
      <w:r w:rsidRPr="00A55AFC">
        <w:rPr>
          <w:b/>
          <w:lang w:val="en-US"/>
        </w:rPr>
        <w:t xml:space="preserve">      {</w:t>
      </w:r>
    </w:p>
    <w:p w:rsidR="00802961" w:rsidRPr="00A55AFC" w:rsidRDefault="00802961" w:rsidP="00802961">
      <w:pPr>
        <w:rPr>
          <w:lang w:val="en-US"/>
        </w:rPr>
      </w:pPr>
      <w:r w:rsidRPr="00A55AFC">
        <w:rPr>
          <w:lang w:val="en-US"/>
        </w:rPr>
        <w:t xml:space="preserve">                  s = s + i;</w:t>
      </w:r>
    </w:p>
    <w:p w:rsidR="00802961" w:rsidRPr="00A55AFC" w:rsidRDefault="00802961" w:rsidP="00802961">
      <w:pPr>
        <w:rPr>
          <w:lang w:val="en-US"/>
        </w:rPr>
      </w:pPr>
      <w:r w:rsidRPr="00A55AFC">
        <w:rPr>
          <w:lang w:val="en-US"/>
        </w:rPr>
        <w:t xml:space="preserve">                  i = i + 1;</w:t>
      </w:r>
    </w:p>
    <w:p w:rsidR="00802961" w:rsidRDefault="00802961" w:rsidP="00802961">
      <w:pPr>
        <w:rPr>
          <w:b/>
        </w:rPr>
      </w:pPr>
      <w:r w:rsidRPr="00A55AFC">
        <w:rPr>
          <w:lang w:val="en-US"/>
        </w:rPr>
        <w:t xml:space="preserve">         </w:t>
      </w:r>
      <w:r w:rsidRPr="00A55AFC">
        <w:rPr>
          <w:b/>
          <w:lang w:val="en-US"/>
        </w:rPr>
        <w:t xml:space="preserve">      </w:t>
      </w:r>
      <w:r>
        <w:rPr>
          <w:b/>
        </w:rPr>
        <w:t xml:space="preserve">} while </w:t>
      </w:r>
      <w:r>
        <w:t>(i &lt;= 100)</w:t>
      </w:r>
      <w:r>
        <w:rPr>
          <w:b/>
        </w:rPr>
        <w:t>;</w:t>
      </w:r>
    </w:p>
    <w:p w:rsidR="00802961" w:rsidRDefault="00802961" w:rsidP="00802961">
      <w:r>
        <w:t xml:space="preserve">            System.out.println ("A somatória de 1 até 100 é " + s);</w:t>
      </w:r>
    </w:p>
    <w:p w:rsidR="00802961" w:rsidRDefault="00802961" w:rsidP="00802961">
      <w:r>
        <w:t xml:space="preserve">            System.exit(0);</w:t>
      </w:r>
    </w:p>
    <w:p w:rsidR="00802961" w:rsidRDefault="00802961" w:rsidP="00802961">
      <w:r>
        <w:t xml:space="preserve">         </w:t>
      </w:r>
      <w:r>
        <w:rPr>
          <w:b/>
        </w:rPr>
        <w:t>}</w:t>
      </w:r>
      <w:r>
        <w:t xml:space="preserve"> // fim do void main</w:t>
      </w:r>
    </w:p>
    <w:p w:rsidR="00802961" w:rsidRDefault="00802961" w:rsidP="00802961">
      <w:r>
        <w:rPr>
          <w:b/>
        </w:rPr>
        <w:t xml:space="preserve">   } </w:t>
      </w:r>
      <w:r>
        <w:t>// fim da classe</w:t>
      </w:r>
    </w:p>
    <w:p w:rsidR="00802961" w:rsidRDefault="00802961" w:rsidP="00802961">
      <w:pPr>
        <w:rPr>
          <w:b/>
        </w:rPr>
      </w:pPr>
    </w:p>
    <w:p w:rsidR="00802961" w:rsidRDefault="00802961" w:rsidP="00802961">
      <w:r>
        <w:t xml:space="preserve">// na estrutura de repetição </w:t>
      </w:r>
      <w:r>
        <w:rPr>
          <w:b/>
        </w:rPr>
        <w:t>para</w:t>
      </w:r>
    </w:p>
    <w:p w:rsidR="00802961" w:rsidRDefault="00802961" w:rsidP="00802961">
      <w:pPr>
        <w:rPr>
          <w:b/>
        </w:rPr>
      </w:pPr>
      <w:r>
        <w:rPr>
          <w:b/>
        </w:rPr>
        <w:t>class Soma</w:t>
      </w:r>
    </w:p>
    <w:p w:rsidR="00802961" w:rsidRPr="00A55AFC" w:rsidRDefault="00802961" w:rsidP="00802961">
      <w:pPr>
        <w:rPr>
          <w:b/>
          <w:lang w:val="en-US"/>
        </w:rPr>
      </w:pPr>
      <w:r>
        <w:rPr>
          <w:b/>
        </w:rPr>
        <w:t xml:space="preserve">   </w:t>
      </w:r>
      <w:r w:rsidRPr="00A55AFC">
        <w:rPr>
          <w:b/>
          <w:lang w:val="en-US"/>
        </w:rPr>
        <w:t>{</w:t>
      </w:r>
    </w:p>
    <w:p w:rsidR="00802961" w:rsidRPr="00A55AFC" w:rsidRDefault="00802961" w:rsidP="00802961">
      <w:pPr>
        <w:rPr>
          <w:b/>
          <w:lang w:val="en-US"/>
        </w:rPr>
      </w:pPr>
      <w:r w:rsidRPr="00A55AFC">
        <w:rPr>
          <w:b/>
          <w:lang w:val="en-US"/>
        </w:rPr>
        <w:t xml:space="preserve">      public static void main (String args [ ])</w:t>
      </w:r>
    </w:p>
    <w:p w:rsidR="00802961" w:rsidRPr="00A55AFC" w:rsidRDefault="00802961" w:rsidP="00802961">
      <w:pPr>
        <w:rPr>
          <w:b/>
          <w:lang w:val="en-US"/>
        </w:rPr>
      </w:pPr>
      <w:r w:rsidRPr="00A55AFC">
        <w:rPr>
          <w:b/>
          <w:lang w:val="en-US"/>
        </w:rPr>
        <w:t xml:space="preserve">         {</w:t>
      </w:r>
    </w:p>
    <w:p w:rsidR="00802961" w:rsidRPr="00A55AFC" w:rsidRDefault="00802961" w:rsidP="00802961">
      <w:pPr>
        <w:rPr>
          <w:lang w:val="en-US"/>
        </w:rPr>
      </w:pPr>
      <w:r w:rsidRPr="00A55AFC">
        <w:rPr>
          <w:lang w:val="en-US"/>
        </w:rPr>
        <w:t xml:space="preserve">            </w:t>
      </w:r>
      <w:r w:rsidRPr="00A55AFC">
        <w:rPr>
          <w:b/>
          <w:lang w:val="en-US"/>
        </w:rPr>
        <w:t>int</w:t>
      </w:r>
      <w:r w:rsidRPr="00A55AFC">
        <w:rPr>
          <w:lang w:val="en-US"/>
        </w:rPr>
        <w:t xml:space="preserve"> i, s = 0;</w:t>
      </w:r>
    </w:p>
    <w:p w:rsidR="00802961" w:rsidRPr="00A55AFC" w:rsidRDefault="00802961" w:rsidP="00802961">
      <w:pPr>
        <w:rPr>
          <w:lang w:val="en-US"/>
        </w:rPr>
      </w:pPr>
    </w:p>
    <w:p w:rsidR="00802961" w:rsidRPr="00A55AFC" w:rsidRDefault="00802961" w:rsidP="00802961">
      <w:pPr>
        <w:rPr>
          <w:b/>
          <w:lang w:val="en-US"/>
        </w:rPr>
      </w:pPr>
      <w:r w:rsidRPr="00A55AFC">
        <w:rPr>
          <w:b/>
          <w:lang w:val="en-US"/>
        </w:rPr>
        <w:t xml:space="preserve">            for ( </w:t>
      </w:r>
      <w:r w:rsidRPr="00A55AFC">
        <w:rPr>
          <w:lang w:val="en-US"/>
        </w:rPr>
        <w:t xml:space="preserve">i = 1 </w:t>
      </w:r>
      <w:r w:rsidRPr="00A55AFC">
        <w:rPr>
          <w:b/>
          <w:lang w:val="en-US"/>
        </w:rPr>
        <w:t>;</w:t>
      </w:r>
      <w:r w:rsidRPr="00A55AFC">
        <w:rPr>
          <w:lang w:val="en-US"/>
        </w:rPr>
        <w:t xml:space="preserve"> i &lt;= 100 </w:t>
      </w:r>
      <w:r w:rsidRPr="00A55AFC">
        <w:rPr>
          <w:b/>
          <w:lang w:val="en-US"/>
        </w:rPr>
        <w:t xml:space="preserve">; </w:t>
      </w:r>
      <w:r w:rsidRPr="00A55AFC">
        <w:rPr>
          <w:lang w:val="en-US"/>
        </w:rPr>
        <w:t xml:space="preserve">i++ </w:t>
      </w:r>
      <w:r w:rsidRPr="00A55AFC">
        <w:rPr>
          <w:b/>
          <w:lang w:val="en-US"/>
        </w:rPr>
        <w:t>)</w:t>
      </w:r>
    </w:p>
    <w:p w:rsidR="00802961" w:rsidRDefault="00802961" w:rsidP="00802961">
      <w:r w:rsidRPr="00A55AFC">
        <w:rPr>
          <w:b/>
          <w:lang w:val="en-US"/>
        </w:rPr>
        <w:t xml:space="preserve">               </w:t>
      </w:r>
      <w:r>
        <w:rPr>
          <w:b/>
        </w:rPr>
        <w:t>{</w:t>
      </w:r>
    </w:p>
    <w:p w:rsidR="00802961" w:rsidRDefault="00802961" w:rsidP="00802961">
      <w:r>
        <w:rPr>
          <w:b/>
        </w:rPr>
        <w:lastRenderedPageBreak/>
        <w:t xml:space="preserve">         </w:t>
      </w:r>
      <w:r>
        <w:t xml:space="preserve">         s = s + i;</w:t>
      </w:r>
    </w:p>
    <w:p w:rsidR="00802961" w:rsidRDefault="00802961" w:rsidP="00802961">
      <w:pPr>
        <w:rPr>
          <w:b/>
        </w:rPr>
      </w:pPr>
      <w:r>
        <w:rPr>
          <w:b/>
        </w:rPr>
        <w:t xml:space="preserve">               }</w:t>
      </w:r>
    </w:p>
    <w:p w:rsidR="00802961" w:rsidRDefault="00802961" w:rsidP="00802961">
      <w:r>
        <w:rPr>
          <w:b/>
        </w:rPr>
        <w:t xml:space="preserve">         </w:t>
      </w:r>
      <w:r>
        <w:t xml:space="preserve">   System.out.println ("A somatória de 1 até 100 é " + s);</w:t>
      </w:r>
    </w:p>
    <w:p w:rsidR="00802961" w:rsidRDefault="00802961" w:rsidP="00802961">
      <w:r>
        <w:t xml:space="preserve">            System.exit(0);</w:t>
      </w:r>
    </w:p>
    <w:p w:rsidR="00802961" w:rsidRDefault="00802961" w:rsidP="00802961">
      <w:r>
        <w:t xml:space="preserve">         </w:t>
      </w:r>
      <w:r>
        <w:rPr>
          <w:b/>
        </w:rPr>
        <w:t>}</w:t>
      </w:r>
      <w:r>
        <w:t xml:space="preserve"> // fim do void main</w:t>
      </w:r>
    </w:p>
    <w:p w:rsidR="00802961" w:rsidRDefault="00802961" w:rsidP="00802961">
      <w:r>
        <w:rPr>
          <w:b/>
        </w:rPr>
        <w:t xml:space="preserve">   } </w:t>
      </w:r>
      <w:r>
        <w:t>// fim da classe</w:t>
      </w:r>
    </w:p>
    <w:p w:rsidR="00802961" w:rsidRDefault="00802961" w:rsidP="00802961"/>
    <w:p w:rsidR="00802961" w:rsidRDefault="00802961" w:rsidP="00802961">
      <w:r>
        <w:t>2. Desenvolva um algoritmo que calcula a soma de todos os números pares compreendidos entre 1 e 100.</w:t>
      </w:r>
    </w:p>
    <w:p w:rsidR="00802961" w:rsidRDefault="00802961" w:rsidP="00802961"/>
    <w:p w:rsidR="00802961" w:rsidRDefault="00802961" w:rsidP="00802961">
      <w:r>
        <w:t xml:space="preserve">// na estrutura de repetição </w:t>
      </w:r>
      <w:r>
        <w:rPr>
          <w:b/>
        </w:rPr>
        <w:t>enquanto</w:t>
      </w:r>
    </w:p>
    <w:p w:rsidR="00802961" w:rsidRDefault="00802961" w:rsidP="00802961">
      <w:pPr>
        <w:rPr>
          <w:b/>
        </w:rPr>
      </w:pPr>
      <w:r>
        <w:rPr>
          <w:b/>
        </w:rPr>
        <w:t>class Soma</w:t>
      </w:r>
    </w:p>
    <w:p w:rsidR="00802961" w:rsidRPr="00A55AFC" w:rsidRDefault="00802961" w:rsidP="00802961">
      <w:pPr>
        <w:rPr>
          <w:b/>
          <w:lang w:val="en-US"/>
        </w:rPr>
      </w:pPr>
      <w:r>
        <w:rPr>
          <w:b/>
        </w:rPr>
        <w:t xml:space="preserve">   </w:t>
      </w:r>
      <w:r w:rsidRPr="00A55AFC">
        <w:rPr>
          <w:b/>
          <w:lang w:val="en-US"/>
        </w:rPr>
        <w:t>{</w:t>
      </w:r>
    </w:p>
    <w:p w:rsidR="00802961" w:rsidRPr="00A55AFC" w:rsidRDefault="00802961" w:rsidP="00802961">
      <w:pPr>
        <w:rPr>
          <w:b/>
          <w:lang w:val="en-US"/>
        </w:rPr>
      </w:pPr>
      <w:r w:rsidRPr="00A55AFC">
        <w:rPr>
          <w:b/>
          <w:lang w:val="en-US"/>
        </w:rPr>
        <w:t xml:space="preserve">      public static void main (String args [ ])</w:t>
      </w:r>
    </w:p>
    <w:p w:rsidR="00802961" w:rsidRPr="00A55AFC" w:rsidRDefault="00802961" w:rsidP="00802961">
      <w:pPr>
        <w:rPr>
          <w:b/>
          <w:lang w:val="en-US"/>
        </w:rPr>
      </w:pPr>
      <w:r w:rsidRPr="00A55AFC">
        <w:rPr>
          <w:b/>
          <w:lang w:val="en-US"/>
        </w:rPr>
        <w:t xml:space="preserve">         {</w:t>
      </w:r>
    </w:p>
    <w:p w:rsidR="00802961" w:rsidRPr="00A55AFC" w:rsidRDefault="00802961" w:rsidP="00802961">
      <w:pPr>
        <w:rPr>
          <w:lang w:val="en-US"/>
        </w:rPr>
      </w:pPr>
      <w:r w:rsidRPr="00A55AFC">
        <w:rPr>
          <w:lang w:val="en-US"/>
        </w:rPr>
        <w:t xml:space="preserve">            </w:t>
      </w:r>
      <w:r w:rsidRPr="00A55AFC">
        <w:rPr>
          <w:b/>
          <w:lang w:val="en-US"/>
        </w:rPr>
        <w:t>int</w:t>
      </w:r>
      <w:r w:rsidRPr="00A55AFC">
        <w:rPr>
          <w:lang w:val="en-US"/>
        </w:rPr>
        <w:t xml:space="preserve"> i, s = 0;</w:t>
      </w:r>
    </w:p>
    <w:p w:rsidR="00802961" w:rsidRPr="00A55AFC" w:rsidRDefault="00802961" w:rsidP="00802961">
      <w:pPr>
        <w:rPr>
          <w:lang w:val="en-US"/>
        </w:rPr>
      </w:pPr>
    </w:p>
    <w:p w:rsidR="00802961" w:rsidRPr="00A55AFC" w:rsidRDefault="00802961" w:rsidP="00802961">
      <w:pPr>
        <w:rPr>
          <w:lang w:val="en-US"/>
        </w:rPr>
      </w:pPr>
      <w:r w:rsidRPr="00A55AFC">
        <w:rPr>
          <w:lang w:val="en-US"/>
        </w:rPr>
        <w:t xml:space="preserve">            i = 1;</w:t>
      </w:r>
    </w:p>
    <w:p w:rsidR="00802961" w:rsidRPr="00A55AFC" w:rsidRDefault="00802961" w:rsidP="00802961">
      <w:pPr>
        <w:rPr>
          <w:lang w:val="en-US"/>
        </w:rPr>
      </w:pPr>
      <w:r w:rsidRPr="00A55AFC">
        <w:rPr>
          <w:lang w:val="en-US"/>
        </w:rPr>
        <w:t xml:space="preserve">            </w:t>
      </w:r>
      <w:r w:rsidRPr="00A55AFC">
        <w:rPr>
          <w:b/>
          <w:lang w:val="en-US"/>
        </w:rPr>
        <w:t xml:space="preserve">while </w:t>
      </w:r>
      <w:r w:rsidRPr="00A55AFC">
        <w:rPr>
          <w:lang w:val="en-US"/>
        </w:rPr>
        <w:t>(i &lt;= 100)</w:t>
      </w:r>
    </w:p>
    <w:p w:rsidR="00802961" w:rsidRPr="00A55AFC" w:rsidRDefault="00802961" w:rsidP="00802961">
      <w:pPr>
        <w:rPr>
          <w:b/>
          <w:lang w:val="en-US"/>
        </w:rPr>
      </w:pPr>
      <w:r w:rsidRPr="00A55AFC">
        <w:rPr>
          <w:lang w:val="en-US"/>
        </w:rPr>
        <w:t xml:space="preserve">               </w:t>
      </w:r>
      <w:r w:rsidRPr="00A55AFC">
        <w:rPr>
          <w:b/>
          <w:lang w:val="en-US"/>
        </w:rPr>
        <w:t>{</w:t>
      </w:r>
    </w:p>
    <w:p w:rsidR="00802961" w:rsidRPr="00A55AFC" w:rsidRDefault="00802961" w:rsidP="00802961">
      <w:pPr>
        <w:rPr>
          <w:lang w:val="en-US"/>
        </w:rPr>
      </w:pPr>
      <w:r w:rsidRPr="00A55AFC">
        <w:rPr>
          <w:lang w:val="en-US"/>
        </w:rPr>
        <w:t xml:space="preserve">            </w:t>
      </w:r>
      <w:r w:rsidRPr="00A55AFC">
        <w:rPr>
          <w:b/>
          <w:lang w:val="en-US"/>
        </w:rPr>
        <w:t xml:space="preserve">      if </w:t>
      </w:r>
      <w:r w:rsidRPr="00A55AFC">
        <w:rPr>
          <w:lang w:val="en-US"/>
        </w:rPr>
        <w:t>((i % 2) == 0)</w:t>
      </w:r>
    </w:p>
    <w:p w:rsidR="00802961" w:rsidRPr="00A55AFC" w:rsidRDefault="00802961" w:rsidP="00802961">
      <w:pPr>
        <w:rPr>
          <w:b/>
          <w:lang w:val="en-US"/>
        </w:rPr>
      </w:pPr>
      <w:r w:rsidRPr="00A55AFC">
        <w:rPr>
          <w:lang w:val="en-US"/>
        </w:rPr>
        <w:t xml:space="preserve">            </w:t>
      </w:r>
      <w:r w:rsidRPr="00A55AFC">
        <w:rPr>
          <w:b/>
          <w:lang w:val="en-US"/>
        </w:rPr>
        <w:t xml:space="preserve">         {</w:t>
      </w:r>
    </w:p>
    <w:p w:rsidR="00802961" w:rsidRPr="00A55AFC" w:rsidRDefault="00802961" w:rsidP="00802961">
      <w:pPr>
        <w:rPr>
          <w:lang w:val="en-US"/>
        </w:rPr>
      </w:pPr>
      <w:r w:rsidRPr="00A55AFC">
        <w:rPr>
          <w:lang w:val="en-US"/>
        </w:rPr>
        <w:t xml:space="preserve">                        s = s + i;</w:t>
      </w:r>
    </w:p>
    <w:p w:rsidR="00802961" w:rsidRPr="00A55AFC" w:rsidRDefault="00802961" w:rsidP="00802961">
      <w:pPr>
        <w:rPr>
          <w:lang w:val="en-US"/>
        </w:rPr>
      </w:pPr>
      <w:r w:rsidRPr="00A55AFC">
        <w:rPr>
          <w:lang w:val="en-US"/>
        </w:rPr>
        <w:t xml:space="preserve">                     </w:t>
      </w:r>
      <w:r w:rsidRPr="00A55AFC">
        <w:rPr>
          <w:b/>
          <w:lang w:val="en-US"/>
        </w:rPr>
        <w:t>}</w:t>
      </w:r>
      <w:r w:rsidRPr="00A55AFC">
        <w:rPr>
          <w:lang w:val="en-US"/>
        </w:rPr>
        <w:t xml:space="preserve"> // fim do if</w:t>
      </w:r>
    </w:p>
    <w:p w:rsidR="00802961" w:rsidRPr="00A55AFC" w:rsidRDefault="00802961" w:rsidP="00802961">
      <w:pPr>
        <w:rPr>
          <w:lang w:val="en-US"/>
        </w:rPr>
      </w:pPr>
      <w:r w:rsidRPr="00A55AFC">
        <w:rPr>
          <w:lang w:val="en-US"/>
        </w:rPr>
        <w:t xml:space="preserve">                  i = i + 1;</w:t>
      </w:r>
    </w:p>
    <w:p w:rsidR="00802961" w:rsidRDefault="00802961" w:rsidP="00802961">
      <w:r w:rsidRPr="00A55AFC">
        <w:rPr>
          <w:lang w:val="en-US"/>
        </w:rPr>
        <w:t xml:space="preserve">         </w:t>
      </w:r>
      <w:r w:rsidRPr="00A55AFC">
        <w:rPr>
          <w:b/>
          <w:lang w:val="en-US"/>
        </w:rPr>
        <w:t xml:space="preserve">      </w:t>
      </w:r>
      <w:r>
        <w:rPr>
          <w:b/>
        </w:rPr>
        <w:t>}</w:t>
      </w:r>
      <w:r>
        <w:t xml:space="preserve"> // fim do while</w:t>
      </w:r>
    </w:p>
    <w:p w:rsidR="00802961" w:rsidRDefault="00802961" w:rsidP="00802961">
      <w:r>
        <w:t xml:space="preserve">            System.out.println ("A somatória dos números pares de 1 até 100 é " + s);</w:t>
      </w:r>
    </w:p>
    <w:p w:rsidR="00802961" w:rsidRDefault="00802961" w:rsidP="00802961">
      <w:r>
        <w:t xml:space="preserve">            System.exit(0);</w:t>
      </w:r>
    </w:p>
    <w:p w:rsidR="00802961" w:rsidRDefault="00802961" w:rsidP="00802961">
      <w:r>
        <w:t xml:space="preserve">         </w:t>
      </w:r>
      <w:r>
        <w:rPr>
          <w:b/>
        </w:rPr>
        <w:t>}</w:t>
      </w:r>
      <w:r>
        <w:t xml:space="preserve"> // fim do void main</w:t>
      </w:r>
    </w:p>
    <w:p w:rsidR="00802961" w:rsidRDefault="00802961" w:rsidP="00802961">
      <w:r>
        <w:rPr>
          <w:b/>
        </w:rPr>
        <w:t xml:space="preserve">   } </w:t>
      </w:r>
      <w:r>
        <w:t>// fim da classe</w:t>
      </w:r>
    </w:p>
    <w:p w:rsidR="00802961" w:rsidRDefault="00802961" w:rsidP="00802961"/>
    <w:p w:rsidR="00802961" w:rsidRDefault="00802961" w:rsidP="00802961">
      <w:r>
        <w:t xml:space="preserve">// na estrutura de repetição </w:t>
      </w:r>
      <w:r>
        <w:rPr>
          <w:b/>
        </w:rPr>
        <w:t>faça/enquanto</w:t>
      </w:r>
    </w:p>
    <w:p w:rsidR="00802961" w:rsidRPr="00A55AFC" w:rsidRDefault="00802961" w:rsidP="00802961">
      <w:pPr>
        <w:rPr>
          <w:b/>
          <w:lang w:val="en-US"/>
        </w:rPr>
      </w:pPr>
      <w:r w:rsidRPr="00A55AFC">
        <w:rPr>
          <w:b/>
          <w:lang w:val="en-US"/>
        </w:rPr>
        <w:t>class Soma</w:t>
      </w:r>
    </w:p>
    <w:p w:rsidR="00802961" w:rsidRPr="00A55AFC" w:rsidRDefault="00802961" w:rsidP="00802961">
      <w:pPr>
        <w:rPr>
          <w:b/>
          <w:lang w:val="en-US"/>
        </w:rPr>
      </w:pPr>
      <w:r w:rsidRPr="00A55AFC">
        <w:rPr>
          <w:b/>
          <w:lang w:val="en-US"/>
        </w:rPr>
        <w:t xml:space="preserve">   {</w:t>
      </w:r>
    </w:p>
    <w:p w:rsidR="00802961" w:rsidRPr="00A55AFC" w:rsidRDefault="00802961" w:rsidP="00802961">
      <w:pPr>
        <w:rPr>
          <w:b/>
          <w:lang w:val="en-US"/>
        </w:rPr>
      </w:pPr>
      <w:r w:rsidRPr="00A55AFC">
        <w:rPr>
          <w:b/>
          <w:lang w:val="en-US"/>
        </w:rPr>
        <w:t xml:space="preserve">      public static void main (String args [ ])</w:t>
      </w:r>
    </w:p>
    <w:p w:rsidR="00802961" w:rsidRPr="00A55AFC" w:rsidRDefault="00802961" w:rsidP="00802961">
      <w:pPr>
        <w:rPr>
          <w:b/>
          <w:lang w:val="en-US"/>
        </w:rPr>
      </w:pPr>
      <w:r w:rsidRPr="00A55AFC">
        <w:rPr>
          <w:b/>
          <w:lang w:val="en-US"/>
        </w:rPr>
        <w:t xml:space="preserve">         {</w:t>
      </w:r>
    </w:p>
    <w:p w:rsidR="00802961" w:rsidRPr="00A55AFC" w:rsidRDefault="00802961" w:rsidP="00802961">
      <w:pPr>
        <w:rPr>
          <w:lang w:val="en-US"/>
        </w:rPr>
      </w:pPr>
      <w:r w:rsidRPr="00A55AFC">
        <w:rPr>
          <w:lang w:val="en-US"/>
        </w:rPr>
        <w:t xml:space="preserve">            </w:t>
      </w:r>
      <w:r w:rsidRPr="00A55AFC">
        <w:rPr>
          <w:b/>
          <w:lang w:val="en-US"/>
        </w:rPr>
        <w:t>int</w:t>
      </w:r>
      <w:r w:rsidRPr="00A55AFC">
        <w:rPr>
          <w:lang w:val="en-US"/>
        </w:rPr>
        <w:t xml:space="preserve"> i, s = 0;</w:t>
      </w:r>
    </w:p>
    <w:p w:rsidR="00802961" w:rsidRPr="00A55AFC" w:rsidRDefault="00802961" w:rsidP="00802961">
      <w:pPr>
        <w:rPr>
          <w:lang w:val="en-US"/>
        </w:rPr>
      </w:pPr>
    </w:p>
    <w:p w:rsidR="00802961" w:rsidRPr="00A55AFC" w:rsidRDefault="00802961" w:rsidP="00802961">
      <w:pPr>
        <w:rPr>
          <w:lang w:val="en-US"/>
        </w:rPr>
      </w:pPr>
      <w:r w:rsidRPr="00A55AFC">
        <w:rPr>
          <w:lang w:val="en-US"/>
        </w:rPr>
        <w:t xml:space="preserve">            i = 1;</w:t>
      </w:r>
    </w:p>
    <w:p w:rsidR="00802961" w:rsidRPr="00A55AFC" w:rsidRDefault="00802961" w:rsidP="00802961">
      <w:pPr>
        <w:rPr>
          <w:b/>
          <w:lang w:val="en-US"/>
        </w:rPr>
      </w:pPr>
      <w:r w:rsidRPr="00A55AFC">
        <w:rPr>
          <w:lang w:val="en-US"/>
        </w:rPr>
        <w:t xml:space="preserve">            </w:t>
      </w:r>
      <w:r w:rsidRPr="00A55AFC">
        <w:rPr>
          <w:b/>
          <w:lang w:val="en-US"/>
        </w:rPr>
        <w:t>do</w:t>
      </w:r>
    </w:p>
    <w:p w:rsidR="00802961" w:rsidRPr="00A55AFC" w:rsidRDefault="00802961" w:rsidP="00802961">
      <w:pPr>
        <w:rPr>
          <w:lang w:val="en-US"/>
        </w:rPr>
      </w:pPr>
      <w:r w:rsidRPr="00A55AFC">
        <w:rPr>
          <w:b/>
          <w:lang w:val="en-US"/>
        </w:rPr>
        <w:t xml:space="preserve">               {</w:t>
      </w:r>
    </w:p>
    <w:p w:rsidR="00802961" w:rsidRPr="00A55AFC" w:rsidRDefault="00802961" w:rsidP="00802961">
      <w:pPr>
        <w:rPr>
          <w:lang w:val="en-US"/>
        </w:rPr>
      </w:pPr>
      <w:r w:rsidRPr="00A55AFC">
        <w:rPr>
          <w:lang w:val="en-US"/>
        </w:rPr>
        <w:t xml:space="preserve">            </w:t>
      </w:r>
      <w:r w:rsidRPr="00A55AFC">
        <w:rPr>
          <w:b/>
          <w:lang w:val="en-US"/>
        </w:rPr>
        <w:t xml:space="preserve">      if </w:t>
      </w:r>
      <w:r w:rsidRPr="00A55AFC">
        <w:rPr>
          <w:lang w:val="en-US"/>
        </w:rPr>
        <w:t>((i % 2) == 0)</w:t>
      </w:r>
    </w:p>
    <w:p w:rsidR="00802961" w:rsidRDefault="00802961" w:rsidP="00802961">
      <w:pPr>
        <w:rPr>
          <w:b/>
        </w:rPr>
      </w:pPr>
      <w:r w:rsidRPr="00A55AFC">
        <w:rPr>
          <w:lang w:val="en-US"/>
        </w:rPr>
        <w:t xml:space="preserve">            </w:t>
      </w:r>
      <w:r w:rsidRPr="00A55AFC">
        <w:rPr>
          <w:b/>
          <w:lang w:val="en-US"/>
        </w:rPr>
        <w:t xml:space="preserve">         </w:t>
      </w:r>
      <w:r>
        <w:rPr>
          <w:b/>
        </w:rPr>
        <w:t>{</w:t>
      </w:r>
    </w:p>
    <w:p w:rsidR="00802961" w:rsidRDefault="00802961" w:rsidP="00802961">
      <w:r>
        <w:t xml:space="preserve">                        s = s + i;</w:t>
      </w:r>
    </w:p>
    <w:p w:rsidR="00802961" w:rsidRDefault="00802961" w:rsidP="00802961">
      <w:r>
        <w:t xml:space="preserve">                     </w:t>
      </w:r>
      <w:r>
        <w:rPr>
          <w:b/>
        </w:rPr>
        <w:t>}</w:t>
      </w:r>
      <w:r>
        <w:t xml:space="preserve"> // fim do se</w:t>
      </w:r>
    </w:p>
    <w:p w:rsidR="00802961" w:rsidRDefault="00802961" w:rsidP="00802961">
      <w:r>
        <w:t xml:space="preserve">                  i = i + 1;</w:t>
      </w:r>
    </w:p>
    <w:p w:rsidR="00802961" w:rsidRDefault="00802961" w:rsidP="00802961">
      <w:pPr>
        <w:rPr>
          <w:b/>
        </w:rPr>
      </w:pPr>
      <w:r>
        <w:t xml:space="preserve">            </w:t>
      </w:r>
      <w:r>
        <w:rPr>
          <w:b/>
        </w:rPr>
        <w:t xml:space="preserve">   } while </w:t>
      </w:r>
      <w:r>
        <w:t>(i &lt;= 100)</w:t>
      </w:r>
      <w:r>
        <w:rPr>
          <w:b/>
        </w:rPr>
        <w:t>;</w:t>
      </w:r>
    </w:p>
    <w:p w:rsidR="00802961" w:rsidRDefault="00802961" w:rsidP="00802961">
      <w:r>
        <w:t xml:space="preserve">            System.out.println ("A somatória dos números pares de 1 até 100 é " + s);</w:t>
      </w:r>
    </w:p>
    <w:p w:rsidR="00802961" w:rsidRDefault="00802961" w:rsidP="00802961">
      <w:r>
        <w:t xml:space="preserve">            System.exit(0);</w:t>
      </w:r>
    </w:p>
    <w:p w:rsidR="00802961" w:rsidRDefault="00802961" w:rsidP="00802961">
      <w:r>
        <w:t xml:space="preserve">         </w:t>
      </w:r>
      <w:r>
        <w:rPr>
          <w:b/>
        </w:rPr>
        <w:t>}</w:t>
      </w:r>
      <w:r>
        <w:t xml:space="preserve"> // fim do void main</w:t>
      </w:r>
    </w:p>
    <w:p w:rsidR="00802961" w:rsidRDefault="00802961" w:rsidP="00802961">
      <w:r>
        <w:rPr>
          <w:b/>
        </w:rPr>
        <w:t xml:space="preserve">   } </w:t>
      </w:r>
      <w:r>
        <w:t>// fim da classe</w:t>
      </w:r>
    </w:p>
    <w:p w:rsidR="00802961" w:rsidRDefault="00802961" w:rsidP="00802961">
      <w:pPr>
        <w:rPr>
          <w:b/>
        </w:rPr>
      </w:pPr>
    </w:p>
    <w:p w:rsidR="00802961" w:rsidRDefault="00802961" w:rsidP="00802961">
      <w:r>
        <w:t xml:space="preserve">// na estrutura de repetição </w:t>
      </w:r>
      <w:r>
        <w:rPr>
          <w:b/>
        </w:rPr>
        <w:t>para</w:t>
      </w:r>
    </w:p>
    <w:p w:rsidR="00802961" w:rsidRDefault="00802961" w:rsidP="00802961">
      <w:pPr>
        <w:rPr>
          <w:b/>
        </w:rPr>
      </w:pPr>
      <w:r>
        <w:rPr>
          <w:b/>
        </w:rPr>
        <w:t>class Soma</w:t>
      </w:r>
    </w:p>
    <w:p w:rsidR="00802961" w:rsidRPr="00A55AFC" w:rsidRDefault="00802961" w:rsidP="00802961">
      <w:pPr>
        <w:rPr>
          <w:b/>
          <w:lang w:val="en-US"/>
        </w:rPr>
      </w:pPr>
      <w:r>
        <w:rPr>
          <w:b/>
        </w:rPr>
        <w:t xml:space="preserve">   </w:t>
      </w:r>
      <w:r w:rsidRPr="00A55AFC">
        <w:rPr>
          <w:b/>
          <w:lang w:val="en-US"/>
        </w:rPr>
        <w:t>{</w:t>
      </w:r>
    </w:p>
    <w:p w:rsidR="00802961" w:rsidRPr="00A55AFC" w:rsidRDefault="00802961" w:rsidP="00802961">
      <w:pPr>
        <w:rPr>
          <w:b/>
          <w:lang w:val="en-US"/>
        </w:rPr>
      </w:pPr>
      <w:r w:rsidRPr="00A55AFC">
        <w:rPr>
          <w:b/>
          <w:lang w:val="en-US"/>
        </w:rPr>
        <w:t xml:space="preserve">      public static void main (String args [ ])</w:t>
      </w:r>
    </w:p>
    <w:p w:rsidR="00802961" w:rsidRPr="00A55AFC" w:rsidRDefault="00802961" w:rsidP="00802961">
      <w:pPr>
        <w:rPr>
          <w:b/>
          <w:lang w:val="en-US"/>
        </w:rPr>
      </w:pPr>
      <w:r w:rsidRPr="00A55AFC">
        <w:rPr>
          <w:b/>
          <w:lang w:val="en-US"/>
        </w:rPr>
        <w:t xml:space="preserve">         {</w:t>
      </w:r>
    </w:p>
    <w:p w:rsidR="00802961" w:rsidRPr="00A55AFC" w:rsidRDefault="00802961" w:rsidP="00802961">
      <w:pPr>
        <w:rPr>
          <w:lang w:val="en-US"/>
        </w:rPr>
      </w:pPr>
      <w:r w:rsidRPr="00A55AFC">
        <w:rPr>
          <w:lang w:val="en-US"/>
        </w:rPr>
        <w:t xml:space="preserve">            </w:t>
      </w:r>
      <w:r w:rsidRPr="00A55AFC">
        <w:rPr>
          <w:b/>
          <w:lang w:val="en-US"/>
        </w:rPr>
        <w:t>int</w:t>
      </w:r>
      <w:r w:rsidRPr="00A55AFC">
        <w:rPr>
          <w:lang w:val="en-US"/>
        </w:rPr>
        <w:t xml:space="preserve"> i, s = 0;</w:t>
      </w:r>
    </w:p>
    <w:p w:rsidR="00802961" w:rsidRPr="00A55AFC" w:rsidRDefault="00802961" w:rsidP="00802961">
      <w:pPr>
        <w:rPr>
          <w:lang w:val="en-US"/>
        </w:rPr>
      </w:pPr>
    </w:p>
    <w:p w:rsidR="00802961" w:rsidRPr="00A55AFC" w:rsidRDefault="00802961" w:rsidP="00802961">
      <w:pPr>
        <w:rPr>
          <w:b/>
          <w:lang w:val="en-US"/>
        </w:rPr>
      </w:pPr>
      <w:r w:rsidRPr="00A55AFC">
        <w:rPr>
          <w:b/>
          <w:lang w:val="en-US"/>
        </w:rPr>
        <w:t xml:space="preserve">            for ( </w:t>
      </w:r>
      <w:r w:rsidRPr="00A55AFC">
        <w:rPr>
          <w:lang w:val="en-US"/>
        </w:rPr>
        <w:t xml:space="preserve">i = 1 </w:t>
      </w:r>
      <w:r w:rsidRPr="00A55AFC">
        <w:rPr>
          <w:b/>
          <w:lang w:val="en-US"/>
        </w:rPr>
        <w:t>;</w:t>
      </w:r>
      <w:r w:rsidRPr="00A55AFC">
        <w:rPr>
          <w:lang w:val="en-US"/>
        </w:rPr>
        <w:t xml:space="preserve"> i &lt;= 100 </w:t>
      </w:r>
      <w:r w:rsidRPr="00A55AFC">
        <w:rPr>
          <w:b/>
          <w:lang w:val="en-US"/>
        </w:rPr>
        <w:t>;</w:t>
      </w:r>
      <w:r w:rsidRPr="00A55AFC">
        <w:rPr>
          <w:lang w:val="en-US"/>
        </w:rPr>
        <w:t xml:space="preserve"> i++ </w:t>
      </w:r>
      <w:r w:rsidRPr="00A55AFC">
        <w:rPr>
          <w:b/>
          <w:lang w:val="en-US"/>
        </w:rPr>
        <w:t>)</w:t>
      </w:r>
    </w:p>
    <w:p w:rsidR="00802961" w:rsidRDefault="00802961" w:rsidP="00802961">
      <w:r w:rsidRPr="00A55AFC">
        <w:rPr>
          <w:b/>
          <w:lang w:val="en-US"/>
        </w:rPr>
        <w:t xml:space="preserve">               </w:t>
      </w:r>
      <w:r>
        <w:rPr>
          <w:b/>
        </w:rPr>
        <w:t>{</w:t>
      </w:r>
    </w:p>
    <w:p w:rsidR="00802961" w:rsidRDefault="00802961" w:rsidP="00802961">
      <w:r>
        <w:rPr>
          <w:b/>
        </w:rPr>
        <w:t xml:space="preserve">                  if </w:t>
      </w:r>
      <w:r>
        <w:t>((i % 2) == 0)</w:t>
      </w:r>
    </w:p>
    <w:p w:rsidR="00802961" w:rsidRDefault="00802961" w:rsidP="00802961">
      <w:pPr>
        <w:rPr>
          <w:b/>
        </w:rPr>
      </w:pPr>
      <w:r>
        <w:rPr>
          <w:b/>
        </w:rPr>
        <w:t xml:space="preserve">                     {</w:t>
      </w:r>
    </w:p>
    <w:p w:rsidR="00802961" w:rsidRDefault="00802961" w:rsidP="00802961">
      <w:r>
        <w:rPr>
          <w:b/>
        </w:rPr>
        <w:t xml:space="preserve">            </w:t>
      </w:r>
      <w:r>
        <w:t xml:space="preserve">            s = s + i;</w:t>
      </w:r>
    </w:p>
    <w:p w:rsidR="00802961" w:rsidRDefault="00802961" w:rsidP="00802961">
      <w:r>
        <w:rPr>
          <w:b/>
        </w:rPr>
        <w:t xml:space="preserve">            </w:t>
      </w:r>
      <w:r>
        <w:t xml:space="preserve">         </w:t>
      </w:r>
      <w:r>
        <w:rPr>
          <w:b/>
        </w:rPr>
        <w:t>}</w:t>
      </w:r>
      <w:r>
        <w:t xml:space="preserve"> // fim do if</w:t>
      </w:r>
    </w:p>
    <w:p w:rsidR="00802961" w:rsidRDefault="00802961" w:rsidP="00802961">
      <w:r>
        <w:rPr>
          <w:b/>
        </w:rPr>
        <w:t xml:space="preserve">               }</w:t>
      </w:r>
      <w:r>
        <w:t xml:space="preserve"> // fim do for</w:t>
      </w:r>
    </w:p>
    <w:p w:rsidR="00802961" w:rsidRDefault="00802961" w:rsidP="00802961">
      <w:r>
        <w:rPr>
          <w:b/>
        </w:rPr>
        <w:t xml:space="preserve">         </w:t>
      </w:r>
      <w:r>
        <w:t xml:space="preserve">   System.out.println ("A somatória dos números pares de 1 até 100 é " + s);</w:t>
      </w:r>
    </w:p>
    <w:p w:rsidR="00802961" w:rsidRDefault="00802961" w:rsidP="00802961">
      <w:r>
        <w:t xml:space="preserve">            System.exit(0);</w:t>
      </w:r>
    </w:p>
    <w:p w:rsidR="00802961" w:rsidRDefault="00802961" w:rsidP="00802961">
      <w:r>
        <w:t xml:space="preserve">         </w:t>
      </w:r>
      <w:r>
        <w:rPr>
          <w:b/>
        </w:rPr>
        <w:t>}</w:t>
      </w:r>
      <w:r>
        <w:t xml:space="preserve"> // fim do void main</w:t>
      </w:r>
    </w:p>
    <w:p w:rsidR="00802961" w:rsidRDefault="00802961" w:rsidP="00802961">
      <w:r>
        <w:rPr>
          <w:b/>
        </w:rPr>
        <w:t xml:space="preserve">   } </w:t>
      </w:r>
      <w:r>
        <w:t>// fim da classe</w:t>
      </w:r>
    </w:p>
    <w:p w:rsidR="00802961" w:rsidRDefault="00802961" w:rsidP="00802961"/>
    <w:p w:rsidR="00802961" w:rsidRDefault="00802961" w:rsidP="00802961">
      <w:r>
        <w:t>3. Desenvolva um algoritmo que mostra um menu de opções para: calcular a soma de todos os números compreendidos entre 1 e 100; calcular a soma de todos os números pares compreendidos entre 1 e 100; e calcular a soma de todos os números divisíveis por 3.</w:t>
      </w:r>
    </w:p>
    <w:p w:rsidR="00802961" w:rsidRDefault="00802961" w:rsidP="00802961"/>
    <w:p w:rsidR="00802961" w:rsidRPr="00A55AFC" w:rsidRDefault="00802961" w:rsidP="00802961">
      <w:pPr>
        <w:rPr>
          <w:b/>
          <w:lang w:val="en-US"/>
        </w:rPr>
      </w:pPr>
      <w:r w:rsidRPr="00A55AFC">
        <w:rPr>
          <w:b/>
          <w:lang w:val="en-US"/>
        </w:rPr>
        <w:t>class Soma</w:t>
      </w:r>
    </w:p>
    <w:p w:rsidR="00802961" w:rsidRPr="00A55AFC" w:rsidRDefault="00802961" w:rsidP="00802961">
      <w:pPr>
        <w:rPr>
          <w:b/>
          <w:lang w:val="en-US"/>
        </w:rPr>
      </w:pPr>
      <w:r w:rsidRPr="00A55AFC">
        <w:rPr>
          <w:b/>
          <w:lang w:val="en-US"/>
        </w:rPr>
        <w:t xml:space="preserve">   {</w:t>
      </w:r>
    </w:p>
    <w:p w:rsidR="00802961" w:rsidRPr="00A55AFC" w:rsidRDefault="00802961" w:rsidP="00802961">
      <w:pPr>
        <w:rPr>
          <w:b/>
          <w:lang w:val="en-US"/>
        </w:rPr>
      </w:pPr>
      <w:r w:rsidRPr="00A55AFC">
        <w:rPr>
          <w:b/>
          <w:lang w:val="en-US"/>
        </w:rPr>
        <w:t xml:space="preserve">      public static void main (String args [ ])</w:t>
      </w:r>
    </w:p>
    <w:p w:rsidR="00802961" w:rsidRPr="00A55AFC" w:rsidRDefault="00802961" w:rsidP="00802961">
      <w:pPr>
        <w:rPr>
          <w:b/>
          <w:lang w:val="en-US"/>
        </w:rPr>
      </w:pPr>
      <w:r w:rsidRPr="00A55AFC">
        <w:rPr>
          <w:b/>
          <w:lang w:val="en-US"/>
        </w:rPr>
        <w:t xml:space="preserve">         {</w:t>
      </w:r>
    </w:p>
    <w:p w:rsidR="00802961" w:rsidRPr="00A55AFC" w:rsidRDefault="00802961" w:rsidP="00802961">
      <w:pPr>
        <w:rPr>
          <w:lang w:val="en-US"/>
        </w:rPr>
      </w:pPr>
      <w:r w:rsidRPr="00A55AFC">
        <w:rPr>
          <w:lang w:val="en-US"/>
        </w:rPr>
        <w:t xml:space="preserve">            </w:t>
      </w:r>
      <w:r w:rsidRPr="00A55AFC">
        <w:rPr>
          <w:b/>
          <w:lang w:val="en-US"/>
        </w:rPr>
        <w:t>int</w:t>
      </w:r>
      <w:r w:rsidRPr="00A55AFC">
        <w:rPr>
          <w:lang w:val="en-US"/>
        </w:rPr>
        <w:t xml:space="preserve"> op, i, s;</w:t>
      </w:r>
    </w:p>
    <w:p w:rsidR="00802961" w:rsidRPr="00A55AFC" w:rsidRDefault="00802961" w:rsidP="00802961">
      <w:pPr>
        <w:rPr>
          <w:lang w:val="en-US"/>
        </w:rPr>
      </w:pPr>
    </w:p>
    <w:p w:rsidR="00802961" w:rsidRPr="00A55AFC" w:rsidRDefault="00802961" w:rsidP="00802961">
      <w:pPr>
        <w:rPr>
          <w:b/>
          <w:lang w:val="en-US"/>
        </w:rPr>
      </w:pPr>
      <w:r w:rsidRPr="00A55AFC">
        <w:rPr>
          <w:lang w:val="en-US"/>
        </w:rPr>
        <w:t xml:space="preserve">            </w:t>
      </w:r>
      <w:r w:rsidRPr="00A55AFC">
        <w:rPr>
          <w:b/>
          <w:lang w:val="en-US"/>
        </w:rPr>
        <w:t xml:space="preserve">do </w:t>
      </w:r>
    </w:p>
    <w:p w:rsidR="00802961" w:rsidRPr="00A55AFC" w:rsidRDefault="00802961" w:rsidP="00802961">
      <w:pPr>
        <w:rPr>
          <w:b/>
          <w:lang w:val="en-US"/>
        </w:rPr>
      </w:pPr>
      <w:r w:rsidRPr="00A55AFC">
        <w:rPr>
          <w:b/>
          <w:lang w:val="en-US"/>
        </w:rPr>
        <w:t xml:space="preserve">               {</w:t>
      </w:r>
    </w:p>
    <w:p w:rsidR="00802961" w:rsidRPr="00A55AFC" w:rsidRDefault="00802961" w:rsidP="00802961">
      <w:pPr>
        <w:rPr>
          <w:lang w:val="en-US"/>
        </w:rPr>
      </w:pPr>
      <w:r w:rsidRPr="00A55AFC">
        <w:rPr>
          <w:b/>
          <w:lang w:val="en-US"/>
        </w:rPr>
        <w:t xml:space="preserve">                 </w:t>
      </w:r>
      <w:r w:rsidRPr="00A55AFC">
        <w:rPr>
          <w:lang w:val="en-US"/>
        </w:rPr>
        <w:t xml:space="preserve"> s = 0;</w:t>
      </w:r>
    </w:p>
    <w:p w:rsidR="00802961" w:rsidRPr="00802961" w:rsidRDefault="00802961" w:rsidP="00802961">
      <w:r w:rsidRPr="00802961">
        <w:rPr>
          <w:lang w:val="en-US"/>
        </w:rPr>
        <w:t xml:space="preserve">                  </w:t>
      </w:r>
      <w:r>
        <w:t>op = Integer.parseInt(JOptionPane.showInputDialog("Digite 1 para soma de  todos os números entre 1 e 100 \nDigite 2 para soma de todos os números pares entre 1 e  100 \nDigite 3 para soma de todos os números divisíveis por 3 entre 1 e 100 \nDigite 0 para  sair do programa"</w:t>
      </w:r>
      <w:r w:rsidRPr="00802961">
        <w:t>));</w:t>
      </w:r>
    </w:p>
    <w:p w:rsidR="00802961" w:rsidRPr="00A55AFC" w:rsidRDefault="00802961" w:rsidP="00802961">
      <w:pPr>
        <w:rPr>
          <w:lang w:val="en-US"/>
        </w:rPr>
      </w:pPr>
      <w:r w:rsidRPr="00802961">
        <w:t xml:space="preserve">                  </w:t>
      </w:r>
      <w:r w:rsidRPr="00A55AFC">
        <w:rPr>
          <w:b/>
          <w:lang w:val="en-US"/>
        </w:rPr>
        <w:t xml:space="preserve">switch </w:t>
      </w:r>
      <w:r w:rsidRPr="00A55AFC">
        <w:rPr>
          <w:lang w:val="en-US"/>
        </w:rPr>
        <w:t>(op)</w:t>
      </w:r>
    </w:p>
    <w:p w:rsidR="00802961" w:rsidRPr="00A55AFC" w:rsidRDefault="00802961" w:rsidP="00802961">
      <w:pPr>
        <w:rPr>
          <w:b/>
          <w:lang w:val="en-US"/>
        </w:rPr>
      </w:pPr>
      <w:r w:rsidRPr="00A55AFC">
        <w:rPr>
          <w:lang w:val="en-US"/>
        </w:rPr>
        <w:t xml:space="preserve">                     </w:t>
      </w:r>
      <w:r w:rsidRPr="00A55AFC">
        <w:rPr>
          <w:b/>
          <w:lang w:val="en-US"/>
        </w:rPr>
        <w:t>{</w:t>
      </w:r>
    </w:p>
    <w:p w:rsidR="00802961" w:rsidRPr="00A55AFC" w:rsidRDefault="00802961" w:rsidP="00802961">
      <w:pPr>
        <w:rPr>
          <w:b/>
          <w:lang w:val="en-US"/>
        </w:rPr>
      </w:pPr>
      <w:r w:rsidRPr="00A55AFC">
        <w:rPr>
          <w:lang w:val="en-US"/>
        </w:rPr>
        <w:t xml:space="preserve">                        </w:t>
      </w:r>
      <w:r w:rsidRPr="00A55AFC">
        <w:rPr>
          <w:b/>
          <w:lang w:val="en-US"/>
        </w:rPr>
        <w:t>case</w:t>
      </w:r>
      <w:r w:rsidRPr="00A55AFC">
        <w:rPr>
          <w:lang w:val="en-US"/>
        </w:rPr>
        <w:t xml:space="preserve"> 1 : </w:t>
      </w:r>
      <w:r w:rsidRPr="00A55AFC">
        <w:rPr>
          <w:b/>
          <w:lang w:val="en-US"/>
        </w:rPr>
        <w:t>{</w:t>
      </w:r>
    </w:p>
    <w:p w:rsidR="00802961" w:rsidRPr="00A55AFC" w:rsidRDefault="00802961" w:rsidP="00802961">
      <w:pPr>
        <w:rPr>
          <w:lang w:val="en-US"/>
        </w:rPr>
      </w:pPr>
      <w:r w:rsidRPr="00A55AFC">
        <w:rPr>
          <w:lang w:val="en-US"/>
        </w:rPr>
        <w:t xml:space="preserve">                                         i = 1;</w:t>
      </w:r>
    </w:p>
    <w:p w:rsidR="00802961" w:rsidRPr="00A55AFC" w:rsidRDefault="00802961" w:rsidP="00802961">
      <w:pPr>
        <w:rPr>
          <w:lang w:val="en-US"/>
        </w:rPr>
      </w:pPr>
      <w:r w:rsidRPr="00A55AFC">
        <w:rPr>
          <w:lang w:val="en-US"/>
        </w:rPr>
        <w:t xml:space="preserve">                                         </w:t>
      </w:r>
      <w:r w:rsidRPr="00A55AFC">
        <w:rPr>
          <w:b/>
          <w:lang w:val="en-US"/>
        </w:rPr>
        <w:t xml:space="preserve">while </w:t>
      </w:r>
      <w:r w:rsidRPr="00A55AFC">
        <w:rPr>
          <w:lang w:val="en-US"/>
        </w:rPr>
        <w:t>(i &lt;= 100)</w:t>
      </w:r>
    </w:p>
    <w:p w:rsidR="00802961" w:rsidRDefault="00802961" w:rsidP="00802961">
      <w:pPr>
        <w:rPr>
          <w:b/>
        </w:rPr>
      </w:pPr>
      <w:r w:rsidRPr="00A55AFC">
        <w:rPr>
          <w:lang w:val="en-US"/>
        </w:rPr>
        <w:t xml:space="preserve">                                            </w:t>
      </w:r>
      <w:r>
        <w:rPr>
          <w:b/>
        </w:rPr>
        <w:t>{</w:t>
      </w:r>
    </w:p>
    <w:p w:rsidR="00802961" w:rsidRDefault="00802961" w:rsidP="00802961">
      <w:r>
        <w:t xml:space="preserve">                                               s = s + i;</w:t>
      </w:r>
    </w:p>
    <w:p w:rsidR="00802961" w:rsidRDefault="00802961" w:rsidP="00802961">
      <w:r>
        <w:t xml:space="preserve">                                               i = i + 1;</w:t>
      </w:r>
    </w:p>
    <w:p w:rsidR="00802961" w:rsidRDefault="00802961" w:rsidP="00802961">
      <w:r>
        <w:t xml:space="preserve">         </w:t>
      </w:r>
      <w:r>
        <w:rPr>
          <w:b/>
        </w:rPr>
        <w:t xml:space="preserve">                                   } </w:t>
      </w:r>
      <w:r>
        <w:t>// fim do while</w:t>
      </w:r>
    </w:p>
    <w:p w:rsidR="00802961" w:rsidRDefault="00802961" w:rsidP="00802961">
      <w:r>
        <w:t xml:space="preserve">                                         System.out.println("A somatória de 1 até 100 é " + s);</w:t>
      </w:r>
    </w:p>
    <w:p w:rsidR="00802961" w:rsidRPr="00A55AFC" w:rsidRDefault="00802961" w:rsidP="00802961">
      <w:pPr>
        <w:rPr>
          <w:b/>
          <w:lang w:val="en-US"/>
        </w:rPr>
      </w:pPr>
      <w:r>
        <w:t xml:space="preserve">                                      </w:t>
      </w:r>
      <w:r w:rsidRPr="00A55AFC">
        <w:rPr>
          <w:b/>
          <w:lang w:val="en-US"/>
        </w:rPr>
        <w:t>}</w:t>
      </w:r>
    </w:p>
    <w:p w:rsidR="00802961" w:rsidRPr="00A55AFC" w:rsidRDefault="00802961" w:rsidP="00802961">
      <w:pPr>
        <w:rPr>
          <w:lang w:val="en-US"/>
        </w:rPr>
      </w:pPr>
      <w:r w:rsidRPr="00A55AFC">
        <w:rPr>
          <w:lang w:val="en-US"/>
        </w:rPr>
        <w:t xml:space="preserve">                                      break;</w:t>
      </w:r>
    </w:p>
    <w:p w:rsidR="00802961" w:rsidRPr="00A55AFC" w:rsidRDefault="00802961" w:rsidP="00802961">
      <w:pPr>
        <w:rPr>
          <w:b/>
          <w:lang w:val="en-US"/>
        </w:rPr>
      </w:pPr>
      <w:r w:rsidRPr="00A55AFC">
        <w:rPr>
          <w:lang w:val="en-US"/>
        </w:rPr>
        <w:t xml:space="preserve">                        </w:t>
      </w:r>
      <w:r w:rsidRPr="00A55AFC">
        <w:rPr>
          <w:b/>
          <w:lang w:val="en-US"/>
        </w:rPr>
        <w:t>case</w:t>
      </w:r>
      <w:r w:rsidRPr="00A55AFC">
        <w:rPr>
          <w:lang w:val="en-US"/>
        </w:rPr>
        <w:t xml:space="preserve"> 2 : </w:t>
      </w:r>
      <w:r w:rsidRPr="00A55AFC">
        <w:rPr>
          <w:b/>
          <w:lang w:val="en-US"/>
        </w:rPr>
        <w:t>{</w:t>
      </w:r>
    </w:p>
    <w:p w:rsidR="00802961" w:rsidRPr="00A55AFC" w:rsidRDefault="00802961" w:rsidP="00802961">
      <w:pPr>
        <w:rPr>
          <w:lang w:val="en-US"/>
        </w:rPr>
      </w:pPr>
      <w:r w:rsidRPr="00A55AFC">
        <w:rPr>
          <w:lang w:val="en-US"/>
        </w:rPr>
        <w:t xml:space="preserve">                                         i = 1;</w:t>
      </w:r>
    </w:p>
    <w:p w:rsidR="00802961" w:rsidRPr="00A55AFC" w:rsidRDefault="00802961" w:rsidP="00802961">
      <w:pPr>
        <w:rPr>
          <w:b/>
          <w:lang w:val="en-US"/>
        </w:rPr>
      </w:pPr>
      <w:r w:rsidRPr="00A55AFC">
        <w:rPr>
          <w:lang w:val="en-US"/>
        </w:rPr>
        <w:lastRenderedPageBreak/>
        <w:t xml:space="preserve">                                         </w:t>
      </w:r>
      <w:r w:rsidRPr="00A55AFC">
        <w:rPr>
          <w:b/>
          <w:lang w:val="en-US"/>
        </w:rPr>
        <w:t>do</w:t>
      </w:r>
    </w:p>
    <w:p w:rsidR="00802961" w:rsidRPr="00A55AFC" w:rsidRDefault="00802961" w:rsidP="00802961">
      <w:pPr>
        <w:rPr>
          <w:lang w:val="en-US"/>
        </w:rPr>
      </w:pPr>
      <w:r w:rsidRPr="00A55AFC">
        <w:rPr>
          <w:b/>
          <w:lang w:val="en-US"/>
        </w:rPr>
        <w:t xml:space="preserve">                                            {</w:t>
      </w:r>
    </w:p>
    <w:p w:rsidR="00802961" w:rsidRPr="00A55AFC" w:rsidRDefault="00802961" w:rsidP="00802961">
      <w:pPr>
        <w:rPr>
          <w:lang w:val="en-US"/>
        </w:rPr>
      </w:pPr>
      <w:r w:rsidRPr="00A55AFC">
        <w:rPr>
          <w:lang w:val="en-US"/>
        </w:rPr>
        <w:t xml:space="preserve">                  </w:t>
      </w:r>
      <w:r w:rsidRPr="00A55AFC">
        <w:rPr>
          <w:b/>
          <w:lang w:val="en-US"/>
        </w:rPr>
        <w:t xml:space="preserve">                             if </w:t>
      </w:r>
      <w:r w:rsidRPr="00A55AFC">
        <w:rPr>
          <w:lang w:val="en-US"/>
        </w:rPr>
        <w:t>((i % 2) == 0)</w:t>
      </w:r>
    </w:p>
    <w:p w:rsidR="00802961" w:rsidRPr="00A55AFC" w:rsidRDefault="00802961" w:rsidP="00802961">
      <w:pPr>
        <w:rPr>
          <w:b/>
          <w:lang w:val="en-US"/>
        </w:rPr>
      </w:pPr>
      <w:r w:rsidRPr="00A55AFC">
        <w:rPr>
          <w:lang w:val="en-US"/>
        </w:rPr>
        <w:t xml:space="preserve">            </w:t>
      </w:r>
      <w:r w:rsidRPr="00A55AFC">
        <w:rPr>
          <w:b/>
          <w:lang w:val="en-US"/>
        </w:rPr>
        <w:t xml:space="preserve">                                      {</w:t>
      </w:r>
    </w:p>
    <w:p w:rsidR="00802961" w:rsidRPr="00A55AFC" w:rsidRDefault="00802961" w:rsidP="00802961">
      <w:pPr>
        <w:rPr>
          <w:lang w:val="en-US"/>
        </w:rPr>
      </w:pPr>
      <w:r w:rsidRPr="00A55AFC">
        <w:rPr>
          <w:lang w:val="en-US"/>
        </w:rPr>
        <w:t xml:space="preserve">                                                     s = s + i;</w:t>
      </w:r>
    </w:p>
    <w:p w:rsidR="00802961" w:rsidRPr="00A55AFC" w:rsidRDefault="00802961" w:rsidP="00802961">
      <w:pPr>
        <w:rPr>
          <w:lang w:val="en-US"/>
        </w:rPr>
      </w:pPr>
      <w:r w:rsidRPr="00A55AFC">
        <w:rPr>
          <w:lang w:val="en-US"/>
        </w:rPr>
        <w:t xml:space="preserve">                                                  </w:t>
      </w:r>
      <w:r w:rsidRPr="00A55AFC">
        <w:rPr>
          <w:b/>
          <w:lang w:val="en-US"/>
        </w:rPr>
        <w:t>}</w:t>
      </w:r>
      <w:r w:rsidRPr="00A55AFC">
        <w:rPr>
          <w:lang w:val="en-US"/>
        </w:rPr>
        <w:t xml:space="preserve"> // fim do if</w:t>
      </w:r>
    </w:p>
    <w:p w:rsidR="00802961" w:rsidRPr="00A55AFC" w:rsidRDefault="00802961" w:rsidP="00802961">
      <w:pPr>
        <w:rPr>
          <w:lang w:val="en-US"/>
        </w:rPr>
      </w:pPr>
      <w:r w:rsidRPr="00A55AFC">
        <w:rPr>
          <w:lang w:val="en-US"/>
        </w:rPr>
        <w:t xml:space="preserve">                                            i = i + 1;</w:t>
      </w:r>
    </w:p>
    <w:p w:rsidR="00802961" w:rsidRPr="00A55AFC" w:rsidRDefault="00802961" w:rsidP="00802961">
      <w:pPr>
        <w:rPr>
          <w:b/>
          <w:lang w:val="en-US"/>
        </w:rPr>
      </w:pPr>
      <w:r w:rsidRPr="00A55AFC">
        <w:rPr>
          <w:lang w:val="en-US"/>
        </w:rPr>
        <w:t xml:space="preserve">         </w:t>
      </w:r>
      <w:r w:rsidRPr="00A55AFC">
        <w:rPr>
          <w:b/>
          <w:lang w:val="en-US"/>
        </w:rPr>
        <w:t xml:space="preserve">                                   } while </w:t>
      </w:r>
      <w:r w:rsidRPr="00A55AFC">
        <w:rPr>
          <w:lang w:val="en-US"/>
        </w:rPr>
        <w:t>(i &lt;= 100)</w:t>
      </w:r>
      <w:r w:rsidRPr="00A55AFC">
        <w:rPr>
          <w:b/>
          <w:lang w:val="en-US"/>
        </w:rPr>
        <w:t>;</w:t>
      </w:r>
    </w:p>
    <w:p w:rsidR="00802961" w:rsidRDefault="00802961" w:rsidP="00802961">
      <w:r w:rsidRPr="00A55AFC">
        <w:rPr>
          <w:lang w:val="en-US"/>
        </w:rPr>
        <w:t xml:space="preserve">                                         </w:t>
      </w:r>
      <w:r>
        <w:t xml:space="preserve">System.out.println ("A somatória dos números pares de 1 até 100 </w:t>
      </w:r>
      <w:r>
        <w:br/>
        <w:t xml:space="preserve">                                                                          é " + s);</w:t>
      </w:r>
    </w:p>
    <w:p w:rsidR="00802961" w:rsidRPr="00A55AFC" w:rsidRDefault="00802961" w:rsidP="00802961">
      <w:pPr>
        <w:rPr>
          <w:b/>
          <w:lang w:val="en-US"/>
        </w:rPr>
      </w:pPr>
      <w:r>
        <w:t xml:space="preserve">         </w:t>
      </w:r>
      <w:r>
        <w:rPr>
          <w:b/>
        </w:rPr>
        <w:t xml:space="preserve">                             </w:t>
      </w:r>
      <w:r w:rsidRPr="00A55AFC">
        <w:rPr>
          <w:b/>
          <w:lang w:val="en-US"/>
        </w:rPr>
        <w:t>}</w:t>
      </w:r>
    </w:p>
    <w:p w:rsidR="00802961" w:rsidRPr="00A55AFC" w:rsidRDefault="00802961" w:rsidP="00802961">
      <w:pPr>
        <w:rPr>
          <w:lang w:val="en-US"/>
        </w:rPr>
      </w:pPr>
      <w:r w:rsidRPr="00A55AFC">
        <w:rPr>
          <w:lang w:val="en-US"/>
        </w:rPr>
        <w:t xml:space="preserve">                                      break;</w:t>
      </w:r>
    </w:p>
    <w:p w:rsidR="00802961" w:rsidRPr="00A55AFC" w:rsidRDefault="00802961" w:rsidP="00802961">
      <w:pPr>
        <w:rPr>
          <w:lang w:val="en-US"/>
        </w:rPr>
      </w:pPr>
      <w:r w:rsidRPr="00A55AFC">
        <w:rPr>
          <w:lang w:val="en-US"/>
        </w:rPr>
        <w:t xml:space="preserve">                        </w:t>
      </w:r>
      <w:r w:rsidRPr="00A55AFC">
        <w:rPr>
          <w:b/>
          <w:lang w:val="en-US"/>
        </w:rPr>
        <w:t>case</w:t>
      </w:r>
      <w:r w:rsidRPr="00A55AFC">
        <w:rPr>
          <w:lang w:val="en-US"/>
        </w:rPr>
        <w:t xml:space="preserve"> 3 : </w:t>
      </w:r>
      <w:r w:rsidRPr="00A55AFC">
        <w:rPr>
          <w:b/>
          <w:lang w:val="en-US"/>
        </w:rPr>
        <w:t>{</w:t>
      </w:r>
    </w:p>
    <w:p w:rsidR="00802961" w:rsidRPr="00A55AFC" w:rsidRDefault="00802961" w:rsidP="00802961">
      <w:pPr>
        <w:rPr>
          <w:b/>
          <w:lang w:val="en-US"/>
        </w:rPr>
      </w:pPr>
      <w:r w:rsidRPr="00A55AFC">
        <w:rPr>
          <w:lang w:val="en-US"/>
        </w:rPr>
        <w:t xml:space="preserve">               </w:t>
      </w:r>
      <w:r w:rsidRPr="00A55AFC">
        <w:rPr>
          <w:b/>
          <w:lang w:val="en-US"/>
        </w:rPr>
        <w:t xml:space="preserve">                          for ( </w:t>
      </w:r>
      <w:r w:rsidRPr="00A55AFC">
        <w:rPr>
          <w:lang w:val="en-US"/>
        </w:rPr>
        <w:t xml:space="preserve">i = 1 </w:t>
      </w:r>
      <w:r w:rsidRPr="00A55AFC">
        <w:rPr>
          <w:b/>
          <w:lang w:val="en-US"/>
        </w:rPr>
        <w:t>;</w:t>
      </w:r>
      <w:r w:rsidRPr="00A55AFC">
        <w:rPr>
          <w:lang w:val="en-US"/>
        </w:rPr>
        <w:t xml:space="preserve"> i &lt;= 100 </w:t>
      </w:r>
      <w:r w:rsidRPr="00A55AFC">
        <w:rPr>
          <w:b/>
          <w:lang w:val="en-US"/>
        </w:rPr>
        <w:t>;</w:t>
      </w:r>
      <w:r w:rsidRPr="00A55AFC">
        <w:rPr>
          <w:lang w:val="en-US"/>
        </w:rPr>
        <w:t xml:space="preserve"> i++ </w:t>
      </w:r>
      <w:r w:rsidRPr="00A55AFC">
        <w:rPr>
          <w:b/>
          <w:lang w:val="en-US"/>
        </w:rPr>
        <w:t>)</w:t>
      </w:r>
    </w:p>
    <w:p w:rsidR="00802961" w:rsidRDefault="00802961" w:rsidP="00802961">
      <w:r w:rsidRPr="00A55AFC">
        <w:rPr>
          <w:b/>
          <w:lang w:val="en-US"/>
        </w:rPr>
        <w:t xml:space="preserve">                                            </w:t>
      </w:r>
      <w:r>
        <w:rPr>
          <w:b/>
        </w:rPr>
        <w:t>{</w:t>
      </w:r>
    </w:p>
    <w:p w:rsidR="00802961" w:rsidRDefault="00802961" w:rsidP="00802961">
      <w:r>
        <w:t xml:space="preserve">                  </w:t>
      </w:r>
      <w:r>
        <w:rPr>
          <w:b/>
        </w:rPr>
        <w:t xml:space="preserve">                             if </w:t>
      </w:r>
      <w:r>
        <w:t>((i % 3) == 0)</w:t>
      </w:r>
    </w:p>
    <w:p w:rsidR="00802961" w:rsidRDefault="00802961" w:rsidP="00802961">
      <w:pPr>
        <w:rPr>
          <w:b/>
        </w:rPr>
      </w:pPr>
      <w:r>
        <w:t xml:space="preserve">                  </w:t>
      </w:r>
      <w:r>
        <w:rPr>
          <w:b/>
        </w:rPr>
        <w:t xml:space="preserve">                                {</w:t>
      </w:r>
    </w:p>
    <w:p w:rsidR="00802961" w:rsidRDefault="00802961" w:rsidP="00802961">
      <w:r>
        <w:t xml:space="preserve">                                                     s = s + i;</w:t>
      </w:r>
    </w:p>
    <w:p w:rsidR="00802961" w:rsidRDefault="00802961" w:rsidP="00802961">
      <w:r>
        <w:t xml:space="preserve">                                                  </w:t>
      </w:r>
      <w:r>
        <w:rPr>
          <w:b/>
        </w:rPr>
        <w:t>}</w:t>
      </w:r>
      <w:r>
        <w:t xml:space="preserve"> // fim do if</w:t>
      </w:r>
    </w:p>
    <w:p w:rsidR="00802961" w:rsidRDefault="00802961" w:rsidP="00802961">
      <w:pPr>
        <w:rPr>
          <w:b/>
        </w:rPr>
      </w:pPr>
      <w:r>
        <w:t xml:space="preserve">         </w:t>
      </w:r>
      <w:r>
        <w:rPr>
          <w:b/>
        </w:rPr>
        <w:t xml:space="preserve">                                   } </w:t>
      </w:r>
      <w:r>
        <w:t>// fim do for</w:t>
      </w:r>
    </w:p>
    <w:p w:rsidR="00802961" w:rsidRDefault="00802961" w:rsidP="00802961">
      <w:r>
        <w:t xml:space="preserve">                                         System.out.println ("A somatória dos números divisíveis por 3 de 1 </w:t>
      </w:r>
      <w:r>
        <w:br/>
        <w:t xml:space="preserve">                                                                         até 100 é " + s);</w:t>
      </w:r>
    </w:p>
    <w:p w:rsidR="00802961" w:rsidRPr="00A55AFC" w:rsidRDefault="00802961" w:rsidP="00802961">
      <w:pPr>
        <w:rPr>
          <w:b/>
          <w:lang w:val="en-US"/>
        </w:rPr>
      </w:pPr>
      <w:r>
        <w:t xml:space="preserve">                                      </w:t>
      </w:r>
      <w:r w:rsidRPr="00A55AFC">
        <w:rPr>
          <w:b/>
          <w:lang w:val="en-US"/>
        </w:rPr>
        <w:t>}</w:t>
      </w:r>
    </w:p>
    <w:p w:rsidR="00802961" w:rsidRPr="00A55AFC" w:rsidRDefault="00802961" w:rsidP="00802961">
      <w:pPr>
        <w:rPr>
          <w:lang w:val="en-US"/>
        </w:rPr>
      </w:pPr>
      <w:r w:rsidRPr="00A55AFC">
        <w:rPr>
          <w:lang w:val="en-US"/>
        </w:rPr>
        <w:t xml:space="preserve">                                      break;</w:t>
      </w:r>
    </w:p>
    <w:p w:rsidR="00802961" w:rsidRPr="00A55AFC" w:rsidRDefault="00802961" w:rsidP="00802961">
      <w:pPr>
        <w:rPr>
          <w:lang w:val="en-US"/>
        </w:rPr>
      </w:pPr>
      <w:r w:rsidRPr="00A55AFC">
        <w:rPr>
          <w:lang w:val="en-US"/>
        </w:rPr>
        <w:t xml:space="preserve">                        </w:t>
      </w:r>
      <w:r w:rsidRPr="00A55AFC">
        <w:rPr>
          <w:b/>
          <w:lang w:val="en-US"/>
        </w:rPr>
        <w:t>case</w:t>
      </w:r>
      <w:r w:rsidRPr="00A55AFC">
        <w:rPr>
          <w:lang w:val="en-US"/>
        </w:rPr>
        <w:t xml:space="preserve"> 0 : </w:t>
      </w:r>
      <w:r w:rsidRPr="00A55AFC">
        <w:rPr>
          <w:b/>
          <w:lang w:val="en-US"/>
        </w:rPr>
        <w:t>{</w:t>
      </w:r>
    </w:p>
    <w:p w:rsidR="00802961" w:rsidRPr="00A55AFC" w:rsidRDefault="00802961" w:rsidP="00802961">
      <w:pPr>
        <w:rPr>
          <w:lang w:val="en-US"/>
        </w:rPr>
      </w:pPr>
      <w:r w:rsidRPr="00A55AFC">
        <w:rPr>
          <w:lang w:val="en-US"/>
        </w:rPr>
        <w:t xml:space="preserve">                                         System.out.println("Saindo do programa!");</w:t>
      </w:r>
    </w:p>
    <w:p w:rsidR="00802961" w:rsidRDefault="00802961" w:rsidP="00802961">
      <w:r w:rsidRPr="00A55AFC">
        <w:rPr>
          <w:lang w:val="en-US"/>
        </w:rPr>
        <w:t xml:space="preserve">                                         </w:t>
      </w:r>
      <w:r>
        <w:t>System.exit(0);</w:t>
      </w:r>
    </w:p>
    <w:p w:rsidR="00802961" w:rsidRDefault="00802961" w:rsidP="00802961">
      <w:pPr>
        <w:rPr>
          <w:b/>
        </w:rPr>
      </w:pPr>
      <w:r>
        <w:t xml:space="preserve">                                      </w:t>
      </w:r>
      <w:r>
        <w:rPr>
          <w:b/>
        </w:rPr>
        <w:t>}</w:t>
      </w:r>
    </w:p>
    <w:p w:rsidR="00802961" w:rsidRDefault="00802961" w:rsidP="00802961">
      <w:r>
        <w:t xml:space="preserve">                                      break;</w:t>
      </w:r>
    </w:p>
    <w:p w:rsidR="00802961" w:rsidRDefault="00802961" w:rsidP="00802961">
      <w:r>
        <w:t xml:space="preserve">                        </w:t>
      </w:r>
      <w:r>
        <w:rPr>
          <w:b/>
        </w:rPr>
        <w:t xml:space="preserve">default </w:t>
      </w:r>
      <w:r>
        <w:t>: System.out.println ("opção inválida, tente novamente");</w:t>
      </w:r>
    </w:p>
    <w:p w:rsidR="00802961" w:rsidRDefault="00802961" w:rsidP="00802961">
      <w:r>
        <w:t xml:space="preserve">                     </w:t>
      </w:r>
      <w:r>
        <w:rPr>
          <w:b/>
        </w:rPr>
        <w:t xml:space="preserve">} </w:t>
      </w:r>
      <w:r>
        <w:t>// fim do switch</w:t>
      </w:r>
    </w:p>
    <w:p w:rsidR="00802961" w:rsidRDefault="00802961" w:rsidP="00802961">
      <w:r>
        <w:t xml:space="preserve">               </w:t>
      </w:r>
      <w:r>
        <w:rPr>
          <w:b/>
        </w:rPr>
        <w:t>}</w:t>
      </w:r>
      <w:r>
        <w:t xml:space="preserve"> </w:t>
      </w:r>
      <w:r>
        <w:rPr>
          <w:b/>
        </w:rPr>
        <w:t>while</w:t>
      </w:r>
      <w:r>
        <w:t xml:space="preserve"> (op != 0);</w:t>
      </w:r>
    </w:p>
    <w:p w:rsidR="00802961" w:rsidRDefault="00802961" w:rsidP="00802961">
      <w:r>
        <w:t xml:space="preserve">         </w:t>
      </w:r>
      <w:r>
        <w:rPr>
          <w:b/>
        </w:rPr>
        <w:t>}</w:t>
      </w:r>
      <w:r>
        <w:t xml:space="preserve"> // fim do void main</w:t>
      </w:r>
    </w:p>
    <w:p w:rsidR="00802961" w:rsidRDefault="00802961" w:rsidP="00802961">
      <w:r>
        <w:rPr>
          <w:b/>
        </w:rPr>
        <w:t xml:space="preserve">   } </w:t>
      </w:r>
      <w:r>
        <w:t>// fim da classe</w:t>
      </w:r>
    </w:p>
    <w:p w:rsidR="00802961" w:rsidRDefault="00802961" w:rsidP="00802961"/>
    <w:p w:rsidR="00EA58FF" w:rsidRDefault="00EA58FF" w:rsidP="00EA58FF"/>
    <w:p w:rsidR="00EA58FF" w:rsidRDefault="00EA58FF" w:rsidP="00EA58FF">
      <w:pPr>
        <w:pStyle w:val="Ttulo2"/>
      </w:pPr>
      <w:bookmarkStart w:id="174" w:name="_Toc91998462"/>
      <w:bookmarkStart w:id="175" w:name="_Toc91606232"/>
      <w:bookmarkStart w:id="176" w:name="_Toc122146639"/>
      <w:r>
        <w:t>8.6 Exercícios de Estrutura de Repetição Enquanto, Faça/Enquanto e Para</w:t>
      </w:r>
      <w:bookmarkEnd w:id="174"/>
      <w:bookmarkEnd w:id="175"/>
      <w:bookmarkEnd w:id="176"/>
    </w:p>
    <w:p w:rsidR="00EA58FF" w:rsidRDefault="00EA58FF" w:rsidP="00EA58FF"/>
    <w:p w:rsidR="00EA58FF" w:rsidRDefault="00EA58FF" w:rsidP="00EA58FF">
      <w:r>
        <w:t xml:space="preserve">Para todos os exercícios abaixo, construir um algoritmo para cada estrutura de repetição, ou seja, um usando o </w:t>
      </w:r>
      <w:r>
        <w:rPr>
          <w:b/>
        </w:rPr>
        <w:t>Enquanto</w:t>
      </w:r>
      <w:r>
        <w:t xml:space="preserve">, um usando o </w:t>
      </w:r>
      <w:r>
        <w:rPr>
          <w:b/>
        </w:rPr>
        <w:t>Faça/Enquanto</w:t>
      </w:r>
      <w:r>
        <w:t xml:space="preserve"> e outro usando o </w:t>
      </w:r>
      <w:r>
        <w:rPr>
          <w:b/>
        </w:rPr>
        <w:t>Para</w:t>
      </w:r>
      <w:r>
        <w:t>.</w:t>
      </w:r>
    </w:p>
    <w:p w:rsidR="00EA58FF" w:rsidRDefault="00EA58FF" w:rsidP="00EA58FF"/>
    <w:p w:rsidR="00EA58FF" w:rsidRDefault="00EA58FF" w:rsidP="00EA58FF">
      <w:r>
        <w:t>1. Desenvolva um algoritmo que calcule e mostre o quadrado dos números inteiros compreendidos entre 10 e 150.</w:t>
      </w:r>
    </w:p>
    <w:p w:rsidR="00EA58FF" w:rsidRDefault="00EA58FF" w:rsidP="00EA58FF"/>
    <w:p w:rsidR="00EA58FF" w:rsidRDefault="00EA58FF" w:rsidP="00EA58FF">
      <w:r>
        <w:t>2. Desenvolva um algoritmo que receba um número inteiro, calcule e mostre o seu fatorial.</w:t>
      </w:r>
    </w:p>
    <w:p w:rsidR="00EA58FF" w:rsidRDefault="00EA58FF" w:rsidP="00EA58FF"/>
    <w:p w:rsidR="00EA58FF" w:rsidRDefault="00EA58FF" w:rsidP="00EA58FF">
      <w:r>
        <w:t xml:space="preserve">3. Desenvolva um algoritmo que receba um número </w:t>
      </w:r>
      <w:r>
        <w:rPr>
          <w:b/>
        </w:rPr>
        <w:t>N</w:t>
      </w:r>
      <w:r>
        <w:t>, calcule e mostre o valor da seguinte série:</w:t>
      </w:r>
    </w:p>
    <w:p w:rsidR="00EA58FF" w:rsidRDefault="00EA58FF" w:rsidP="00EA58FF">
      <w:r>
        <w:t>Série = 1 + 1/2 + 1/3 + ... + 1/N.</w:t>
      </w:r>
    </w:p>
    <w:p w:rsidR="00EA58FF" w:rsidRDefault="00EA58FF" w:rsidP="00EA58FF"/>
    <w:p w:rsidR="00EA58FF" w:rsidRDefault="00EA58FF" w:rsidP="00EA58FF">
      <w:r>
        <w:lastRenderedPageBreak/>
        <w:t>4. Desenvolva um algoritmo que receba um número, calcule e mostre os resultados da tabuada desse número.</w:t>
      </w:r>
    </w:p>
    <w:p w:rsidR="00EA58FF" w:rsidRDefault="00EA58FF" w:rsidP="00EA58FF"/>
    <w:p w:rsidR="00EA58FF" w:rsidRDefault="00EA58FF" w:rsidP="00EA58FF">
      <w:r>
        <w:t>5. Desenvolva um algoritmo que receba dois números inteiros, verifique qual é o maior entre eles, calcule e mostre o resultado da somatória dos números ímpares compreendidos entre esses dois números.</w:t>
      </w:r>
    </w:p>
    <w:p w:rsidR="00EA58FF" w:rsidRDefault="00EA58FF" w:rsidP="00EA58FF"/>
    <w:p w:rsidR="00EA58FF" w:rsidRDefault="00EA58FF" w:rsidP="00EA58FF">
      <w:r>
        <w:t xml:space="preserve">6. Desenvolva um algoritmo que receba um número </w:t>
      </w:r>
      <w:r>
        <w:rPr>
          <w:b/>
        </w:rPr>
        <w:t>N</w:t>
      </w:r>
      <w:r>
        <w:t>, calcule e mostre o valor da seguinte série:</w:t>
      </w:r>
    </w:p>
    <w:p w:rsidR="00EA58FF" w:rsidRDefault="00EA58FF" w:rsidP="00EA58FF">
      <w:r>
        <w:t>Série = 1 + 1/1! + 1/2! + 1/3! + ... + 1/N!.</w:t>
      </w:r>
    </w:p>
    <w:p w:rsidR="00EA58FF" w:rsidRDefault="00EA58FF" w:rsidP="00EA58FF"/>
    <w:p w:rsidR="00EA58FF" w:rsidRDefault="00EA58FF" w:rsidP="00EA58FF">
      <w:r>
        <w:t xml:space="preserve">7. Desenvolva um algoritmo que receba um número inteiro </w:t>
      </w:r>
      <w:r>
        <w:rPr>
          <w:b/>
        </w:rPr>
        <w:t>N</w:t>
      </w:r>
      <w:r>
        <w:t xml:space="preserve">, calcule e mostre a série de Fibonacci até o seu </w:t>
      </w:r>
      <w:r>
        <w:rPr>
          <w:b/>
        </w:rPr>
        <w:t>N</w:t>
      </w:r>
      <w:r>
        <w:t xml:space="preserve">-ésimo termo. A série de Fibonacci é dada pela seguinte seqüência: 1, 1, 2, 3, 5, 8, 13, 21, 34, 55 ... etc. </w:t>
      </w:r>
    </w:p>
    <w:p w:rsidR="00EA58FF" w:rsidRDefault="00EA58FF" w:rsidP="00EA58FF"/>
    <w:p w:rsidR="00EA58FF" w:rsidRDefault="00EA58FF" w:rsidP="00EA58FF">
      <w:r>
        <w:t>8. Desenvolva um algoritmo que receba 100 números reais, verifique e mostre o maior e o menor número recebido.</w:t>
      </w:r>
    </w:p>
    <w:p w:rsidR="00EA58FF" w:rsidRDefault="00EA58FF" w:rsidP="00EA58FF"/>
    <w:p w:rsidR="00EA58FF" w:rsidRDefault="00EA58FF" w:rsidP="00EA58FF">
      <w:r>
        <w:t>9. Desenvolva um algoritmo que calcule o número de grãos de trigo dispostos num tabuleiro de xadrez e que segue a seguinte regra: no primeiro quadro, colocar um grão de trigo; no segundo quadro, colocar o dobro de grãos de trigo do primeiro quadro; e, para todos os quadros subseqüentes, colocar o dobro de grãos de trigo do quadro anterior. Um tabuleiro de xadrez tem 64 quadros.</w:t>
      </w:r>
    </w:p>
    <w:p w:rsidR="00EA58FF" w:rsidRDefault="00EA58FF" w:rsidP="00EA58FF"/>
    <w:p w:rsidR="00EA58FF" w:rsidRDefault="00EA58FF" w:rsidP="00EA58FF">
      <w:r>
        <w:t xml:space="preserve">10. Desenvolva um algoritmo que receba um número </w:t>
      </w:r>
      <w:r>
        <w:rPr>
          <w:b/>
        </w:rPr>
        <w:t>x</w:t>
      </w:r>
      <w:r>
        <w:t xml:space="preserve"> calcule e mostre um número inteiro que mais se aproxima da raiz quadrada desse número </w:t>
      </w:r>
      <w:r>
        <w:rPr>
          <w:b/>
        </w:rPr>
        <w:t>x</w:t>
      </w:r>
      <w:r>
        <w:t>.</w:t>
      </w:r>
    </w:p>
    <w:p w:rsidR="00EA58FF" w:rsidRDefault="00EA58FF" w:rsidP="00EA58FF"/>
    <w:p w:rsidR="00EA58FF" w:rsidRDefault="00EA58FF" w:rsidP="00EA58FF">
      <w:r>
        <w:t>11. Desenvolva um algoritmo que receba um número inteiro, verifique e mostre se esse número é primo ou não.</w:t>
      </w:r>
    </w:p>
    <w:p w:rsidR="00EA58FF" w:rsidRDefault="00EA58FF" w:rsidP="00EA58FF"/>
    <w:p w:rsidR="00EA58FF" w:rsidRDefault="00EA58FF" w:rsidP="00EA58FF">
      <w:r>
        <w:t>12. Desenvolva um algoritmo que receba dois números inteiros, verifique e mostre todos os números primos existentes entre os dois números recebidos.</w:t>
      </w:r>
    </w:p>
    <w:p w:rsidR="00EA58FF" w:rsidRDefault="00EA58FF" w:rsidP="00EA58FF"/>
    <w:p w:rsidR="00EA58FF" w:rsidRDefault="00EA58FF" w:rsidP="00EA58FF">
      <w:r>
        <w:t>13. Desenvolva um algoritmo que mostre todas as possibilidades de lançamento de dois dados, de forma que tenhamos o valor 7 como resultado da soma dos valores de cada dado.</w:t>
      </w:r>
    </w:p>
    <w:p w:rsidR="00EA58FF" w:rsidRDefault="00EA58FF" w:rsidP="00EA58FF"/>
    <w:p w:rsidR="00EA58FF" w:rsidRDefault="00EA58FF" w:rsidP="00EA58FF">
      <w:r>
        <w:t>14. Desenvolva um algoritmo que calcule e mostre o valor da seguinte série:</w:t>
      </w:r>
    </w:p>
    <w:p w:rsidR="00EA58FF" w:rsidRDefault="00EA58FF" w:rsidP="00EA58FF">
      <w:r>
        <w:t>Série = 1 + 2/3 + 3/5 + 4/7 + ... + 50/99.</w:t>
      </w:r>
    </w:p>
    <w:p w:rsidR="00EA58FF" w:rsidRDefault="00EA58FF" w:rsidP="00EA58FF"/>
    <w:p w:rsidR="00EA58FF" w:rsidRDefault="00EA58FF" w:rsidP="00EA58FF">
      <w:r>
        <w:t>15. Desenvolva um algoritmo que receba 15 números inteiros, calcule e mostre a somatória do fatorial de cada número recebido.</w:t>
      </w:r>
    </w:p>
    <w:p w:rsidR="00EA58FF" w:rsidRDefault="00EA58FF" w:rsidP="00EA58FF"/>
    <w:p w:rsidR="00EA58FF" w:rsidRDefault="00EA58FF" w:rsidP="00EA58FF">
      <w:r>
        <w:t>16. Desenvolva um algoritmo que recebe 30 números reais, calcula e mostra a somatória e a média dos números recebidos.</w:t>
      </w:r>
    </w:p>
    <w:p w:rsidR="00EA58FF" w:rsidRDefault="00EA58FF" w:rsidP="00EA58FF"/>
    <w:p w:rsidR="00EA58FF" w:rsidRDefault="00EA58FF" w:rsidP="00EA58FF">
      <w:r>
        <w:t xml:space="preserve">17. Desenvolva um algoritmo que receba dois números inteiros, verifique qual o maior entre eles, calcule e mostre o quociente e o resto da divisão do maior número pelo menor. Em hipótese nenhuma utilizar os operadores </w:t>
      </w:r>
      <w:r>
        <w:rPr>
          <w:b/>
        </w:rPr>
        <w:t>div</w:t>
      </w:r>
      <w:r>
        <w:t xml:space="preserve"> e </w:t>
      </w:r>
      <w:r>
        <w:rPr>
          <w:b/>
        </w:rPr>
        <w:t>mod</w:t>
      </w:r>
      <w:r>
        <w:t>.</w:t>
      </w:r>
    </w:p>
    <w:p w:rsidR="00EA58FF" w:rsidRDefault="00EA58FF" w:rsidP="00EA58FF"/>
    <w:p w:rsidR="00EA58FF" w:rsidRDefault="00EA58FF" w:rsidP="00EA58FF">
      <w:r>
        <w:t>18. Desenvolva um algoritmo que receba o nome e a idade de 50 pessoas, verifique e mostre o nome e a idade da pessoa mais velha e da pessoa mais nova.</w:t>
      </w:r>
    </w:p>
    <w:p w:rsidR="00EA58FF" w:rsidRDefault="00EA58FF" w:rsidP="00EA58FF"/>
    <w:p w:rsidR="00EA58FF" w:rsidRDefault="00EA58FF" w:rsidP="00EA58FF">
      <w:r>
        <w:t>19. Desenvolva um algoritmo que calcule e mostre quantos anos serão necessários para que Florentina seja maior que Clarisbela, considerando que Clarisbela tem 1,50 metros e cresce 2 centímetros por ano e Florentina tem 1,10 metros e cresce 3 centímetros por ano.</w:t>
      </w:r>
    </w:p>
    <w:p w:rsidR="00EA58FF" w:rsidRDefault="00EA58FF" w:rsidP="00EA58FF"/>
    <w:p w:rsidR="00EA58FF" w:rsidRDefault="00EA58FF" w:rsidP="00EA58FF">
      <w:r>
        <w:t>20. Desenvolva um algoritmo que calcule e mostre o valor da somatória dos trinta primeiros termos da seguinte série:</w:t>
      </w:r>
    </w:p>
    <w:p w:rsidR="00EA58FF" w:rsidRDefault="00EA58FF" w:rsidP="00EA58FF">
      <w:r>
        <w:t>Série = 5/1000 – 10/980 + 5/960 – 10/940 + ...</w:t>
      </w:r>
    </w:p>
    <w:p w:rsidR="00EA58FF" w:rsidRDefault="00EA58FF" w:rsidP="00EA58FF"/>
    <w:p w:rsidR="00EA58FF" w:rsidRDefault="00EA58FF" w:rsidP="00EA58FF">
      <w:r>
        <w:t>21. Desenvolva um algoritmo que receba o salário de Clarisbela, calcule e mostre o salário de Florentina que é um terço do salário de Clarisbela. Além disso, calcule e mostre quantos meses são necessários para que o dinheiro aplicado de Florentina seja igual ou maior que o dinheiro aplicado de Clarisbela, considerando que Clarisbela aplicou todo o seu salário na poupança, que rende 2% ao mês, e que Florentina aplicou todo o seu salário no fundo de renda fixa, que rende 5% ao mês.</w:t>
      </w:r>
    </w:p>
    <w:p w:rsidR="00EA58FF" w:rsidRDefault="00EA58FF" w:rsidP="00EA58FF"/>
    <w:p w:rsidR="00EA58FF" w:rsidRDefault="00EA58FF" w:rsidP="00EA58FF">
      <w:r>
        <w:t xml:space="preserve">22. Desenvolva um algoritmo que receba dois valores inteiros, </w:t>
      </w:r>
      <w:r>
        <w:rPr>
          <w:b/>
        </w:rPr>
        <w:t>x</w:t>
      </w:r>
      <w:r>
        <w:t xml:space="preserve"> e </w:t>
      </w:r>
      <w:r>
        <w:rPr>
          <w:b/>
        </w:rPr>
        <w:t>y</w:t>
      </w:r>
      <w:r>
        <w:t xml:space="preserve">, calcule e mostre a potência </w:t>
      </w:r>
      <w:r>
        <w:rPr>
          <w:b/>
        </w:rPr>
        <w:t>x</w:t>
      </w:r>
      <w:r>
        <w:rPr>
          <w:b/>
          <w:vertAlign w:val="superscript"/>
        </w:rPr>
        <w:t>y</w:t>
      </w:r>
      <w:r>
        <w:t xml:space="preserve">, sem utilizar o operador </w:t>
      </w:r>
      <w:r>
        <w:rPr>
          <w:b/>
        </w:rPr>
        <w:t>pot</w:t>
      </w:r>
      <w:r>
        <w:t>.</w:t>
      </w:r>
    </w:p>
    <w:p w:rsidR="00EA58FF" w:rsidRDefault="00EA58FF" w:rsidP="00EA58FF"/>
    <w:p w:rsidR="00EA58FF" w:rsidRDefault="00EA58FF" w:rsidP="00EA58FF">
      <w:r>
        <w:t>23. Desenvolva um algoritmo que receba o sexo, a idade e a experiência no trabalho (s/n) de 50 candidatos a uma vaga de uma empresa, calcule e mostre: o número de candidatos do sexo masculino; o número de candidatos do sexo feminino; a idade média dos candidatos que já têm experiência no trabalho; a porcentagem de homens com mais de 50 anos do total de homens; o número de mulheres com idade inferior a 30 e com experiência no trabalho; e a menor e a maior idade entre as mulheres que já têm experiência no trabalho.</w:t>
      </w:r>
    </w:p>
    <w:p w:rsidR="00EA58FF" w:rsidRDefault="00EA58FF" w:rsidP="00EA58FF"/>
    <w:p w:rsidR="00EA58FF" w:rsidRDefault="00EA58FF" w:rsidP="00EA58FF">
      <w:r>
        <w:t>24. Desenvolva um algoritmo que receba 50 números reais, calcule e mostre: a soma dos números digitados; a média dos números digitados; o maior número digitado; o menor número digitado; o dobro dos números digitados; o cubo dos números digitados; a porcentagem dos números ímpares digitados.</w:t>
      </w:r>
    </w:p>
    <w:p w:rsidR="00EA58FF" w:rsidRDefault="00EA58FF" w:rsidP="00EA58FF"/>
    <w:p w:rsidR="00EA58FF" w:rsidRDefault="00EA58FF" w:rsidP="00EA58FF">
      <w:r>
        <w:t>25. Desenvolva um algoritmo que calcule e mostre o valor da seguinte série:</w:t>
      </w:r>
    </w:p>
    <w:p w:rsidR="00EA58FF" w:rsidRDefault="00EA58FF" w:rsidP="00EA58FF">
      <w:r>
        <w:t>Série = 1/2 – 2/4 + 3/6 – 4/8 + 5/10 – 6/12 + ... – 50/100.</w:t>
      </w:r>
    </w:p>
    <w:p w:rsidR="00EA58FF" w:rsidRDefault="00EA58FF" w:rsidP="00EA58FF"/>
    <w:p w:rsidR="00EA58FF" w:rsidRDefault="00EA58FF" w:rsidP="00EA58FF">
      <w:r>
        <w:t xml:space="preserve">26. Desenvolva um algoritmo que receba um número inteiro </w:t>
      </w:r>
      <w:r>
        <w:rPr>
          <w:b/>
        </w:rPr>
        <w:t>N</w:t>
      </w:r>
      <w:r>
        <w:t xml:space="preserve">, mostre um menu de opções: calcule e mostre a soma do fatorial dos números entre 1 e </w:t>
      </w:r>
      <w:r>
        <w:rPr>
          <w:b/>
        </w:rPr>
        <w:t>N</w:t>
      </w:r>
      <w:r>
        <w:t xml:space="preserve">; calcule e mostre a série de Fibonacci até o seu </w:t>
      </w:r>
      <w:r>
        <w:rPr>
          <w:b/>
        </w:rPr>
        <w:t>N</w:t>
      </w:r>
      <w:r>
        <w:t xml:space="preserve">-ésimo termo; calcule e mostre o produto dos números entre 1 e </w:t>
      </w:r>
      <w:r>
        <w:rPr>
          <w:b/>
        </w:rPr>
        <w:t>N</w:t>
      </w:r>
      <w:r>
        <w:t xml:space="preserve">; e calcule e mostre a soma dos números pares entre 1 e </w:t>
      </w:r>
      <w:r>
        <w:rPr>
          <w:b/>
        </w:rPr>
        <w:t>N</w:t>
      </w:r>
      <w:r>
        <w:t>.</w:t>
      </w:r>
    </w:p>
    <w:p w:rsidR="00EA58FF" w:rsidRDefault="00EA58FF" w:rsidP="00EA58FF"/>
    <w:p w:rsidR="00EA58FF" w:rsidRDefault="00EA58FF" w:rsidP="00EA58FF">
      <w:r>
        <w:t>27. Desenvolva um algoritmo que mostre um menu de opções: receba 20 números reais, calcule e mostre a somatória desses números; receba 15 números reais, calcule e mostre o produto dos números ímpares desses números; e receba 10 números inteiros, calcule e mostre quais desses números são divisíveis por 5 e 7.</w:t>
      </w:r>
    </w:p>
    <w:p w:rsidR="00EA58FF" w:rsidRDefault="00EA58FF" w:rsidP="00EA58FF"/>
    <w:p w:rsidR="00EA58FF" w:rsidRDefault="00EA58FF" w:rsidP="00EA58FF">
      <w:r>
        <w:t>28. Desenvolva um algoritmo que mostre um menu de opções: receba a altura e a base de 10 triângulos, calcule e mostre a área de cada triângulo; receba a altura e a base de 15 retângulos, calcule e mostre a área de cada retângulo; receba a altura, a base maior e a base menor de 20 trapézios, calcule e mostre a área de cada trapézio; e receba o raio de 15 circunferências, calcule e mostre a área de cada circunferência.</w:t>
      </w:r>
    </w:p>
    <w:p w:rsidR="00EA58FF" w:rsidRDefault="00EA58FF" w:rsidP="00EA58FF"/>
    <w:p w:rsidR="00EA58FF" w:rsidRDefault="00EA58FF" w:rsidP="00EA58FF">
      <w:r>
        <w:lastRenderedPageBreak/>
        <w:t xml:space="preserve">29. Desenvolva um algoritmo que receba dois valores inteiros, </w:t>
      </w:r>
      <w:r>
        <w:rPr>
          <w:b/>
        </w:rPr>
        <w:t>a</w:t>
      </w:r>
      <w:r>
        <w:t xml:space="preserve"> e </w:t>
      </w:r>
      <w:r>
        <w:rPr>
          <w:b/>
        </w:rPr>
        <w:t>b</w:t>
      </w:r>
      <w:r>
        <w:t xml:space="preserve">, </w:t>
      </w:r>
      <w:r>
        <w:rPr>
          <w:b/>
        </w:rPr>
        <w:t>a</w:t>
      </w:r>
      <w:r>
        <w:t xml:space="preserve"> &gt; </w:t>
      </w:r>
      <w:r>
        <w:rPr>
          <w:b/>
        </w:rPr>
        <w:t>b</w:t>
      </w:r>
      <w:r>
        <w:t xml:space="preserve">, mostre um menu de opções que: calcule e mostre a potência </w:t>
      </w:r>
      <w:r>
        <w:rPr>
          <w:b/>
        </w:rPr>
        <w:t>a</w:t>
      </w:r>
      <w:r>
        <w:rPr>
          <w:b/>
          <w:vertAlign w:val="superscript"/>
        </w:rPr>
        <w:t>b</w:t>
      </w:r>
      <w:r>
        <w:t xml:space="preserve">, sem utilizar o operador </w:t>
      </w:r>
      <w:r>
        <w:rPr>
          <w:b/>
        </w:rPr>
        <w:t>pot</w:t>
      </w:r>
      <w:r>
        <w:t xml:space="preserve">; calcule e mostre o quociente e o resto da divisão de </w:t>
      </w:r>
      <w:r>
        <w:rPr>
          <w:b/>
        </w:rPr>
        <w:t>a</w:t>
      </w:r>
      <w:r>
        <w:t xml:space="preserve"> por </w:t>
      </w:r>
      <w:r>
        <w:rPr>
          <w:b/>
        </w:rPr>
        <w:t>b</w:t>
      </w:r>
      <w:r>
        <w:t xml:space="preserve">, sem usar os operadores </w:t>
      </w:r>
      <w:r>
        <w:rPr>
          <w:b/>
        </w:rPr>
        <w:t>div</w:t>
      </w:r>
      <w:r>
        <w:t xml:space="preserve"> e </w:t>
      </w:r>
      <w:r>
        <w:rPr>
          <w:b/>
        </w:rPr>
        <w:t>mod</w:t>
      </w:r>
      <w:r>
        <w:t xml:space="preserve">; e calcule e mostre se os valores </w:t>
      </w:r>
      <w:r>
        <w:rPr>
          <w:b/>
        </w:rPr>
        <w:t>a</w:t>
      </w:r>
      <w:r>
        <w:t xml:space="preserve"> e </w:t>
      </w:r>
      <w:r>
        <w:rPr>
          <w:b/>
        </w:rPr>
        <w:t>b</w:t>
      </w:r>
      <w:r>
        <w:t xml:space="preserve"> são primos ou não.</w:t>
      </w:r>
    </w:p>
    <w:p w:rsidR="00EA58FF" w:rsidRDefault="00EA58FF" w:rsidP="00EA58FF"/>
    <w:p w:rsidR="00EA58FF" w:rsidRDefault="00EA58FF" w:rsidP="00EA58FF">
      <w:r>
        <w:t>30. Desenvolva um algoritmo que calcule e mostre o valor da seguinte série:</w:t>
      </w:r>
    </w:p>
    <w:p w:rsidR="00EA58FF" w:rsidRDefault="00EA58FF" w:rsidP="00EA58FF">
      <w:r>
        <w:t>Série = 1/1 – 2/4 + 3/9 – 4/16 + 5/25 – ... + 15/225.</w:t>
      </w:r>
    </w:p>
    <w:p w:rsidR="00EA58FF" w:rsidRDefault="00EA58FF" w:rsidP="00EA58FF"/>
    <w:sectPr w:rsidR="00EA58FF" w:rsidSect="00457505">
      <w:headerReference w:type="default" r:id="rId10"/>
      <w:footerReference w:type="even" r:id="rId11"/>
      <w:footerReference w:type="default" r:id="rId12"/>
      <w:pgSz w:w="11907" w:h="16840" w:code="9"/>
      <w:pgMar w:top="567" w:right="1418" w:bottom="907" w:left="1418" w:header="567" w:footer="90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6FA" w:rsidRDefault="001C06FA">
      <w:r>
        <w:separator/>
      </w:r>
    </w:p>
  </w:endnote>
  <w:endnote w:type="continuationSeparator" w:id="0">
    <w:p w:rsidR="001C06FA" w:rsidRDefault="001C0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61" w:rsidRDefault="00802961" w:rsidP="0045750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02961" w:rsidRDefault="00802961">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61" w:rsidRDefault="00802961" w:rsidP="0045750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6D6D">
      <w:rPr>
        <w:rStyle w:val="Nmerodepgina"/>
        <w:noProof/>
      </w:rPr>
      <w:t>19</w:t>
    </w:r>
    <w:r>
      <w:rPr>
        <w:rStyle w:val="Nmerodepgina"/>
      </w:rPr>
      <w:fldChar w:fldCharType="end"/>
    </w:r>
  </w:p>
  <w:p w:rsidR="00802961" w:rsidRDefault="00802961">
    <w:pPr>
      <w:pStyle w:val="Rodap"/>
      <w:ind w:right="360"/>
      <w:jc w:val="center"/>
      <w:rPr>
        <w:sz w:val="16"/>
      </w:rPr>
    </w:pPr>
    <w:r>
      <w:rPr>
        <w:sz w:val="16"/>
      </w:rPr>
      <w:t>Copyright – IBTA – Instituto Brasileiro de Tecnologia Avançada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6FA" w:rsidRDefault="001C06FA">
      <w:r>
        <w:separator/>
      </w:r>
    </w:p>
  </w:footnote>
  <w:footnote w:type="continuationSeparator" w:id="0">
    <w:p w:rsidR="001C06FA" w:rsidRDefault="001C06FA">
      <w:r>
        <w:continuationSeparator/>
      </w:r>
    </w:p>
  </w:footnote>
  <w:footnote w:id="1">
    <w:p w:rsidR="00802961" w:rsidRDefault="00802961">
      <w:pPr>
        <w:rPr>
          <w:sz w:val="18"/>
        </w:rPr>
      </w:pPr>
      <w:r>
        <w:rPr>
          <w:rStyle w:val="Refdenotaderodap"/>
        </w:rPr>
        <w:footnoteRef/>
      </w:r>
      <w:r>
        <w:t xml:space="preserve"> </w:t>
      </w:r>
      <w:r>
        <w:rPr>
          <w:sz w:val="18"/>
        </w:rPr>
        <w:t>Ferreira, Aurélio Buarque de Holanda. Novo Aurélio século XXI: O Dicionário da Língua Portuguesa. 3</w:t>
      </w:r>
      <w:r>
        <w:rPr>
          <w:sz w:val="18"/>
          <w:vertAlign w:val="superscript"/>
        </w:rPr>
        <w:t>a</w:t>
      </w:r>
      <w:r>
        <w:rPr>
          <w:sz w:val="18"/>
        </w:rPr>
        <w:t xml:space="preserve"> edição. Nova Fronteira. Rio de Janeiro. 1999.</w:t>
      </w:r>
    </w:p>
    <w:p w:rsidR="00802961" w:rsidRDefault="00802961">
      <w:pPr>
        <w:pStyle w:val="Textodenotaderodap"/>
      </w:pPr>
    </w:p>
  </w:footnote>
  <w:footnote w:id="2">
    <w:p w:rsidR="00802961" w:rsidRDefault="00802961">
      <w:pPr>
        <w:pStyle w:val="Textodenotaderodap"/>
      </w:pPr>
      <w:r>
        <w:rPr>
          <w:rStyle w:val="Refdenotaderodap"/>
        </w:rPr>
        <w:footnoteRef/>
      </w:r>
      <w:r>
        <w:t xml:space="preserve"> O conceito de vetor será visto no capítulo 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ayout w:type="fixed"/>
      <w:tblLook w:val="0000" w:firstRow="0" w:lastRow="0" w:firstColumn="0" w:lastColumn="0" w:noHBand="0" w:noVBand="0"/>
    </w:tblPr>
    <w:tblGrid>
      <w:gridCol w:w="5778"/>
      <w:gridCol w:w="3261"/>
    </w:tblGrid>
    <w:tr w:rsidR="00802961">
      <w:tblPrEx>
        <w:tblCellMar>
          <w:top w:w="0" w:type="dxa"/>
          <w:bottom w:w="0" w:type="dxa"/>
        </w:tblCellMar>
      </w:tblPrEx>
      <w:trPr>
        <w:trHeight w:val="848"/>
      </w:trPr>
      <w:tc>
        <w:tcPr>
          <w:tcW w:w="5778" w:type="dxa"/>
          <w:tcBorders>
            <w:right w:val="nil"/>
          </w:tcBorders>
        </w:tcPr>
        <w:p w:rsidR="00802961" w:rsidRDefault="002F6D6D">
          <w:pPr>
            <w:pStyle w:val="Cabealho"/>
            <w:framePr w:hSpace="180" w:wrap="auto" w:vAnchor="text" w:hAnchor="page" w:x="1561" w:y="12"/>
            <w:tabs>
              <w:tab w:val="left" w:pos="4320"/>
            </w:tabs>
            <w:rPr>
              <w:snapToGrid w:val="0"/>
              <w:color w:val="000000"/>
              <w:sz w:val="18"/>
            </w:rPr>
          </w:pPr>
          <w:r>
            <w:rPr>
              <w:noProof/>
            </w:rPr>
            <mc:AlternateContent>
              <mc:Choice Requires="wps">
                <w:drawing>
                  <wp:anchor distT="0" distB="0" distL="114300" distR="114300" simplePos="0" relativeHeight="251657728" behindDoc="0" locked="0" layoutInCell="0" allowOverlap="1">
                    <wp:simplePos x="0" y="0"/>
                    <wp:positionH relativeFrom="column">
                      <wp:posOffset>4532630</wp:posOffset>
                    </wp:positionH>
                    <wp:positionV relativeFrom="paragraph">
                      <wp:posOffset>527685</wp:posOffset>
                    </wp:positionV>
                    <wp:extent cx="64135" cy="64135"/>
                    <wp:effectExtent l="0" t="0" r="0" b="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590B7D" id="Oval 2" o:spid="_x0000_s1026" style="position:absolute;margin-left:356.9pt;margin-top:41.55pt;width:5.05pt;height:5.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" o:allowincell="f" fillcolor="black" stroked="f"/>
                </w:pict>
              </mc:Fallback>
            </mc:AlternateContent>
          </w:r>
          <w:r>
            <w:rPr>
              <w:b/>
              <w:noProof/>
              <w:sz w:val="20"/>
            </w:rPr>
            <w:drawing>
              <wp:inline distT="0" distB="0" distL="0" distR="0">
                <wp:extent cx="1924050" cy="438150"/>
                <wp:effectExtent l="0" t="0" r="0" b="0"/>
                <wp:docPr id="1" name="Imagem 1" descr="IB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3261" w:type="dxa"/>
          <w:tcBorders>
            <w:left w:val="single" w:sz="4" w:space="0" w:color="auto"/>
            <w:bottom w:val="single" w:sz="4" w:space="0" w:color="auto"/>
          </w:tcBorders>
        </w:tcPr>
        <w:p w:rsidR="00802961" w:rsidRDefault="00802961">
          <w:pPr>
            <w:pStyle w:val="Cabealho"/>
            <w:framePr w:hSpace="180" w:wrap="auto" w:vAnchor="text" w:hAnchor="page" w:x="1561" w:y="12"/>
            <w:rPr>
              <w:b/>
              <w:lang w:val="en-US"/>
            </w:rPr>
          </w:pPr>
          <w:r>
            <w:rPr>
              <w:b/>
              <w:lang w:val="en-US"/>
            </w:rPr>
            <w:t>IBTA 1979</w:t>
          </w:r>
        </w:p>
        <w:p w:rsidR="00802961" w:rsidRDefault="00802961">
          <w:pPr>
            <w:pStyle w:val="Cabealho"/>
            <w:framePr w:hSpace="180" w:wrap="auto" w:vAnchor="text" w:hAnchor="page" w:x="1561" w:y="12"/>
            <w:rPr>
              <w:sz w:val="18"/>
              <w:lang w:val="en-US"/>
            </w:rPr>
          </w:pPr>
          <w:r>
            <w:rPr>
              <w:sz w:val="18"/>
              <w:lang w:val="en-US"/>
            </w:rPr>
            <w:t>BD / RC / DW / SI</w:t>
          </w:r>
        </w:p>
        <w:p w:rsidR="00802961" w:rsidRDefault="00802961">
          <w:pPr>
            <w:pStyle w:val="Cabealho"/>
            <w:framePr w:hSpace="180" w:wrap="auto" w:vAnchor="text" w:hAnchor="page" w:x="1561" w:y="12"/>
            <w:rPr>
              <w:sz w:val="18"/>
            </w:rPr>
          </w:pPr>
          <w:r>
            <w:rPr>
              <w:snapToGrid w:val="0"/>
              <w:color w:val="000000"/>
              <w:sz w:val="18"/>
            </w:rPr>
            <w:t>Lógica de Programação</w:t>
          </w:r>
        </w:p>
        <w:p w:rsidR="00802961" w:rsidRDefault="00802961">
          <w:pPr>
            <w:pStyle w:val="Cabealho"/>
            <w:framePr w:hSpace="180" w:wrap="auto" w:vAnchor="text" w:hAnchor="page" w:x="1561" w:y="12"/>
            <w:tabs>
              <w:tab w:val="left" w:pos="4320"/>
            </w:tabs>
            <w:rPr>
              <w:snapToGrid w:val="0"/>
              <w:color w:val="000000"/>
              <w:sz w:val="18"/>
            </w:rPr>
          </w:pPr>
          <w:r>
            <w:rPr>
              <w:sz w:val="18"/>
            </w:rPr>
            <w:t>Semestre I</w:t>
          </w:r>
        </w:p>
      </w:tc>
    </w:tr>
  </w:tbl>
  <w:p w:rsidR="00802961" w:rsidRDefault="00802961">
    <w:pPr>
      <w:pStyle w:val="Cabealho"/>
      <w:tabs>
        <w:tab w:val="left" w:pos="6912"/>
      </w:tabs>
    </w:pPr>
  </w:p>
  <w:p w:rsidR="00802961" w:rsidRDefault="00802961">
    <w:pPr>
      <w:pStyle w:val="Cabealho"/>
      <w:tabs>
        <w:tab w:val="left" w:pos="6912"/>
      </w:tabs>
    </w:pPr>
  </w:p>
  <w:p w:rsidR="00802961" w:rsidRDefault="00802961">
    <w:pPr>
      <w:pStyle w:val="Cabealho"/>
      <w:tabs>
        <w:tab w:val="left" w:pos="6912"/>
      </w:tabs>
    </w:pPr>
  </w:p>
  <w:p w:rsidR="00802961" w:rsidRDefault="00802961">
    <w:pPr>
      <w:pStyle w:val="Cabealho"/>
      <w:tabs>
        <w:tab w:val="left" w:pos="6912"/>
      </w:tabs>
    </w:pPr>
  </w:p>
  <w:p w:rsidR="00802961" w:rsidRDefault="00802961">
    <w:pPr>
      <w:pStyle w:val="Cabealho"/>
      <w:tabs>
        <w:tab w:val="left" w:pos="6912"/>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CFABE0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15:restartNumberingAfterBreak="0">
    <w:nsid w:val="00000005"/>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15:restartNumberingAfterBreak="0">
    <w:nsid w:val="063E24C4"/>
    <w:multiLevelType w:val="singleLevel"/>
    <w:tmpl w:val="EC9E16CC"/>
    <w:lvl w:ilvl="0">
      <w:start w:val="1"/>
      <w:numFmt w:val="bullet"/>
      <w:lvlText w:val=""/>
      <w:lvlJc w:val="left"/>
      <w:pPr>
        <w:tabs>
          <w:tab w:val="num" w:pos="644"/>
        </w:tabs>
        <w:ind w:left="624" w:hanging="340"/>
      </w:pPr>
      <w:rPr>
        <w:rFonts w:ascii="Symbol" w:hAnsi="Symbol" w:hint="default"/>
      </w:rPr>
    </w:lvl>
  </w:abstractNum>
  <w:abstractNum w:abstractNumId="6" w15:restartNumberingAfterBreak="0">
    <w:nsid w:val="079E75F9"/>
    <w:multiLevelType w:val="singleLevel"/>
    <w:tmpl w:val="037AD670"/>
    <w:lvl w:ilvl="0">
      <w:start w:val="1"/>
      <w:numFmt w:val="lowerLetter"/>
      <w:lvlText w:val="%1."/>
      <w:lvlJc w:val="left"/>
      <w:pPr>
        <w:tabs>
          <w:tab w:val="num" w:pos="360"/>
        </w:tabs>
        <w:ind w:left="340" w:hanging="340"/>
      </w:pPr>
    </w:lvl>
  </w:abstractNum>
  <w:abstractNum w:abstractNumId="7" w15:restartNumberingAfterBreak="0">
    <w:nsid w:val="0BF557D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C890BC6"/>
    <w:multiLevelType w:val="singleLevel"/>
    <w:tmpl w:val="EC9E16CC"/>
    <w:lvl w:ilvl="0">
      <w:start w:val="1"/>
      <w:numFmt w:val="bullet"/>
      <w:lvlText w:val=""/>
      <w:lvlJc w:val="left"/>
      <w:pPr>
        <w:tabs>
          <w:tab w:val="num" w:pos="644"/>
        </w:tabs>
        <w:ind w:left="624" w:hanging="340"/>
      </w:pPr>
      <w:rPr>
        <w:rFonts w:ascii="Symbol" w:hAnsi="Symbol" w:hint="default"/>
      </w:rPr>
    </w:lvl>
  </w:abstractNum>
  <w:abstractNum w:abstractNumId="9" w15:restartNumberingAfterBreak="0">
    <w:nsid w:val="11DD0E43"/>
    <w:multiLevelType w:val="singleLevel"/>
    <w:tmpl w:val="EC9E16CC"/>
    <w:lvl w:ilvl="0">
      <w:start w:val="1"/>
      <w:numFmt w:val="bullet"/>
      <w:lvlText w:val=""/>
      <w:lvlJc w:val="left"/>
      <w:pPr>
        <w:tabs>
          <w:tab w:val="num" w:pos="644"/>
        </w:tabs>
        <w:ind w:left="624" w:hanging="340"/>
      </w:pPr>
      <w:rPr>
        <w:rFonts w:ascii="Symbol" w:hAnsi="Symbol" w:hint="default"/>
      </w:rPr>
    </w:lvl>
  </w:abstractNum>
  <w:abstractNum w:abstractNumId="10" w15:restartNumberingAfterBreak="0">
    <w:nsid w:val="1342110F"/>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435376"/>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5FF7C56"/>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62B218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8FC20A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A060F78"/>
    <w:multiLevelType w:val="singleLevel"/>
    <w:tmpl w:val="EC9E16CC"/>
    <w:lvl w:ilvl="0">
      <w:start w:val="1"/>
      <w:numFmt w:val="bullet"/>
      <w:lvlText w:val=""/>
      <w:lvlJc w:val="left"/>
      <w:pPr>
        <w:tabs>
          <w:tab w:val="num" w:pos="644"/>
        </w:tabs>
        <w:ind w:left="624" w:hanging="340"/>
      </w:pPr>
      <w:rPr>
        <w:rFonts w:ascii="Symbol" w:hAnsi="Symbol" w:hint="default"/>
      </w:rPr>
    </w:lvl>
  </w:abstractNum>
  <w:abstractNum w:abstractNumId="16" w15:restartNumberingAfterBreak="0">
    <w:nsid w:val="1B0012AB"/>
    <w:multiLevelType w:val="singleLevel"/>
    <w:tmpl w:val="EC9E16CC"/>
    <w:lvl w:ilvl="0">
      <w:start w:val="1"/>
      <w:numFmt w:val="bullet"/>
      <w:lvlText w:val=""/>
      <w:lvlJc w:val="left"/>
      <w:pPr>
        <w:tabs>
          <w:tab w:val="num" w:pos="644"/>
        </w:tabs>
        <w:ind w:left="624" w:hanging="340"/>
      </w:pPr>
      <w:rPr>
        <w:rFonts w:ascii="Symbol" w:hAnsi="Symbol" w:hint="default"/>
      </w:rPr>
    </w:lvl>
  </w:abstractNum>
  <w:abstractNum w:abstractNumId="17" w15:restartNumberingAfterBreak="0">
    <w:nsid w:val="1F3E491D"/>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14C287C"/>
    <w:multiLevelType w:val="hybridMultilevel"/>
    <w:tmpl w:val="90F8EFD0"/>
    <w:lvl w:ilvl="0">
      <w:start w:val="1"/>
      <w:numFmt w:val="bullet"/>
      <w:lvlText w:val=""/>
      <w:lvlJc w:val="left"/>
      <w:pPr>
        <w:tabs>
          <w:tab w:val="num" w:pos="284"/>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796EC2"/>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2C26740F"/>
    <w:multiLevelType w:val="singleLevel"/>
    <w:tmpl w:val="EC9E16CC"/>
    <w:lvl w:ilvl="0">
      <w:start w:val="1"/>
      <w:numFmt w:val="bullet"/>
      <w:lvlText w:val=""/>
      <w:lvlJc w:val="left"/>
      <w:pPr>
        <w:tabs>
          <w:tab w:val="num" w:pos="644"/>
        </w:tabs>
        <w:ind w:left="624" w:hanging="340"/>
      </w:pPr>
      <w:rPr>
        <w:rFonts w:ascii="Symbol" w:hAnsi="Symbol" w:hint="default"/>
      </w:rPr>
    </w:lvl>
  </w:abstractNum>
  <w:abstractNum w:abstractNumId="21" w15:restartNumberingAfterBreak="0">
    <w:nsid w:val="2C9930F6"/>
    <w:multiLevelType w:val="singleLevel"/>
    <w:tmpl w:val="EC9E16CC"/>
    <w:lvl w:ilvl="0">
      <w:start w:val="1"/>
      <w:numFmt w:val="bullet"/>
      <w:lvlText w:val=""/>
      <w:lvlJc w:val="left"/>
      <w:pPr>
        <w:tabs>
          <w:tab w:val="num" w:pos="644"/>
        </w:tabs>
        <w:ind w:left="624" w:hanging="340"/>
      </w:pPr>
      <w:rPr>
        <w:rFonts w:ascii="Symbol" w:hAnsi="Symbol" w:hint="default"/>
      </w:rPr>
    </w:lvl>
  </w:abstractNum>
  <w:abstractNum w:abstractNumId="22" w15:restartNumberingAfterBreak="0">
    <w:nsid w:val="31820A3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217514B"/>
    <w:multiLevelType w:val="singleLevel"/>
    <w:tmpl w:val="0416000F"/>
    <w:lvl w:ilvl="0">
      <w:start w:val="1"/>
      <w:numFmt w:val="decimal"/>
      <w:lvlText w:val="%1."/>
      <w:lvlJc w:val="left"/>
      <w:pPr>
        <w:tabs>
          <w:tab w:val="num" w:pos="360"/>
        </w:tabs>
        <w:ind w:left="360" w:hanging="360"/>
      </w:pPr>
    </w:lvl>
  </w:abstractNum>
  <w:abstractNum w:abstractNumId="24" w15:restartNumberingAfterBreak="0">
    <w:nsid w:val="450F0355"/>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11C60A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1D46C66"/>
    <w:multiLevelType w:val="hybridMultilevel"/>
    <w:tmpl w:val="BFF2632A"/>
    <w:lvl w:ilvl="0">
      <w:start w:val="1"/>
      <w:numFmt w:val="bullet"/>
      <w:lvlText w:val=""/>
      <w:lvlJc w:val="left"/>
      <w:pPr>
        <w:tabs>
          <w:tab w:val="num" w:pos="284"/>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0E2BA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09861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5507FDF"/>
    <w:multiLevelType w:val="singleLevel"/>
    <w:tmpl w:val="EC9E16CC"/>
    <w:lvl w:ilvl="0">
      <w:start w:val="1"/>
      <w:numFmt w:val="bullet"/>
      <w:lvlText w:val=""/>
      <w:lvlJc w:val="left"/>
      <w:pPr>
        <w:tabs>
          <w:tab w:val="num" w:pos="644"/>
        </w:tabs>
        <w:ind w:left="624" w:hanging="340"/>
      </w:pPr>
      <w:rPr>
        <w:rFonts w:ascii="Symbol" w:hAnsi="Symbol" w:hint="default"/>
      </w:rPr>
    </w:lvl>
  </w:abstractNum>
  <w:abstractNum w:abstractNumId="30" w15:restartNumberingAfterBreak="0">
    <w:nsid w:val="69EA7A03"/>
    <w:multiLevelType w:val="singleLevel"/>
    <w:tmpl w:val="EC9E16CC"/>
    <w:lvl w:ilvl="0">
      <w:start w:val="1"/>
      <w:numFmt w:val="bullet"/>
      <w:lvlText w:val=""/>
      <w:lvlJc w:val="left"/>
      <w:pPr>
        <w:tabs>
          <w:tab w:val="num" w:pos="644"/>
        </w:tabs>
        <w:ind w:left="624" w:hanging="340"/>
      </w:pPr>
      <w:rPr>
        <w:rFonts w:ascii="Symbol" w:hAnsi="Symbol" w:hint="default"/>
      </w:rPr>
    </w:lvl>
  </w:abstractNum>
  <w:abstractNum w:abstractNumId="31" w15:restartNumberingAfterBreak="0">
    <w:nsid w:val="6FD932E1"/>
    <w:multiLevelType w:val="singleLevel"/>
    <w:tmpl w:val="EC9E16CC"/>
    <w:lvl w:ilvl="0">
      <w:start w:val="1"/>
      <w:numFmt w:val="bullet"/>
      <w:lvlText w:val=""/>
      <w:lvlJc w:val="left"/>
      <w:pPr>
        <w:tabs>
          <w:tab w:val="num" w:pos="644"/>
        </w:tabs>
        <w:ind w:left="624" w:hanging="340"/>
      </w:pPr>
      <w:rPr>
        <w:rFonts w:ascii="Symbol" w:hAnsi="Symbol" w:hint="default"/>
      </w:rPr>
    </w:lvl>
  </w:abstractNum>
  <w:abstractNum w:abstractNumId="32" w15:restartNumberingAfterBreak="0">
    <w:nsid w:val="779B57C8"/>
    <w:multiLevelType w:val="singleLevel"/>
    <w:tmpl w:val="9AF42694"/>
    <w:lvl w:ilvl="0">
      <w:start w:val="1"/>
      <w:numFmt w:val="lowerLetter"/>
      <w:lvlText w:val="%1."/>
      <w:lvlJc w:val="left"/>
      <w:pPr>
        <w:tabs>
          <w:tab w:val="num" w:pos="360"/>
        </w:tabs>
        <w:ind w:left="340" w:hanging="340"/>
      </w:pPr>
    </w:lvl>
  </w:abstractNum>
  <w:abstractNum w:abstractNumId="33" w15:restartNumberingAfterBreak="0">
    <w:nsid w:val="77AF3918"/>
    <w:multiLevelType w:val="singleLevel"/>
    <w:tmpl w:val="EC9E16CC"/>
    <w:lvl w:ilvl="0">
      <w:start w:val="1"/>
      <w:numFmt w:val="bullet"/>
      <w:lvlText w:val=""/>
      <w:lvlJc w:val="left"/>
      <w:pPr>
        <w:tabs>
          <w:tab w:val="num" w:pos="644"/>
        </w:tabs>
        <w:ind w:left="624" w:hanging="340"/>
      </w:pPr>
      <w:rPr>
        <w:rFonts w:ascii="Symbol" w:hAnsi="Symbol" w:hint="default"/>
      </w:rPr>
    </w:lvl>
  </w:abstractNum>
  <w:abstractNum w:abstractNumId="34" w15:restartNumberingAfterBreak="0">
    <w:nsid w:val="7EA55D4E"/>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32"/>
  </w:num>
  <w:num w:numId="2">
    <w:abstractNumId w:val="23"/>
  </w:num>
  <w:num w:numId="3">
    <w:abstractNumId w:val="6"/>
  </w:num>
  <w:num w:numId="4">
    <w:abstractNumId w:val="5"/>
  </w:num>
  <w:num w:numId="5">
    <w:abstractNumId w:val="16"/>
  </w:num>
  <w:num w:numId="6">
    <w:abstractNumId w:val="31"/>
  </w:num>
  <w:num w:numId="7">
    <w:abstractNumId w:val="20"/>
  </w:num>
  <w:num w:numId="8">
    <w:abstractNumId w:val="21"/>
  </w:num>
  <w:num w:numId="9">
    <w:abstractNumId w:val="33"/>
  </w:num>
  <w:num w:numId="10">
    <w:abstractNumId w:val="8"/>
  </w:num>
  <w:num w:numId="11">
    <w:abstractNumId w:val="29"/>
  </w:num>
  <w:num w:numId="12">
    <w:abstractNumId w:val="30"/>
  </w:num>
  <w:num w:numId="13">
    <w:abstractNumId w:val="9"/>
  </w:num>
  <w:num w:numId="14">
    <w:abstractNumId w:val="15"/>
  </w:num>
  <w:num w:numId="15">
    <w:abstractNumId w:val="19"/>
  </w:num>
  <w:num w:numId="16">
    <w:abstractNumId w:val="27"/>
  </w:num>
  <w:num w:numId="17">
    <w:abstractNumId w:val="24"/>
  </w:num>
  <w:num w:numId="18">
    <w:abstractNumId w:val="11"/>
  </w:num>
  <w:num w:numId="19">
    <w:abstractNumId w:val="17"/>
  </w:num>
  <w:num w:numId="20">
    <w:abstractNumId w:val="10"/>
  </w:num>
  <w:num w:numId="21">
    <w:abstractNumId w:val="14"/>
  </w:num>
  <w:num w:numId="22">
    <w:abstractNumId w:val="13"/>
  </w:num>
  <w:num w:numId="23">
    <w:abstractNumId w:val="25"/>
  </w:num>
  <w:num w:numId="24">
    <w:abstractNumId w:val="7"/>
  </w:num>
  <w:num w:numId="25">
    <w:abstractNumId w:val="28"/>
  </w:num>
  <w:num w:numId="26">
    <w:abstractNumId w:val="12"/>
  </w:num>
  <w:num w:numId="27">
    <w:abstractNumId w:val="22"/>
  </w:num>
  <w:num w:numId="28">
    <w:abstractNumId w:val="34"/>
  </w:num>
  <w:num w:numId="29">
    <w:abstractNumId w:val="26"/>
  </w:num>
  <w:num w:numId="30">
    <w:abstractNumId w:val="18"/>
  </w:num>
  <w:num w:numId="31">
    <w:abstractNumId w:val="1"/>
    <w:lvlOverride w:ilvl="0">
      <w:lvl w:ilvl="0">
        <w:numFmt w:val="bullet"/>
        <w:lvlText w:val=""/>
        <w:legacy w:legacy="1" w:legacySpace="0" w:legacyIndent="360"/>
        <w:lvlJc w:val="left"/>
        <w:pPr>
          <w:ind w:left="720" w:hanging="360"/>
        </w:pPr>
        <w:rPr>
          <w:rFonts w:ascii="Symbol" w:hAnsi="Symbol" w:hint="default"/>
        </w:rPr>
      </w:lvl>
    </w:lvlOverride>
  </w:num>
  <w:num w:numId="3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3">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4">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activeWritingStyle w:appName="MSWord" w:lang="pt-BR" w:vendorID="1" w:dllVersion="513"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3074"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51"/>
    <w:rsid w:val="0000460A"/>
    <w:rsid w:val="00007247"/>
    <w:rsid w:val="00067581"/>
    <w:rsid w:val="00094505"/>
    <w:rsid w:val="000A4278"/>
    <w:rsid w:val="000E405C"/>
    <w:rsid w:val="000F2087"/>
    <w:rsid w:val="00100D73"/>
    <w:rsid w:val="00101C53"/>
    <w:rsid w:val="0011072B"/>
    <w:rsid w:val="001130F0"/>
    <w:rsid w:val="001239CD"/>
    <w:rsid w:val="0012466E"/>
    <w:rsid w:val="00133347"/>
    <w:rsid w:val="00155190"/>
    <w:rsid w:val="001A0660"/>
    <w:rsid w:val="001B13C1"/>
    <w:rsid w:val="001B1F38"/>
    <w:rsid w:val="001C06FA"/>
    <w:rsid w:val="00221CC0"/>
    <w:rsid w:val="002374BA"/>
    <w:rsid w:val="00240379"/>
    <w:rsid w:val="0025593D"/>
    <w:rsid w:val="00261911"/>
    <w:rsid w:val="002626BC"/>
    <w:rsid w:val="00292EC0"/>
    <w:rsid w:val="00293BB0"/>
    <w:rsid w:val="002D5422"/>
    <w:rsid w:val="002F6D6D"/>
    <w:rsid w:val="0030205A"/>
    <w:rsid w:val="0031329A"/>
    <w:rsid w:val="0034145B"/>
    <w:rsid w:val="003578CB"/>
    <w:rsid w:val="00374805"/>
    <w:rsid w:val="00387EB5"/>
    <w:rsid w:val="00392373"/>
    <w:rsid w:val="003A38BE"/>
    <w:rsid w:val="003D7010"/>
    <w:rsid w:val="003F01A5"/>
    <w:rsid w:val="003F6AF3"/>
    <w:rsid w:val="00407F5B"/>
    <w:rsid w:val="004149E1"/>
    <w:rsid w:val="004313FB"/>
    <w:rsid w:val="00437CCC"/>
    <w:rsid w:val="004412E5"/>
    <w:rsid w:val="00443DC6"/>
    <w:rsid w:val="00444B2F"/>
    <w:rsid w:val="00457505"/>
    <w:rsid w:val="0047016D"/>
    <w:rsid w:val="00491D5A"/>
    <w:rsid w:val="004A4CF8"/>
    <w:rsid w:val="004A6480"/>
    <w:rsid w:val="004C197F"/>
    <w:rsid w:val="004D3863"/>
    <w:rsid w:val="004E5F9A"/>
    <w:rsid w:val="004F030C"/>
    <w:rsid w:val="004F37C4"/>
    <w:rsid w:val="0053686C"/>
    <w:rsid w:val="005637B9"/>
    <w:rsid w:val="00586651"/>
    <w:rsid w:val="005E345E"/>
    <w:rsid w:val="00603FC8"/>
    <w:rsid w:val="00633985"/>
    <w:rsid w:val="00633F97"/>
    <w:rsid w:val="00636032"/>
    <w:rsid w:val="00640CD4"/>
    <w:rsid w:val="0066542F"/>
    <w:rsid w:val="006B0344"/>
    <w:rsid w:val="006B1F86"/>
    <w:rsid w:val="006E05B3"/>
    <w:rsid w:val="007109C2"/>
    <w:rsid w:val="00712790"/>
    <w:rsid w:val="007302C8"/>
    <w:rsid w:val="00733351"/>
    <w:rsid w:val="00767DEE"/>
    <w:rsid w:val="00781370"/>
    <w:rsid w:val="00787226"/>
    <w:rsid w:val="007E4ACD"/>
    <w:rsid w:val="007E6B78"/>
    <w:rsid w:val="007F36F1"/>
    <w:rsid w:val="00802961"/>
    <w:rsid w:val="00806E3A"/>
    <w:rsid w:val="0083183A"/>
    <w:rsid w:val="00845179"/>
    <w:rsid w:val="0085180A"/>
    <w:rsid w:val="0086454F"/>
    <w:rsid w:val="00877DBA"/>
    <w:rsid w:val="008950B7"/>
    <w:rsid w:val="008F3D6C"/>
    <w:rsid w:val="00930998"/>
    <w:rsid w:val="00940909"/>
    <w:rsid w:val="009454CF"/>
    <w:rsid w:val="00964FA1"/>
    <w:rsid w:val="009929EA"/>
    <w:rsid w:val="00996F27"/>
    <w:rsid w:val="009971D9"/>
    <w:rsid w:val="009A4D7A"/>
    <w:rsid w:val="009C6D07"/>
    <w:rsid w:val="009D009F"/>
    <w:rsid w:val="00A031C8"/>
    <w:rsid w:val="00A251B3"/>
    <w:rsid w:val="00A3298B"/>
    <w:rsid w:val="00A3734E"/>
    <w:rsid w:val="00A740E6"/>
    <w:rsid w:val="00A820EC"/>
    <w:rsid w:val="00AB08F4"/>
    <w:rsid w:val="00AC578D"/>
    <w:rsid w:val="00AD0C3D"/>
    <w:rsid w:val="00AE2FD3"/>
    <w:rsid w:val="00AE374C"/>
    <w:rsid w:val="00AF5A8E"/>
    <w:rsid w:val="00B22545"/>
    <w:rsid w:val="00B43F3A"/>
    <w:rsid w:val="00B47982"/>
    <w:rsid w:val="00B6703F"/>
    <w:rsid w:val="00B92969"/>
    <w:rsid w:val="00B943EC"/>
    <w:rsid w:val="00B9475E"/>
    <w:rsid w:val="00B9608E"/>
    <w:rsid w:val="00BC305D"/>
    <w:rsid w:val="00BD1398"/>
    <w:rsid w:val="00C02274"/>
    <w:rsid w:val="00C041DE"/>
    <w:rsid w:val="00C32EF7"/>
    <w:rsid w:val="00C42F97"/>
    <w:rsid w:val="00CF21CA"/>
    <w:rsid w:val="00D2212C"/>
    <w:rsid w:val="00D23CA9"/>
    <w:rsid w:val="00DA28E5"/>
    <w:rsid w:val="00DB3A8D"/>
    <w:rsid w:val="00DC4454"/>
    <w:rsid w:val="00DD0D21"/>
    <w:rsid w:val="00DD3DAF"/>
    <w:rsid w:val="00DE4E10"/>
    <w:rsid w:val="00DF6102"/>
    <w:rsid w:val="00E1136B"/>
    <w:rsid w:val="00E31211"/>
    <w:rsid w:val="00E5165A"/>
    <w:rsid w:val="00E7611E"/>
    <w:rsid w:val="00EA58FF"/>
    <w:rsid w:val="00EB1A72"/>
    <w:rsid w:val="00EF6A2F"/>
    <w:rsid w:val="00F044EC"/>
    <w:rsid w:val="00F2743E"/>
    <w:rsid w:val="00F52D8E"/>
    <w:rsid w:val="00F713E4"/>
    <w:rsid w:val="00F84CBA"/>
    <w:rsid w:val="00F90B57"/>
    <w:rsid w:val="00FC52C8"/>
    <w:rsid w:val="00FC6449"/>
    <w:rsid w:val="00FE20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15:chartTrackingRefBased/>
  <w15:docId w15:val="{5E371A3A-169E-470E-AE26-0EB91D06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Ttulo1">
    <w:name w:val="heading 1"/>
    <w:basedOn w:val="Normal"/>
    <w:next w:val="Normal"/>
    <w:autoRedefine/>
    <w:qFormat/>
    <w:pPr>
      <w:keepNext/>
      <w:outlineLvl w:val="0"/>
    </w:pPr>
    <w:rPr>
      <w:b/>
      <w:kern w:val="28"/>
      <w:sz w:val="28"/>
    </w:rPr>
  </w:style>
  <w:style w:type="paragraph" w:styleId="Ttulo2">
    <w:name w:val="heading 2"/>
    <w:basedOn w:val="Normal"/>
    <w:next w:val="Normal"/>
    <w:qFormat/>
    <w:pPr>
      <w:keepNext/>
      <w:outlineLvl w:val="1"/>
    </w:pPr>
    <w:rPr>
      <w:b/>
    </w:rPr>
  </w:style>
  <w:style w:type="paragraph" w:styleId="Ttulo3">
    <w:name w:val="heading 3"/>
    <w:basedOn w:val="Normal"/>
    <w:next w:val="Normal"/>
    <w:qFormat/>
    <w:pPr>
      <w:keepNext/>
      <w:outlineLvl w:val="2"/>
    </w:pPr>
    <w:rPr>
      <w:i/>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Sumrio1">
    <w:name w:val="toc 1"/>
    <w:basedOn w:val="Normal"/>
    <w:next w:val="Normal"/>
    <w:autoRedefine/>
    <w:semiHidden/>
    <w:pPr>
      <w:spacing w:before="120" w:after="120"/>
    </w:pPr>
    <w:rPr>
      <w:b/>
      <w:caps/>
    </w:rPr>
  </w:style>
  <w:style w:type="paragraph" w:styleId="Sumrio2">
    <w:name w:val="toc 2"/>
    <w:basedOn w:val="Normal"/>
    <w:next w:val="Normal"/>
    <w:autoRedefine/>
    <w:semiHidden/>
    <w:pPr>
      <w:ind w:left="200"/>
    </w:pPr>
    <w:rPr>
      <w:smallCaps/>
    </w:rPr>
  </w:style>
  <w:style w:type="paragraph" w:styleId="Sumrio3">
    <w:name w:val="toc 3"/>
    <w:basedOn w:val="Normal"/>
    <w:next w:val="Normal"/>
    <w:autoRedefine/>
    <w:semiHidden/>
    <w:pPr>
      <w:ind w:left="400"/>
    </w:pPr>
    <w:rPr>
      <w:i/>
    </w:rPr>
  </w:style>
  <w:style w:type="paragraph" w:styleId="Sumrio4">
    <w:name w:val="toc 4"/>
    <w:basedOn w:val="Normal"/>
    <w:next w:val="Normal"/>
    <w:autoRedefine/>
    <w:semiHidden/>
    <w:pPr>
      <w:ind w:left="600"/>
    </w:pPr>
    <w:rPr>
      <w:sz w:val="18"/>
    </w:rPr>
  </w:style>
  <w:style w:type="paragraph" w:styleId="Sumrio5">
    <w:name w:val="toc 5"/>
    <w:basedOn w:val="Normal"/>
    <w:next w:val="Normal"/>
    <w:autoRedefine/>
    <w:semiHidden/>
    <w:pPr>
      <w:ind w:left="800"/>
    </w:pPr>
    <w:rPr>
      <w:sz w:val="18"/>
    </w:rPr>
  </w:style>
  <w:style w:type="paragraph" w:styleId="Sumrio6">
    <w:name w:val="toc 6"/>
    <w:basedOn w:val="Normal"/>
    <w:next w:val="Normal"/>
    <w:autoRedefine/>
    <w:semiHidden/>
    <w:pPr>
      <w:ind w:left="1000"/>
    </w:pPr>
    <w:rPr>
      <w:sz w:val="18"/>
    </w:rPr>
  </w:style>
  <w:style w:type="paragraph" w:styleId="Sumrio7">
    <w:name w:val="toc 7"/>
    <w:basedOn w:val="Normal"/>
    <w:next w:val="Normal"/>
    <w:autoRedefine/>
    <w:semiHidden/>
    <w:pPr>
      <w:ind w:left="1200"/>
    </w:pPr>
    <w:rPr>
      <w:sz w:val="18"/>
    </w:rPr>
  </w:style>
  <w:style w:type="paragraph" w:styleId="Sumrio8">
    <w:name w:val="toc 8"/>
    <w:basedOn w:val="Normal"/>
    <w:next w:val="Normal"/>
    <w:autoRedefine/>
    <w:semiHidden/>
    <w:pPr>
      <w:ind w:left="1400"/>
    </w:pPr>
    <w:rPr>
      <w:sz w:val="18"/>
    </w:rPr>
  </w:style>
  <w:style w:type="paragraph" w:styleId="Sumrio9">
    <w:name w:val="toc 9"/>
    <w:basedOn w:val="Normal"/>
    <w:next w:val="Normal"/>
    <w:autoRedefine/>
    <w:semiHidden/>
    <w:pPr>
      <w:ind w:left="1600"/>
    </w:pPr>
    <w:rPr>
      <w:sz w:val="18"/>
    </w:r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Cabealho">
    <w:name w:val="header"/>
    <w:basedOn w:val="Normal"/>
    <w:pPr>
      <w:tabs>
        <w:tab w:val="center" w:pos="4419"/>
        <w:tab w:val="right" w:pos="8838"/>
      </w:tabs>
    </w:pPr>
  </w:style>
  <w:style w:type="paragraph" w:styleId="Legenda">
    <w:name w:val="caption"/>
    <w:basedOn w:val="Normal"/>
    <w:next w:val="Normal"/>
    <w:qFormat/>
    <w:pPr>
      <w:spacing w:before="120" w:after="120"/>
    </w:pPr>
    <w:rPr>
      <w:b/>
    </w:rPr>
  </w:style>
  <w:style w:type="paragraph" w:customStyle="1" w:styleId="TextoIBTAChar">
    <w:name w:val="Texto IBTA Char"/>
    <w:basedOn w:val="Normal"/>
    <w:pPr>
      <w:spacing w:before="120"/>
    </w:pPr>
    <w:rPr>
      <w:lang w:val="en-US"/>
    </w:rPr>
  </w:style>
  <w:style w:type="paragraph" w:styleId="ndicedeilustraes">
    <w:name w:val="table of figures"/>
    <w:basedOn w:val="Normal"/>
    <w:next w:val="Normal"/>
    <w:semiHidden/>
    <w:pPr>
      <w:ind w:left="440" w:hanging="440"/>
    </w:pPr>
  </w:style>
  <w:style w:type="paragraph" w:styleId="Textodenotaderodap">
    <w:name w:val="footnote text"/>
    <w:basedOn w:val="Normal"/>
    <w:semiHidden/>
    <w:rPr>
      <w:sz w:val="20"/>
    </w:rPr>
  </w:style>
  <w:style w:type="character" w:styleId="Refdenotaderodap">
    <w:name w:val="footnote reference"/>
    <w:semiHidden/>
    <w:rPr>
      <w:vertAlign w:val="superscript"/>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Typewriter">
    <w:name w:val="Typewriter"/>
    <w:rPr>
      <w:rFonts w:ascii="Courier New" w:hAnsi="Courier New"/>
      <w:sz w:val="20"/>
    </w:rPr>
  </w:style>
  <w:style w:type="paragraph" w:styleId="Textodebalo">
    <w:name w:val="Balloon Text"/>
    <w:basedOn w:val="Normal"/>
    <w:semiHidden/>
    <w:rPr>
      <w:rFonts w:ascii="Tahoma" w:hAnsi="Tahoma" w:cs="Tahoma"/>
      <w:sz w:val="16"/>
      <w:szCs w:val="16"/>
    </w:rPr>
  </w:style>
  <w:style w:type="paragraph" w:styleId="MapadoDocumento">
    <w:name w:val="Document Map"/>
    <w:basedOn w:val="Normal"/>
    <w:semiHidden/>
    <w:pPr>
      <w:shd w:val="clear" w:color="auto" w:fill="000080"/>
    </w:pPr>
    <w:rPr>
      <w:rFonts w:ascii="Tahoma" w:hAnsi="Tahoma"/>
    </w:rPr>
  </w:style>
  <w:style w:type="character" w:customStyle="1" w:styleId="Hiperlink">
    <w:name w:val="Hiperlink"/>
    <w:rsid w:val="00067581"/>
    <w:rPr>
      <w:color w:val="0000FF"/>
      <w:u w:val="single"/>
    </w:rPr>
  </w:style>
  <w:style w:type="character" w:customStyle="1" w:styleId="CODE">
    <w:name w:val="CODE"/>
    <w:rsid w:val="00067581"/>
    <w:rPr>
      <w:rFonts w:ascii="Courier New" w:hAnsi="Courier New"/>
      <w:sz w:val="20"/>
    </w:rPr>
  </w:style>
  <w:style w:type="paragraph" w:customStyle="1" w:styleId="H2">
    <w:name w:val="H2"/>
    <w:basedOn w:val="Normal"/>
    <w:next w:val="Normal"/>
    <w:rsid w:val="00067581"/>
    <w:pPr>
      <w:keepNext/>
      <w:spacing w:before="100" w:after="100"/>
      <w:outlineLvl w:val="2"/>
    </w:pPr>
    <w:rPr>
      <w:rFonts w:ascii="Times New Roman" w:hAnsi="Times New Roman"/>
      <w:b/>
      <w:snapToGrid w:val="0"/>
      <w:sz w:val="36"/>
    </w:rPr>
  </w:style>
  <w:style w:type="paragraph" w:styleId="Commarcadores">
    <w:name w:val="List Bullet"/>
    <w:aliases w:val="Com marcadores Char"/>
    <w:basedOn w:val="Normal"/>
    <w:link w:val="CommarcadoresChar1"/>
    <w:autoRedefine/>
    <w:rsid w:val="00D2212C"/>
    <w:pPr>
      <w:numPr>
        <w:numId w:val="35"/>
      </w:numPr>
    </w:pPr>
  </w:style>
  <w:style w:type="character" w:customStyle="1" w:styleId="CommarcadoresChar1">
    <w:name w:val="Com marcadores Char1"/>
    <w:aliases w:val="Com marcadores Char Char"/>
    <w:link w:val="Commarcadores"/>
    <w:rsid w:val="00D2212C"/>
    <w:rPr>
      <w:rFonts w:ascii="Arial" w:hAnsi="Arial"/>
      <w:sz w:val="22"/>
      <w:lang w:val="pt-BR"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87F0DF-C7D8-4FE0-991E-98B818A0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107</Pages>
  <Words>30633</Words>
  <Characters>173243</Characters>
  <Application>Microsoft Office Word</Application>
  <DocSecurity>0</DocSecurity>
  <Lines>1443</Lines>
  <Paragraphs>406</Paragraphs>
  <ScaleCrop>false</ScaleCrop>
  <HeadingPairs>
    <vt:vector size="2" baseType="variant">
      <vt:variant>
        <vt:lpstr>Título</vt:lpstr>
      </vt:variant>
      <vt:variant>
        <vt:i4>1</vt:i4>
      </vt:variant>
    </vt:vector>
  </HeadingPairs>
  <TitlesOfParts>
    <vt:vector size="1" baseType="lpstr">
      <vt:lpstr>Conceitos Básicos</vt:lpstr>
    </vt:vector>
  </TitlesOfParts>
  <Company>Accenture</Company>
  <LinksUpToDate>false</LinksUpToDate>
  <CharactersWithSpaces>203470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Conceitos Básicos</dc:title>
  <dc:subject/>
  <dc:creator>Tabuti</dc:creator>
  <cp:keywords/>
  <cp:lastModifiedBy>Paulo</cp:lastModifiedBy>
  <cp:revision>2</cp:revision>
  <cp:lastPrinted>2003-10-06T18:52:00Z</cp:lastPrinted>
  <dcterms:created xsi:type="dcterms:W3CDTF">2016-02-25T14:48:00Z</dcterms:created>
  <dcterms:modified xsi:type="dcterms:W3CDTF">2016-02-25T14:48:00Z</dcterms:modified>
</cp:coreProperties>
</file>